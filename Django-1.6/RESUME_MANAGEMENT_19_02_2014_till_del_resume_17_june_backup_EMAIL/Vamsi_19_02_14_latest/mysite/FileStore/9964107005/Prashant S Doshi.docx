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B53" w:rsidRPr="00262B53" w:rsidRDefault="00485996" w:rsidP="00262B53">
      <w:pPr>
        <w:pBdr>
          <w:bottom w:val="single" w:sz="8" w:space="1" w:color="C0C0C0"/>
        </w:pBdr>
        <w:jc w:val="center"/>
        <w:rPr>
          <w:sz w:val="40"/>
          <w:szCs w:val="40"/>
        </w:rPr>
      </w:pPr>
      <w:r>
        <w:rPr>
          <w:rFonts w:ascii="Century Gothic" w:hAnsi="Century Gothic"/>
          <w:b/>
          <w:sz w:val="40"/>
          <w:szCs w:val="40"/>
        </w:rPr>
        <w:t>Prashant.S.Doshi</w:t>
      </w:r>
    </w:p>
    <w:p w:rsidR="00262B53" w:rsidRPr="000541B7" w:rsidRDefault="002A5B33" w:rsidP="00262B53">
      <w:pPr>
        <w:jc w:val="center"/>
        <w:rPr>
          <w:rFonts w:ascii="Century Gothic" w:hAnsi="Century Gothic"/>
          <w:sz w:val="22"/>
          <w:szCs w:val="22"/>
        </w:rPr>
      </w:pPr>
      <w:r w:rsidRPr="000541B7">
        <w:rPr>
          <w:rFonts w:ascii="Century Gothic" w:hAnsi="Century Gothic"/>
          <w:sz w:val="22"/>
          <w:szCs w:val="22"/>
        </w:rPr>
        <w:t>#S2, 39/40</w:t>
      </w:r>
      <w:r w:rsidR="002B365F" w:rsidRPr="000541B7">
        <w:rPr>
          <w:rFonts w:ascii="Century Gothic" w:hAnsi="Century Gothic"/>
          <w:sz w:val="22"/>
          <w:szCs w:val="22"/>
        </w:rPr>
        <w:t xml:space="preserve">, </w:t>
      </w:r>
      <w:r w:rsidRPr="000541B7">
        <w:rPr>
          <w:rFonts w:ascii="Century Gothic" w:hAnsi="Century Gothic"/>
          <w:sz w:val="22"/>
          <w:szCs w:val="22"/>
        </w:rPr>
        <w:t xml:space="preserve">Bharath Residency, KSRTC Layout, Chikkalsandra, </w:t>
      </w:r>
      <w:r w:rsidR="000541B7">
        <w:rPr>
          <w:rFonts w:ascii="Century Gothic" w:hAnsi="Century Gothic"/>
          <w:sz w:val="22"/>
          <w:szCs w:val="22"/>
        </w:rPr>
        <w:t>Bangalore – 61</w:t>
      </w:r>
    </w:p>
    <w:p w:rsidR="00262B53" w:rsidRPr="000541B7" w:rsidRDefault="002A5B33" w:rsidP="00262B53">
      <w:pPr>
        <w:rPr>
          <w:rFonts w:ascii="Century Gothic" w:hAnsi="Century Gothic"/>
          <w:sz w:val="22"/>
          <w:szCs w:val="22"/>
        </w:rPr>
      </w:pPr>
      <w:r w:rsidRPr="000541B7">
        <w:rPr>
          <w:rFonts w:ascii="Century Gothic" w:hAnsi="Century Gothic"/>
          <w:sz w:val="22"/>
          <w:szCs w:val="22"/>
        </w:rPr>
        <w:t xml:space="preserve"> Uttarahalli Main road near Bangalore International </w:t>
      </w:r>
      <w:r w:rsidR="00F66627" w:rsidRPr="000541B7">
        <w:rPr>
          <w:rFonts w:ascii="Century Gothic" w:hAnsi="Century Gothic"/>
          <w:sz w:val="22"/>
          <w:szCs w:val="22"/>
        </w:rPr>
        <w:t>School</w:t>
      </w:r>
    </w:p>
    <w:p w:rsidR="002A5B33" w:rsidRPr="000541B7" w:rsidRDefault="002A5B33" w:rsidP="00262B53">
      <w:pPr>
        <w:rPr>
          <w:rFonts w:ascii="Century Gothic" w:hAnsi="Century Gothic"/>
          <w:sz w:val="22"/>
          <w:szCs w:val="22"/>
        </w:rPr>
      </w:pPr>
    </w:p>
    <w:p w:rsidR="00262B53" w:rsidRPr="000541B7" w:rsidRDefault="00262B53" w:rsidP="000541B7">
      <w:pPr>
        <w:ind w:right="-149"/>
        <w:jc w:val="center"/>
        <w:rPr>
          <w:rFonts w:ascii="Century Gothic" w:hAnsi="Century Gothic"/>
          <w:sz w:val="22"/>
          <w:szCs w:val="22"/>
        </w:rPr>
      </w:pPr>
      <w:r w:rsidRPr="000541B7">
        <w:rPr>
          <w:rFonts w:ascii="Century Gothic" w:hAnsi="Century Gothic"/>
          <w:sz w:val="22"/>
          <w:szCs w:val="22"/>
        </w:rPr>
        <w:t xml:space="preserve">Mobile: </w:t>
      </w:r>
      <w:r w:rsidRPr="000541B7">
        <w:rPr>
          <w:rFonts w:ascii="Century Gothic" w:hAnsi="Century Gothic"/>
          <w:b/>
          <w:sz w:val="22"/>
          <w:szCs w:val="22"/>
        </w:rPr>
        <w:t>+91-</w:t>
      </w:r>
      <w:r w:rsidR="00B471A9" w:rsidRPr="000541B7">
        <w:rPr>
          <w:rFonts w:ascii="Century Gothic" w:hAnsi="Century Gothic"/>
          <w:b/>
          <w:sz w:val="22"/>
          <w:szCs w:val="22"/>
        </w:rPr>
        <w:t>9964</w:t>
      </w:r>
      <w:r w:rsidR="00485996" w:rsidRPr="000541B7">
        <w:rPr>
          <w:rFonts w:ascii="Century Gothic" w:hAnsi="Century Gothic"/>
          <w:b/>
          <w:sz w:val="22"/>
          <w:szCs w:val="22"/>
        </w:rPr>
        <w:t>107005</w:t>
      </w:r>
    </w:p>
    <w:p w:rsidR="00D0600F" w:rsidRPr="000541B7" w:rsidRDefault="000E0A5A" w:rsidP="000541B7">
      <w:pPr>
        <w:pBdr>
          <w:bottom w:val="single" w:sz="8" w:space="0" w:color="C0C0C0"/>
        </w:pBdr>
        <w:jc w:val="center"/>
        <w:rPr>
          <w:rFonts w:ascii="Century Gothic" w:hAnsi="Century Gothic"/>
          <w:sz w:val="22"/>
          <w:szCs w:val="22"/>
        </w:rPr>
      </w:pPr>
      <w:r w:rsidRPr="000541B7">
        <w:rPr>
          <w:rFonts w:ascii="Century Gothic" w:hAnsi="Century Gothic"/>
          <w:sz w:val="22"/>
          <w:szCs w:val="22"/>
        </w:rPr>
        <w:t xml:space="preserve">Email: </w:t>
      </w:r>
      <w:r w:rsidR="00485996" w:rsidRPr="000541B7">
        <w:rPr>
          <w:rFonts w:ascii="Century Gothic" w:hAnsi="Century Gothic"/>
          <w:b/>
          <w:sz w:val="22"/>
          <w:szCs w:val="22"/>
        </w:rPr>
        <w:t>p</w:t>
      </w:r>
      <w:r w:rsidR="000211CB">
        <w:rPr>
          <w:rFonts w:ascii="Century Gothic" w:hAnsi="Century Gothic"/>
          <w:b/>
          <w:sz w:val="22"/>
          <w:szCs w:val="22"/>
        </w:rPr>
        <w:t>rashant.doshi.ec@hotmail.com</w:t>
      </w:r>
    </w:p>
    <w:p w:rsidR="0049475B" w:rsidRDefault="0049475B" w:rsidP="000541B7">
      <w:pPr>
        <w:pBdr>
          <w:bottom w:val="single" w:sz="8" w:space="0" w:color="C0C0C0"/>
        </w:pBdr>
        <w:rPr>
          <w:rFonts w:ascii="Century Gothic" w:hAnsi="Century Gothic"/>
          <w:sz w:val="22"/>
          <w:szCs w:val="22"/>
        </w:rPr>
      </w:pPr>
    </w:p>
    <w:p w:rsidR="00D0600F" w:rsidRDefault="007662D3" w:rsidP="000541B7">
      <w:pPr>
        <w:pBdr>
          <w:bottom w:val="single" w:sz="8" w:space="0" w:color="C0C0C0"/>
        </w:pBdr>
        <w:rPr>
          <w:rFonts w:ascii="Century Gothic" w:hAnsi="Century Gothic"/>
          <w:sz w:val="22"/>
          <w:szCs w:val="22"/>
        </w:rPr>
      </w:pPr>
      <w:r>
        <w:rPr>
          <w:rFonts w:ascii="Century Gothic" w:hAnsi="Century Gothic"/>
          <w:noProof/>
          <w:sz w:val="22"/>
          <w:szCs w:val="22"/>
        </w:rPr>
        <w:pict>
          <v:shapetype id="_x0000_t202" coordsize="21600,21600" o:spt="202" path="m,l,21600r21600,l21600,xe">
            <v:stroke joinstyle="miter"/>
            <v:path gradientshapeok="t" o:connecttype="rect"/>
          </v:shapetype>
          <v:shape id="Text Box 26" o:spid="_x0000_s1026" type="#_x0000_t202" style="position:absolute;margin-left:0;margin-top:10.2pt;width:420.75pt;height:18.4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" fillcolor="black" stroked="f">
            <v:fill angle="90" focus="100%" type="gradient"/>
            <v:textbox>
              <w:txbxContent>
                <w:p w:rsidR="00D0600F" w:rsidRPr="000E0A5A" w:rsidRDefault="00076711" w:rsidP="00D0600F">
                  <w:pPr>
                    <w:pStyle w:val="Heading9"/>
                    <w:rPr>
                      <w:rFonts w:ascii="Century Gothic" w:hAnsi="Century Gothic"/>
                      <w:color w:val="FFFFFF"/>
                    </w:rPr>
                  </w:pPr>
                  <w:r>
                    <w:rPr>
                      <w:rFonts w:ascii="Century Gothic" w:hAnsi="Century Gothic"/>
                      <w:color w:val="FFFFFF"/>
                    </w:rPr>
                    <w:t xml:space="preserve"> Career Objective</w:t>
                  </w:r>
                </w:p>
                <w:p w:rsidR="00D0600F" w:rsidRPr="000E0A5A" w:rsidRDefault="00D0600F" w:rsidP="00D0600F">
                  <w:pPr>
                    <w:pStyle w:val="Heading9"/>
                    <w:rPr>
                      <w:rFonts w:ascii="Century Gothic" w:hAnsi="Century Gothic"/>
                      <w:color w:val="FFFFFF"/>
                    </w:rPr>
                  </w:pPr>
                </w:p>
              </w:txbxContent>
            </v:textbox>
          </v:shape>
        </w:pict>
      </w:r>
    </w:p>
    <w:p w:rsidR="00D0600F" w:rsidRDefault="00D0600F" w:rsidP="000541B7">
      <w:pPr>
        <w:pBdr>
          <w:bottom w:val="single" w:sz="8" w:space="0" w:color="C0C0C0"/>
        </w:pBdr>
        <w:jc w:val="center"/>
        <w:rPr>
          <w:rFonts w:ascii="Century Gothic" w:hAnsi="Century Gothic"/>
          <w:sz w:val="22"/>
          <w:szCs w:val="22"/>
        </w:rPr>
      </w:pPr>
    </w:p>
    <w:p w:rsidR="00D0600F" w:rsidRDefault="00D0600F" w:rsidP="000541B7">
      <w:pPr>
        <w:pBdr>
          <w:bottom w:val="single" w:sz="8" w:space="0" w:color="C0C0C0"/>
        </w:pBdr>
        <w:rPr>
          <w:rFonts w:ascii="Century Gothic" w:hAnsi="Century Gothic"/>
          <w:sz w:val="22"/>
          <w:szCs w:val="22"/>
        </w:rPr>
      </w:pPr>
    </w:p>
    <w:p w:rsidR="00D0600F" w:rsidRPr="000541B7" w:rsidRDefault="00D0600F" w:rsidP="000541B7">
      <w:pPr>
        <w:jc w:val="both"/>
        <w:rPr>
          <w:rFonts w:ascii="Century Gothic" w:hAnsi="Century Gothic"/>
          <w:sz w:val="22"/>
          <w:szCs w:val="22"/>
        </w:rPr>
      </w:pPr>
      <w:r>
        <w:t> </w:t>
      </w:r>
      <w:r w:rsidR="000541B7">
        <w:tab/>
      </w:r>
      <w:r w:rsidRPr="000541B7">
        <w:rPr>
          <w:rFonts w:ascii="Century Gothic" w:hAnsi="Century Gothic" w:cs="Verdana"/>
          <w:sz w:val="22"/>
          <w:szCs w:val="22"/>
        </w:rPr>
        <w:t>A highly determined, organized and motivated individual enthusiastic to learn and undertake new challenges. Seeking to develop career in the Information Technology where my talent and knowledge may significantly contribute to the organization’s growth and my career.</w:t>
      </w:r>
      <w:r w:rsidRPr="000541B7">
        <w:rPr>
          <w:rFonts w:ascii="Century Gothic" w:hAnsi="Century Gothic"/>
          <w:sz w:val="22"/>
          <w:szCs w:val="22"/>
        </w:rPr>
        <w:t> </w:t>
      </w:r>
    </w:p>
    <w:p w:rsidR="00D0600F" w:rsidRPr="002404AD" w:rsidRDefault="00D0600F" w:rsidP="0089546D">
      <w:pPr>
        <w:pBdr>
          <w:bottom w:val="single" w:sz="8" w:space="1" w:color="C0C0C0"/>
        </w:pBdr>
        <w:rPr>
          <w:rFonts w:ascii="Century Gothic" w:hAnsi="Century Gothic"/>
          <w:sz w:val="22"/>
          <w:szCs w:val="22"/>
        </w:rPr>
      </w:pPr>
    </w:p>
    <w:p w:rsidR="00262B53" w:rsidRDefault="007662D3" w:rsidP="00262B53">
      <w:r>
        <w:rPr>
          <w:noProof/>
        </w:rPr>
        <w:pict>
          <v:shape id="Text Box 5" o:spid="_x0000_s1027" type="#_x0000_t202" style="position:absolute;margin-left:-4.85pt;margin-top:2.3pt;width:425.6pt;height:18.4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" fillcolor="black" stroked="f">
            <v:fill angle="90" focus="100%" type="gradient"/>
            <v:textbox>
              <w:txbxContent>
                <w:p w:rsidR="002A5B33" w:rsidRPr="000E0A5A" w:rsidRDefault="002A5B33" w:rsidP="001B66CC">
                  <w:pPr>
                    <w:pStyle w:val="Heading9"/>
                    <w:rPr>
                      <w:rFonts w:ascii="Century Gothic" w:hAnsi="Century Gothic"/>
                      <w:color w:val="FFFFFF"/>
                    </w:rPr>
                  </w:pPr>
                  <w:r>
                    <w:rPr>
                      <w:rFonts w:ascii="Century Gothic" w:hAnsi="Century Gothic"/>
                      <w:color w:val="FFFFFF"/>
                    </w:rPr>
                    <w:t xml:space="preserve"> RelatedStrengths</w:t>
                  </w:r>
                </w:p>
                <w:p w:rsidR="002A5B33" w:rsidRPr="000E0A5A" w:rsidRDefault="002A5B33" w:rsidP="001B66CC">
                  <w:pPr>
                    <w:pStyle w:val="Heading9"/>
                    <w:rPr>
                      <w:rFonts w:ascii="Century Gothic" w:hAnsi="Century Gothic"/>
                      <w:color w:val="FFFFFF"/>
                    </w:rPr>
                  </w:pPr>
                </w:p>
              </w:txbxContent>
            </v:textbox>
          </v:shape>
        </w:pict>
      </w:r>
      <w:r w:rsidRPr="007662D3">
        <w:rPr>
          <w:rFonts w:ascii="Century Gothic" w:hAnsi="Century Gothic"/>
          <w:noProof/>
          <w:sz w:val="20"/>
          <w:szCs w:val="20"/>
        </w:rPr>
        <w:pict>
          <v:shape id="Text Box 4" o:spid="_x0000_s1028" type="#_x0000_t202" style="position:absolute;margin-left:0;margin-top:4.3pt;width:84.15pt;height:12.5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" fillcolor="black" stroked="f">
            <v:fill angle="90" focus="100%" type="gradient"/>
            <v:textbox>
              <w:txbxContent>
                <w:p w:rsidR="002A5B33" w:rsidRPr="002404AD" w:rsidRDefault="002404AD" w:rsidP="002404AD">
                  <w:r>
                    <w:t>-</w:t>
                  </w:r>
                </w:p>
              </w:txbxContent>
            </v:textbox>
          </v:shape>
        </w:pict>
      </w:r>
      <w:proofErr w:type="spellStart"/>
      <w:proofErr w:type="gramStart"/>
      <w:r w:rsidR="009213C3">
        <w:t>zxjkhdjhdfhdfuvj</w:t>
      </w:r>
      <w:proofErr w:type="spellEnd"/>
      <w:proofErr w:type="gramEnd"/>
    </w:p>
    <w:p w:rsidR="00262B53" w:rsidRDefault="00262B53" w:rsidP="00262B53"/>
    <w:p w:rsidR="003100CD" w:rsidRPr="000541B7" w:rsidRDefault="003100CD" w:rsidP="00016710">
      <w:pPr>
        <w:suppressAutoHyphens/>
        <w:rPr>
          <w:rFonts w:ascii="Century Gothic" w:hAnsi="Century Gothic"/>
          <w:sz w:val="22"/>
          <w:szCs w:val="22"/>
        </w:rPr>
      </w:pPr>
    </w:p>
    <w:p w:rsidR="003100CD" w:rsidRPr="000541B7" w:rsidRDefault="003100CD" w:rsidP="003100CD">
      <w:pPr>
        <w:numPr>
          <w:ilvl w:val="0"/>
          <w:numId w:val="2"/>
        </w:numPr>
        <w:tabs>
          <w:tab w:val="left" w:pos="720"/>
        </w:tabs>
        <w:suppressAutoHyphens/>
        <w:rPr>
          <w:rFonts w:ascii="Century Gothic" w:hAnsi="Century Gothic"/>
          <w:sz w:val="22"/>
          <w:szCs w:val="22"/>
        </w:rPr>
      </w:pPr>
      <w:r w:rsidRPr="000541B7">
        <w:rPr>
          <w:rFonts w:ascii="Century Gothic" w:hAnsi="Century Gothic"/>
          <w:sz w:val="22"/>
          <w:szCs w:val="22"/>
        </w:rPr>
        <w:t xml:space="preserve">Responsible, loyal, reliable, and independent worker with high level of enthusiasm and creativity. </w:t>
      </w:r>
    </w:p>
    <w:p w:rsidR="003100CD" w:rsidRPr="000541B7" w:rsidRDefault="003100CD" w:rsidP="003100CD">
      <w:pPr>
        <w:numPr>
          <w:ilvl w:val="0"/>
          <w:numId w:val="2"/>
        </w:numPr>
        <w:tabs>
          <w:tab w:val="left" w:pos="720"/>
        </w:tabs>
        <w:suppressAutoHyphens/>
        <w:rPr>
          <w:rFonts w:ascii="Century Gothic" w:hAnsi="Century Gothic"/>
          <w:sz w:val="22"/>
          <w:szCs w:val="22"/>
        </w:rPr>
      </w:pPr>
      <w:r w:rsidRPr="000541B7">
        <w:rPr>
          <w:rFonts w:ascii="Century Gothic" w:hAnsi="Century Gothic"/>
          <w:sz w:val="22"/>
          <w:szCs w:val="22"/>
        </w:rPr>
        <w:t>Self-motivated professional, achieves results and holds exceptional ability to coordinate and perform several projects simultaneously.</w:t>
      </w:r>
    </w:p>
    <w:p w:rsidR="003100CD" w:rsidRPr="000541B7" w:rsidRDefault="003100CD" w:rsidP="003100CD">
      <w:pPr>
        <w:numPr>
          <w:ilvl w:val="0"/>
          <w:numId w:val="2"/>
        </w:numPr>
        <w:tabs>
          <w:tab w:val="left" w:pos="720"/>
        </w:tabs>
        <w:suppressAutoHyphens/>
        <w:rPr>
          <w:rFonts w:ascii="Century Gothic" w:hAnsi="Century Gothic"/>
          <w:sz w:val="22"/>
          <w:szCs w:val="22"/>
        </w:rPr>
      </w:pPr>
      <w:r w:rsidRPr="000541B7">
        <w:rPr>
          <w:rFonts w:ascii="Century Gothic" w:hAnsi="Century Gothic"/>
          <w:sz w:val="22"/>
          <w:szCs w:val="22"/>
        </w:rPr>
        <w:t>Solid management skills, demonstrated proficiency in leading &amp; mentoring individuals to maximize levels of productivity, while forming cohesive team environment.</w:t>
      </w:r>
    </w:p>
    <w:p w:rsidR="003100CD" w:rsidRPr="000541B7" w:rsidRDefault="003100CD" w:rsidP="003100CD">
      <w:pPr>
        <w:numPr>
          <w:ilvl w:val="0"/>
          <w:numId w:val="2"/>
        </w:numPr>
        <w:suppressAutoHyphens/>
        <w:rPr>
          <w:rFonts w:ascii="Century Gothic" w:hAnsi="Century Gothic"/>
          <w:sz w:val="22"/>
          <w:szCs w:val="22"/>
        </w:rPr>
      </w:pPr>
      <w:r w:rsidRPr="000541B7">
        <w:rPr>
          <w:rFonts w:ascii="Century Gothic" w:hAnsi="Century Gothic"/>
          <w:sz w:val="22"/>
          <w:szCs w:val="22"/>
        </w:rPr>
        <w:t>Brilliant in working under pressure.</w:t>
      </w:r>
    </w:p>
    <w:p w:rsidR="003100CD" w:rsidRPr="000541B7" w:rsidRDefault="003100CD" w:rsidP="003100CD">
      <w:pPr>
        <w:numPr>
          <w:ilvl w:val="0"/>
          <w:numId w:val="2"/>
        </w:numPr>
        <w:tabs>
          <w:tab w:val="left" w:pos="720"/>
        </w:tabs>
        <w:suppressAutoHyphens/>
        <w:rPr>
          <w:rFonts w:ascii="Century Gothic" w:hAnsi="Century Gothic"/>
          <w:sz w:val="22"/>
          <w:szCs w:val="22"/>
        </w:rPr>
      </w:pPr>
      <w:r w:rsidRPr="000541B7">
        <w:rPr>
          <w:rFonts w:ascii="Century Gothic" w:hAnsi="Century Gothic"/>
          <w:sz w:val="22"/>
          <w:szCs w:val="22"/>
        </w:rPr>
        <w:t>Keen and willing to assume increased responsibilities.</w:t>
      </w:r>
    </w:p>
    <w:p w:rsidR="0074379A" w:rsidRPr="000541B7" w:rsidRDefault="0074379A" w:rsidP="0089546D">
      <w:pPr>
        <w:suppressAutoHyphens/>
        <w:rPr>
          <w:rFonts w:ascii="Century Gothic" w:hAnsi="Century Gothic"/>
          <w:sz w:val="20"/>
          <w:szCs w:val="20"/>
        </w:rPr>
      </w:pPr>
    </w:p>
    <w:p w:rsidR="003100CD" w:rsidRDefault="007662D3" w:rsidP="003100CD">
      <w:pPr>
        <w:suppressAutoHyphens/>
        <w:rPr>
          <w:rFonts w:ascii="Century Gothic" w:hAnsi="Century Gothic"/>
          <w:b/>
          <w:sz w:val="20"/>
          <w:szCs w:val="20"/>
        </w:rPr>
      </w:pPr>
      <w:r>
        <w:rPr>
          <w:rFonts w:ascii="Century Gothic" w:hAnsi="Century Gothic"/>
          <w:b/>
          <w:noProof/>
          <w:sz w:val="20"/>
          <w:szCs w:val="20"/>
        </w:rPr>
        <w:pict>
          <v:shape id="Text Box 6" o:spid="_x0000_s1029" type="#_x0000_t202" style="position:absolute;margin-left:-4.85pt;margin-top:2.3pt;width:480.6pt;height:18.4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" fillcolor="black" stroked="f">
            <v:fill angle="90" focus="100%" type="gradient"/>
            <v:textbox>
              <w:txbxContent>
                <w:p w:rsidR="002A5B33" w:rsidRPr="000E0A5A" w:rsidRDefault="003102A6" w:rsidP="003100CD">
                  <w:pPr>
                    <w:pStyle w:val="Heading9"/>
                    <w:rPr>
                      <w:rFonts w:ascii="Century Gothic" w:hAnsi="Century Gothic"/>
                      <w:color w:val="FFFFFF"/>
                    </w:rPr>
                  </w:pPr>
                  <w:r>
                    <w:rPr>
                      <w:rFonts w:ascii="Century Gothic" w:hAnsi="Century Gothic"/>
                      <w:color w:val="FFFFFF"/>
                    </w:rPr>
                    <w:t>Technical Skills</w:t>
                  </w:r>
                </w:p>
                <w:p w:rsidR="002A5B33" w:rsidRPr="000E0A5A" w:rsidRDefault="002A5B33" w:rsidP="003100CD">
                  <w:pPr>
                    <w:pStyle w:val="Heading9"/>
                    <w:rPr>
                      <w:rFonts w:ascii="Century Gothic" w:hAnsi="Century Gothic"/>
                      <w:color w:val="FFFFFF"/>
                    </w:rPr>
                  </w:pPr>
                </w:p>
              </w:txbxContent>
            </v:textbox>
          </v:shape>
        </w:pict>
      </w:r>
    </w:p>
    <w:p w:rsidR="003100CD" w:rsidRDefault="003100CD" w:rsidP="003100CD">
      <w:pPr>
        <w:suppressAutoHyphens/>
        <w:rPr>
          <w:rFonts w:ascii="Century Gothic" w:hAnsi="Century Gothic"/>
          <w:b/>
          <w:sz w:val="20"/>
          <w:szCs w:val="20"/>
        </w:rPr>
      </w:pPr>
    </w:p>
    <w:p w:rsidR="003100CD" w:rsidRDefault="003100CD" w:rsidP="003100CD">
      <w:pPr>
        <w:suppressAutoHyphens/>
        <w:rPr>
          <w:rFonts w:ascii="Century Gothic" w:hAnsi="Century Gothic"/>
          <w:b/>
          <w:sz w:val="18"/>
          <w:szCs w:val="18"/>
        </w:rPr>
      </w:pPr>
    </w:p>
    <w:p w:rsidR="003102A6" w:rsidRPr="000541B7" w:rsidRDefault="003102A6" w:rsidP="003102A6">
      <w:pPr>
        <w:pStyle w:val="Default"/>
        <w:ind w:left="720"/>
        <w:rPr>
          <w:rFonts w:ascii="Century Gothic" w:hAnsi="Century Gothic" w:cs="Arial"/>
          <w:sz w:val="22"/>
          <w:szCs w:val="22"/>
        </w:rPr>
      </w:pPr>
      <w:r w:rsidRPr="000541B7">
        <w:rPr>
          <w:rFonts w:ascii="Century Gothic" w:hAnsi="Century Gothic" w:cs="Arial"/>
          <w:b/>
          <w:bCs/>
          <w:sz w:val="22"/>
          <w:szCs w:val="22"/>
        </w:rPr>
        <w:t>Unified communications Products</w:t>
      </w:r>
    </w:p>
    <w:p w:rsidR="003102A6" w:rsidRPr="000541B7" w:rsidRDefault="003102A6" w:rsidP="003102A6">
      <w:pPr>
        <w:pStyle w:val="Default"/>
        <w:numPr>
          <w:ilvl w:val="0"/>
          <w:numId w:val="21"/>
        </w:numPr>
        <w:rPr>
          <w:rFonts w:ascii="Century Gothic" w:hAnsi="Century Gothic" w:cs="Arial"/>
          <w:sz w:val="22"/>
          <w:szCs w:val="22"/>
        </w:rPr>
      </w:pPr>
      <w:r w:rsidRPr="000541B7">
        <w:rPr>
          <w:rFonts w:ascii="Century Gothic" w:hAnsi="Century Gothic" w:cs="Arial"/>
          <w:sz w:val="22"/>
          <w:szCs w:val="22"/>
        </w:rPr>
        <w:t xml:space="preserve">Cisco </w:t>
      </w:r>
      <w:r w:rsidR="0049475B" w:rsidRPr="000541B7">
        <w:rPr>
          <w:rFonts w:ascii="Century Gothic" w:hAnsi="Century Gothic" w:cs="Arial"/>
          <w:sz w:val="22"/>
          <w:szCs w:val="22"/>
        </w:rPr>
        <w:t>Call Manager</w:t>
      </w:r>
      <w:r w:rsidRPr="000541B7">
        <w:rPr>
          <w:rFonts w:ascii="Century Gothic" w:hAnsi="Century Gothic" w:cs="Arial"/>
          <w:sz w:val="22"/>
          <w:szCs w:val="22"/>
        </w:rPr>
        <w:t xml:space="preserve"> (CUCM) v 5.X , v 6.X, v 7.X , v 8.X </w:t>
      </w:r>
    </w:p>
    <w:p w:rsidR="003102A6" w:rsidRPr="000541B7" w:rsidRDefault="003102A6" w:rsidP="003102A6">
      <w:pPr>
        <w:pStyle w:val="Default"/>
        <w:numPr>
          <w:ilvl w:val="0"/>
          <w:numId w:val="21"/>
        </w:numPr>
        <w:rPr>
          <w:rFonts w:ascii="Century Gothic" w:hAnsi="Century Gothic" w:cs="Arial"/>
          <w:sz w:val="22"/>
          <w:szCs w:val="22"/>
        </w:rPr>
      </w:pPr>
      <w:r w:rsidRPr="000541B7">
        <w:rPr>
          <w:rFonts w:ascii="Century Gothic" w:hAnsi="Century Gothic" w:cs="Arial"/>
          <w:sz w:val="22"/>
          <w:szCs w:val="22"/>
        </w:rPr>
        <w:t xml:space="preserve">CUCM Express. </w:t>
      </w:r>
    </w:p>
    <w:p w:rsidR="003102A6" w:rsidRPr="000541B7" w:rsidRDefault="003102A6" w:rsidP="003102A6">
      <w:pPr>
        <w:pStyle w:val="Default"/>
        <w:numPr>
          <w:ilvl w:val="0"/>
          <w:numId w:val="21"/>
        </w:numPr>
        <w:rPr>
          <w:rFonts w:ascii="Century Gothic" w:hAnsi="Century Gothic" w:cs="Arial"/>
          <w:sz w:val="22"/>
          <w:szCs w:val="22"/>
        </w:rPr>
      </w:pPr>
      <w:r w:rsidRPr="000541B7">
        <w:rPr>
          <w:rFonts w:ascii="Century Gothic" w:hAnsi="Century Gothic" w:cs="Arial"/>
          <w:sz w:val="22"/>
          <w:szCs w:val="22"/>
        </w:rPr>
        <w:t xml:space="preserve">Voice gateways, gatekeepers. </w:t>
      </w:r>
    </w:p>
    <w:p w:rsidR="003102A6" w:rsidRPr="000541B7" w:rsidRDefault="003102A6" w:rsidP="003102A6">
      <w:pPr>
        <w:pStyle w:val="Default"/>
        <w:numPr>
          <w:ilvl w:val="0"/>
          <w:numId w:val="21"/>
        </w:numPr>
        <w:rPr>
          <w:rFonts w:ascii="Century Gothic" w:hAnsi="Century Gothic" w:cs="Arial"/>
          <w:sz w:val="22"/>
          <w:szCs w:val="22"/>
        </w:rPr>
      </w:pPr>
      <w:r w:rsidRPr="000541B7">
        <w:rPr>
          <w:rFonts w:ascii="Century Gothic" w:hAnsi="Century Gothic" w:cs="Arial"/>
          <w:sz w:val="22"/>
          <w:szCs w:val="22"/>
        </w:rPr>
        <w:t>IP-phones(</w:t>
      </w:r>
      <w:proofErr w:type="spellStart"/>
      <w:r w:rsidRPr="000541B7">
        <w:rPr>
          <w:rFonts w:ascii="Century Gothic" w:hAnsi="Century Gothic" w:cs="Arial"/>
          <w:sz w:val="22"/>
          <w:szCs w:val="22"/>
        </w:rPr>
        <w:t>cisco</w:t>
      </w:r>
      <w:proofErr w:type="spellEnd"/>
      <w:r w:rsidRPr="000541B7">
        <w:rPr>
          <w:rFonts w:ascii="Century Gothic" w:hAnsi="Century Gothic" w:cs="Arial"/>
          <w:sz w:val="22"/>
          <w:szCs w:val="22"/>
        </w:rPr>
        <w:t xml:space="preserve"> 7940,7941,7960,7961,7965), </w:t>
      </w:r>
    </w:p>
    <w:p w:rsidR="003102A6" w:rsidRPr="000541B7" w:rsidRDefault="003102A6" w:rsidP="003102A6">
      <w:pPr>
        <w:pStyle w:val="Default"/>
        <w:numPr>
          <w:ilvl w:val="0"/>
          <w:numId w:val="21"/>
        </w:numPr>
        <w:rPr>
          <w:rFonts w:ascii="Century Gothic" w:hAnsi="Century Gothic" w:cs="Arial"/>
          <w:sz w:val="22"/>
          <w:szCs w:val="22"/>
        </w:rPr>
      </w:pPr>
      <w:r w:rsidRPr="000541B7">
        <w:rPr>
          <w:rFonts w:ascii="Century Gothic" w:hAnsi="Century Gothic" w:cs="Arial"/>
          <w:sz w:val="22"/>
          <w:szCs w:val="22"/>
        </w:rPr>
        <w:t>SIP phones, IP-communicator and other third party softphones</w:t>
      </w:r>
    </w:p>
    <w:p w:rsidR="003102A6" w:rsidRPr="000541B7" w:rsidRDefault="003102A6" w:rsidP="003102A6">
      <w:pPr>
        <w:pStyle w:val="Default"/>
        <w:ind w:left="720"/>
        <w:rPr>
          <w:rFonts w:ascii="Century Gothic" w:hAnsi="Century Gothic" w:cs="Arial"/>
          <w:sz w:val="22"/>
          <w:szCs w:val="22"/>
        </w:rPr>
      </w:pPr>
    </w:p>
    <w:p w:rsidR="003102A6" w:rsidRPr="000541B7" w:rsidRDefault="003102A6" w:rsidP="003102A6">
      <w:pPr>
        <w:pStyle w:val="Default"/>
        <w:ind w:left="720"/>
        <w:rPr>
          <w:rFonts w:ascii="Century Gothic" w:hAnsi="Century Gothic" w:cs="Arial"/>
          <w:b/>
          <w:bCs/>
          <w:sz w:val="22"/>
          <w:szCs w:val="22"/>
        </w:rPr>
      </w:pPr>
      <w:r w:rsidRPr="000541B7">
        <w:rPr>
          <w:rFonts w:ascii="Century Gothic" w:hAnsi="Century Gothic" w:cs="Arial"/>
          <w:b/>
          <w:bCs/>
          <w:sz w:val="22"/>
          <w:szCs w:val="22"/>
        </w:rPr>
        <w:t>PROTOCOLS</w:t>
      </w:r>
    </w:p>
    <w:p w:rsidR="003102A6" w:rsidRPr="000541B7" w:rsidRDefault="003102A6" w:rsidP="003102A6">
      <w:pPr>
        <w:pStyle w:val="Default"/>
        <w:numPr>
          <w:ilvl w:val="0"/>
          <w:numId w:val="21"/>
        </w:numPr>
        <w:rPr>
          <w:rFonts w:ascii="Century Gothic" w:hAnsi="Century Gothic" w:cs="Arial"/>
          <w:sz w:val="22"/>
          <w:szCs w:val="22"/>
        </w:rPr>
      </w:pPr>
      <w:r w:rsidRPr="000541B7">
        <w:rPr>
          <w:rFonts w:ascii="Century Gothic" w:hAnsi="Century Gothic" w:cs="Arial"/>
          <w:sz w:val="22"/>
          <w:szCs w:val="22"/>
        </w:rPr>
        <w:t xml:space="preserve">SIP, MGCP, H.323, </w:t>
      </w:r>
      <w:proofErr w:type="gramStart"/>
      <w:r w:rsidRPr="000541B7">
        <w:rPr>
          <w:rFonts w:ascii="Century Gothic" w:hAnsi="Century Gothic" w:cs="Arial"/>
          <w:sz w:val="22"/>
          <w:szCs w:val="22"/>
        </w:rPr>
        <w:t>SCCP</w:t>
      </w:r>
      <w:proofErr w:type="gramEnd"/>
      <w:r w:rsidRPr="000541B7">
        <w:rPr>
          <w:rFonts w:ascii="Century Gothic" w:hAnsi="Century Gothic" w:cs="Arial"/>
          <w:sz w:val="22"/>
          <w:szCs w:val="22"/>
        </w:rPr>
        <w:t xml:space="preserve">. </w:t>
      </w:r>
    </w:p>
    <w:p w:rsidR="003102A6" w:rsidRPr="000541B7" w:rsidRDefault="003102A6" w:rsidP="003102A6">
      <w:pPr>
        <w:pStyle w:val="Default"/>
        <w:numPr>
          <w:ilvl w:val="0"/>
          <w:numId w:val="21"/>
        </w:numPr>
        <w:rPr>
          <w:rFonts w:ascii="Century Gothic" w:hAnsi="Century Gothic" w:cs="Arial"/>
          <w:sz w:val="22"/>
          <w:szCs w:val="22"/>
        </w:rPr>
      </w:pPr>
      <w:r w:rsidRPr="000541B7">
        <w:rPr>
          <w:rFonts w:ascii="Century Gothic" w:hAnsi="Century Gothic" w:cs="Arial"/>
          <w:sz w:val="22"/>
          <w:szCs w:val="22"/>
        </w:rPr>
        <w:t xml:space="preserve">DHCP, TFTP, RIP, OSPF, EIGRP, STP, </w:t>
      </w:r>
      <w:proofErr w:type="gramStart"/>
      <w:r w:rsidRPr="000541B7">
        <w:rPr>
          <w:rFonts w:ascii="Century Gothic" w:hAnsi="Century Gothic" w:cs="Arial"/>
          <w:sz w:val="22"/>
          <w:szCs w:val="22"/>
        </w:rPr>
        <w:t>RTP</w:t>
      </w:r>
      <w:proofErr w:type="gramEnd"/>
      <w:r w:rsidRPr="000541B7">
        <w:rPr>
          <w:rFonts w:ascii="Century Gothic" w:hAnsi="Century Gothic" w:cs="Arial"/>
          <w:sz w:val="22"/>
          <w:szCs w:val="22"/>
        </w:rPr>
        <w:t xml:space="preserve">. </w:t>
      </w:r>
    </w:p>
    <w:p w:rsidR="003102A6" w:rsidRPr="000541B7" w:rsidRDefault="003102A6" w:rsidP="003102A6">
      <w:pPr>
        <w:pStyle w:val="Default"/>
        <w:numPr>
          <w:ilvl w:val="0"/>
          <w:numId w:val="21"/>
        </w:numPr>
        <w:rPr>
          <w:rFonts w:ascii="Century Gothic" w:hAnsi="Century Gothic" w:cs="Arial"/>
          <w:sz w:val="22"/>
          <w:szCs w:val="22"/>
        </w:rPr>
      </w:pPr>
      <w:r w:rsidRPr="000541B7">
        <w:rPr>
          <w:rFonts w:ascii="Century Gothic" w:hAnsi="Century Gothic" w:cs="Arial"/>
          <w:sz w:val="22"/>
          <w:szCs w:val="22"/>
        </w:rPr>
        <w:t xml:space="preserve">TCP/IP, UDP. </w:t>
      </w:r>
    </w:p>
    <w:p w:rsidR="0030248C" w:rsidRPr="000541B7" w:rsidRDefault="0030248C" w:rsidP="00F66627">
      <w:pPr>
        <w:rPr>
          <w:rFonts w:ascii="Century Gothic" w:hAnsi="Century Gothic"/>
          <w:sz w:val="22"/>
          <w:szCs w:val="22"/>
        </w:rPr>
      </w:pPr>
    </w:p>
    <w:p w:rsidR="003102A6" w:rsidRPr="000541B7" w:rsidRDefault="003102A6" w:rsidP="00F66627">
      <w:pPr>
        <w:rPr>
          <w:rFonts w:ascii="Century Gothic" w:hAnsi="Century Gothic"/>
          <w:sz w:val="22"/>
          <w:szCs w:val="22"/>
        </w:rPr>
      </w:pPr>
    </w:p>
    <w:p w:rsidR="003102A6" w:rsidRDefault="003102A6" w:rsidP="00F66627"/>
    <w:p w:rsidR="003102A6" w:rsidRDefault="003102A6" w:rsidP="00F66627"/>
    <w:p w:rsidR="003102A6" w:rsidRDefault="003102A6" w:rsidP="00F66627"/>
    <w:p w:rsidR="003102A6" w:rsidRDefault="003102A6" w:rsidP="00F66627"/>
    <w:p w:rsidR="0030248C" w:rsidRDefault="0030248C" w:rsidP="00F66627"/>
    <w:p w:rsidR="00470F98" w:rsidRPr="00470F98" w:rsidRDefault="007662D3" w:rsidP="00470F98">
      <w:pPr>
        <w:rPr>
          <w:rFonts w:ascii="Century Gothic" w:hAnsi="Century Gothic"/>
          <w:sz w:val="20"/>
          <w:szCs w:val="20"/>
        </w:rPr>
      </w:pPr>
      <w:r>
        <w:rPr>
          <w:rFonts w:ascii="Century Gothic" w:hAnsi="Century Gothic"/>
          <w:noProof/>
          <w:sz w:val="20"/>
          <w:szCs w:val="20"/>
        </w:rPr>
        <w:pict>
          <v:shape id="Text Box 27" o:spid="_x0000_s1030" type="#_x0000_t202" style="position:absolute;margin-left:0;margin-top:6.8pt;width:411.4pt;height:18.4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" fillcolor="black" stroked="f">
            <v:fill angle="90" focus="100%" type="gradient"/>
            <v:textbox>
              <w:txbxContent>
                <w:p w:rsidR="00D0600F" w:rsidRDefault="003102A6" w:rsidP="00D0600F">
                  <w:pPr>
                    <w:pStyle w:val="Heading9"/>
                    <w:rPr>
                      <w:rFonts w:ascii="Century Gothic" w:hAnsi="Century Gothic"/>
                      <w:color w:val="FFFFFF"/>
                    </w:rPr>
                  </w:pPr>
                  <w:r>
                    <w:rPr>
                      <w:rFonts w:ascii="Century Gothic" w:hAnsi="Century Gothic"/>
                      <w:color w:val="FFFFFF"/>
                    </w:rPr>
                    <w:t>Courses Completed</w:t>
                  </w:r>
                </w:p>
                <w:p w:rsidR="00D0600F" w:rsidRDefault="00D0600F" w:rsidP="00D0600F">
                  <w:pPr>
                    <w:pStyle w:val="Heading9"/>
                    <w:rPr>
                      <w:rFonts w:ascii="Century Gothic" w:hAnsi="Century Gothic"/>
                      <w:color w:val="FFFFFF"/>
                    </w:rPr>
                  </w:pPr>
                </w:p>
                <w:p w:rsidR="00D0600F" w:rsidRDefault="00D0600F" w:rsidP="00D0600F">
                  <w:pPr>
                    <w:pStyle w:val="Heading9"/>
                    <w:rPr>
                      <w:rFonts w:ascii="Century Gothic" w:hAnsi="Century Gothic"/>
                      <w:color w:val="FFFFFF"/>
                    </w:rPr>
                  </w:pPr>
                </w:p>
                <w:p w:rsidR="00D0600F" w:rsidRPr="000E0A5A" w:rsidRDefault="00D0600F" w:rsidP="00D0600F">
                  <w:pPr>
                    <w:pStyle w:val="Heading9"/>
                    <w:rPr>
                      <w:rFonts w:ascii="Century Gothic" w:hAnsi="Century Gothic"/>
                      <w:color w:val="FFFFFF"/>
                    </w:rPr>
                  </w:pPr>
                  <w:r>
                    <w:rPr>
                      <w:rFonts w:ascii="Century Gothic" w:hAnsi="Century Gothic"/>
                      <w:color w:val="FFFFFF"/>
                    </w:rPr>
                    <w:t xml:space="preserve"> RelatedStrengths</w:t>
                  </w:r>
                </w:p>
                <w:p w:rsidR="00D0600F" w:rsidRPr="000E0A5A" w:rsidRDefault="00D0600F" w:rsidP="00D0600F">
                  <w:pPr>
                    <w:pStyle w:val="Heading9"/>
                    <w:rPr>
                      <w:rFonts w:ascii="Century Gothic" w:hAnsi="Century Gothic"/>
                      <w:color w:val="FFFFFF"/>
                    </w:rPr>
                  </w:pPr>
                </w:p>
              </w:txbxContent>
            </v:textbox>
          </v:shape>
        </w:pict>
      </w:r>
    </w:p>
    <w:p w:rsidR="00470F98" w:rsidRPr="00470F98" w:rsidRDefault="00470F98" w:rsidP="00470F98">
      <w:pPr>
        <w:rPr>
          <w:rFonts w:ascii="Century Gothic" w:hAnsi="Century Gothic"/>
          <w:sz w:val="20"/>
          <w:szCs w:val="20"/>
        </w:rPr>
      </w:pPr>
    </w:p>
    <w:p w:rsidR="00E179FE" w:rsidRDefault="00E179FE" w:rsidP="00754F70">
      <w:pPr>
        <w:tabs>
          <w:tab w:val="left" w:pos="1245"/>
        </w:tabs>
        <w:rPr>
          <w:rFonts w:ascii="Century Gothic" w:hAnsi="Century Gothic"/>
          <w:sz w:val="20"/>
          <w:szCs w:val="20"/>
        </w:rPr>
      </w:pPr>
      <w:bookmarkStart w:id="0" w:name="0.2_table0B"/>
      <w:bookmarkEnd w:id="0"/>
    </w:p>
    <w:p w:rsidR="00016710" w:rsidRPr="00A20634" w:rsidRDefault="00016710" w:rsidP="00016710">
      <w:pPr>
        <w:numPr>
          <w:ilvl w:val="0"/>
          <w:numId w:val="23"/>
        </w:numPr>
        <w:tabs>
          <w:tab w:val="left" w:pos="1410"/>
          <w:tab w:val="left" w:pos="3225"/>
        </w:tabs>
        <w:rPr>
          <w:rFonts w:ascii="Century Gothic" w:hAnsi="Century Gothic"/>
          <w:sz w:val="22"/>
          <w:szCs w:val="22"/>
        </w:rPr>
      </w:pPr>
      <w:r w:rsidRPr="00A20634">
        <w:rPr>
          <w:rFonts w:ascii="Century Gothic" w:hAnsi="Century Gothic"/>
          <w:sz w:val="22"/>
          <w:szCs w:val="22"/>
        </w:rPr>
        <w:t>CCNA</w:t>
      </w:r>
    </w:p>
    <w:p w:rsidR="00016710" w:rsidRPr="00A20634" w:rsidRDefault="00016710" w:rsidP="00016710">
      <w:pPr>
        <w:numPr>
          <w:ilvl w:val="0"/>
          <w:numId w:val="23"/>
        </w:numPr>
        <w:tabs>
          <w:tab w:val="left" w:pos="1410"/>
          <w:tab w:val="left" w:pos="3225"/>
        </w:tabs>
        <w:rPr>
          <w:rFonts w:ascii="Century Gothic" w:hAnsi="Century Gothic"/>
          <w:sz w:val="22"/>
          <w:szCs w:val="22"/>
        </w:rPr>
      </w:pPr>
      <w:r w:rsidRPr="00A20634">
        <w:rPr>
          <w:rFonts w:ascii="Century Gothic" w:hAnsi="Century Gothic"/>
          <w:sz w:val="22"/>
          <w:szCs w:val="22"/>
        </w:rPr>
        <w:t>CCNA VOICE</w:t>
      </w:r>
    </w:p>
    <w:p w:rsidR="00016710" w:rsidRPr="00A20634" w:rsidRDefault="00016710" w:rsidP="00016710">
      <w:pPr>
        <w:numPr>
          <w:ilvl w:val="0"/>
          <w:numId w:val="23"/>
        </w:numPr>
        <w:tabs>
          <w:tab w:val="left" w:pos="1410"/>
          <w:tab w:val="left" w:pos="3225"/>
        </w:tabs>
        <w:rPr>
          <w:rFonts w:ascii="Century Gothic" w:hAnsi="Century Gothic"/>
          <w:sz w:val="22"/>
          <w:szCs w:val="22"/>
        </w:rPr>
      </w:pPr>
      <w:r w:rsidRPr="00A20634">
        <w:rPr>
          <w:rFonts w:ascii="Century Gothic" w:hAnsi="Century Gothic"/>
          <w:sz w:val="22"/>
          <w:szCs w:val="22"/>
        </w:rPr>
        <w:t>CVOICE</w:t>
      </w:r>
    </w:p>
    <w:p w:rsidR="00016710" w:rsidRPr="00A20634" w:rsidRDefault="00016710" w:rsidP="00016710">
      <w:pPr>
        <w:numPr>
          <w:ilvl w:val="0"/>
          <w:numId w:val="23"/>
        </w:numPr>
        <w:tabs>
          <w:tab w:val="left" w:pos="1410"/>
          <w:tab w:val="left" w:pos="3225"/>
        </w:tabs>
        <w:rPr>
          <w:rFonts w:ascii="Century Gothic" w:hAnsi="Century Gothic"/>
          <w:sz w:val="22"/>
          <w:szCs w:val="22"/>
        </w:rPr>
      </w:pPr>
      <w:r w:rsidRPr="00A20634">
        <w:rPr>
          <w:rFonts w:ascii="Century Gothic" w:hAnsi="Century Gothic"/>
          <w:sz w:val="22"/>
          <w:szCs w:val="22"/>
        </w:rPr>
        <w:t>CIPT1</w:t>
      </w:r>
    </w:p>
    <w:p w:rsidR="00016710" w:rsidRPr="00A20634" w:rsidRDefault="00016710" w:rsidP="00016710">
      <w:pPr>
        <w:numPr>
          <w:ilvl w:val="0"/>
          <w:numId w:val="23"/>
        </w:numPr>
        <w:tabs>
          <w:tab w:val="left" w:pos="1410"/>
          <w:tab w:val="left" w:pos="3225"/>
        </w:tabs>
        <w:rPr>
          <w:rFonts w:ascii="Century Gothic" w:hAnsi="Century Gothic"/>
          <w:sz w:val="22"/>
          <w:szCs w:val="22"/>
        </w:rPr>
      </w:pPr>
      <w:r w:rsidRPr="00A20634">
        <w:rPr>
          <w:rFonts w:ascii="Century Gothic" w:hAnsi="Century Gothic"/>
          <w:sz w:val="22"/>
          <w:szCs w:val="22"/>
        </w:rPr>
        <w:t>CIPT2</w:t>
      </w:r>
    </w:p>
    <w:p w:rsidR="00CD12B6" w:rsidRPr="00A20634" w:rsidRDefault="00016710" w:rsidP="00754F70">
      <w:pPr>
        <w:numPr>
          <w:ilvl w:val="0"/>
          <w:numId w:val="23"/>
        </w:numPr>
        <w:tabs>
          <w:tab w:val="left" w:pos="1410"/>
          <w:tab w:val="left" w:pos="3225"/>
        </w:tabs>
        <w:rPr>
          <w:rFonts w:ascii="Century Gothic" w:hAnsi="Century Gothic"/>
          <w:sz w:val="22"/>
          <w:szCs w:val="22"/>
        </w:rPr>
      </w:pPr>
      <w:r w:rsidRPr="00A20634">
        <w:rPr>
          <w:rFonts w:ascii="Century Gothic" w:hAnsi="Century Gothic"/>
          <w:sz w:val="22"/>
          <w:szCs w:val="22"/>
        </w:rPr>
        <w:t>TSHOOT.</w:t>
      </w:r>
    </w:p>
    <w:p w:rsidR="00E179FE" w:rsidRDefault="00E179FE" w:rsidP="00754F70">
      <w:pPr>
        <w:tabs>
          <w:tab w:val="left" w:pos="1245"/>
        </w:tabs>
        <w:rPr>
          <w:rFonts w:ascii="Century Gothic" w:hAnsi="Century Gothic"/>
          <w:sz w:val="20"/>
          <w:szCs w:val="20"/>
        </w:rPr>
      </w:pPr>
    </w:p>
    <w:p w:rsidR="00E179FE" w:rsidRDefault="00E179FE" w:rsidP="00754F70">
      <w:pPr>
        <w:tabs>
          <w:tab w:val="left" w:pos="1245"/>
        </w:tabs>
        <w:rPr>
          <w:rFonts w:ascii="Century Gothic" w:hAnsi="Century Gothic"/>
          <w:sz w:val="20"/>
          <w:szCs w:val="20"/>
        </w:rPr>
      </w:pPr>
    </w:p>
    <w:p w:rsidR="00470F98" w:rsidRPr="00470F98" w:rsidRDefault="007662D3" w:rsidP="00754F70">
      <w:pPr>
        <w:tabs>
          <w:tab w:val="left" w:pos="1245"/>
        </w:tabs>
        <w:rPr>
          <w:rFonts w:ascii="Century Gothic" w:hAnsi="Century Gothic"/>
          <w:sz w:val="20"/>
          <w:szCs w:val="20"/>
        </w:rPr>
      </w:pPr>
      <w:r>
        <w:rPr>
          <w:rFonts w:ascii="Century Gothic" w:hAnsi="Century Gothic"/>
          <w:noProof/>
          <w:sz w:val="20"/>
          <w:szCs w:val="20"/>
        </w:rPr>
        <w:pict>
          <v:shape id="Text Box 19" o:spid="_x0000_s1031" type="#_x0000_t202" style="position:absolute;margin-left:-4.85pt;margin-top:2.55pt;width:416.25pt;height:18.4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" fillcolor="black" stroked="f">
            <v:fill angle="90" focus="100%" type="gradient"/>
            <v:textbox>
              <w:txbxContent>
                <w:p w:rsidR="002A5B33" w:rsidRPr="000E0A5A" w:rsidRDefault="00016710" w:rsidP="00754F70">
                  <w:pPr>
                    <w:pStyle w:val="Heading9"/>
                    <w:rPr>
                      <w:rFonts w:ascii="Century Gothic" w:hAnsi="Century Gothic"/>
                      <w:color w:val="FFFFFF"/>
                    </w:rPr>
                  </w:pPr>
                  <w:r>
                    <w:rPr>
                      <w:rFonts w:ascii="Century Gothic" w:hAnsi="Century Gothic"/>
                      <w:color w:val="FFFFFF"/>
                    </w:rPr>
                    <w:t>Professional Experience</w:t>
                  </w:r>
                </w:p>
              </w:txbxContent>
            </v:textbox>
          </v:shape>
        </w:pict>
      </w:r>
    </w:p>
    <w:p w:rsidR="003A303B" w:rsidRDefault="003A303B" w:rsidP="00CD1611">
      <w:pPr>
        <w:tabs>
          <w:tab w:val="left" w:pos="1410"/>
        </w:tabs>
        <w:rPr>
          <w:rFonts w:ascii="Century Gothic" w:hAnsi="Century Gothic"/>
          <w:sz w:val="20"/>
          <w:szCs w:val="20"/>
        </w:rPr>
      </w:pPr>
    </w:p>
    <w:p w:rsidR="00116B9C" w:rsidRDefault="00116B9C" w:rsidP="00A20634">
      <w:pPr>
        <w:pStyle w:val="Default"/>
        <w:ind w:left="720"/>
        <w:rPr>
          <w:rFonts w:ascii="Century Gothic" w:eastAsia="Times New Roman" w:hAnsi="Century Gothic"/>
          <w:b/>
          <w:color w:val="auto"/>
          <w:sz w:val="22"/>
          <w:szCs w:val="22"/>
        </w:rPr>
      </w:pPr>
    </w:p>
    <w:p w:rsidR="00331172" w:rsidRDefault="00331172" w:rsidP="003F06B2">
      <w:pPr>
        <w:pStyle w:val="Default"/>
        <w:rPr>
          <w:rFonts w:ascii="Century Gothic" w:eastAsia="Times New Roman" w:hAnsi="Century Gothic"/>
          <w:b/>
          <w:color w:val="auto"/>
          <w:sz w:val="22"/>
          <w:szCs w:val="22"/>
        </w:rPr>
      </w:pPr>
      <w:r w:rsidRPr="00331172">
        <w:rPr>
          <w:rFonts w:ascii="Century Gothic" w:eastAsia="Times New Roman" w:hAnsi="Century Gothic"/>
          <w:b/>
          <w:color w:val="auto"/>
          <w:sz w:val="22"/>
          <w:szCs w:val="22"/>
        </w:rPr>
        <w:t>Current Employer:</w:t>
      </w:r>
    </w:p>
    <w:p w:rsidR="003F06B2" w:rsidRPr="00331172" w:rsidRDefault="003F06B2" w:rsidP="003F06B2">
      <w:pPr>
        <w:pStyle w:val="Default"/>
        <w:rPr>
          <w:rFonts w:ascii="Century Gothic" w:eastAsia="Times New Roman" w:hAnsi="Century Gothic"/>
          <w:b/>
          <w:color w:val="auto"/>
          <w:sz w:val="22"/>
          <w:szCs w:val="22"/>
        </w:rPr>
      </w:pPr>
    </w:p>
    <w:p w:rsidR="00331172" w:rsidRPr="003F06B2" w:rsidRDefault="00331172" w:rsidP="003F06B2">
      <w:pPr>
        <w:pStyle w:val="Default"/>
        <w:rPr>
          <w:rFonts w:ascii="Century Gothic" w:eastAsia="Times New Roman" w:hAnsi="Century Gothic"/>
          <w:color w:val="auto"/>
          <w:sz w:val="22"/>
          <w:szCs w:val="22"/>
        </w:rPr>
      </w:pPr>
      <w:proofErr w:type="spellStart"/>
      <w:r w:rsidRPr="003F06B2">
        <w:rPr>
          <w:rFonts w:ascii="Century Gothic" w:eastAsia="Times New Roman" w:hAnsi="Century Gothic"/>
          <w:color w:val="auto"/>
          <w:sz w:val="22"/>
          <w:szCs w:val="22"/>
        </w:rPr>
        <w:t>Company</w:t>
      </w:r>
      <w:proofErr w:type="gramStart"/>
      <w:r w:rsidRPr="003F06B2">
        <w:rPr>
          <w:rFonts w:ascii="Century Gothic" w:eastAsia="Times New Roman" w:hAnsi="Century Gothic"/>
          <w:color w:val="auto"/>
          <w:sz w:val="22"/>
          <w:szCs w:val="22"/>
        </w:rPr>
        <w:t>:</w:t>
      </w:r>
      <w:r w:rsidRPr="00EA5DED">
        <w:rPr>
          <w:rFonts w:ascii="Century Gothic" w:eastAsia="Times New Roman" w:hAnsi="Century Gothic"/>
          <w:color w:val="auto"/>
          <w:sz w:val="22"/>
          <w:szCs w:val="22"/>
        </w:rPr>
        <w:t>Magna</w:t>
      </w:r>
      <w:proofErr w:type="spellEnd"/>
      <w:proofErr w:type="gramEnd"/>
      <w:r w:rsidRPr="00EA5DED">
        <w:rPr>
          <w:rFonts w:ascii="Century Gothic" w:eastAsia="Times New Roman" w:hAnsi="Century Gothic"/>
          <w:color w:val="auto"/>
          <w:sz w:val="22"/>
          <w:szCs w:val="22"/>
        </w:rPr>
        <w:t xml:space="preserve"> InfoTech Pvt Ltd</w:t>
      </w:r>
    </w:p>
    <w:p w:rsidR="00331172" w:rsidRPr="003F06B2" w:rsidRDefault="003F06B2" w:rsidP="003F06B2">
      <w:pPr>
        <w:pStyle w:val="Default"/>
        <w:rPr>
          <w:rFonts w:ascii="Century Gothic" w:eastAsia="Times New Roman" w:hAnsi="Century Gothic"/>
          <w:color w:val="auto"/>
          <w:sz w:val="22"/>
          <w:szCs w:val="22"/>
        </w:rPr>
      </w:pPr>
      <w:r w:rsidRPr="003F06B2">
        <w:rPr>
          <w:rFonts w:ascii="Century Gothic" w:eastAsia="Times New Roman" w:hAnsi="Century Gothic"/>
          <w:color w:val="auto"/>
          <w:sz w:val="22"/>
          <w:szCs w:val="22"/>
        </w:rPr>
        <w:t>Project:</w:t>
      </w:r>
      <w:r w:rsidR="00331172" w:rsidRPr="003F06B2">
        <w:rPr>
          <w:rFonts w:ascii="Century Gothic" w:eastAsia="Times New Roman" w:hAnsi="Century Gothic"/>
          <w:color w:val="auto"/>
          <w:sz w:val="22"/>
          <w:szCs w:val="22"/>
        </w:rPr>
        <w:t xml:space="preserve"> Accenture Network Operations &amp; Services </w:t>
      </w:r>
      <w:r w:rsidRPr="003F06B2">
        <w:rPr>
          <w:rFonts w:ascii="Century Gothic" w:eastAsia="Times New Roman" w:hAnsi="Century Gothic"/>
          <w:color w:val="auto"/>
          <w:sz w:val="22"/>
          <w:szCs w:val="22"/>
        </w:rPr>
        <w:t>(NOS</w:t>
      </w:r>
      <w:r>
        <w:rPr>
          <w:rFonts w:ascii="Century Gothic" w:eastAsia="Times New Roman" w:hAnsi="Century Gothic"/>
          <w:color w:val="auto"/>
          <w:sz w:val="22"/>
          <w:szCs w:val="22"/>
        </w:rPr>
        <w:t>)</w:t>
      </w:r>
    </w:p>
    <w:p w:rsidR="00331172" w:rsidRPr="003F06B2" w:rsidRDefault="00331172" w:rsidP="003F06B2">
      <w:pPr>
        <w:pStyle w:val="Default"/>
        <w:rPr>
          <w:rFonts w:ascii="Century Gothic" w:eastAsia="Times New Roman" w:hAnsi="Century Gothic"/>
          <w:color w:val="auto"/>
          <w:sz w:val="22"/>
          <w:szCs w:val="22"/>
        </w:rPr>
      </w:pPr>
      <w:r w:rsidRPr="003F06B2">
        <w:rPr>
          <w:rFonts w:ascii="Century Gothic" w:eastAsia="Times New Roman" w:hAnsi="Century Gothic"/>
          <w:color w:val="auto"/>
          <w:sz w:val="22"/>
          <w:szCs w:val="22"/>
        </w:rPr>
        <w:t>Designation: Voice Analyst</w:t>
      </w:r>
    </w:p>
    <w:p w:rsidR="00EA5DED" w:rsidRDefault="00331172" w:rsidP="003F06B2">
      <w:pPr>
        <w:pStyle w:val="Default"/>
        <w:rPr>
          <w:rFonts w:ascii="Century Gothic" w:eastAsia="Times New Roman" w:hAnsi="Century Gothic"/>
          <w:b/>
          <w:color w:val="auto"/>
          <w:sz w:val="22"/>
          <w:szCs w:val="22"/>
        </w:rPr>
      </w:pPr>
      <w:r w:rsidRPr="003F06B2">
        <w:rPr>
          <w:rFonts w:ascii="Century Gothic" w:eastAsia="Times New Roman" w:hAnsi="Century Gothic"/>
          <w:color w:val="auto"/>
          <w:sz w:val="22"/>
          <w:szCs w:val="22"/>
        </w:rPr>
        <w:t>Duration</w:t>
      </w:r>
      <w:r w:rsidR="003F06B2" w:rsidRPr="003F06B2">
        <w:rPr>
          <w:rFonts w:ascii="Century Gothic" w:eastAsia="Times New Roman" w:hAnsi="Century Gothic"/>
          <w:color w:val="auto"/>
          <w:sz w:val="22"/>
          <w:szCs w:val="22"/>
        </w:rPr>
        <w:t>: Aug 2012 to till date</w:t>
      </w:r>
      <w:r w:rsidR="00EA5DED">
        <w:rPr>
          <w:rFonts w:ascii="Arial" w:hAnsi="Arial" w:cs="Arial"/>
          <w:sz w:val="23"/>
          <w:szCs w:val="23"/>
        </w:rPr>
        <w:tab/>
      </w:r>
      <w:r w:rsidR="00EA5DED">
        <w:rPr>
          <w:rFonts w:ascii="Arial" w:hAnsi="Arial" w:cs="Arial"/>
          <w:sz w:val="23"/>
          <w:szCs w:val="23"/>
        </w:rPr>
        <w:tab/>
      </w:r>
    </w:p>
    <w:p w:rsidR="00116B9C" w:rsidRDefault="00116B9C" w:rsidP="00EA5DED">
      <w:pPr>
        <w:tabs>
          <w:tab w:val="left" w:pos="6465"/>
        </w:tabs>
        <w:rPr>
          <w:rFonts w:ascii="Century Gothic" w:hAnsi="Century Gothic"/>
          <w:b/>
          <w:sz w:val="22"/>
          <w:szCs w:val="22"/>
        </w:rPr>
      </w:pPr>
    </w:p>
    <w:p w:rsidR="00EA5DED" w:rsidRPr="000541B7" w:rsidRDefault="00EA5DED" w:rsidP="00EA5DED">
      <w:pPr>
        <w:tabs>
          <w:tab w:val="left" w:pos="6465"/>
        </w:tabs>
        <w:rPr>
          <w:rFonts w:ascii="Century Gothic" w:hAnsi="Century Gothic"/>
          <w:b/>
          <w:sz w:val="22"/>
          <w:szCs w:val="22"/>
        </w:rPr>
      </w:pPr>
      <w:r w:rsidRPr="000541B7">
        <w:rPr>
          <w:rFonts w:ascii="Century Gothic" w:hAnsi="Century Gothic"/>
          <w:b/>
          <w:sz w:val="22"/>
          <w:szCs w:val="22"/>
        </w:rPr>
        <w:t xml:space="preserve">Job Responsibilities: </w:t>
      </w:r>
    </w:p>
    <w:p w:rsidR="00116B9C" w:rsidRPr="00EA5DED" w:rsidRDefault="00116B9C" w:rsidP="00116B9C">
      <w:pPr>
        <w:widowControl w:val="0"/>
        <w:tabs>
          <w:tab w:val="left" w:pos="720"/>
        </w:tabs>
        <w:autoSpaceDE w:val="0"/>
        <w:autoSpaceDN w:val="0"/>
        <w:adjustRightInd w:val="0"/>
        <w:spacing w:before="10"/>
        <w:jc w:val="both"/>
        <w:rPr>
          <w:rFonts w:ascii="Century Gothic" w:hAnsi="Century Gothic"/>
          <w:sz w:val="22"/>
          <w:szCs w:val="22"/>
        </w:rPr>
      </w:pPr>
    </w:p>
    <w:p w:rsidR="00116B9C" w:rsidRDefault="00116B9C" w:rsidP="00116B9C">
      <w:pPr>
        <w:widowControl w:val="0"/>
        <w:numPr>
          <w:ilvl w:val="0"/>
          <w:numId w:val="25"/>
        </w:numPr>
        <w:tabs>
          <w:tab w:val="left" w:pos="720"/>
        </w:tabs>
        <w:autoSpaceDE w:val="0"/>
        <w:autoSpaceDN w:val="0"/>
        <w:adjustRightInd w:val="0"/>
        <w:spacing w:before="10"/>
        <w:jc w:val="both"/>
        <w:rPr>
          <w:rFonts w:ascii="Century Gothic" w:hAnsi="Century Gothic"/>
          <w:sz w:val="22"/>
          <w:szCs w:val="22"/>
        </w:rPr>
      </w:pPr>
      <w:r>
        <w:rPr>
          <w:rFonts w:ascii="Century Gothic" w:hAnsi="Century Gothic"/>
          <w:sz w:val="22"/>
          <w:szCs w:val="22"/>
        </w:rPr>
        <w:t>Worked in Projects and deployment team for Contact Center platform</w:t>
      </w:r>
    </w:p>
    <w:p w:rsidR="00116B9C" w:rsidRDefault="00116B9C" w:rsidP="00116B9C">
      <w:pPr>
        <w:widowControl w:val="0"/>
        <w:numPr>
          <w:ilvl w:val="0"/>
          <w:numId w:val="25"/>
        </w:numPr>
        <w:tabs>
          <w:tab w:val="left" w:pos="720"/>
        </w:tabs>
        <w:autoSpaceDE w:val="0"/>
        <w:autoSpaceDN w:val="0"/>
        <w:adjustRightInd w:val="0"/>
        <w:spacing w:before="10"/>
        <w:jc w:val="both"/>
        <w:rPr>
          <w:rFonts w:ascii="Century Gothic" w:hAnsi="Century Gothic"/>
          <w:sz w:val="22"/>
          <w:szCs w:val="22"/>
        </w:rPr>
      </w:pPr>
      <w:r>
        <w:rPr>
          <w:rFonts w:ascii="Century Gothic" w:hAnsi="Century Gothic"/>
          <w:sz w:val="22"/>
          <w:szCs w:val="22"/>
        </w:rPr>
        <w:t>Getting all requirements from PM/clients and delivering them the support.</w:t>
      </w:r>
    </w:p>
    <w:p w:rsidR="00EA5DED" w:rsidRDefault="00331172" w:rsidP="00EA5DED">
      <w:pPr>
        <w:pStyle w:val="ListParagraph"/>
        <w:numPr>
          <w:ilvl w:val="0"/>
          <w:numId w:val="25"/>
        </w:numPr>
        <w:rPr>
          <w:rFonts w:ascii="Century Gothic" w:eastAsia="Times New Roman" w:hAnsi="Century Gothic"/>
          <w:sz w:val="22"/>
          <w:szCs w:val="22"/>
        </w:rPr>
      </w:pPr>
      <w:r w:rsidRPr="00EA5DED">
        <w:rPr>
          <w:rFonts w:ascii="Century Gothic" w:eastAsia="Times New Roman" w:hAnsi="Century Gothic"/>
          <w:sz w:val="22"/>
          <w:szCs w:val="22"/>
        </w:rPr>
        <w:t>Conduct Functional</w:t>
      </w:r>
      <w:r w:rsidR="00EA5DED" w:rsidRPr="00EA5DED">
        <w:rPr>
          <w:rFonts w:ascii="Century Gothic" w:eastAsia="Times New Roman" w:hAnsi="Century Gothic"/>
          <w:sz w:val="22"/>
          <w:szCs w:val="22"/>
        </w:rPr>
        <w:t>&amp; User acceptance Testing</w:t>
      </w:r>
      <w:r w:rsidR="00116B9C">
        <w:rPr>
          <w:rFonts w:ascii="Century Gothic" w:eastAsia="Times New Roman" w:hAnsi="Century Gothic"/>
          <w:sz w:val="22"/>
          <w:szCs w:val="22"/>
        </w:rPr>
        <w:t>.</w:t>
      </w:r>
    </w:p>
    <w:p w:rsidR="00EA5DED" w:rsidRPr="00EA5DED" w:rsidRDefault="00331172" w:rsidP="00EA5DED">
      <w:pPr>
        <w:pStyle w:val="ListParagraph"/>
        <w:numPr>
          <w:ilvl w:val="0"/>
          <w:numId w:val="25"/>
        </w:numPr>
        <w:rPr>
          <w:rFonts w:ascii="Century Gothic" w:eastAsia="Times New Roman" w:hAnsi="Century Gothic"/>
          <w:sz w:val="22"/>
          <w:szCs w:val="22"/>
        </w:rPr>
      </w:pPr>
      <w:r w:rsidRPr="00EA5DED">
        <w:rPr>
          <w:rFonts w:ascii="Century Gothic" w:eastAsia="Times New Roman" w:hAnsi="Century Gothic"/>
          <w:sz w:val="22"/>
          <w:szCs w:val="22"/>
        </w:rPr>
        <w:t>Conduct IXIA</w:t>
      </w:r>
      <w:r w:rsidR="00EA5DED">
        <w:rPr>
          <w:rFonts w:ascii="Century Gothic" w:eastAsia="Times New Roman" w:hAnsi="Century Gothic"/>
          <w:sz w:val="22"/>
          <w:szCs w:val="22"/>
        </w:rPr>
        <w:t xml:space="preserve">VoIP </w:t>
      </w:r>
      <w:r w:rsidR="00EA5DED" w:rsidRPr="00EA5DED">
        <w:rPr>
          <w:rFonts w:ascii="Century Gothic" w:eastAsia="Times New Roman" w:hAnsi="Century Gothic"/>
          <w:sz w:val="22"/>
          <w:szCs w:val="22"/>
        </w:rPr>
        <w:t xml:space="preserve">Test to validate </w:t>
      </w:r>
      <w:r w:rsidR="00116B9C">
        <w:rPr>
          <w:rFonts w:ascii="Century Gothic" w:eastAsia="Times New Roman" w:hAnsi="Century Gothic"/>
          <w:sz w:val="22"/>
          <w:szCs w:val="22"/>
        </w:rPr>
        <w:t xml:space="preserve">MPLS </w:t>
      </w:r>
      <w:r w:rsidR="00EA5DED" w:rsidRPr="00EA5DED">
        <w:rPr>
          <w:rFonts w:ascii="Century Gothic" w:eastAsia="Times New Roman" w:hAnsi="Century Gothic"/>
          <w:sz w:val="22"/>
          <w:szCs w:val="22"/>
        </w:rPr>
        <w:t>bandwidth for Primary &amp; Secondary Links</w:t>
      </w:r>
      <w:r w:rsidR="00116B9C">
        <w:rPr>
          <w:rFonts w:ascii="Century Gothic" w:eastAsia="Times New Roman" w:hAnsi="Century Gothic"/>
          <w:sz w:val="22"/>
          <w:szCs w:val="22"/>
        </w:rPr>
        <w:t>.</w:t>
      </w:r>
    </w:p>
    <w:p w:rsidR="00EA5DED" w:rsidRPr="00EA5DED" w:rsidRDefault="00EA5DED" w:rsidP="00EA5DED">
      <w:pPr>
        <w:widowControl w:val="0"/>
        <w:numPr>
          <w:ilvl w:val="0"/>
          <w:numId w:val="25"/>
        </w:numPr>
        <w:tabs>
          <w:tab w:val="left" w:pos="720"/>
        </w:tabs>
        <w:autoSpaceDE w:val="0"/>
        <w:autoSpaceDN w:val="0"/>
        <w:adjustRightInd w:val="0"/>
        <w:spacing w:before="10"/>
        <w:jc w:val="both"/>
        <w:rPr>
          <w:rFonts w:ascii="Century Gothic" w:hAnsi="Century Gothic"/>
          <w:sz w:val="22"/>
          <w:szCs w:val="22"/>
        </w:rPr>
      </w:pPr>
      <w:r w:rsidRPr="00EA5DED">
        <w:rPr>
          <w:rFonts w:ascii="Century Gothic" w:hAnsi="Century Gothic"/>
          <w:sz w:val="22"/>
          <w:szCs w:val="22"/>
        </w:rPr>
        <w:t>Exposure to Contact center Infra structure</w:t>
      </w:r>
      <w:r w:rsidR="00116B9C">
        <w:rPr>
          <w:rFonts w:ascii="Century Gothic" w:hAnsi="Century Gothic"/>
          <w:sz w:val="22"/>
          <w:szCs w:val="22"/>
        </w:rPr>
        <w:t xml:space="preserve"> </w:t>
      </w:r>
      <w:proofErr w:type="spellStart"/>
      <w:r w:rsidR="00116B9C">
        <w:rPr>
          <w:rFonts w:ascii="Century Gothic" w:hAnsi="Century Gothic"/>
          <w:sz w:val="22"/>
          <w:szCs w:val="22"/>
        </w:rPr>
        <w:t>i.e</w:t>
      </w:r>
      <w:proofErr w:type="spellEnd"/>
      <w:r w:rsidR="00116B9C">
        <w:rPr>
          <w:rFonts w:ascii="Century Gothic" w:hAnsi="Century Gothic"/>
          <w:sz w:val="22"/>
          <w:szCs w:val="22"/>
        </w:rPr>
        <w:t xml:space="preserve"> PG’s, Voice GW, ACD, IVR,CUIC,ICM,Scrip Editor.</w:t>
      </w:r>
    </w:p>
    <w:p w:rsidR="00EA5DED" w:rsidRDefault="00EA5DED" w:rsidP="00EA5DED">
      <w:pPr>
        <w:widowControl w:val="0"/>
        <w:numPr>
          <w:ilvl w:val="0"/>
          <w:numId w:val="25"/>
        </w:numPr>
        <w:tabs>
          <w:tab w:val="left" w:pos="720"/>
        </w:tabs>
        <w:autoSpaceDE w:val="0"/>
        <w:autoSpaceDN w:val="0"/>
        <w:adjustRightInd w:val="0"/>
        <w:spacing w:before="10"/>
        <w:jc w:val="both"/>
        <w:rPr>
          <w:rFonts w:ascii="Century Gothic" w:hAnsi="Century Gothic"/>
          <w:sz w:val="22"/>
          <w:szCs w:val="22"/>
        </w:rPr>
      </w:pPr>
      <w:r w:rsidRPr="00EA5DED">
        <w:rPr>
          <w:rFonts w:ascii="Century Gothic" w:hAnsi="Century Gothic"/>
          <w:sz w:val="22"/>
          <w:szCs w:val="22"/>
        </w:rPr>
        <w:t xml:space="preserve">Involved in Migration of projects from 7.5 to 8.5 </w:t>
      </w:r>
      <w:r w:rsidR="00331172" w:rsidRPr="00EA5DED">
        <w:rPr>
          <w:rFonts w:ascii="Century Gothic" w:hAnsi="Century Gothic"/>
          <w:sz w:val="22"/>
          <w:szCs w:val="22"/>
        </w:rPr>
        <w:t>platforms</w:t>
      </w:r>
      <w:r w:rsidR="00116B9C">
        <w:rPr>
          <w:rFonts w:ascii="Century Gothic" w:hAnsi="Century Gothic"/>
          <w:sz w:val="22"/>
          <w:szCs w:val="22"/>
        </w:rPr>
        <w:t>.</w:t>
      </w:r>
    </w:p>
    <w:p w:rsidR="00116B9C" w:rsidRPr="00116B9C" w:rsidRDefault="00116B9C" w:rsidP="00116B9C">
      <w:pPr>
        <w:pStyle w:val="ListParagraph"/>
        <w:numPr>
          <w:ilvl w:val="0"/>
          <w:numId w:val="25"/>
        </w:numPr>
        <w:rPr>
          <w:rFonts w:ascii="Century Gothic" w:eastAsia="Times New Roman" w:hAnsi="Century Gothic"/>
          <w:sz w:val="22"/>
          <w:szCs w:val="22"/>
        </w:rPr>
      </w:pPr>
      <w:r>
        <w:rPr>
          <w:rFonts w:ascii="Century Gothic" w:eastAsia="Times New Roman" w:hAnsi="Century Gothic"/>
          <w:sz w:val="22"/>
          <w:szCs w:val="22"/>
        </w:rPr>
        <w:t>Part of Capacity Management.</w:t>
      </w:r>
    </w:p>
    <w:p w:rsidR="00331172" w:rsidRDefault="00116B9C" w:rsidP="00331172">
      <w:pPr>
        <w:pStyle w:val="ListParagraph"/>
        <w:numPr>
          <w:ilvl w:val="0"/>
          <w:numId w:val="25"/>
        </w:numPr>
        <w:rPr>
          <w:rFonts w:ascii="Century Gothic" w:eastAsia="Times New Roman" w:hAnsi="Century Gothic"/>
          <w:sz w:val="22"/>
          <w:szCs w:val="22"/>
        </w:rPr>
      </w:pPr>
      <w:r w:rsidRPr="00331172">
        <w:rPr>
          <w:rFonts w:ascii="Century Gothic" w:eastAsia="Times New Roman" w:hAnsi="Century Gothic"/>
          <w:sz w:val="22"/>
          <w:szCs w:val="22"/>
        </w:rPr>
        <w:t>Specific point of contact for all service providers[ British Telecom, AT&amp;T, Colt, Verizon etc ]</w:t>
      </w:r>
    </w:p>
    <w:p w:rsidR="00331172" w:rsidRPr="00116B9C" w:rsidRDefault="00331172" w:rsidP="00331172">
      <w:pPr>
        <w:pStyle w:val="ListParagraph"/>
        <w:numPr>
          <w:ilvl w:val="0"/>
          <w:numId w:val="25"/>
        </w:numPr>
        <w:rPr>
          <w:rFonts w:ascii="Century Gothic" w:eastAsia="Times New Roman" w:hAnsi="Century Gothic"/>
          <w:sz w:val="22"/>
          <w:szCs w:val="22"/>
        </w:rPr>
      </w:pPr>
      <w:r w:rsidRPr="00EA5DED">
        <w:rPr>
          <w:rFonts w:ascii="Century Gothic" w:hAnsi="Century Gothic"/>
          <w:sz w:val="22"/>
          <w:szCs w:val="22"/>
        </w:rPr>
        <w:t>Configure Extension Mobility for existing &amp; new deployments</w:t>
      </w:r>
      <w:r>
        <w:rPr>
          <w:rFonts w:ascii="Century Gothic" w:hAnsi="Century Gothic"/>
          <w:sz w:val="22"/>
          <w:szCs w:val="22"/>
        </w:rPr>
        <w:t>.</w:t>
      </w:r>
    </w:p>
    <w:p w:rsidR="00331172" w:rsidRPr="00331172" w:rsidRDefault="00331172" w:rsidP="00331172">
      <w:pPr>
        <w:pStyle w:val="ListParagraph"/>
        <w:numPr>
          <w:ilvl w:val="0"/>
          <w:numId w:val="25"/>
        </w:numPr>
        <w:rPr>
          <w:rFonts w:ascii="Century Gothic" w:eastAsia="Times New Roman" w:hAnsi="Century Gothic"/>
          <w:sz w:val="22"/>
          <w:szCs w:val="22"/>
        </w:rPr>
      </w:pPr>
      <w:r w:rsidRPr="00331172">
        <w:rPr>
          <w:rFonts w:ascii="Century Gothic" w:eastAsia="Times New Roman" w:hAnsi="Century Gothic"/>
          <w:sz w:val="22"/>
          <w:szCs w:val="22"/>
        </w:rPr>
        <w:t xml:space="preserve">Troubleshoot issues related to IP phone registrations, call routing issues, CM backup failure </w:t>
      </w:r>
      <w:proofErr w:type="spellStart"/>
      <w:r w:rsidRPr="00331172">
        <w:rPr>
          <w:rFonts w:ascii="Century Gothic" w:eastAsia="Times New Roman" w:hAnsi="Century Gothic"/>
          <w:sz w:val="22"/>
          <w:szCs w:val="22"/>
        </w:rPr>
        <w:t>issues</w:t>
      </w:r>
      <w:proofErr w:type="gramStart"/>
      <w:r w:rsidRPr="00331172">
        <w:rPr>
          <w:rFonts w:ascii="Century Gothic" w:eastAsia="Times New Roman" w:hAnsi="Century Gothic"/>
          <w:sz w:val="22"/>
          <w:szCs w:val="22"/>
        </w:rPr>
        <w:t>,MGCP</w:t>
      </w:r>
      <w:proofErr w:type="spellEnd"/>
      <w:proofErr w:type="gramEnd"/>
      <w:r w:rsidRPr="00331172">
        <w:rPr>
          <w:rFonts w:ascii="Century Gothic" w:eastAsia="Times New Roman" w:hAnsi="Century Gothic"/>
          <w:sz w:val="22"/>
          <w:szCs w:val="22"/>
        </w:rPr>
        <w:t xml:space="preserve"> endpoints and SIP trunks.</w:t>
      </w:r>
    </w:p>
    <w:p w:rsidR="00331172" w:rsidRDefault="00331172" w:rsidP="00331172">
      <w:pPr>
        <w:pStyle w:val="ListParagraph"/>
        <w:numPr>
          <w:ilvl w:val="0"/>
          <w:numId w:val="25"/>
        </w:numPr>
        <w:rPr>
          <w:rFonts w:ascii="Century Gothic" w:eastAsia="Times New Roman" w:hAnsi="Century Gothic"/>
          <w:sz w:val="22"/>
          <w:szCs w:val="22"/>
        </w:rPr>
      </w:pPr>
      <w:r w:rsidRPr="00331172">
        <w:rPr>
          <w:rFonts w:ascii="Century Gothic" w:eastAsia="Times New Roman" w:hAnsi="Century Gothic"/>
          <w:sz w:val="22"/>
          <w:szCs w:val="22"/>
        </w:rPr>
        <w:t>Capture Call Manager/Unity logs using RTMT and analyze the same.</w:t>
      </w:r>
    </w:p>
    <w:p w:rsidR="00331172" w:rsidRPr="00331172" w:rsidRDefault="00331172" w:rsidP="00331172">
      <w:pPr>
        <w:pStyle w:val="ListParagraph"/>
        <w:numPr>
          <w:ilvl w:val="0"/>
          <w:numId w:val="25"/>
        </w:numPr>
        <w:rPr>
          <w:rFonts w:ascii="Century Gothic" w:eastAsia="Times New Roman" w:hAnsi="Century Gothic"/>
          <w:sz w:val="22"/>
          <w:szCs w:val="22"/>
        </w:rPr>
      </w:pPr>
      <w:r w:rsidRPr="00331172">
        <w:rPr>
          <w:rFonts w:ascii="Century Gothic" w:eastAsia="Times New Roman" w:hAnsi="Century Gothic"/>
          <w:sz w:val="22"/>
          <w:szCs w:val="22"/>
        </w:rPr>
        <w:t xml:space="preserve">Monitoring of customer’s VOIP and data network including WAN routers, switches and </w:t>
      </w:r>
      <w:proofErr w:type="spellStart"/>
      <w:r w:rsidRPr="00331172">
        <w:rPr>
          <w:rFonts w:ascii="Century Gothic" w:eastAsia="Times New Roman" w:hAnsi="Century Gothic"/>
          <w:sz w:val="22"/>
          <w:szCs w:val="22"/>
        </w:rPr>
        <w:t>voicegateways</w:t>
      </w:r>
      <w:proofErr w:type="spellEnd"/>
      <w:r w:rsidRPr="00331172">
        <w:rPr>
          <w:rFonts w:ascii="Century Gothic" w:eastAsia="Times New Roman" w:hAnsi="Century Gothic"/>
          <w:sz w:val="22"/>
          <w:szCs w:val="22"/>
        </w:rPr>
        <w:t>.</w:t>
      </w:r>
    </w:p>
    <w:p w:rsidR="00331172" w:rsidRPr="00116B9C" w:rsidRDefault="00331172" w:rsidP="00331172">
      <w:pPr>
        <w:pStyle w:val="ListParagraph"/>
        <w:numPr>
          <w:ilvl w:val="0"/>
          <w:numId w:val="25"/>
        </w:numPr>
        <w:rPr>
          <w:rFonts w:ascii="Century Gothic" w:eastAsia="Times New Roman" w:hAnsi="Century Gothic"/>
          <w:sz w:val="22"/>
          <w:szCs w:val="22"/>
        </w:rPr>
      </w:pPr>
      <w:r w:rsidRPr="00331172">
        <w:rPr>
          <w:rFonts w:ascii="Century Gothic" w:eastAsia="Times New Roman" w:hAnsi="Century Gothic"/>
          <w:sz w:val="22"/>
          <w:szCs w:val="22"/>
        </w:rPr>
        <w:t>Troubleshoot IPT related issues reported by end users and tickets escalated by Tier 1.</w:t>
      </w:r>
    </w:p>
    <w:p w:rsidR="00116B9C" w:rsidRDefault="00116B9C" w:rsidP="00EA5DED">
      <w:pPr>
        <w:widowControl w:val="0"/>
        <w:numPr>
          <w:ilvl w:val="0"/>
          <w:numId w:val="25"/>
        </w:numPr>
        <w:tabs>
          <w:tab w:val="left" w:pos="720"/>
        </w:tabs>
        <w:autoSpaceDE w:val="0"/>
        <w:autoSpaceDN w:val="0"/>
        <w:adjustRightInd w:val="0"/>
        <w:spacing w:before="10"/>
        <w:jc w:val="both"/>
        <w:rPr>
          <w:rFonts w:ascii="Century Gothic" w:hAnsi="Century Gothic"/>
          <w:sz w:val="22"/>
          <w:szCs w:val="22"/>
        </w:rPr>
      </w:pPr>
      <w:r>
        <w:rPr>
          <w:rFonts w:ascii="Century Gothic" w:hAnsi="Century Gothic"/>
          <w:sz w:val="22"/>
          <w:szCs w:val="22"/>
        </w:rPr>
        <w:t>Coordinating with various teams and resources and getting the issue resolved/tasks done.</w:t>
      </w:r>
    </w:p>
    <w:p w:rsidR="000A087B" w:rsidRDefault="000A087B" w:rsidP="000A087B">
      <w:pPr>
        <w:widowControl w:val="0"/>
        <w:tabs>
          <w:tab w:val="left" w:pos="720"/>
        </w:tabs>
        <w:autoSpaceDE w:val="0"/>
        <w:autoSpaceDN w:val="0"/>
        <w:adjustRightInd w:val="0"/>
        <w:spacing w:before="10"/>
        <w:ind w:left="720"/>
        <w:jc w:val="both"/>
        <w:rPr>
          <w:rFonts w:ascii="Century Gothic" w:hAnsi="Century Gothic"/>
          <w:sz w:val="22"/>
          <w:szCs w:val="22"/>
        </w:rPr>
      </w:pPr>
    </w:p>
    <w:p w:rsidR="003F06B2" w:rsidRDefault="003F06B2" w:rsidP="00EA5DED">
      <w:pPr>
        <w:pStyle w:val="Default"/>
        <w:ind w:left="720"/>
        <w:rPr>
          <w:rFonts w:ascii="Arial" w:hAnsi="Arial" w:cs="Arial"/>
          <w:sz w:val="23"/>
          <w:szCs w:val="23"/>
        </w:rPr>
      </w:pPr>
    </w:p>
    <w:p w:rsidR="0049475B" w:rsidRDefault="0049475B" w:rsidP="003F06B2">
      <w:pPr>
        <w:pStyle w:val="Default"/>
        <w:rPr>
          <w:rFonts w:ascii="Century Gothic" w:eastAsia="Times New Roman" w:hAnsi="Century Gothic"/>
          <w:color w:val="auto"/>
          <w:sz w:val="22"/>
          <w:szCs w:val="22"/>
        </w:rPr>
      </w:pPr>
    </w:p>
    <w:p w:rsidR="0049475B" w:rsidRDefault="0049475B" w:rsidP="003F06B2">
      <w:pPr>
        <w:pStyle w:val="Default"/>
        <w:rPr>
          <w:rFonts w:ascii="Century Gothic" w:eastAsia="Times New Roman" w:hAnsi="Century Gothic"/>
          <w:color w:val="auto"/>
          <w:sz w:val="22"/>
          <w:szCs w:val="22"/>
        </w:rPr>
      </w:pPr>
    </w:p>
    <w:p w:rsidR="003F06B2" w:rsidRPr="003F06B2" w:rsidRDefault="003F06B2" w:rsidP="003F06B2">
      <w:pPr>
        <w:pStyle w:val="Default"/>
        <w:rPr>
          <w:rFonts w:ascii="Century Gothic" w:eastAsia="Times New Roman" w:hAnsi="Century Gothic"/>
          <w:color w:val="auto"/>
          <w:sz w:val="22"/>
          <w:szCs w:val="22"/>
        </w:rPr>
      </w:pPr>
      <w:proofErr w:type="spellStart"/>
      <w:r w:rsidRPr="003F06B2">
        <w:rPr>
          <w:rFonts w:ascii="Century Gothic" w:eastAsia="Times New Roman" w:hAnsi="Century Gothic"/>
          <w:color w:val="auto"/>
          <w:sz w:val="22"/>
          <w:szCs w:val="22"/>
        </w:rPr>
        <w:t>Company</w:t>
      </w:r>
      <w:proofErr w:type="gramStart"/>
      <w:r w:rsidRPr="003F06B2">
        <w:rPr>
          <w:rFonts w:ascii="Century Gothic" w:eastAsia="Times New Roman" w:hAnsi="Century Gothic"/>
          <w:color w:val="auto"/>
          <w:sz w:val="22"/>
          <w:szCs w:val="22"/>
        </w:rPr>
        <w:t>:</w:t>
      </w:r>
      <w:r w:rsidR="005C1651">
        <w:rPr>
          <w:rFonts w:ascii="Century Gothic" w:eastAsia="Times New Roman" w:hAnsi="Century Gothic"/>
          <w:color w:val="auto"/>
          <w:sz w:val="22"/>
          <w:szCs w:val="22"/>
        </w:rPr>
        <w:t>Octel</w:t>
      </w:r>
      <w:proofErr w:type="spellEnd"/>
      <w:proofErr w:type="gramEnd"/>
      <w:r w:rsidR="005C1651">
        <w:rPr>
          <w:rFonts w:ascii="Century Gothic" w:eastAsia="Times New Roman" w:hAnsi="Century Gothic"/>
          <w:color w:val="auto"/>
          <w:sz w:val="22"/>
          <w:szCs w:val="22"/>
        </w:rPr>
        <w:t xml:space="preserve"> Networks Pvt Ltd</w:t>
      </w:r>
    </w:p>
    <w:p w:rsidR="003F06B2" w:rsidRPr="003F06B2" w:rsidRDefault="003F06B2" w:rsidP="003F06B2">
      <w:pPr>
        <w:pStyle w:val="Default"/>
        <w:rPr>
          <w:rFonts w:ascii="Century Gothic" w:eastAsia="Times New Roman" w:hAnsi="Century Gothic"/>
          <w:color w:val="auto"/>
          <w:sz w:val="22"/>
          <w:szCs w:val="22"/>
        </w:rPr>
      </w:pPr>
      <w:r w:rsidRPr="003F06B2">
        <w:rPr>
          <w:rFonts w:ascii="Century Gothic" w:eastAsia="Times New Roman" w:hAnsi="Century Gothic"/>
          <w:color w:val="auto"/>
          <w:sz w:val="22"/>
          <w:szCs w:val="22"/>
        </w:rPr>
        <w:t xml:space="preserve">Project: </w:t>
      </w:r>
      <w:r w:rsidR="005C1651">
        <w:rPr>
          <w:rFonts w:ascii="Century Gothic" w:eastAsia="Times New Roman" w:hAnsi="Century Gothic"/>
          <w:color w:val="auto"/>
          <w:sz w:val="22"/>
          <w:szCs w:val="22"/>
        </w:rPr>
        <w:t>Networks</w:t>
      </w:r>
    </w:p>
    <w:p w:rsidR="003F06B2" w:rsidRPr="003F06B2" w:rsidRDefault="003F06B2" w:rsidP="003F06B2">
      <w:pPr>
        <w:pStyle w:val="Default"/>
        <w:rPr>
          <w:rFonts w:ascii="Century Gothic" w:eastAsia="Times New Roman" w:hAnsi="Century Gothic"/>
          <w:color w:val="auto"/>
          <w:sz w:val="22"/>
          <w:szCs w:val="22"/>
        </w:rPr>
      </w:pPr>
      <w:r w:rsidRPr="003F06B2">
        <w:rPr>
          <w:rFonts w:ascii="Century Gothic" w:eastAsia="Times New Roman" w:hAnsi="Century Gothic"/>
          <w:color w:val="auto"/>
          <w:sz w:val="22"/>
          <w:szCs w:val="22"/>
        </w:rPr>
        <w:t xml:space="preserve">Designation: </w:t>
      </w:r>
      <w:r w:rsidR="005C1651">
        <w:rPr>
          <w:rFonts w:ascii="Century Gothic" w:eastAsia="Times New Roman" w:hAnsi="Century Gothic"/>
          <w:color w:val="auto"/>
          <w:sz w:val="22"/>
          <w:szCs w:val="22"/>
        </w:rPr>
        <w:t>Voice Network Engineer</w:t>
      </w:r>
    </w:p>
    <w:p w:rsidR="003F06B2" w:rsidRDefault="003F06B2" w:rsidP="003F06B2">
      <w:pPr>
        <w:tabs>
          <w:tab w:val="left" w:pos="6465"/>
        </w:tabs>
        <w:rPr>
          <w:rFonts w:ascii="Century Gothic" w:hAnsi="Century Gothic"/>
          <w:b/>
          <w:sz w:val="22"/>
          <w:szCs w:val="22"/>
        </w:rPr>
      </w:pPr>
      <w:r w:rsidRPr="003F06B2">
        <w:rPr>
          <w:rFonts w:ascii="Century Gothic" w:hAnsi="Century Gothic"/>
          <w:sz w:val="22"/>
          <w:szCs w:val="22"/>
        </w:rPr>
        <w:t xml:space="preserve">Duration: </w:t>
      </w:r>
      <w:r w:rsidR="00E179D0">
        <w:rPr>
          <w:rFonts w:ascii="Century Gothic" w:hAnsi="Century Gothic"/>
          <w:sz w:val="22"/>
          <w:szCs w:val="22"/>
        </w:rPr>
        <w:t>Feb</w:t>
      </w:r>
      <w:r w:rsidR="005C1651">
        <w:rPr>
          <w:rFonts w:ascii="Century Gothic" w:hAnsi="Century Gothic"/>
          <w:sz w:val="22"/>
          <w:szCs w:val="22"/>
        </w:rPr>
        <w:t xml:space="preserve"> 2011 to Aug 2012</w:t>
      </w:r>
    </w:p>
    <w:p w:rsidR="003F06B2" w:rsidRDefault="003F06B2" w:rsidP="003F06B2">
      <w:pPr>
        <w:tabs>
          <w:tab w:val="left" w:pos="6465"/>
        </w:tabs>
        <w:rPr>
          <w:rFonts w:ascii="Century Gothic" w:hAnsi="Century Gothic"/>
          <w:b/>
          <w:sz w:val="22"/>
          <w:szCs w:val="22"/>
        </w:rPr>
      </w:pPr>
    </w:p>
    <w:p w:rsidR="00016710" w:rsidRPr="000541B7" w:rsidRDefault="00016710" w:rsidP="003F06B2">
      <w:pPr>
        <w:tabs>
          <w:tab w:val="left" w:pos="6465"/>
        </w:tabs>
        <w:rPr>
          <w:rFonts w:ascii="Century Gothic" w:hAnsi="Century Gothic"/>
          <w:b/>
          <w:sz w:val="22"/>
          <w:szCs w:val="22"/>
        </w:rPr>
      </w:pPr>
      <w:r w:rsidRPr="000541B7">
        <w:rPr>
          <w:rFonts w:ascii="Century Gothic" w:hAnsi="Century Gothic"/>
          <w:b/>
          <w:sz w:val="22"/>
          <w:szCs w:val="22"/>
        </w:rPr>
        <w:t xml:space="preserve">Job Responsibilities: </w:t>
      </w:r>
    </w:p>
    <w:p w:rsidR="00016710" w:rsidRDefault="00016710" w:rsidP="00016710">
      <w:pPr>
        <w:suppressAutoHyphens/>
        <w:ind w:left="360"/>
        <w:rPr>
          <w:rFonts w:ascii="Century Gothic" w:hAnsi="Century Gothic" w:cs="Arial"/>
          <w:sz w:val="20"/>
          <w:szCs w:val="20"/>
        </w:rPr>
      </w:pPr>
    </w:p>
    <w:p w:rsidR="00016710" w:rsidRPr="000541B7" w:rsidRDefault="00016710" w:rsidP="00016710">
      <w:pPr>
        <w:numPr>
          <w:ilvl w:val="0"/>
          <w:numId w:val="3"/>
        </w:numPr>
        <w:tabs>
          <w:tab w:val="left" w:pos="720"/>
        </w:tabs>
        <w:suppressAutoHyphens/>
        <w:rPr>
          <w:rFonts w:ascii="Century Gothic" w:hAnsi="Century Gothic"/>
          <w:sz w:val="22"/>
          <w:szCs w:val="22"/>
        </w:rPr>
      </w:pPr>
      <w:r w:rsidRPr="000541B7">
        <w:rPr>
          <w:rFonts w:ascii="Century Gothic" w:hAnsi="Century Gothic"/>
          <w:sz w:val="22"/>
          <w:szCs w:val="22"/>
        </w:rPr>
        <w:t>Maintaining switches, routers, IP phones.</w:t>
      </w:r>
    </w:p>
    <w:p w:rsidR="00016710" w:rsidRPr="000541B7" w:rsidRDefault="00016710" w:rsidP="00016710">
      <w:pPr>
        <w:numPr>
          <w:ilvl w:val="0"/>
          <w:numId w:val="3"/>
        </w:numPr>
        <w:tabs>
          <w:tab w:val="left" w:pos="720"/>
        </w:tabs>
        <w:suppressAutoHyphens/>
        <w:rPr>
          <w:rFonts w:ascii="Century Gothic" w:hAnsi="Century Gothic"/>
          <w:sz w:val="22"/>
          <w:szCs w:val="22"/>
        </w:rPr>
      </w:pPr>
      <w:r w:rsidRPr="000541B7">
        <w:rPr>
          <w:rFonts w:ascii="Century Gothic" w:hAnsi="Century Gothic"/>
          <w:sz w:val="22"/>
          <w:szCs w:val="22"/>
        </w:rPr>
        <w:t>LAN connection within the infrastructure.</w:t>
      </w:r>
    </w:p>
    <w:p w:rsidR="000541B7" w:rsidRPr="000541B7" w:rsidRDefault="000541B7" w:rsidP="00016710">
      <w:pPr>
        <w:numPr>
          <w:ilvl w:val="0"/>
          <w:numId w:val="3"/>
        </w:numPr>
        <w:tabs>
          <w:tab w:val="left" w:pos="720"/>
        </w:tabs>
        <w:suppressAutoHyphens/>
        <w:rPr>
          <w:rFonts w:ascii="Century Gothic" w:hAnsi="Century Gothic"/>
          <w:sz w:val="22"/>
          <w:szCs w:val="22"/>
        </w:rPr>
      </w:pPr>
      <w:r w:rsidRPr="000541B7">
        <w:rPr>
          <w:rFonts w:ascii="Century Gothic" w:hAnsi="Century Gothic" w:cs="Arial"/>
          <w:sz w:val="22"/>
          <w:szCs w:val="22"/>
        </w:rPr>
        <w:t>Resolve the issues, within the given Turnaround Time.</w:t>
      </w:r>
    </w:p>
    <w:p w:rsidR="000541B7" w:rsidRPr="000541B7" w:rsidRDefault="000541B7" w:rsidP="00016710">
      <w:pPr>
        <w:numPr>
          <w:ilvl w:val="0"/>
          <w:numId w:val="3"/>
        </w:numPr>
        <w:tabs>
          <w:tab w:val="left" w:pos="720"/>
        </w:tabs>
        <w:suppressAutoHyphens/>
        <w:rPr>
          <w:rFonts w:ascii="Century Gothic" w:hAnsi="Century Gothic"/>
          <w:sz w:val="22"/>
          <w:szCs w:val="22"/>
        </w:rPr>
      </w:pPr>
      <w:r w:rsidRPr="000541B7">
        <w:rPr>
          <w:rFonts w:ascii="Century Gothic" w:hAnsi="Century Gothic" w:cs="Arial"/>
          <w:sz w:val="22"/>
          <w:szCs w:val="22"/>
        </w:rPr>
        <w:t>Rack Mounting, cable laying plan and connectivity.</w:t>
      </w:r>
    </w:p>
    <w:p w:rsidR="00331172" w:rsidRPr="00331172" w:rsidRDefault="00331172" w:rsidP="00331172">
      <w:pPr>
        <w:numPr>
          <w:ilvl w:val="0"/>
          <w:numId w:val="3"/>
        </w:numPr>
        <w:tabs>
          <w:tab w:val="left" w:pos="720"/>
        </w:tabs>
        <w:suppressAutoHyphens/>
        <w:rPr>
          <w:rFonts w:ascii="Century Gothic" w:hAnsi="Century Gothic"/>
          <w:sz w:val="22"/>
          <w:szCs w:val="22"/>
        </w:rPr>
      </w:pPr>
      <w:r w:rsidRPr="00331172">
        <w:rPr>
          <w:rFonts w:ascii="Century Gothic" w:hAnsi="Century Gothic"/>
          <w:sz w:val="22"/>
          <w:szCs w:val="22"/>
        </w:rPr>
        <w:t>Configuring and troubleshooting Cisco Call-Manager 5.x through 7.x</w:t>
      </w:r>
    </w:p>
    <w:p w:rsidR="00331172" w:rsidRPr="00331172" w:rsidRDefault="00331172" w:rsidP="00331172">
      <w:pPr>
        <w:numPr>
          <w:ilvl w:val="0"/>
          <w:numId w:val="3"/>
        </w:numPr>
        <w:tabs>
          <w:tab w:val="left" w:pos="720"/>
        </w:tabs>
        <w:suppressAutoHyphens/>
        <w:rPr>
          <w:rFonts w:ascii="Century Gothic" w:hAnsi="Century Gothic"/>
          <w:sz w:val="22"/>
          <w:szCs w:val="22"/>
        </w:rPr>
      </w:pPr>
      <w:r w:rsidRPr="00331172">
        <w:rPr>
          <w:rFonts w:ascii="Century Gothic" w:hAnsi="Century Gothic"/>
          <w:sz w:val="22"/>
          <w:szCs w:val="22"/>
        </w:rPr>
        <w:t>CSS/</w:t>
      </w:r>
      <w:proofErr w:type="spellStart"/>
      <w:r w:rsidRPr="00331172">
        <w:rPr>
          <w:rFonts w:ascii="Century Gothic" w:hAnsi="Century Gothic"/>
          <w:sz w:val="22"/>
          <w:szCs w:val="22"/>
        </w:rPr>
        <w:t>Partitions</w:t>
      </w:r>
      <w:proofErr w:type="gramStart"/>
      <w:r w:rsidRPr="00331172">
        <w:rPr>
          <w:rFonts w:ascii="Century Gothic" w:hAnsi="Century Gothic"/>
          <w:sz w:val="22"/>
          <w:szCs w:val="22"/>
        </w:rPr>
        <w:t>,Regions,Locations,Route</w:t>
      </w:r>
      <w:proofErr w:type="spellEnd"/>
      <w:proofErr w:type="gramEnd"/>
      <w:r w:rsidRPr="00331172">
        <w:rPr>
          <w:rFonts w:ascii="Century Gothic" w:hAnsi="Century Gothic"/>
          <w:sz w:val="22"/>
          <w:szCs w:val="22"/>
        </w:rPr>
        <w:t xml:space="preserve"> </w:t>
      </w:r>
      <w:proofErr w:type="spellStart"/>
      <w:r w:rsidRPr="00331172">
        <w:rPr>
          <w:rFonts w:ascii="Century Gothic" w:hAnsi="Century Gothic"/>
          <w:sz w:val="22"/>
          <w:szCs w:val="22"/>
        </w:rPr>
        <w:t>Patterns,etc</w:t>
      </w:r>
      <w:proofErr w:type="spellEnd"/>
      <w:r>
        <w:rPr>
          <w:rFonts w:ascii="Century Gothic" w:hAnsi="Century Gothic"/>
          <w:sz w:val="22"/>
          <w:szCs w:val="22"/>
        </w:rPr>
        <w:t>.</w:t>
      </w:r>
    </w:p>
    <w:p w:rsidR="00331172" w:rsidRPr="00331172" w:rsidRDefault="00331172" w:rsidP="00331172">
      <w:pPr>
        <w:numPr>
          <w:ilvl w:val="0"/>
          <w:numId w:val="3"/>
        </w:numPr>
        <w:tabs>
          <w:tab w:val="left" w:pos="720"/>
        </w:tabs>
        <w:suppressAutoHyphens/>
        <w:rPr>
          <w:rFonts w:ascii="Century Gothic" w:hAnsi="Century Gothic"/>
          <w:sz w:val="22"/>
          <w:szCs w:val="22"/>
        </w:rPr>
      </w:pPr>
      <w:r w:rsidRPr="00331172">
        <w:rPr>
          <w:rFonts w:ascii="Century Gothic" w:hAnsi="Century Gothic"/>
          <w:sz w:val="22"/>
          <w:szCs w:val="22"/>
        </w:rPr>
        <w:t>Troubleshooting IP phones registration issues</w:t>
      </w:r>
    </w:p>
    <w:p w:rsidR="00331172" w:rsidRPr="00331172" w:rsidRDefault="00331172" w:rsidP="00331172">
      <w:pPr>
        <w:numPr>
          <w:ilvl w:val="0"/>
          <w:numId w:val="3"/>
        </w:numPr>
        <w:tabs>
          <w:tab w:val="left" w:pos="720"/>
        </w:tabs>
        <w:suppressAutoHyphens/>
        <w:rPr>
          <w:rFonts w:ascii="Century Gothic" w:hAnsi="Century Gothic"/>
          <w:sz w:val="22"/>
          <w:szCs w:val="22"/>
        </w:rPr>
      </w:pPr>
      <w:r w:rsidRPr="00331172">
        <w:rPr>
          <w:rFonts w:ascii="Century Gothic" w:hAnsi="Century Gothic"/>
          <w:sz w:val="22"/>
          <w:szCs w:val="22"/>
        </w:rPr>
        <w:t>Configuring call manager features and services.</w:t>
      </w:r>
    </w:p>
    <w:p w:rsidR="00331172" w:rsidRPr="00331172" w:rsidRDefault="00331172" w:rsidP="00331172">
      <w:pPr>
        <w:numPr>
          <w:ilvl w:val="0"/>
          <w:numId w:val="3"/>
        </w:numPr>
        <w:tabs>
          <w:tab w:val="left" w:pos="720"/>
        </w:tabs>
        <w:suppressAutoHyphens/>
        <w:rPr>
          <w:rFonts w:ascii="Century Gothic" w:hAnsi="Century Gothic"/>
          <w:sz w:val="22"/>
          <w:szCs w:val="22"/>
        </w:rPr>
      </w:pPr>
      <w:r w:rsidRPr="00331172">
        <w:rPr>
          <w:rFonts w:ascii="Century Gothic" w:hAnsi="Century Gothic"/>
          <w:sz w:val="22"/>
          <w:szCs w:val="22"/>
        </w:rPr>
        <w:t>Configuring inter-cluster trunks.</w:t>
      </w:r>
    </w:p>
    <w:p w:rsidR="00331172" w:rsidRPr="00331172" w:rsidRDefault="00331172" w:rsidP="00331172">
      <w:pPr>
        <w:numPr>
          <w:ilvl w:val="0"/>
          <w:numId w:val="3"/>
        </w:numPr>
        <w:tabs>
          <w:tab w:val="left" w:pos="720"/>
        </w:tabs>
        <w:suppressAutoHyphens/>
        <w:rPr>
          <w:rFonts w:ascii="Century Gothic" w:hAnsi="Century Gothic"/>
          <w:sz w:val="22"/>
          <w:szCs w:val="22"/>
        </w:rPr>
      </w:pPr>
      <w:r w:rsidRPr="00331172">
        <w:rPr>
          <w:rFonts w:ascii="Century Gothic" w:hAnsi="Century Gothic"/>
          <w:sz w:val="22"/>
          <w:szCs w:val="22"/>
        </w:rPr>
        <w:t>Installing and configuring Cisco IP phones.</w:t>
      </w:r>
    </w:p>
    <w:p w:rsidR="00331172" w:rsidRPr="00331172" w:rsidRDefault="00331172" w:rsidP="00331172">
      <w:pPr>
        <w:numPr>
          <w:ilvl w:val="0"/>
          <w:numId w:val="3"/>
        </w:numPr>
        <w:tabs>
          <w:tab w:val="left" w:pos="720"/>
        </w:tabs>
        <w:suppressAutoHyphens/>
        <w:rPr>
          <w:rFonts w:ascii="Century Gothic" w:hAnsi="Century Gothic"/>
          <w:sz w:val="22"/>
          <w:szCs w:val="22"/>
        </w:rPr>
      </w:pPr>
      <w:r w:rsidRPr="00331172">
        <w:rPr>
          <w:rFonts w:ascii="Century Gothic" w:hAnsi="Century Gothic"/>
          <w:sz w:val="22"/>
          <w:szCs w:val="22"/>
        </w:rPr>
        <w:t>Configure Cisco Call Manager to enable features and services to include music-on hold, speed</w:t>
      </w:r>
    </w:p>
    <w:p w:rsidR="00331172" w:rsidRPr="00331172" w:rsidRDefault="00331172" w:rsidP="00331172">
      <w:pPr>
        <w:numPr>
          <w:ilvl w:val="0"/>
          <w:numId w:val="3"/>
        </w:numPr>
        <w:tabs>
          <w:tab w:val="left" w:pos="720"/>
        </w:tabs>
        <w:suppressAutoHyphens/>
        <w:rPr>
          <w:rFonts w:ascii="Century Gothic" w:hAnsi="Century Gothic"/>
          <w:sz w:val="22"/>
          <w:szCs w:val="22"/>
        </w:rPr>
      </w:pPr>
      <w:proofErr w:type="gramStart"/>
      <w:r w:rsidRPr="00331172">
        <w:rPr>
          <w:rFonts w:ascii="Century Gothic" w:hAnsi="Century Gothic"/>
          <w:sz w:val="22"/>
          <w:szCs w:val="22"/>
        </w:rPr>
        <w:t>dials</w:t>
      </w:r>
      <w:proofErr w:type="gramEnd"/>
      <w:r w:rsidRPr="00331172">
        <w:rPr>
          <w:rFonts w:ascii="Century Gothic" w:hAnsi="Century Gothic"/>
          <w:sz w:val="22"/>
          <w:szCs w:val="22"/>
        </w:rPr>
        <w:t>, Call Park, Call Pickup.</w:t>
      </w:r>
    </w:p>
    <w:p w:rsidR="00331172" w:rsidRPr="00331172" w:rsidRDefault="00331172" w:rsidP="00331172">
      <w:pPr>
        <w:numPr>
          <w:ilvl w:val="0"/>
          <w:numId w:val="3"/>
        </w:numPr>
        <w:tabs>
          <w:tab w:val="left" w:pos="720"/>
        </w:tabs>
        <w:suppressAutoHyphens/>
        <w:rPr>
          <w:rFonts w:ascii="Century Gothic" w:hAnsi="Century Gothic"/>
          <w:sz w:val="22"/>
          <w:szCs w:val="22"/>
        </w:rPr>
      </w:pPr>
      <w:r w:rsidRPr="00331172">
        <w:rPr>
          <w:rFonts w:ascii="Century Gothic" w:hAnsi="Century Gothic"/>
          <w:sz w:val="22"/>
          <w:szCs w:val="22"/>
        </w:rPr>
        <w:t>Configure PLAR</w:t>
      </w:r>
    </w:p>
    <w:p w:rsidR="00331172" w:rsidRPr="00331172" w:rsidRDefault="00331172" w:rsidP="00331172">
      <w:pPr>
        <w:numPr>
          <w:ilvl w:val="0"/>
          <w:numId w:val="3"/>
        </w:numPr>
        <w:tabs>
          <w:tab w:val="left" w:pos="720"/>
        </w:tabs>
        <w:suppressAutoHyphens/>
        <w:rPr>
          <w:rFonts w:ascii="Century Gothic" w:hAnsi="Century Gothic"/>
          <w:sz w:val="22"/>
          <w:szCs w:val="22"/>
        </w:rPr>
      </w:pPr>
      <w:r w:rsidRPr="00331172">
        <w:rPr>
          <w:rFonts w:ascii="Century Gothic" w:hAnsi="Century Gothic"/>
          <w:sz w:val="22"/>
          <w:szCs w:val="22"/>
        </w:rPr>
        <w:t>Publisher and Subscriber in a Cluster.</w:t>
      </w:r>
    </w:p>
    <w:p w:rsidR="00331172" w:rsidRPr="00331172" w:rsidRDefault="00331172" w:rsidP="00331172">
      <w:pPr>
        <w:numPr>
          <w:ilvl w:val="0"/>
          <w:numId w:val="3"/>
        </w:numPr>
        <w:tabs>
          <w:tab w:val="left" w:pos="720"/>
        </w:tabs>
        <w:suppressAutoHyphens/>
        <w:rPr>
          <w:rFonts w:ascii="Century Gothic" w:hAnsi="Century Gothic"/>
          <w:sz w:val="22"/>
          <w:szCs w:val="22"/>
        </w:rPr>
      </w:pPr>
      <w:r w:rsidRPr="00331172">
        <w:rPr>
          <w:rFonts w:ascii="Century Gothic" w:hAnsi="Century Gothic"/>
          <w:sz w:val="22"/>
          <w:szCs w:val="22"/>
        </w:rPr>
        <w:t>Troubleshooting Voicemail down issues</w:t>
      </w:r>
    </w:p>
    <w:p w:rsidR="00331172" w:rsidRPr="00331172" w:rsidRDefault="00331172" w:rsidP="00331172">
      <w:pPr>
        <w:numPr>
          <w:ilvl w:val="0"/>
          <w:numId w:val="3"/>
        </w:numPr>
        <w:tabs>
          <w:tab w:val="left" w:pos="720"/>
        </w:tabs>
        <w:suppressAutoHyphens/>
        <w:rPr>
          <w:rFonts w:ascii="Century Gothic" w:hAnsi="Century Gothic"/>
          <w:sz w:val="22"/>
          <w:szCs w:val="22"/>
        </w:rPr>
      </w:pPr>
      <w:r w:rsidRPr="00331172">
        <w:rPr>
          <w:rFonts w:ascii="Century Gothic" w:hAnsi="Century Gothic"/>
          <w:sz w:val="22"/>
          <w:szCs w:val="22"/>
        </w:rPr>
        <w:t>Troubleshooting Licensing issues</w:t>
      </w:r>
    </w:p>
    <w:p w:rsidR="00016710" w:rsidRDefault="00016710" w:rsidP="00016710">
      <w:pPr>
        <w:pBdr>
          <w:bottom w:val="single" w:sz="8" w:space="1" w:color="C0C0C0"/>
        </w:pBdr>
        <w:jc w:val="both"/>
        <w:rPr>
          <w:rFonts w:ascii="Century Gothic" w:hAnsi="Century Gothic"/>
          <w:bCs/>
          <w:sz w:val="20"/>
        </w:rPr>
      </w:pPr>
    </w:p>
    <w:p w:rsidR="00116B9C" w:rsidRDefault="00116B9C" w:rsidP="00016710">
      <w:pPr>
        <w:pBdr>
          <w:bottom w:val="single" w:sz="8" w:space="1" w:color="C0C0C0"/>
        </w:pBdr>
        <w:jc w:val="both"/>
        <w:rPr>
          <w:rFonts w:ascii="Century Gothic" w:hAnsi="Century Gothic"/>
          <w:bCs/>
          <w:sz w:val="20"/>
        </w:rPr>
      </w:pPr>
    </w:p>
    <w:p w:rsidR="00116B9C" w:rsidRDefault="00116B9C" w:rsidP="00016710">
      <w:pPr>
        <w:pBdr>
          <w:bottom w:val="single" w:sz="8" w:space="1" w:color="C0C0C0"/>
        </w:pBdr>
        <w:jc w:val="both"/>
        <w:rPr>
          <w:rFonts w:ascii="Century Gothic" w:hAnsi="Century Gothic"/>
          <w:bCs/>
          <w:sz w:val="20"/>
        </w:rPr>
      </w:pPr>
    </w:p>
    <w:p w:rsidR="00116B9C" w:rsidRDefault="00116B9C" w:rsidP="00016710">
      <w:pPr>
        <w:pBdr>
          <w:bottom w:val="single" w:sz="8" w:space="1" w:color="C0C0C0"/>
        </w:pBdr>
        <w:jc w:val="both"/>
        <w:rPr>
          <w:rFonts w:ascii="Century Gothic" w:hAnsi="Century Gothic"/>
          <w:bCs/>
          <w:sz w:val="20"/>
        </w:rPr>
      </w:pPr>
    </w:p>
    <w:p w:rsidR="00116B9C" w:rsidRDefault="00116B9C" w:rsidP="00016710">
      <w:pPr>
        <w:pBdr>
          <w:bottom w:val="single" w:sz="8" w:space="1" w:color="C0C0C0"/>
        </w:pBdr>
        <w:jc w:val="both"/>
        <w:rPr>
          <w:rFonts w:ascii="Century Gothic" w:hAnsi="Century Gothic"/>
          <w:bCs/>
          <w:sz w:val="20"/>
        </w:rPr>
      </w:pPr>
    </w:p>
    <w:p w:rsidR="00116B9C" w:rsidRDefault="00116B9C" w:rsidP="00016710">
      <w:pPr>
        <w:pBdr>
          <w:bottom w:val="single" w:sz="8" w:space="1" w:color="C0C0C0"/>
        </w:pBdr>
        <w:jc w:val="both"/>
        <w:rPr>
          <w:rFonts w:ascii="Century Gothic" w:hAnsi="Century Gothic"/>
          <w:bCs/>
          <w:sz w:val="20"/>
        </w:rPr>
      </w:pPr>
    </w:p>
    <w:p w:rsidR="00116B9C" w:rsidRDefault="00116B9C" w:rsidP="00016710">
      <w:pPr>
        <w:pBdr>
          <w:bottom w:val="single" w:sz="8" w:space="1" w:color="C0C0C0"/>
        </w:pBdr>
        <w:jc w:val="both"/>
        <w:rPr>
          <w:rFonts w:ascii="Century Gothic" w:hAnsi="Century Gothic"/>
          <w:bCs/>
          <w:sz w:val="20"/>
        </w:rPr>
      </w:pPr>
    </w:p>
    <w:p w:rsidR="00116B9C" w:rsidRDefault="00116B9C" w:rsidP="00016710">
      <w:pPr>
        <w:pBdr>
          <w:bottom w:val="single" w:sz="8" w:space="1" w:color="C0C0C0"/>
        </w:pBdr>
        <w:jc w:val="both"/>
        <w:rPr>
          <w:rFonts w:ascii="Century Gothic" w:hAnsi="Century Gothic"/>
          <w:bCs/>
          <w:sz w:val="20"/>
        </w:rPr>
      </w:pPr>
    </w:p>
    <w:p w:rsidR="00116B9C" w:rsidRDefault="00116B9C" w:rsidP="00016710">
      <w:pPr>
        <w:pBdr>
          <w:bottom w:val="single" w:sz="8" w:space="1" w:color="C0C0C0"/>
        </w:pBdr>
        <w:jc w:val="both"/>
        <w:rPr>
          <w:rFonts w:ascii="Century Gothic" w:hAnsi="Century Gothic"/>
          <w:bCs/>
          <w:sz w:val="20"/>
        </w:rPr>
      </w:pPr>
    </w:p>
    <w:p w:rsidR="00116B9C" w:rsidRDefault="00116B9C" w:rsidP="00016710">
      <w:pPr>
        <w:pBdr>
          <w:bottom w:val="single" w:sz="8" w:space="1" w:color="C0C0C0"/>
        </w:pBdr>
        <w:jc w:val="both"/>
        <w:rPr>
          <w:rFonts w:ascii="Century Gothic" w:hAnsi="Century Gothic"/>
          <w:bCs/>
          <w:sz w:val="20"/>
        </w:rPr>
      </w:pPr>
    </w:p>
    <w:p w:rsidR="00116B9C" w:rsidRDefault="00116B9C" w:rsidP="00016710">
      <w:pPr>
        <w:pBdr>
          <w:bottom w:val="single" w:sz="8" w:space="1" w:color="C0C0C0"/>
        </w:pBdr>
        <w:jc w:val="both"/>
        <w:rPr>
          <w:rFonts w:ascii="Century Gothic" w:hAnsi="Century Gothic"/>
          <w:bCs/>
          <w:sz w:val="20"/>
        </w:rPr>
      </w:pPr>
    </w:p>
    <w:p w:rsidR="00DB5ADF" w:rsidRDefault="00DB5ADF" w:rsidP="00016710">
      <w:pPr>
        <w:pBdr>
          <w:bottom w:val="single" w:sz="8" w:space="1" w:color="C0C0C0"/>
        </w:pBdr>
        <w:jc w:val="both"/>
        <w:rPr>
          <w:rFonts w:ascii="Century Gothic" w:hAnsi="Century Gothic"/>
          <w:bCs/>
          <w:sz w:val="20"/>
        </w:rPr>
      </w:pPr>
      <w:bookmarkStart w:id="1" w:name="_GoBack"/>
      <w:bookmarkEnd w:id="1"/>
    </w:p>
    <w:p w:rsidR="00116B9C" w:rsidRDefault="00116B9C" w:rsidP="00016710">
      <w:pPr>
        <w:pBdr>
          <w:bottom w:val="single" w:sz="8" w:space="1" w:color="C0C0C0"/>
        </w:pBdr>
        <w:jc w:val="both"/>
        <w:rPr>
          <w:rFonts w:ascii="Century Gothic" w:hAnsi="Century Gothic"/>
          <w:bCs/>
          <w:sz w:val="20"/>
        </w:rPr>
      </w:pPr>
    </w:p>
    <w:p w:rsidR="00116B9C" w:rsidRDefault="00116B9C" w:rsidP="00016710">
      <w:pPr>
        <w:pBdr>
          <w:bottom w:val="single" w:sz="8" w:space="1" w:color="C0C0C0"/>
        </w:pBdr>
        <w:jc w:val="both"/>
        <w:rPr>
          <w:rFonts w:ascii="Century Gothic" w:hAnsi="Century Gothic"/>
          <w:bCs/>
          <w:sz w:val="20"/>
        </w:rPr>
      </w:pPr>
    </w:p>
    <w:p w:rsidR="00116B9C" w:rsidRDefault="00116B9C" w:rsidP="00016710">
      <w:pPr>
        <w:pBdr>
          <w:bottom w:val="single" w:sz="8" w:space="1" w:color="C0C0C0"/>
        </w:pBdr>
        <w:jc w:val="both"/>
        <w:rPr>
          <w:rFonts w:ascii="Century Gothic" w:hAnsi="Century Gothic"/>
          <w:bCs/>
          <w:sz w:val="20"/>
        </w:rPr>
      </w:pPr>
    </w:p>
    <w:p w:rsidR="00116B9C" w:rsidRDefault="00116B9C" w:rsidP="00016710">
      <w:pPr>
        <w:pBdr>
          <w:bottom w:val="single" w:sz="8" w:space="1" w:color="C0C0C0"/>
        </w:pBdr>
        <w:jc w:val="both"/>
        <w:rPr>
          <w:rFonts w:ascii="Century Gothic" w:hAnsi="Century Gothic"/>
          <w:bCs/>
          <w:sz w:val="20"/>
        </w:rPr>
      </w:pPr>
    </w:p>
    <w:p w:rsidR="00116B9C" w:rsidRDefault="00116B9C" w:rsidP="00016710">
      <w:pPr>
        <w:pBdr>
          <w:bottom w:val="single" w:sz="8" w:space="1" w:color="C0C0C0"/>
        </w:pBdr>
        <w:jc w:val="both"/>
        <w:rPr>
          <w:rFonts w:ascii="Century Gothic" w:hAnsi="Century Gothic"/>
          <w:bCs/>
          <w:sz w:val="20"/>
        </w:rPr>
      </w:pPr>
    </w:p>
    <w:p w:rsidR="00DB5ADF" w:rsidRDefault="00DB5ADF" w:rsidP="00016710">
      <w:pPr>
        <w:pBdr>
          <w:bottom w:val="single" w:sz="8" w:space="1" w:color="C0C0C0"/>
        </w:pBdr>
        <w:jc w:val="both"/>
        <w:rPr>
          <w:rFonts w:ascii="Century Gothic" w:hAnsi="Century Gothic"/>
          <w:bCs/>
          <w:sz w:val="20"/>
        </w:rPr>
      </w:pPr>
    </w:p>
    <w:p w:rsidR="00DB5ADF" w:rsidRDefault="00DB5ADF" w:rsidP="00016710">
      <w:pPr>
        <w:pBdr>
          <w:bottom w:val="single" w:sz="8" w:space="1" w:color="C0C0C0"/>
        </w:pBdr>
        <w:jc w:val="both"/>
        <w:rPr>
          <w:rFonts w:ascii="Century Gothic" w:hAnsi="Century Gothic"/>
          <w:bCs/>
          <w:sz w:val="20"/>
        </w:rPr>
      </w:pPr>
    </w:p>
    <w:p w:rsidR="00DB5ADF" w:rsidRDefault="00DB5ADF" w:rsidP="00016710">
      <w:pPr>
        <w:pBdr>
          <w:bottom w:val="single" w:sz="8" w:space="1" w:color="C0C0C0"/>
        </w:pBdr>
        <w:jc w:val="both"/>
        <w:rPr>
          <w:rFonts w:ascii="Century Gothic" w:hAnsi="Century Gothic"/>
          <w:bCs/>
          <w:sz w:val="20"/>
        </w:rPr>
      </w:pPr>
    </w:p>
    <w:p w:rsidR="00DB5ADF" w:rsidRDefault="00DB5ADF" w:rsidP="00016710">
      <w:pPr>
        <w:pBdr>
          <w:bottom w:val="single" w:sz="8" w:space="1" w:color="C0C0C0"/>
        </w:pBdr>
        <w:jc w:val="both"/>
        <w:rPr>
          <w:rFonts w:ascii="Century Gothic" w:hAnsi="Century Gothic"/>
          <w:bCs/>
          <w:sz w:val="20"/>
        </w:rPr>
      </w:pPr>
    </w:p>
    <w:p w:rsidR="00DB5ADF" w:rsidRDefault="00DB5ADF" w:rsidP="00016710">
      <w:pPr>
        <w:pBdr>
          <w:bottom w:val="single" w:sz="8" w:space="1" w:color="C0C0C0"/>
        </w:pBdr>
        <w:jc w:val="both"/>
        <w:rPr>
          <w:rFonts w:ascii="Century Gothic" w:hAnsi="Century Gothic"/>
          <w:bCs/>
          <w:sz w:val="20"/>
        </w:rPr>
      </w:pPr>
    </w:p>
    <w:p w:rsidR="00DB5ADF" w:rsidRDefault="00DB5ADF" w:rsidP="00016710">
      <w:pPr>
        <w:pBdr>
          <w:bottom w:val="single" w:sz="8" w:space="1" w:color="C0C0C0"/>
        </w:pBdr>
        <w:jc w:val="both"/>
        <w:rPr>
          <w:rFonts w:ascii="Century Gothic" w:hAnsi="Century Gothic"/>
          <w:bCs/>
          <w:sz w:val="20"/>
        </w:rPr>
      </w:pPr>
    </w:p>
    <w:p w:rsidR="00116B9C" w:rsidRDefault="00116B9C" w:rsidP="00016710">
      <w:pPr>
        <w:pBdr>
          <w:bottom w:val="single" w:sz="8" w:space="1" w:color="C0C0C0"/>
        </w:pBdr>
        <w:jc w:val="both"/>
        <w:rPr>
          <w:rFonts w:ascii="Century Gothic" w:hAnsi="Century Gothic"/>
          <w:bCs/>
          <w:sz w:val="20"/>
        </w:rPr>
      </w:pPr>
    </w:p>
    <w:p w:rsidR="00016710" w:rsidRPr="00A20634" w:rsidRDefault="00016710" w:rsidP="00016710">
      <w:pPr>
        <w:pBdr>
          <w:bottom w:val="single" w:sz="8" w:space="1" w:color="C0C0C0"/>
        </w:pBdr>
        <w:jc w:val="both"/>
        <w:rPr>
          <w:rFonts w:ascii="Century Gothic" w:hAnsi="Century Gothic"/>
          <w:bCs/>
          <w:sz w:val="22"/>
          <w:szCs w:val="22"/>
        </w:rPr>
      </w:pPr>
    </w:p>
    <w:p w:rsidR="00470F98" w:rsidRPr="00A20634" w:rsidRDefault="00470F98" w:rsidP="00A20634">
      <w:pPr>
        <w:tabs>
          <w:tab w:val="left" w:pos="1410"/>
          <w:tab w:val="left" w:pos="3225"/>
        </w:tabs>
        <w:rPr>
          <w:rFonts w:ascii="Century Gothic" w:hAnsi="Century Gothic"/>
          <w:sz w:val="22"/>
          <w:szCs w:val="22"/>
        </w:rPr>
      </w:pPr>
    </w:p>
    <w:p w:rsidR="002A5B33" w:rsidRPr="00A20634" w:rsidRDefault="007662D3" w:rsidP="00016710">
      <w:pPr>
        <w:tabs>
          <w:tab w:val="left" w:pos="1515"/>
        </w:tabs>
        <w:jc w:val="both"/>
        <w:rPr>
          <w:rFonts w:ascii="Century Gothic" w:hAnsi="Century Gothic"/>
          <w:bCs/>
          <w:sz w:val="22"/>
          <w:szCs w:val="22"/>
        </w:rPr>
      </w:pPr>
      <w:r>
        <w:rPr>
          <w:rFonts w:ascii="Century Gothic" w:hAnsi="Century Gothic"/>
          <w:bCs/>
          <w:noProof/>
          <w:sz w:val="22"/>
          <w:szCs w:val="22"/>
        </w:rPr>
        <w:pict>
          <v:shape id="Text Box 22" o:spid="_x0000_s1032" type="#_x0000_t202" style="position:absolute;left:0;text-align:left;margin-left:-3.75pt;margin-top:2.55pt;width:415.15pt;height:18.4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" fillcolor="black" stroked="f">
            <v:fill angle="90" focus="100%" type="gradient"/>
            <v:textbox>
              <w:txbxContent>
                <w:p w:rsidR="002A5B33" w:rsidRDefault="00A20634" w:rsidP="00F916C1">
                  <w:pPr>
                    <w:pStyle w:val="Heading9"/>
                    <w:rPr>
                      <w:rFonts w:ascii="Century Gothic" w:hAnsi="Century Gothic"/>
                      <w:color w:val="FFFFFF"/>
                    </w:rPr>
                  </w:pPr>
                  <w:r>
                    <w:rPr>
                      <w:rFonts w:ascii="Century Gothic" w:hAnsi="Century Gothic"/>
                      <w:color w:val="FFFFFF"/>
                    </w:rPr>
                    <w:t>Academic Qualification</w:t>
                  </w:r>
                </w:p>
                <w:p w:rsidR="002A5B33" w:rsidRDefault="00A20634" w:rsidP="00F916C1">
                  <w:r>
                    <w:t>Q</w:t>
                  </w:r>
                </w:p>
                <w:p w:rsidR="002A5B33" w:rsidRDefault="002A5B33" w:rsidP="00F916C1"/>
                <w:p w:rsidR="002A5B33" w:rsidRPr="00F916C1" w:rsidRDefault="002A5B33" w:rsidP="00F916C1"/>
                <w:p w:rsidR="002A5B33" w:rsidRPr="000E0A5A" w:rsidRDefault="002A5B33" w:rsidP="00F916C1">
                  <w:pPr>
                    <w:pStyle w:val="Heading9"/>
                    <w:rPr>
                      <w:rFonts w:ascii="Century Gothic" w:hAnsi="Century Gothic"/>
                      <w:color w:val="FFFFFF"/>
                    </w:rPr>
                  </w:pPr>
                </w:p>
              </w:txbxContent>
            </v:textbox>
          </v:shape>
        </w:pict>
      </w:r>
      <w:r w:rsidRPr="007662D3">
        <w:rPr>
          <w:rFonts w:ascii="Century Gothic" w:hAnsi="Century Gothic"/>
          <w:b/>
          <w:noProof/>
          <w:sz w:val="22"/>
          <w:szCs w:val="22"/>
        </w:rPr>
        <w:pict>
          <v:shape id="Text Box 21" o:spid="_x0000_s1033" type="#_x0000_t202" style="position:absolute;left:0;text-align:left;margin-left:-9.35pt;margin-top:3.3pt;width:480.6pt;height:9.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" fillcolor="black" stroked="f">
            <v:fill angle="90" focus="100%" type="gradient"/>
            <v:textbox>
              <w:txbxContent>
                <w:p w:rsidR="002A5B33" w:rsidRPr="000E0A5A" w:rsidRDefault="002A5B33" w:rsidP="00F916C1">
                  <w:pPr>
                    <w:pStyle w:val="Heading9"/>
                    <w:rPr>
                      <w:rFonts w:ascii="Century Gothic" w:hAnsi="Century Gothic"/>
                      <w:color w:val="FFFFFF"/>
                    </w:rPr>
                  </w:pPr>
                </w:p>
              </w:txbxContent>
            </v:textbox>
          </v:shape>
        </w:pict>
      </w:r>
      <w:r w:rsidR="00F916C1" w:rsidRPr="00A20634">
        <w:rPr>
          <w:rFonts w:ascii="Century Gothic" w:hAnsi="Century Gothic"/>
          <w:bCs/>
          <w:sz w:val="22"/>
          <w:szCs w:val="22"/>
        </w:rPr>
        <w:tab/>
      </w:r>
    </w:p>
    <w:p w:rsidR="00F66627" w:rsidRPr="00A20634" w:rsidRDefault="00F66627" w:rsidP="00F6602C">
      <w:pPr>
        <w:widowControl w:val="0"/>
        <w:autoSpaceDE w:val="0"/>
        <w:autoSpaceDN w:val="0"/>
        <w:adjustRightInd w:val="0"/>
        <w:spacing w:line="360" w:lineRule="auto"/>
        <w:rPr>
          <w:rFonts w:ascii="Century Gothic" w:hAnsi="Century Gothic"/>
          <w:bCs/>
          <w:sz w:val="22"/>
          <w:szCs w:val="22"/>
        </w:rPr>
      </w:pPr>
    </w:p>
    <w:p w:rsidR="00016710" w:rsidRPr="00A20634" w:rsidRDefault="00016710" w:rsidP="00016710">
      <w:pPr>
        <w:rPr>
          <w:rFonts w:ascii="Century Gothic" w:hAnsi="Century Gothic"/>
          <w:b/>
          <w:sz w:val="22"/>
          <w:szCs w:val="22"/>
          <w:u w:val="single"/>
        </w:rPr>
      </w:pPr>
      <w:r w:rsidRPr="00A20634">
        <w:rPr>
          <w:rFonts w:ascii="Century Gothic" w:hAnsi="Century Gothic"/>
          <w:b/>
          <w:sz w:val="22"/>
          <w:szCs w:val="22"/>
          <w:u w:val="single"/>
        </w:rPr>
        <w:t xml:space="preserve">BACHELOR OF </w:t>
      </w:r>
      <w:proofErr w:type="gramStart"/>
      <w:r w:rsidRPr="00A20634">
        <w:rPr>
          <w:rFonts w:ascii="Century Gothic" w:hAnsi="Century Gothic"/>
          <w:b/>
          <w:sz w:val="22"/>
          <w:szCs w:val="22"/>
          <w:u w:val="single"/>
        </w:rPr>
        <w:t>ENGINEERING  (</w:t>
      </w:r>
      <w:proofErr w:type="gramEnd"/>
      <w:r w:rsidRPr="00A20634">
        <w:rPr>
          <w:rFonts w:ascii="Century Gothic" w:hAnsi="Century Gothic"/>
          <w:b/>
          <w:sz w:val="22"/>
          <w:szCs w:val="22"/>
          <w:u w:val="single"/>
        </w:rPr>
        <w:t xml:space="preserve">B.E.) 2010 </w:t>
      </w:r>
    </w:p>
    <w:p w:rsidR="00016710" w:rsidRPr="00A20634" w:rsidRDefault="00016710" w:rsidP="00016710">
      <w:pPr>
        <w:rPr>
          <w:rFonts w:ascii="Century Gothic" w:hAnsi="Century Gothic"/>
          <w:sz w:val="22"/>
          <w:szCs w:val="22"/>
        </w:rPr>
      </w:pPr>
      <w:r w:rsidRPr="00A20634">
        <w:rPr>
          <w:rFonts w:ascii="Century Gothic" w:hAnsi="Century Gothic"/>
          <w:sz w:val="22"/>
          <w:szCs w:val="22"/>
        </w:rPr>
        <w:t>Branch    :   Electronics and Communication</w:t>
      </w:r>
    </w:p>
    <w:p w:rsidR="00016710" w:rsidRPr="00A20634" w:rsidRDefault="00016710" w:rsidP="00A20634">
      <w:pPr>
        <w:ind w:left="2880" w:hanging="2880"/>
        <w:rPr>
          <w:rFonts w:ascii="Century Gothic" w:hAnsi="Century Gothic"/>
          <w:sz w:val="22"/>
          <w:szCs w:val="22"/>
        </w:rPr>
      </w:pPr>
      <w:r w:rsidRPr="00A20634">
        <w:rPr>
          <w:rFonts w:ascii="Century Gothic" w:hAnsi="Century Gothic"/>
          <w:sz w:val="22"/>
          <w:szCs w:val="22"/>
        </w:rPr>
        <w:t xml:space="preserve">College </w:t>
      </w:r>
      <w:r w:rsidRPr="00A20634">
        <w:rPr>
          <w:rFonts w:ascii="Century Gothic" w:hAnsi="Century Gothic"/>
          <w:sz w:val="22"/>
          <w:szCs w:val="22"/>
        </w:rPr>
        <w:tab/>
        <w:t xml:space="preserve">:   Dr. </w:t>
      </w:r>
      <w:proofErr w:type="spellStart"/>
      <w:r w:rsidRPr="00A20634">
        <w:rPr>
          <w:rFonts w:ascii="Century Gothic" w:hAnsi="Century Gothic"/>
          <w:sz w:val="22"/>
          <w:szCs w:val="22"/>
        </w:rPr>
        <w:t>P.G.Halakatti</w:t>
      </w:r>
      <w:proofErr w:type="spellEnd"/>
      <w:r w:rsidRPr="00A20634">
        <w:rPr>
          <w:rFonts w:ascii="Century Gothic" w:hAnsi="Century Gothic"/>
          <w:sz w:val="22"/>
          <w:szCs w:val="22"/>
        </w:rPr>
        <w:t xml:space="preserve"> college of engineering and Technology</w:t>
      </w:r>
    </w:p>
    <w:p w:rsidR="00016710" w:rsidRPr="00A20634" w:rsidRDefault="00016710" w:rsidP="00016710">
      <w:pPr>
        <w:ind w:left="2160" w:hanging="2160"/>
        <w:rPr>
          <w:rFonts w:ascii="Century Gothic" w:hAnsi="Century Gothic"/>
          <w:sz w:val="22"/>
          <w:szCs w:val="22"/>
        </w:rPr>
      </w:pPr>
      <w:r w:rsidRPr="00A20634">
        <w:rPr>
          <w:rFonts w:ascii="Century Gothic" w:hAnsi="Century Gothic"/>
          <w:sz w:val="22"/>
          <w:szCs w:val="22"/>
        </w:rPr>
        <w:t>University</w:t>
      </w:r>
      <w:r w:rsidRPr="00A20634">
        <w:rPr>
          <w:rFonts w:ascii="Century Gothic" w:hAnsi="Century Gothic"/>
          <w:sz w:val="22"/>
          <w:szCs w:val="22"/>
        </w:rPr>
        <w:tab/>
        <w:t xml:space="preserve">            :   </w:t>
      </w:r>
      <w:proofErr w:type="spellStart"/>
      <w:r w:rsidRPr="00A20634">
        <w:rPr>
          <w:rFonts w:ascii="Century Gothic" w:hAnsi="Century Gothic"/>
          <w:sz w:val="22"/>
          <w:szCs w:val="22"/>
        </w:rPr>
        <w:t>Vishveswariah</w:t>
      </w:r>
      <w:proofErr w:type="spellEnd"/>
      <w:r w:rsidRPr="00A20634">
        <w:rPr>
          <w:rFonts w:ascii="Century Gothic" w:hAnsi="Century Gothic"/>
          <w:sz w:val="22"/>
          <w:szCs w:val="22"/>
        </w:rPr>
        <w:t xml:space="preserve"> Technological University, Belgaum. </w:t>
      </w:r>
    </w:p>
    <w:p w:rsidR="00016710" w:rsidRPr="00A20634" w:rsidRDefault="00016710" w:rsidP="00016710">
      <w:pPr>
        <w:rPr>
          <w:rFonts w:ascii="Century Gothic" w:hAnsi="Century Gothic"/>
          <w:sz w:val="22"/>
          <w:szCs w:val="22"/>
        </w:rPr>
      </w:pPr>
      <w:r w:rsidRPr="00A20634">
        <w:rPr>
          <w:rFonts w:ascii="Century Gothic" w:hAnsi="Century Gothic"/>
          <w:sz w:val="22"/>
          <w:szCs w:val="22"/>
        </w:rPr>
        <w:t xml:space="preserve">Aggregate marks </w:t>
      </w:r>
      <w:r w:rsidRPr="00A20634">
        <w:rPr>
          <w:rFonts w:ascii="Century Gothic" w:hAnsi="Century Gothic"/>
          <w:sz w:val="22"/>
          <w:szCs w:val="22"/>
        </w:rPr>
        <w:tab/>
        <w:t xml:space="preserve">            :    60.55%</w:t>
      </w:r>
    </w:p>
    <w:p w:rsidR="00016710" w:rsidRPr="00A20634" w:rsidRDefault="00016710" w:rsidP="00016710">
      <w:pPr>
        <w:rPr>
          <w:rFonts w:ascii="Century Gothic" w:hAnsi="Century Gothic"/>
          <w:b/>
          <w:sz w:val="22"/>
          <w:szCs w:val="22"/>
        </w:rPr>
      </w:pPr>
    </w:p>
    <w:p w:rsidR="00016710" w:rsidRPr="00A20634" w:rsidRDefault="00016710" w:rsidP="00016710">
      <w:pPr>
        <w:rPr>
          <w:rFonts w:ascii="Century Gothic" w:hAnsi="Century Gothic"/>
          <w:b/>
          <w:sz w:val="22"/>
          <w:szCs w:val="22"/>
          <w:u w:val="single"/>
        </w:rPr>
      </w:pPr>
      <w:r w:rsidRPr="00A20634">
        <w:rPr>
          <w:rFonts w:ascii="Century Gothic" w:hAnsi="Century Gothic"/>
          <w:b/>
          <w:sz w:val="22"/>
          <w:szCs w:val="22"/>
          <w:u w:val="single"/>
        </w:rPr>
        <w:t xml:space="preserve">Diploma in </w:t>
      </w:r>
      <w:proofErr w:type="gramStart"/>
      <w:r w:rsidRPr="00A20634">
        <w:rPr>
          <w:rFonts w:ascii="Century Gothic" w:hAnsi="Century Gothic"/>
          <w:b/>
          <w:sz w:val="22"/>
          <w:szCs w:val="22"/>
          <w:u w:val="single"/>
        </w:rPr>
        <w:t>ECE  2006</w:t>
      </w:r>
      <w:proofErr w:type="gramEnd"/>
    </w:p>
    <w:p w:rsidR="00016710" w:rsidRPr="00A20634" w:rsidRDefault="00016710" w:rsidP="00016710">
      <w:pPr>
        <w:rPr>
          <w:rFonts w:ascii="Century Gothic" w:hAnsi="Century Gothic"/>
          <w:sz w:val="22"/>
          <w:szCs w:val="22"/>
        </w:rPr>
      </w:pPr>
      <w:r w:rsidRPr="00A20634">
        <w:rPr>
          <w:rFonts w:ascii="Century Gothic" w:hAnsi="Century Gothic"/>
          <w:sz w:val="22"/>
          <w:szCs w:val="22"/>
        </w:rPr>
        <w:t xml:space="preserve">College   </w:t>
      </w:r>
      <w:r w:rsidRPr="00A20634">
        <w:rPr>
          <w:rFonts w:ascii="Century Gothic" w:hAnsi="Century Gothic"/>
          <w:sz w:val="22"/>
          <w:szCs w:val="22"/>
        </w:rPr>
        <w:tab/>
      </w:r>
      <w:r w:rsidRPr="00A20634">
        <w:rPr>
          <w:rFonts w:ascii="Century Gothic" w:hAnsi="Century Gothic"/>
          <w:sz w:val="22"/>
          <w:szCs w:val="22"/>
        </w:rPr>
        <w:tab/>
      </w:r>
      <w:r w:rsidRPr="00A20634">
        <w:rPr>
          <w:rFonts w:ascii="Century Gothic" w:hAnsi="Century Gothic"/>
          <w:sz w:val="22"/>
          <w:szCs w:val="22"/>
        </w:rPr>
        <w:tab/>
        <w:t xml:space="preserve">:    </w:t>
      </w:r>
      <w:proofErr w:type="spellStart"/>
      <w:r w:rsidRPr="00A20634">
        <w:rPr>
          <w:rFonts w:ascii="Century Gothic" w:hAnsi="Century Gothic"/>
          <w:sz w:val="22"/>
          <w:szCs w:val="22"/>
        </w:rPr>
        <w:t>Bharatesh</w:t>
      </w:r>
      <w:proofErr w:type="spellEnd"/>
      <w:r w:rsidRPr="00A20634">
        <w:rPr>
          <w:rFonts w:ascii="Century Gothic" w:hAnsi="Century Gothic"/>
          <w:sz w:val="22"/>
          <w:szCs w:val="22"/>
        </w:rPr>
        <w:t xml:space="preserve"> Polytechnic Belgaum.</w:t>
      </w:r>
    </w:p>
    <w:p w:rsidR="00016710" w:rsidRPr="00A20634" w:rsidRDefault="00016710" w:rsidP="00016710">
      <w:pPr>
        <w:rPr>
          <w:rFonts w:ascii="Century Gothic" w:hAnsi="Century Gothic"/>
          <w:sz w:val="22"/>
          <w:szCs w:val="22"/>
        </w:rPr>
      </w:pPr>
      <w:r w:rsidRPr="00A20634">
        <w:rPr>
          <w:rFonts w:ascii="Century Gothic" w:hAnsi="Century Gothic"/>
          <w:sz w:val="22"/>
          <w:szCs w:val="22"/>
        </w:rPr>
        <w:t>Board</w:t>
      </w:r>
      <w:r w:rsidRPr="00A20634">
        <w:rPr>
          <w:rFonts w:ascii="Century Gothic" w:hAnsi="Century Gothic"/>
          <w:sz w:val="22"/>
          <w:szCs w:val="22"/>
        </w:rPr>
        <w:tab/>
      </w:r>
      <w:r w:rsidRPr="00A20634">
        <w:rPr>
          <w:rFonts w:ascii="Century Gothic" w:hAnsi="Century Gothic"/>
          <w:sz w:val="22"/>
          <w:szCs w:val="22"/>
        </w:rPr>
        <w:tab/>
      </w:r>
      <w:r w:rsidRPr="00A20634">
        <w:rPr>
          <w:rFonts w:ascii="Century Gothic" w:hAnsi="Century Gothic"/>
          <w:sz w:val="22"/>
          <w:szCs w:val="22"/>
        </w:rPr>
        <w:tab/>
      </w:r>
      <w:r w:rsidRPr="00A20634">
        <w:rPr>
          <w:rFonts w:ascii="Century Gothic" w:hAnsi="Century Gothic"/>
          <w:sz w:val="22"/>
          <w:szCs w:val="22"/>
        </w:rPr>
        <w:tab/>
        <w:t>:    Bangalore Technical Board, Karnataka.</w:t>
      </w:r>
    </w:p>
    <w:p w:rsidR="00016710" w:rsidRPr="00A20634" w:rsidRDefault="00016710" w:rsidP="00016710">
      <w:pPr>
        <w:rPr>
          <w:rFonts w:ascii="Century Gothic" w:hAnsi="Century Gothic"/>
          <w:sz w:val="22"/>
          <w:szCs w:val="22"/>
        </w:rPr>
      </w:pPr>
      <w:r w:rsidRPr="00A20634">
        <w:rPr>
          <w:rFonts w:ascii="Century Gothic" w:hAnsi="Century Gothic"/>
          <w:sz w:val="22"/>
          <w:szCs w:val="22"/>
        </w:rPr>
        <w:t>Marks</w:t>
      </w:r>
      <w:r w:rsidRPr="00A20634">
        <w:rPr>
          <w:rFonts w:ascii="Century Gothic" w:hAnsi="Century Gothic"/>
          <w:sz w:val="22"/>
          <w:szCs w:val="22"/>
        </w:rPr>
        <w:tab/>
      </w:r>
      <w:r w:rsidRPr="00A20634">
        <w:rPr>
          <w:rFonts w:ascii="Century Gothic" w:hAnsi="Century Gothic"/>
          <w:sz w:val="22"/>
          <w:szCs w:val="22"/>
        </w:rPr>
        <w:tab/>
      </w:r>
      <w:r w:rsidRPr="00A20634">
        <w:rPr>
          <w:rFonts w:ascii="Century Gothic" w:hAnsi="Century Gothic"/>
          <w:sz w:val="22"/>
          <w:szCs w:val="22"/>
        </w:rPr>
        <w:tab/>
      </w:r>
      <w:r w:rsidRPr="00A20634">
        <w:rPr>
          <w:rFonts w:ascii="Century Gothic" w:hAnsi="Century Gothic"/>
          <w:sz w:val="22"/>
          <w:szCs w:val="22"/>
        </w:rPr>
        <w:tab/>
        <w:t>:    55.33%</w:t>
      </w:r>
    </w:p>
    <w:p w:rsidR="00016710" w:rsidRPr="00A20634" w:rsidRDefault="00016710" w:rsidP="00016710">
      <w:pPr>
        <w:spacing w:line="360" w:lineRule="auto"/>
        <w:jc w:val="both"/>
        <w:rPr>
          <w:rFonts w:ascii="Century Gothic" w:hAnsi="Century Gothic"/>
          <w:b/>
          <w:sz w:val="22"/>
          <w:szCs w:val="22"/>
        </w:rPr>
      </w:pPr>
    </w:p>
    <w:p w:rsidR="00016710" w:rsidRPr="00A20634" w:rsidRDefault="00016710" w:rsidP="00016710">
      <w:pPr>
        <w:rPr>
          <w:rFonts w:ascii="Century Gothic" w:hAnsi="Century Gothic"/>
          <w:b/>
          <w:sz w:val="22"/>
          <w:szCs w:val="22"/>
          <w:u w:val="single"/>
        </w:rPr>
      </w:pPr>
      <w:r w:rsidRPr="00A20634">
        <w:rPr>
          <w:rFonts w:ascii="Century Gothic" w:hAnsi="Century Gothic"/>
          <w:b/>
          <w:sz w:val="22"/>
          <w:szCs w:val="22"/>
          <w:u w:val="single"/>
        </w:rPr>
        <w:t>SECONDARY SCHOOL LEAVING CERTIFICATE (SSLC) 2002</w:t>
      </w:r>
    </w:p>
    <w:p w:rsidR="00016710" w:rsidRPr="00A20634" w:rsidRDefault="00016710" w:rsidP="00016710">
      <w:pPr>
        <w:rPr>
          <w:rFonts w:ascii="Century Gothic" w:hAnsi="Century Gothic"/>
          <w:sz w:val="22"/>
          <w:szCs w:val="22"/>
        </w:rPr>
      </w:pPr>
      <w:r w:rsidRPr="00A20634">
        <w:rPr>
          <w:rFonts w:ascii="Century Gothic" w:hAnsi="Century Gothic"/>
          <w:sz w:val="22"/>
          <w:szCs w:val="22"/>
        </w:rPr>
        <w:t>School</w:t>
      </w:r>
      <w:r w:rsidRPr="00A20634">
        <w:rPr>
          <w:rFonts w:ascii="Century Gothic" w:hAnsi="Century Gothic"/>
          <w:sz w:val="22"/>
          <w:szCs w:val="22"/>
        </w:rPr>
        <w:tab/>
      </w:r>
      <w:r w:rsidRPr="00A20634">
        <w:rPr>
          <w:rFonts w:ascii="Century Gothic" w:hAnsi="Century Gothic"/>
          <w:sz w:val="22"/>
          <w:szCs w:val="22"/>
        </w:rPr>
        <w:tab/>
      </w:r>
      <w:r w:rsidRPr="00A20634">
        <w:rPr>
          <w:rFonts w:ascii="Century Gothic" w:hAnsi="Century Gothic"/>
          <w:sz w:val="22"/>
          <w:szCs w:val="22"/>
        </w:rPr>
        <w:tab/>
      </w:r>
      <w:r w:rsidRPr="00A20634">
        <w:rPr>
          <w:rFonts w:ascii="Century Gothic" w:hAnsi="Century Gothic"/>
          <w:sz w:val="22"/>
          <w:szCs w:val="22"/>
        </w:rPr>
        <w:tab/>
        <w:t xml:space="preserve">:     </w:t>
      </w:r>
      <w:proofErr w:type="spellStart"/>
      <w:r w:rsidRPr="00A20634">
        <w:rPr>
          <w:rFonts w:ascii="Century Gothic" w:hAnsi="Century Gothic"/>
          <w:sz w:val="22"/>
          <w:szCs w:val="22"/>
        </w:rPr>
        <w:t>Mayur</w:t>
      </w:r>
      <w:proofErr w:type="spellEnd"/>
      <w:r w:rsidRPr="00A20634">
        <w:rPr>
          <w:rFonts w:ascii="Century Gothic" w:hAnsi="Century Gothic"/>
          <w:sz w:val="22"/>
          <w:szCs w:val="22"/>
        </w:rPr>
        <w:t xml:space="preserve"> School Gokak</w:t>
      </w:r>
    </w:p>
    <w:p w:rsidR="00016710" w:rsidRPr="00A20634" w:rsidRDefault="00016710" w:rsidP="00016710">
      <w:pPr>
        <w:rPr>
          <w:rFonts w:ascii="Century Gothic" w:hAnsi="Century Gothic"/>
          <w:sz w:val="22"/>
          <w:szCs w:val="22"/>
        </w:rPr>
      </w:pPr>
      <w:r w:rsidRPr="00A20634">
        <w:rPr>
          <w:rFonts w:ascii="Century Gothic" w:hAnsi="Century Gothic"/>
          <w:sz w:val="22"/>
          <w:szCs w:val="22"/>
        </w:rPr>
        <w:t>Board</w:t>
      </w:r>
      <w:r w:rsidRPr="00A20634">
        <w:rPr>
          <w:rFonts w:ascii="Century Gothic" w:hAnsi="Century Gothic"/>
          <w:sz w:val="22"/>
          <w:szCs w:val="22"/>
        </w:rPr>
        <w:tab/>
      </w:r>
      <w:r w:rsidRPr="00A20634">
        <w:rPr>
          <w:rFonts w:ascii="Century Gothic" w:hAnsi="Century Gothic"/>
          <w:sz w:val="22"/>
          <w:szCs w:val="22"/>
        </w:rPr>
        <w:tab/>
      </w:r>
      <w:r w:rsidRPr="00A20634">
        <w:rPr>
          <w:rFonts w:ascii="Century Gothic" w:hAnsi="Century Gothic"/>
          <w:sz w:val="22"/>
          <w:szCs w:val="22"/>
        </w:rPr>
        <w:tab/>
      </w:r>
      <w:r w:rsidRPr="00A20634">
        <w:rPr>
          <w:rFonts w:ascii="Century Gothic" w:hAnsi="Century Gothic"/>
          <w:sz w:val="22"/>
          <w:szCs w:val="22"/>
        </w:rPr>
        <w:tab/>
        <w:t>:     Karnataka State Board.</w:t>
      </w:r>
    </w:p>
    <w:p w:rsidR="00016710" w:rsidRPr="00A20634" w:rsidRDefault="00016710" w:rsidP="00016710">
      <w:pPr>
        <w:rPr>
          <w:rFonts w:ascii="Century Gothic" w:hAnsi="Century Gothic"/>
          <w:sz w:val="22"/>
          <w:szCs w:val="22"/>
        </w:rPr>
      </w:pPr>
      <w:r w:rsidRPr="00A20634">
        <w:rPr>
          <w:rFonts w:ascii="Century Gothic" w:hAnsi="Century Gothic"/>
          <w:sz w:val="22"/>
          <w:szCs w:val="22"/>
        </w:rPr>
        <w:t>Marks      :     68.48%</w:t>
      </w:r>
    </w:p>
    <w:p w:rsidR="00016710" w:rsidRPr="00A20634" w:rsidRDefault="00016710" w:rsidP="00016710">
      <w:pPr>
        <w:tabs>
          <w:tab w:val="left" w:pos="1245"/>
        </w:tabs>
        <w:rPr>
          <w:rFonts w:ascii="Century Gothic" w:hAnsi="Century Gothic"/>
          <w:sz w:val="22"/>
          <w:szCs w:val="22"/>
        </w:rPr>
      </w:pPr>
    </w:p>
    <w:p w:rsidR="00016710" w:rsidRPr="00A20634" w:rsidRDefault="00016710" w:rsidP="00F6602C">
      <w:pPr>
        <w:widowControl w:val="0"/>
        <w:autoSpaceDE w:val="0"/>
        <w:autoSpaceDN w:val="0"/>
        <w:adjustRightInd w:val="0"/>
        <w:spacing w:line="360" w:lineRule="auto"/>
        <w:rPr>
          <w:rFonts w:ascii="Century Gothic" w:hAnsi="Century Gothic"/>
          <w:bCs/>
          <w:sz w:val="22"/>
          <w:szCs w:val="22"/>
        </w:rPr>
      </w:pPr>
    </w:p>
    <w:p w:rsidR="00F916C1" w:rsidRPr="00A20634" w:rsidRDefault="007662D3" w:rsidP="00F916C1">
      <w:pPr>
        <w:widowControl w:val="0"/>
        <w:tabs>
          <w:tab w:val="left" w:pos="1980"/>
        </w:tabs>
        <w:autoSpaceDE w:val="0"/>
        <w:autoSpaceDN w:val="0"/>
        <w:adjustRightInd w:val="0"/>
        <w:rPr>
          <w:rFonts w:ascii="Century Gothic" w:hAnsi="Century Gothic"/>
          <w:bCs/>
          <w:sz w:val="22"/>
          <w:szCs w:val="22"/>
        </w:rPr>
      </w:pPr>
      <w:r>
        <w:rPr>
          <w:rFonts w:ascii="Century Gothic" w:hAnsi="Century Gothic"/>
          <w:bCs/>
          <w:noProof/>
          <w:sz w:val="22"/>
          <w:szCs w:val="22"/>
        </w:rPr>
        <w:pict>
          <v:shape id="Text Box 23" o:spid="_x0000_s1034" type="#_x0000_t202" style="position:absolute;margin-left:-3.75pt;margin-top:2.95pt;width:424.5pt;height:18.4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" fillcolor="black" stroked="f">
            <v:fill angle="90" focus="100%" type="gradient"/>
            <v:textbox>
              <w:txbxContent>
                <w:p w:rsidR="002A5B33" w:rsidRDefault="002A5B33" w:rsidP="00F916C1">
                  <w:pPr>
                    <w:pStyle w:val="Heading9"/>
                    <w:rPr>
                      <w:rFonts w:ascii="Century Gothic" w:hAnsi="Century Gothic"/>
                      <w:color w:val="FFFFFF"/>
                    </w:rPr>
                  </w:pPr>
                  <w:r>
                    <w:rPr>
                      <w:rFonts w:ascii="Century Gothic" w:hAnsi="Century Gothic"/>
                      <w:color w:val="FFFFFF"/>
                    </w:rPr>
                    <w:t xml:space="preserve"> Personal Details</w:t>
                  </w:r>
                </w:p>
                <w:p w:rsidR="002A5B33" w:rsidRDefault="002A5B33" w:rsidP="00F916C1"/>
                <w:p w:rsidR="002A5B33" w:rsidRDefault="002A5B33" w:rsidP="00F916C1"/>
                <w:p w:rsidR="002A5B33" w:rsidRPr="00F916C1" w:rsidRDefault="002A5B33" w:rsidP="00F916C1"/>
                <w:p w:rsidR="002A5B33" w:rsidRPr="000E0A5A" w:rsidRDefault="002A5B33" w:rsidP="00F916C1">
                  <w:pPr>
                    <w:pStyle w:val="Heading9"/>
                    <w:rPr>
                      <w:rFonts w:ascii="Century Gothic" w:hAnsi="Century Gothic"/>
                      <w:color w:val="FFFFFF"/>
                    </w:rPr>
                  </w:pPr>
                </w:p>
              </w:txbxContent>
            </v:textbox>
          </v:shape>
        </w:pict>
      </w:r>
      <w:r w:rsidR="00F916C1" w:rsidRPr="00A20634">
        <w:rPr>
          <w:rFonts w:ascii="Century Gothic" w:hAnsi="Century Gothic"/>
          <w:bCs/>
          <w:sz w:val="22"/>
          <w:szCs w:val="22"/>
        </w:rPr>
        <w:tab/>
      </w:r>
    </w:p>
    <w:p w:rsidR="00F916C1" w:rsidRPr="00A20634" w:rsidRDefault="00F916C1" w:rsidP="00F916C1">
      <w:pPr>
        <w:widowControl w:val="0"/>
        <w:pBdr>
          <w:bottom w:val="single" w:sz="8" w:space="1" w:color="C0C0C0"/>
        </w:pBdr>
        <w:autoSpaceDE w:val="0"/>
        <w:autoSpaceDN w:val="0"/>
        <w:adjustRightInd w:val="0"/>
        <w:rPr>
          <w:rFonts w:ascii="Century Gothic" w:hAnsi="Century Gothic"/>
          <w:bCs/>
          <w:sz w:val="22"/>
          <w:szCs w:val="22"/>
        </w:rPr>
      </w:pPr>
    </w:p>
    <w:p w:rsidR="00F916C1" w:rsidRPr="00A20634" w:rsidRDefault="00F916C1" w:rsidP="00F916C1">
      <w:pPr>
        <w:rPr>
          <w:rFonts w:ascii="Century Gothic" w:hAnsi="Century Gothic"/>
          <w:sz w:val="22"/>
          <w:szCs w:val="22"/>
        </w:rPr>
      </w:pPr>
    </w:p>
    <w:p w:rsidR="00F916C1" w:rsidRPr="00A20634" w:rsidRDefault="00F916C1" w:rsidP="00F916C1">
      <w:pPr>
        <w:rPr>
          <w:rFonts w:ascii="Century Gothic" w:hAnsi="Century Gothic"/>
          <w:sz w:val="22"/>
          <w:szCs w:val="22"/>
        </w:rPr>
      </w:pPr>
      <w:r w:rsidRPr="00A20634">
        <w:rPr>
          <w:rFonts w:ascii="Century Gothic" w:hAnsi="Century Gothic"/>
          <w:b/>
          <w:sz w:val="22"/>
          <w:szCs w:val="22"/>
        </w:rPr>
        <w:t>Date of birth</w:t>
      </w:r>
      <w:r w:rsidR="0074379A" w:rsidRPr="00A20634">
        <w:rPr>
          <w:rFonts w:ascii="Century Gothic" w:hAnsi="Century Gothic"/>
          <w:sz w:val="22"/>
          <w:szCs w:val="22"/>
        </w:rPr>
        <w:tab/>
      </w:r>
      <w:r w:rsidR="0074379A" w:rsidRPr="00A20634">
        <w:rPr>
          <w:rFonts w:ascii="Century Gothic" w:hAnsi="Century Gothic"/>
          <w:sz w:val="22"/>
          <w:szCs w:val="22"/>
        </w:rPr>
        <w:tab/>
        <w:t xml:space="preserve">: </w:t>
      </w:r>
      <w:r w:rsidR="0074379A" w:rsidRPr="00A20634">
        <w:rPr>
          <w:rFonts w:ascii="Century Gothic" w:hAnsi="Century Gothic"/>
          <w:sz w:val="22"/>
          <w:szCs w:val="22"/>
        </w:rPr>
        <w:tab/>
        <w:t>28</w:t>
      </w:r>
      <w:r w:rsidR="006904C2" w:rsidRPr="00A20634">
        <w:rPr>
          <w:rFonts w:ascii="Century Gothic" w:hAnsi="Century Gothic"/>
          <w:sz w:val="22"/>
          <w:szCs w:val="22"/>
        </w:rPr>
        <w:t>-0</w:t>
      </w:r>
      <w:r w:rsidR="0074379A" w:rsidRPr="00A20634">
        <w:rPr>
          <w:rFonts w:ascii="Century Gothic" w:hAnsi="Century Gothic"/>
          <w:sz w:val="22"/>
          <w:szCs w:val="22"/>
        </w:rPr>
        <w:t>3</w:t>
      </w:r>
      <w:r w:rsidR="006904C2" w:rsidRPr="00A20634">
        <w:rPr>
          <w:rFonts w:ascii="Century Gothic" w:hAnsi="Century Gothic"/>
          <w:sz w:val="22"/>
          <w:szCs w:val="22"/>
        </w:rPr>
        <w:t>-198</w:t>
      </w:r>
      <w:r w:rsidR="0074379A" w:rsidRPr="00A20634">
        <w:rPr>
          <w:rFonts w:ascii="Century Gothic" w:hAnsi="Century Gothic"/>
          <w:sz w:val="22"/>
          <w:szCs w:val="22"/>
        </w:rPr>
        <w:t>6</w:t>
      </w:r>
    </w:p>
    <w:p w:rsidR="00F916C1" w:rsidRPr="00A20634" w:rsidRDefault="00F916C1" w:rsidP="00F916C1">
      <w:pPr>
        <w:rPr>
          <w:rFonts w:ascii="Century Gothic" w:hAnsi="Century Gothic"/>
          <w:sz w:val="22"/>
          <w:szCs w:val="22"/>
        </w:rPr>
      </w:pPr>
      <w:r w:rsidRPr="00A20634">
        <w:rPr>
          <w:rFonts w:ascii="Century Gothic" w:hAnsi="Century Gothic" w:cs="Arial"/>
          <w:b/>
          <w:sz w:val="22"/>
          <w:szCs w:val="22"/>
        </w:rPr>
        <w:t>Marital Status</w:t>
      </w:r>
      <w:r w:rsidRPr="00A20634">
        <w:rPr>
          <w:rFonts w:ascii="Century Gothic" w:hAnsi="Century Gothic" w:cs="Arial"/>
          <w:sz w:val="22"/>
          <w:szCs w:val="22"/>
        </w:rPr>
        <w:tab/>
      </w:r>
      <w:r w:rsidRPr="00A20634">
        <w:rPr>
          <w:rFonts w:ascii="Century Gothic" w:hAnsi="Century Gothic" w:cs="Arial"/>
          <w:sz w:val="22"/>
          <w:szCs w:val="22"/>
        </w:rPr>
        <w:tab/>
        <w:t>:</w:t>
      </w:r>
      <w:r w:rsidRPr="00A20634">
        <w:rPr>
          <w:rFonts w:ascii="Century Gothic" w:hAnsi="Century Gothic" w:cs="Arial"/>
          <w:sz w:val="22"/>
          <w:szCs w:val="22"/>
        </w:rPr>
        <w:tab/>
        <w:t>Single</w:t>
      </w:r>
    </w:p>
    <w:p w:rsidR="005B53D2" w:rsidRPr="00A20634" w:rsidRDefault="00F916C1" w:rsidP="00F916C1">
      <w:pPr>
        <w:pStyle w:val="Header"/>
        <w:tabs>
          <w:tab w:val="clear" w:pos="4320"/>
          <w:tab w:val="clear" w:pos="8640"/>
        </w:tabs>
        <w:rPr>
          <w:rFonts w:ascii="Century Gothic" w:hAnsi="Century Gothic"/>
          <w:sz w:val="22"/>
          <w:szCs w:val="22"/>
        </w:rPr>
      </w:pPr>
      <w:r w:rsidRPr="00A20634">
        <w:rPr>
          <w:rFonts w:ascii="Century Gothic" w:hAnsi="Century Gothic"/>
          <w:b/>
          <w:sz w:val="22"/>
          <w:szCs w:val="22"/>
        </w:rPr>
        <w:t>Languages known</w:t>
      </w:r>
      <w:r w:rsidR="005B53D2" w:rsidRPr="00A20634">
        <w:rPr>
          <w:rFonts w:ascii="Century Gothic" w:hAnsi="Century Gothic"/>
          <w:sz w:val="22"/>
          <w:szCs w:val="22"/>
        </w:rPr>
        <w:tab/>
        <w:t>:</w:t>
      </w:r>
      <w:r w:rsidR="005B53D2" w:rsidRPr="00A20634">
        <w:rPr>
          <w:rFonts w:ascii="Century Gothic" w:hAnsi="Century Gothic"/>
          <w:sz w:val="22"/>
          <w:szCs w:val="22"/>
        </w:rPr>
        <w:tab/>
        <w:t xml:space="preserve">English, Hindi, </w:t>
      </w:r>
      <w:proofErr w:type="spellStart"/>
      <w:r w:rsidR="005B53D2" w:rsidRPr="00A20634">
        <w:rPr>
          <w:rFonts w:ascii="Century Gothic" w:hAnsi="Century Gothic"/>
          <w:sz w:val="22"/>
          <w:szCs w:val="22"/>
        </w:rPr>
        <w:t>Kannada</w:t>
      </w:r>
      <w:proofErr w:type="gramStart"/>
      <w:r w:rsidR="002A5B33" w:rsidRPr="00A20634">
        <w:rPr>
          <w:rFonts w:ascii="Century Gothic" w:hAnsi="Century Gothic"/>
          <w:sz w:val="22"/>
          <w:szCs w:val="22"/>
        </w:rPr>
        <w:t>,</w:t>
      </w:r>
      <w:r w:rsidR="0074379A" w:rsidRPr="00A20634">
        <w:rPr>
          <w:rFonts w:ascii="Century Gothic" w:hAnsi="Century Gothic"/>
          <w:sz w:val="22"/>
          <w:szCs w:val="22"/>
        </w:rPr>
        <w:t>Marathi</w:t>
      </w:r>
      <w:proofErr w:type="spellEnd"/>
      <w:proofErr w:type="gramEnd"/>
    </w:p>
    <w:p w:rsidR="00F916C1" w:rsidRPr="00A20634" w:rsidRDefault="00F916C1" w:rsidP="00F916C1">
      <w:pPr>
        <w:pStyle w:val="Header"/>
        <w:tabs>
          <w:tab w:val="clear" w:pos="4320"/>
          <w:tab w:val="clear" w:pos="8640"/>
        </w:tabs>
        <w:rPr>
          <w:rFonts w:ascii="Century Gothic" w:hAnsi="Century Gothic"/>
          <w:sz w:val="22"/>
          <w:szCs w:val="22"/>
        </w:rPr>
      </w:pPr>
      <w:r w:rsidRPr="00A20634">
        <w:rPr>
          <w:rFonts w:ascii="Century Gothic" w:hAnsi="Century Gothic"/>
          <w:b/>
          <w:bCs/>
          <w:sz w:val="22"/>
          <w:szCs w:val="22"/>
        </w:rPr>
        <w:t>Nationality</w:t>
      </w:r>
      <w:r w:rsidRPr="00A20634">
        <w:rPr>
          <w:rFonts w:ascii="Century Gothic" w:hAnsi="Century Gothic"/>
          <w:bCs/>
          <w:sz w:val="22"/>
          <w:szCs w:val="22"/>
        </w:rPr>
        <w:tab/>
      </w:r>
      <w:r w:rsidRPr="00A20634">
        <w:rPr>
          <w:rFonts w:ascii="Century Gothic" w:hAnsi="Century Gothic"/>
          <w:bCs/>
          <w:sz w:val="22"/>
          <w:szCs w:val="22"/>
        </w:rPr>
        <w:tab/>
        <w:t>:</w:t>
      </w:r>
      <w:r w:rsidRPr="00A20634">
        <w:rPr>
          <w:rFonts w:ascii="Century Gothic" w:hAnsi="Century Gothic"/>
          <w:bCs/>
          <w:sz w:val="22"/>
          <w:szCs w:val="22"/>
        </w:rPr>
        <w:tab/>
      </w:r>
      <w:r w:rsidRPr="00A20634">
        <w:rPr>
          <w:rFonts w:ascii="Century Gothic" w:hAnsi="Century Gothic"/>
          <w:sz w:val="22"/>
          <w:szCs w:val="22"/>
        </w:rPr>
        <w:t>Indian</w:t>
      </w:r>
    </w:p>
    <w:p w:rsidR="00F916C1" w:rsidRPr="00A20634" w:rsidRDefault="00F916C1" w:rsidP="00EA5DED">
      <w:pPr>
        <w:pStyle w:val="Header"/>
        <w:pBdr>
          <w:bottom w:val="single" w:sz="8" w:space="15" w:color="C0C0C0"/>
        </w:pBdr>
        <w:tabs>
          <w:tab w:val="clear" w:pos="4320"/>
          <w:tab w:val="clear" w:pos="8640"/>
        </w:tabs>
        <w:rPr>
          <w:rFonts w:ascii="Century Gothic" w:hAnsi="Century Gothic"/>
          <w:sz w:val="22"/>
          <w:szCs w:val="22"/>
        </w:rPr>
      </w:pPr>
    </w:p>
    <w:p w:rsidR="00216B59" w:rsidRPr="00A20634" w:rsidRDefault="00216B59" w:rsidP="002210AC">
      <w:pPr>
        <w:widowControl w:val="0"/>
        <w:tabs>
          <w:tab w:val="left" w:pos="2640"/>
        </w:tabs>
        <w:autoSpaceDE w:val="0"/>
        <w:autoSpaceDN w:val="0"/>
        <w:adjustRightInd w:val="0"/>
        <w:rPr>
          <w:rFonts w:ascii="Century Gothic" w:hAnsi="Century Gothic"/>
          <w:sz w:val="22"/>
          <w:szCs w:val="22"/>
        </w:rPr>
      </w:pPr>
    </w:p>
    <w:p w:rsidR="002210AC" w:rsidRPr="00A20634" w:rsidRDefault="002210AC" w:rsidP="002210AC">
      <w:pPr>
        <w:widowControl w:val="0"/>
        <w:tabs>
          <w:tab w:val="left" w:pos="2640"/>
        </w:tabs>
        <w:autoSpaceDE w:val="0"/>
        <w:autoSpaceDN w:val="0"/>
        <w:adjustRightInd w:val="0"/>
        <w:rPr>
          <w:rFonts w:ascii="Century Gothic" w:hAnsi="Century Gothic"/>
          <w:sz w:val="22"/>
          <w:szCs w:val="22"/>
        </w:rPr>
      </w:pPr>
    </w:p>
    <w:p w:rsidR="002210AC" w:rsidRPr="00A20634" w:rsidRDefault="002210AC" w:rsidP="002210AC">
      <w:pPr>
        <w:widowControl w:val="0"/>
        <w:tabs>
          <w:tab w:val="left" w:pos="2640"/>
        </w:tabs>
        <w:autoSpaceDE w:val="0"/>
        <w:autoSpaceDN w:val="0"/>
        <w:adjustRightInd w:val="0"/>
        <w:rPr>
          <w:rFonts w:ascii="Century Gothic" w:hAnsi="Century Gothic"/>
          <w:sz w:val="22"/>
          <w:szCs w:val="22"/>
        </w:rPr>
      </w:pPr>
    </w:p>
    <w:p w:rsidR="002210AC" w:rsidRPr="00A20634" w:rsidRDefault="002210AC" w:rsidP="002210AC">
      <w:pPr>
        <w:widowControl w:val="0"/>
        <w:tabs>
          <w:tab w:val="left" w:pos="2640"/>
        </w:tabs>
        <w:autoSpaceDE w:val="0"/>
        <w:autoSpaceDN w:val="0"/>
        <w:adjustRightInd w:val="0"/>
        <w:rPr>
          <w:rFonts w:ascii="Century Gothic" w:hAnsi="Century Gothic"/>
          <w:sz w:val="22"/>
          <w:szCs w:val="22"/>
        </w:rPr>
      </w:pPr>
    </w:p>
    <w:p w:rsidR="002210AC" w:rsidRPr="00A20634" w:rsidRDefault="002210AC" w:rsidP="002210AC">
      <w:pPr>
        <w:widowControl w:val="0"/>
        <w:tabs>
          <w:tab w:val="left" w:pos="2640"/>
        </w:tabs>
        <w:autoSpaceDE w:val="0"/>
        <w:autoSpaceDN w:val="0"/>
        <w:adjustRightInd w:val="0"/>
        <w:rPr>
          <w:rFonts w:ascii="Century Gothic" w:hAnsi="Century Gothic"/>
          <w:b/>
          <w:sz w:val="22"/>
          <w:szCs w:val="22"/>
        </w:rPr>
      </w:pPr>
      <w:r w:rsidRPr="00A20634">
        <w:rPr>
          <w:rFonts w:ascii="Century Gothic" w:hAnsi="Century Gothic"/>
          <w:b/>
          <w:sz w:val="22"/>
          <w:szCs w:val="22"/>
        </w:rPr>
        <w:t>Place: Bangalore</w:t>
      </w:r>
      <w:r w:rsidRPr="00A20634">
        <w:rPr>
          <w:rFonts w:ascii="Century Gothic" w:hAnsi="Century Gothic"/>
          <w:b/>
          <w:sz w:val="22"/>
          <w:szCs w:val="22"/>
        </w:rPr>
        <w:tab/>
      </w:r>
      <w:r w:rsidRPr="00A20634">
        <w:rPr>
          <w:rFonts w:ascii="Century Gothic" w:hAnsi="Century Gothic"/>
          <w:b/>
          <w:sz w:val="22"/>
          <w:szCs w:val="22"/>
        </w:rPr>
        <w:tab/>
      </w:r>
      <w:r w:rsidRPr="00A20634">
        <w:rPr>
          <w:rFonts w:ascii="Century Gothic" w:hAnsi="Century Gothic"/>
          <w:b/>
          <w:sz w:val="22"/>
          <w:szCs w:val="22"/>
        </w:rPr>
        <w:tab/>
      </w:r>
      <w:r w:rsidRPr="00A20634">
        <w:rPr>
          <w:rFonts w:ascii="Century Gothic" w:hAnsi="Century Gothic"/>
          <w:b/>
          <w:sz w:val="22"/>
          <w:szCs w:val="22"/>
        </w:rPr>
        <w:tab/>
      </w:r>
      <w:r w:rsidRPr="00A20634">
        <w:rPr>
          <w:rFonts w:ascii="Century Gothic" w:hAnsi="Century Gothic"/>
          <w:b/>
          <w:sz w:val="22"/>
          <w:szCs w:val="22"/>
        </w:rPr>
        <w:tab/>
      </w:r>
      <w:r w:rsidRPr="00A20634">
        <w:rPr>
          <w:rFonts w:ascii="Century Gothic" w:hAnsi="Century Gothic"/>
          <w:b/>
          <w:sz w:val="22"/>
          <w:szCs w:val="22"/>
        </w:rPr>
        <w:tab/>
      </w:r>
      <w:r w:rsidR="0074379A" w:rsidRPr="00A20634">
        <w:rPr>
          <w:rFonts w:ascii="Century Gothic" w:hAnsi="Century Gothic"/>
          <w:b/>
          <w:sz w:val="22"/>
          <w:szCs w:val="22"/>
        </w:rPr>
        <w:t>Prashant.S.Doshi</w:t>
      </w:r>
    </w:p>
    <w:p w:rsidR="002210AC" w:rsidRPr="002210AC" w:rsidRDefault="002210AC" w:rsidP="002210AC">
      <w:pPr>
        <w:widowControl w:val="0"/>
        <w:tabs>
          <w:tab w:val="left" w:pos="2640"/>
        </w:tabs>
        <w:autoSpaceDE w:val="0"/>
        <w:autoSpaceDN w:val="0"/>
        <w:adjustRightInd w:val="0"/>
        <w:rPr>
          <w:b/>
          <w:szCs w:val="20"/>
        </w:rPr>
      </w:pPr>
    </w:p>
    <w:sectPr w:rsidR="002210AC" w:rsidRPr="002210AC" w:rsidSect="00262B53">
      <w:pgSz w:w="12240" w:h="15840"/>
      <w:pgMar w:top="1440" w:right="1800" w:bottom="1440" w:left="1800" w:header="720" w:footer="720" w:gutter="0"/>
      <w:pgBorders>
        <w:top w:val="single" w:sz="8" w:space="1" w:color="C0C0C0"/>
        <w:left w:val="single" w:sz="8" w:space="4" w:color="C0C0C0"/>
        <w:bottom w:val="single" w:sz="8" w:space="1" w:color="C0C0C0"/>
        <w:right w:val="single" w:sz="8" w:space="4" w:color="C0C0C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2C3951"/>
    <w:multiLevelType w:val="hybridMultilevel"/>
    <w:tmpl w:val="271EF4A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48F14CA"/>
    <w:multiLevelType w:val="hybridMultilevel"/>
    <w:tmpl w:val="606ED6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125049"/>
    <w:multiLevelType w:val="hybridMultilevel"/>
    <w:tmpl w:val="72208F70"/>
    <w:lvl w:ilvl="0" w:tplc="74DEFDBA">
      <w:start w:val="2"/>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6D6058"/>
    <w:multiLevelType w:val="hybridMultilevel"/>
    <w:tmpl w:val="FB2A1ECA"/>
    <w:name w:val="WW8Num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EC2DF5"/>
    <w:multiLevelType w:val="hybridMultilevel"/>
    <w:tmpl w:val="E6F26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BD6457"/>
    <w:multiLevelType w:val="hybridMultilevel"/>
    <w:tmpl w:val="6EA8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2139F"/>
    <w:multiLevelType w:val="hybridMultilevel"/>
    <w:tmpl w:val="7304D58A"/>
    <w:lvl w:ilvl="0" w:tplc="2CF89ED2">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275CA7"/>
    <w:multiLevelType w:val="hybridMultilevel"/>
    <w:tmpl w:val="F8FE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4E572B"/>
    <w:multiLevelType w:val="hybridMultilevel"/>
    <w:tmpl w:val="93325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2405CAE"/>
    <w:multiLevelType w:val="hybridMultilevel"/>
    <w:tmpl w:val="6DF268DE"/>
    <w:lvl w:ilvl="0" w:tplc="0A7EF9FA">
      <w:start w:val="1"/>
      <w:numFmt w:val="bullet"/>
      <w:lvlText w:val="%1"/>
      <w:legacy w:legacy="1" w:legacySpace="0" w:legacyIndent="360"/>
      <w:lvlJc w:val="left"/>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442634DD"/>
    <w:multiLevelType w:val="hybridMultilevel"/>
    <w:tmpl w:val="3D1C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BB00BE"/>
    <w:multiLevelType w:val="hybridMultilevel"/>
    <w:tmpl w:val="60AE62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8070323"/>
    <w:multiLevelType w:val="hybridMultilevel"/>
    <w:tmpl w:val="0142BB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A3A4FC7"/>
    <w:multiLevelType w:val="hybridMultilevel"/>
    <w:tmpl w:val="787CC7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1974676"/>
    <w:multiLevelType w:val="hybridMultilevel"/>
    <w:tmpl w:val="B3368B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1FE3371"/>
    <w:multiLevelType w:val="hybridMultilevel"/>
    <w:tmpl w:val="4198CD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61A68BB"/>
    <w:multiLevelType w:val="hybridMultilevel"/>
    <w:tmpl w:val="2ACC4338"/>
    <w:lvl w:ilvl="0" w:tplc="04090001">
      <w:start w:val="1"/>
      <w:numFmt w:val="bullet"/>
      <w:lvlText w:val=""/>
      <w:lvlJc w:val="left"/>
      <w:pPr>
        <w:tabs>
          <w:tab w:val="num" w:pos="1410"/>
        </w:tabs>
        <w:ind w:left="1410" w:hanging="360"/>
      </w:pPr>
      <w:rPr>
        <w:rFonts w:ascii="Symbol" w:hAnsi="Symbol" w:hint="default"/>
      </w:rPr>
    </w:lvl>
    <w:lvl w:ilvl="1" w:tplc="04090003" w:tentative="1">
      <w:start w:val="1"/>
      <w:numFmt w:val="bullet"/>
      <w:lvlText w:val="o"/>
      <w:lvlJc w:val="left"/>
      <w:pPr>
        <w:tabs>
          <w:tab w:val="num" w:pos="2130"/>
        </w:tabs>
        <w:ind w:left="2130" w:hanging="360"/>
      </w:pPr>
      <w:rPr>
        <w:rFonts w:ascii="Courier New" w:hAnsi="Courier New" w:cs="Courier New" w:hint="default"/>
      </w:rPr>
    </w:lvl>
    <w:lvl w:ilvl="2" w:tplc="04090005" w:tentative="1">
      <w:start w:val="1"/>
      <w:numFmt w:val="bullet"/>
      <w:lvlText w:val=""/>
      <w:lvlJc w:val="left"/>
      <w:pPr>
        <w:tabs>
          <w:tab w:val="num" w:pos="2850"/>
        </w:tabs>
        <w:ind w:left="2850" w:hanging="360"/>
      </w:pPr>
      <w:rPr>
        <w:rFonts w:ascii="Wingdings" w:hAnsi="Wingdings" w:hint="default"/>
      </w:rPr>
    </w:lvl>
    <w:lvl w:ilvl="3" w:tplc="04090001" w:tentative="1">
      <w:start w:val="1"/>
      <w:numFmt w:val="bullet"/>
      <w:lvlText w:val=""/>
      <w:lvlJc w:val="left"/>
      <w:pPr>
        <w:tabs>
          <w:tab w:val="num" w:pos="3570"/>
        </w:tabs>
        <w:ind w:left="3570" w:hanging="360"/>
      </w:pPr>
      <w:rPr>
        <w:rFonts w:ascii="Symbol" w:hAnsi="Symbol" w:hint="default"/>
      </w:rPr>
    </w:lvl>
    <w:lvl w:ilvl="4" w:tplc="04090003" w:tentative="1">
      <w:start w:val="1"/>
      <w:numFmt w:val="bullet"/>
      <w:lvlText w:val="o"/>
      <w:lvlJc w:val="left"/>
      <w:pPr>
        <w:tabs>
          <w:tab w:val="num" w:pos="4290"/>
        </w:tabs>
        <w:ind w:left="4290" w:hanging="360"/>
      </w:pPr>
      <w:rPr>
        <w:rFonts w:ascii="Courier New" w:hAnsi="Courier New" w:cs="Courier New" w:hint="default"/>
      </w:rPr>
    </w:lvl>
    <w:lvl w:ilvl="5" w:tplc="04090005" w:tentative="1">
      <w:start w:val="1"/>
      <w:numFmt w:val="bullet"/>
      <w:lvlText w:val=""/>
      <w:lvlJc w:val="left"/>
      <w:pPr>
        <w:tabs>
          <w:tab w:val="num" w:pos="5010"/>
        </w:tabs>
        <w:ind w:left="5010" w:hanging="360"/>
      </w:pPr>
      <w:rPr>
        <w:rFonts w:ascii="Wingdings" w:hAnsi="Wingdings" w:hint="default"/>
      </w:rPr>
    </w:lvl>
    <w:lvl w:ilvl="6" w:tplc="04090001" w:tentative="1">
      <w:start w:val="1"/>
      <w:numFmt w:val="bullet"/>
      <w:lvlText w:val=""/>
      <w:lvlJc w:val="left"/>
      <w:pPr>
        <w:tabs>
          <w:tab w:val="num" w:pos="5730"/>
        </w:tabs>
        <w:ind w:left="5730" w:hanging="360"/>
      </w:pPr>
      <w:rPr>
        <w:rFonts w:ascii="Symbol" w:hAnsi="Symbol" w:hint="default"/>
      </w:rPr>
    </w:lvl>
    <w:lvl w:ilvl="7" w:tplc="04090003" w:tentative="1">
      <w:start w:val="1"/>
      <w:numFmt w:val="bullet"/>
      <w:lvlText w:val="o"/>
      <w:lvlJc w:val="left"/>
      <w:pPr>
        <w:tabs>
          <w:tab w:val="num" w:pos="6450"/>
        </w:tabs>
        <w:ind w:left="6450" w:hanging="360"/>
      </w:pPr>
      <w:rPr>
        <w:rFonts w:ascii="Courier New" w:hAnsi="Courier New" w:cs="Courier New" w:hint="default"/>
      </w:rPr>
    </w:lvl>
    <w:lvl w:ilvl="8" w:tplc="04090005" w:tentative="1">
      <w:start w:val="1"/>
      <w:numFmt w:val="bullet"/>
      <w:lvlText w:val=""/>
      <w:lvlJc w:val="left"/>
      <w:pPr>
        <w:tabs>
          <w:tab w:val="num" w:pos="7170"/>
        </w:tabs>
        <w:ind w:left="7170" w:hanging="360"/>
      </w:pPr>
      <w:rPr>
        <w:rFonts w:ascii="Wingdings" w:hAnsi="Wingdings" w:hint="default"/>
      </w:rPr>
    </w:lvl>
  </w:abstractNum>
  <w:abstractNum w:abstractNumId="20">
    <w:nsid w:val="66A76C3F"/>
    <w:multiLevelType w:val="hybridMultilevel"/>
    <w:tmpl w:val="E96A4C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7D075E1"/>
    <w:multiLevelType w:val="hybridMultilevel"/>
    <w:tmpl w:val="2F5EB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D6602C8"/>
    <w:multiLevelType w:val="hybridMultilevel"/>
    <w:tmpl w:val="BBBA63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E9E54B4"/>
    <w:multiLevelType w:val="hybridMultilevel"/>
    <w:tmpl w:val="A83E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D22BB"/>
    <w:multiLevelType w:val="hybridMultilevel"/>
    <w:tmpl w:val="4628BF08"/>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4"/>
  </w:num>
  <w:num w:numId="3">
    <w:abstractNumId w:val="1"/>
  </w:num>
  <w:num w:numId="4">
    <w:abstractNumId w:val="5"/>
  </w:num>
  <w:num w:numId="5">
    <w:abstractNumId w:val="21"/>
  </w:num>
  <w:num w:numId="6">
    <w:abstractNumId w:val="12"/>
  </w:num>
  <w:num w:numId="7">
    <w:abstractNumId w:val="22"/>
  </w:num>
  <w:num w:numId="8">
    <w:abstractNumId w:val="9"/>
  </w:num>
  <w:num w:numId="9">
    <w:abstractNumId w:val="0"/>
  </w:num>
  <w:num w:numId="10">
    <w:abstractNumId w:val="19"/>
  </w:num>
  <w:num w:numId="11">
    <w:abstractNumId w:val="6"/>
  </w:num>
  <w:num w:numId="12">
    <w:abstractNumId w:val="15"/>
  </w:num>
  <w:num w:numId="13">
    <w:abstractNumId w:val="4"/>
  </w:num>
  <w:num w:numId="14">
    <w:abstractNumId w:val="17"/>
  </w:num>
  <w:num w:numId="15">
    <w:abstractNumId w:val="14"/>
  </w:num>
  <w:num w:numId="16">
    <w:abstractNumId w:val="20"/>
  </w:num>
  <w:num w:numId="17">
    <w:abstractNumId w:val="18"/>
  </w:num>
  <w:num w:numId="1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3"/>
  </w:num>
  <w:num w:numId="21">
    <w:abstractNumId w:val="13"/>
  </w:num>
  <w:num w:numId="22">
    <w:abstractNumId w:val="23"/>
  </w:num>
  <w:num w:numId="23">
    <w:abstractNumId w:val="10"/>
  </w:num>
  <w:num w:numId="24">
    <w:abstractNumId w:val="11"/>
  </w:num>
  <w:num w:numId="25">
    <w:abstractNumId w:val="7"/>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87"/>
  <w:displayVerticalDrawingGridEvery w:val="2"/>
  <w:characterSpacingControl w:val="doNotCompress"/>
  <w:compat/>
  <w:rsids>
    <w:rsidRoot w:val="00262B53"/>
    <w:rsid w:val="0001042E"/>
    <w:rsid w:val="00016710"/>
    <w:rsid w:val="000211CB"/>
    <w:rsid w:val="000541B7"/>
    <w:rsid w:val="00076711"/>
    <w:rsid w:val="00093AD8"/>
    <w:rsid w:val="000A087B"/>
    <w:rsid w:val="000A2518"/>
    <w:rsid w:val="000D3B74"/>
    <w:rsid w:val="000E0A5A"/>
    <w:rsid w:val="001106DE"/>
    <w:rsid w:val="00116B9C"/>
    <w:rsid w:val="001501BC"/>
    <w:rsid w:val="00174544"/>
    <w:rsid w:val="001B66CC"/>
    <w:rsid w:val="001B69D7"/>
    <w:rsid w:val="001C7D51"/>
    <w:rsid w:val="001D72A6"/>
    <w:rsid w:val="00216B59"/>
    <w:rsid w:val="002210AC"/>
    <w:rsid w:val="002404AD"/>
    <w:rsid w:val="00241A66"/>
    <w:rsid w:val="00262B53"/>
    <w:rsid w:val="0028226A"/>
    <w:rsid w:val="0028614A"/>
    <w:rsid w:val="002A5B33"/>
    <w:rsid w:val="002B365F"/>
    <w:rsid w:val="0030248C"/>
    <w:rsid w:val="003100CD"/>
    <w:rsid w:val="003102A6"/>
    <w:rsid w:val="00331172"/>
    <w:rsid w:val="00334B34"/>
    <w:rsid w:val="003704F4"/>
    <w:rsid w:val="003A303B"/>
    <w:rsid w:val="003A75FA"/>
    <w:rsid w:val="003D227E"/>
    <w:rsid w:val="003E7A34"/>
    <w:rsid w:val="003F06B2"/>
    <w:rsid w:val="00470F98"/>
    <w:rsid w:val="00485323"/>
    <w:rsid w:val="00485996"/>
    <w:rsid w:val="0049475B"/>
    <w:rsid w:val="00501A00"/>
    <w:rsid w:val="005300E0"/>
    <w:rsid w:val="0053323A"/>
    <w:rsid w:val="00536C11"/>
    <w:rsid w:val="00576AFA"/>
    <w:rsid w:val="005A1CDD"/>
    <w:rsid w:val="005A34BA"/>
    <w:rsid w:val="005B11CF"/>
    <w:rsid w:val="005B1410"/>
    <w:rsid w:val="005B53D2"/>
    <w:rsid w:val="005C1145"/>
    <w:rsid w:val="005C1651"/>
    <w:rsid w:val="00604E36"/>
    <w:rsid w:val="00643543"/>
    <w:rsid w:val="00680C53"/>
    <w:rsid w:val="006904C2"/>
    <w:rsid w:val="006B6CA5"/>
    <w:rsid w:val="00730139"/>
    <w:rsid w:val="00735B34"/>
    <w:rsid w:val="0074379A"/>
    <w:rsid w:val="00754F70"/>
    <w:rsid w:val="007662D3"/>
    <w:rsid w:val="007A2F6D"/>
    <w:rsid w:val="007B41A9"/>
    <w:rsid w:val="007E4F0D"/>
    <w:rsid w:val="0081054D"/>
    <w:rsid w:val="00821BC4"/>
    <w:rsid w:val="00873348"/>
    <w:rsid w:val="008856BD"/>
    <w:rsid w:val="0089546D"/>
    <w:rsid w:val="008A1B9F"/>
    <w:rsid w:val="008A601F"/>
    <w:rsid w:val="008A648B"/>
    <w:rsid w:val="008D1033"/>
    <w:rsid w:val="008E4A4A"/>
    <w:rsid w:val="009213C3"/>
    <w:rsid w:val="00933627"/>
    <w:rsid w:val="009724D2"/>
    <w:rsid w:val="00A20634"/>
    <w:rsid w:val="00A25654"/>
    <w:rsid w:val="00A2600E"/>
    <w:rsid w:val="00A63736"/>
    <w:rsid w:val="00A83903"/>
    <w:rsid w:val="00AC55E7"/>
    <w:rsid w:val="00AE561E"/>
    <w:rsid w:val="00B0568B"/>
    <w:rsid w:val="00B36D64"/>
    <w:rsid w:val="00B471A9"/>
    <w:rsid w:val="00BC3B78"/>
    <w:rsid w:val="00BF3F93"/>
    <w:rsid w:val="00C15521"/>
    <w:rsid w:val="00C63397"/>
    <w:rsid w:val="00CD12B6"/>
    <w:rsid w:val="00CD1611"/>
    <w:rsid w:val="00CE1563"/>
    <w:rsid w:val="00D0600F"/>
    <w:rsid w:val="00D26FF7"/>
    <w:rsid w:val="00D97A8D"/>
    <w:rsid w:val="00DB5ADF"/>
    <w:rsid w:val="00DE54BB"/>
    <w:rsid w:val="00DF2F9E"/>
    <w:rsid w:val="00E0403F"/>
    <w:rsid w:val="00E13FFD"/>
    <w:rsid w:val="00E179D0"/>
    <w:rsid w:val="00E179FE"/>
    <w:rsid w:val="00EA29A0"/>
    <w:rsid w:val="00EA5DED"/>
    <w:rsid w:val="00EC1F09"/>
    <w:rsid w:val="00F122BD"/>
    <w:rsid w:val="00F30D26"/>
    <w:rsid w:val="00F36041"/>
    <w:rsid w:val="00F6602C"/>
    <w:rsid w:val="00F66627"/>
    <w:rsid w:val="00F87158"/>
    <w:rsid w:val="00F916C1"/>
    <w:rsid w:val="00FA274B"/>
    <w:rsid w:val="00FB0F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7A34"/>
    <w:rPr>
      <w:sz w:val="24"/>
      <w:szCs w:val="24"/>
    </w:rPr>
  </w:style>
  <w:style w:type="paragraph" w:styleId="Heading9">
    <w:name w:val="heading 9"/>
    <w:basedOn w:val="Normal"/>
    <w:next w:val="Normal"/>
    <w:qFormat/>
    <w:rsid w:val="00262B53"/>
    <w:pPr>
      <w:keepNext/>
      <w:suppressAutoHyphens/>
      <w:outlineLvl w:val="8"/>
    </w:pPr>
    <w:rPr>
      <w:rFonts w:ascii="Arial" w:hAnsi="Arial" w:cs="Arial"/>
      <w:b/>
      <w:bCs/>
      <w:color w:val="FF66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62B53"/>
    <w:rPr>
      <w:color w:val="0000FF"/>
      <w:u w:val="single"/>
    </w:rPr>
  </w:style>
  <w:style w:type="paragraph" w:styleId="Header">
    <w:name w:val="header"/>
    <w:basedOn w:val="Normal"/>
    <w:rsid w:val="00F916C1"/>
    <w:pPr>
      <w:tabs>
        <w:tab w:val="center" w:pos="4320"/>
        <w:tab w:val="right" w:pos="8640"/>
      </w:tabs>
    </w:pPr>
    <w:rPr>
      <w:rFonts w:ascii="Arial" w:hAnsi="Arial"/>
      <w:sz w:val="20"/>
      <w:szCs w:val="20"/>
    </w:rPr>
  </w:style>
  <w:style w:type="paragraph" w:styleId="NormalWeb">
    <w:name w:val="Normal (Web)"/>
    <w:basedOn w:val="Normal"/>
    <w:rsid w:val="00D0600F"/>
    <w:pPr>
      <w:spacing w:before="100" w:beforeAutospacing="1" w:after="100" w:afterAutospacing="1"/>
    </w:pPr>
  </w:style>
  <w:style w:type="paragraph" w:customStyle="1" w:styleId="Default">
    <w:name w:val="Default"/>
    <w:rsid w:val="008A648B"/>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EA5DED"/>
    <w:pPr>
      <w:widowControl w:val="0"/>
      <w:suppressAutoHyphens/>
      <w:ind w:left="720"/>
      <w:contextualSpacing/>
    </w:pPr>
    <w:rPr>
      <w:rFonts w:ascii="Times" w:eastAsia="Times" w:hAnsi="Time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7A34"/>
    <w:rPr>
      <w:sz w:val="24"/>
      <w:szCs w:val="24"/>
    </w:rPr>
  </w:style>
  <w:style w:type="paragraph" w:styleId="Heading9">
    <w:name w:val="heading 9"/>
    <w:basedOn w:val="Normal"/>
    <w:next w:val="Normal"/>
    <w:qFormat/>
    <w:rsid w:val="00262B53"/>
    <w:pPr>
      <w:keepNext/>
      <w:suppressAutoHyphens/>
      <w:outlineLvl w:val="8"/>
    </w:pPr>
    <w:rPr>
      <w:rFonts w:ascii="Arial" w:hAnsi="Arial" w:cs="Arial"/>
      <w:b/>
      <w:bCs/>
      <w:color w:val="FF66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62B53"/>
    <w:rPr>
      <w:color w:val="0000FF"/>
      <w:u w:val="single"/>
    </w:rPr>
  </w:style>
  <w:style w:type="paragraph" w:styleId="Header">
    <w:name w:val="header"/>
    <w:basedOn w:val="Normal"/>
    <w:rsid w:val="00F916C1"/>
    <w:pPr>
      <w:tabs>
        <w:tab w:val="center" w:pos="4320"/>
        <w:tab w:val="right" w:pos="8640"/>
      </w:tabs>
    </w:pPr>
    <w:rPr>
      <w:rFonts w:ascii="Arial" w:hAnsi="Arial"/>
      <w:sz w:val="20"/>
      <w:szCs w:val="20"/>
    </w:rPr>
  </w:style>
  <w:style w:type="paragraph" w:styleId="NormalWeb">
    <w:name w:val="Normal (Web)"/>
    <w:basedOn w:val="Normal"/>
    <w:rsid w:val="00D0600F"/>
    <w:pPr>
      <w:spacing w:before="100" w:beforeAutospacing="1" w:after="100" w:afterAutospacing="1"/>
    </w:pPr>
  </w:style>
  <w:style w:type="paragraph" w:customStyle="1" w:styleId="Default">
    <w:name w:val="Default"/>
    <w:rsid w:val="008A648B"/>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EA5DED"/>
    <w:pPr>
      <w:widowControl w:val="0"/>
      <w:suppressAutoHyphens/>
      <w:ind w:left="720"/>
      <w:contextualSpacing/>
    </w:pPr>
    <w:rPr>
      <w:rFonts w:ascii="Times" w:eastAsia="Times" w:hAnsi="Times"/>
      <w:szCs w:val="20"/>
    </w:rPr>
  </w:style>
</w:styles>
</file>

<file path=word/webSettings.xml><?xml version="1.0" encoding="utf-8"?>
<w:webSettings xmlns:r="http://schemas.openxmlformats.org/officeDocument/2006/relationships" xmlns:w="http://schemas.openxmlformats.org/wordprocessingml/2006/main">
  <w:divs>
    <w:div w:id="127086892">
      <w:bodyDiv w:val="1"/>
      <w:marLeft w:val="0"/>
      <w:marRight w:val="0"/>
      <w:marTop w:val="0"/>
      <w:marBottom w:val="0"/>
      <w:divBdr>
        <w:top w:val="none" w:sz="0" w:space="0" w:color="auto"/>
        <w:left w:val="none" w:sz="0" w:space="0" w:color="auto"/>
        <w:bottom w:val="none" w:sz="0" w:space="0" w:color="auto"/>
        <w:right w:val="none" w:sz="0" w:space="0" w:color="auto"/>
      </w:divBdr>
    </w:div>
    <w:div w:id="1201821426">
      <w:bodyDiv w:val="1"/>
      <w:marLeft w:val="0"/>
      <w:marRight w:val="0"/>
      <w:marTop w:val="0"/>
      <w:marBottom w:val="0"/>
      <w:divBdr>
        <w:top w:val="none" w:sz="0" w:space="0" w:color="auto"/>
        <w:left w:val="none" w:sz="0" w:space="0" w:color="auto"/>
        <w:bottom w:val="none" w:sz="0" w:space="0" w:color="auto"/>
        <w:right w:val="none" w:sz="0" w:space="0" w:color="auto"/>
      </w:divBdr>
    </w:div>
    <w:div w:id="188548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D1AAD-8163-47B7-8ECE-E89057F94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Anuj Mor</vt:lpstr>
    </vt:vector>
  </TitlesOfParts>
  <Company>Anuj's Organization</Company>
  <LinksUpToDate>false</LinksUpToDate>
  <CharactersWithSpaces>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Anuj Mor</dc:title>
  <dc:creator>Anuj Mor</dc:creator>
  <cp:lastModifiedBy>comp</cp:lastModifiedBy>
  <cp:revision>2</cp:revision>
  <dcterms:created xsi:type="dcterms:W3CDTF">2014-05-20T08:57:00Z</dcterms:created>
  <dcterms:modified xsi:type="dcterms:W3CDTF">2014-05-20T08:57:00Z</dcterms:modified>
</cp:coreProperties>
</file>