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246F" w:rsidRDefault="00BC2CD2" w:rsidP="00C65BF4">
      <w:pPr>
        <w:pStyle w:val="Title"/>
        <w:jc w:val="left"/>
        <w:rPr>
          <w:color w:val="000000"/>
        </w:rPr>
      </w:pPr>
      <w:r>
        <w:rPr>
          <w:b w:val="0"/>
          <w:bCs w:val="0"/>
          <w:shadow w:val="0"/>
          <w:noProof/>
          <w:color w:val="000000"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5286375</wp:posOffset>
            </wp:positionH>
            <wp:positionV relativeFrom="margin">
              <wp:posOffset>152400</wp:posOffset>
            </wp:positionV>
            <wp:extent cx="1028700" cy="914400"/>
            <wp:effectExtent l="19050" t="0" r="0" b="0"/>
            <wp:wrapNone/>
            <wp:docPr id="2" name="Picture 2" descr="ccna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a_s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7796" w:rsidRDefault="00097796" w:rsidP="00C65BF4">
      <w:pPr>
        <w:pStyle w:val="Title"/>
        <w:jc w:val="left"/>
        <w:rPr>
          <w:color w:val="000000"/>
        </w:rPr>
      </w:pPr>
    </w:p>
    <w:p w:rsidR="00BC5AA8" w:rsidRPr="00AE0C2F" w:rsidRDefault="00AE0C2F" w:rsidP="00C65BF4">
      <w:pPr>
        <w:pStyle w:val="Title"/>
        <w:jc w:val="left"/>
        <w:rPr>
          <w:rFonts w:asciiTheme="minorHAnsi" w:hAnsiTheme="minorHAnsi"/>
          <w:b w:val="0"/>
          <w:color w:val="000000"/>
          <w:sz w:val="22"/>
          <w:szCs w:val="22"/>
        </w:rPr>
      </w:pPr>
      <w:r w:rsidRPr="00AE0C2F">
        <w:rPr>
          <w:rFonts w:asciiTheme="minorHAnsi" w:hAnsiTheme="minorHAnsi"/>
          <w:b w:val="0"/>
          <w:color w:val="000000"/>
          <w:sz w:val="22"/>
          <w:szCs w:val="22"/>
        </w:rPr>
        <w:t>Zubair Ahmed Ansari</w:t>
      </w:r>
    </w:p>
    <w:p w:rsidR="00C65BF4" w:rsidRDefault="00C65BF4" w:rsidP="00147D77">
      <w:pPr>
        <w:tabs>
          <w:tab w:val="left" w:pos="1572"/>
        </w:tabs>
        <w:ind w:left="1440" w:hanging="1440"/>
        <w:jc w:val="both"/>
        <w:rPr>
          <w:color w:val="000000"/>
        </w:rPr>
      </w:pPr>
    </w:p>
    <w:p w:rsidR="003E40EC" w:rsidRDefault="00CF5330" w:rsidP="00CF5330">
      <w:pPr>
        <w:ind w:left="1440" w:hanging="1440"/>
        <w:jc w:val="both"/>
        <w:rPr>
          <w:color w:val="000000"/>
        </w:rPr>
      </w:pPr>
      <w:r>
        <w:rPr>
          <w:color w:val="000000"/>
        </w:rPr>
        <w:t>Munnivenkatappa Layout,</w:t>
      </w:r>
    </w:p>
    <w:p w:rsidR="00CF5330" w:rsidRDefault="00CF5330" w:rsidP="00CF5330">
      <w:pPr>
        <w:ind w:left="1440" w:hanging="1440"/>
        <w:jc w:val="both"/>
        <w:rPr>
          <w:color w:val="000000"/>
        </w:rPr>
      </w:pPr>
      <w:r>
        <w:rPr>
          <w:color w:val="000000"/>
        </w:rPr>
        <w:t xml:space="preserve"> Near Manyata Tech Park,</w:t>
      </w:r>
    </w:p>
    <w:p w:rsidR="00CF5330" w:rsidRDefault="00CF5330" w:rsidP="00CF5330">
      <w:pPr>
        <w:ind w:left="1440" w:hanging="1440"/>
        <w:jc w:val="both"/>
        <w:rPr>
          <w:color w:val="000000"/>
        </w:rPr>
      </w:pPr>
      <w:r>
        <w:rPr>
          <w:color w:val="000000"/>
        </w:rPr>
        <w:t>Nagwara, Bangalore</w:t>
      </w:r>
      <w:r w:rsidR="0045792A">
        <w:rPr>
          <w:color w:val="000000"/>
        </w:rPr>
        <w:t>.</w:t>
      </w:r>
    </w:p>
    <w:p w:rsidR="003E40EC" w:rsidRDefault="003E40EC" w:rsidP="003E40EC">
      <w:pPr>
        <w:spacing w:line="320" w:lineRule="atLeast"/>
        <w:rPr>
          <w:color w:val="000000"/>
        </w:rPr>
      </w:pPr>
      <w:r w:rsidRPr="00351B86">
        <w:rPr>
          <w:color w:val="000000"/>
        </w:rPr>
        <w:t>Mobile</w:t>
      </w:r>
      <w:r>
        <w:rPr>
          <w:color w:val="000000"/>
        </w:rPr>
        <w:t>:</w:t>
      </w:r>
      <w:r w:rsidR="005656AD">
        <w:rPr>
          <w:color w:val="000000"/>
        </w:rPr>
        <w:t>7406109024</w:t>
      </w:r>
      <w:r w:rsidR="009100DF">
        <w:rPr>
          <w:color w:val="000000"/>
        </w:rPr>
        <w:t>;</w:t>
      </w:r>
    </w:p>
    <w:p w:rsidR="001C62D0" w:rsidRPr="00E0646A" w:rsidRDefault="003E40EC" w:rsidP="003E40EC">
      <w:pPr>
        <w:ind w:left="1440" w:hanging="1440"/>
        <w:jc w:val="both"/>
        <w:rPr>
          <w:color w:val="000000"/>
        </w:rPr>
      </w:pPr>
      <w:r>
        <w:rPr>
          <w:color w:val="000000"/>
        </w:rPr>
        <w:t>:</w:t>
      </w:r>
      <w:r w:rsidR="005656AD">
        <w:rPr>
          <w:color w:val="000000"/>
        </w:rPr>
        <w:t>9703028974</w:t>
      </w:r>
      <w:r w:rsidR="001B5933">
        <w:rPr>
          <w:color w:val="000000"/>
        </w:rPr>
        <w:t>.</w:t>
      </w:r>
      <w:r w:rsidR="004817E4" w:rsidRPr="00351B86">
        <w:rPr>
          <w:color w:val="000000"/>
        </w:rPr>
        <w:t>Email</w:t>
      </w:r>
      <w:r w:rsidR="00804D05" w:rsidRPr="00351B86">
        <w:rPr>
          <w:rFonts w:ascii="Trebuchet MS" w:hAnsi="Trebuchet MS" w:cs="Gautami"/>
          <w:color w:val="000000"/>
        </w:rPr>
        <w:t>:</w:t>
      </w:r>
      <w:r w:rsidR="00982557">
        <w:t xml:space="preserve"> zub</w:t>
      </w:r>
      <w:r w:rsidR="005656AD">
        <w:t>air.ansari@live.</w:t>
      </w:r>
      <w:r w:rsidR="007B2337" w:rsidRPr="007B2337">
        <w:t>com</w:t>
      </w:r>
      <w:r w:rsidR="007B2337">
        <w:tab/>
      </w:r>
      <w:r w:rsidR="007B2337">
        <w:tab/>
      </w:r>
    </w:p>
    <w:p w:rsidR="004817E4" w:rsidRDefault="004817E4">
      <w:pPr>
        <w:pBdr>
          <w:bottom w:val="single" w:sz="4" w:space="1" w:color="000000"/>
        </w:pBdr>
        <w:spacing w:line="32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OBJECTIVE</w:t>
      </w:r>
    </w:p>
    <w:p w:rsidR="00474E99" w:rsidRDefault="00474E99" w:rsidP="00B77D4A">
      <w:pPr>
        <w:spacing w:line="320" w:lineRule="atLeast"/>
        <w:ind w:left="720" w:firstLine="720"/>
        <w:jc w:val="both"/>
        <w:rPr>
          <w:color w:val="000000"/>
          <w:lang w:val="en-US"/>
        </w:rPr>
      </w:pPr>
    </w:p>
    <w:p w:rsidR="00204A5C" w:rsidRPr="001B524B" w:rsidRDefault="001B524B">
      <w:pPr>
        <w:pBdr>
          <w:bottom w:val="single" w:sz="4" w:space="1" w:color="000000"/>
        </w:pBdr>
        <w:spacing w:line="320" w:lineRule="atLeast"/>
        <w:jc w:val="both"/>
        <w:rPr>
          <w:rFonts w:cs="Gautami"/>
          <w:b/>
          <w:bCs/>
          <w:color w:val="000000"/>
        </w:rPr>
      </w:pPr>
      <w:r w:rsidRPr="001B524B">
        <w:t>To work and attain a challenging position in an organization which utilizes my skills and abilities for its g</w:t>
      </w:r>
      <w:r w:rsidR="006A4FD5">
        <w:t>rowth and offers the scope for t</w:t>
      </w:r>
      <w:r w:rsidRPr="001B524B">
        <w:t>echnical and professional enrichment for the individual</w:t>
      </w:r>
      <w:r>
        <w:t>.</w:t>
      </w:r>
    </w:p>
    <w:p w:rsidR="001B524B" w:rsidRDefault="001B524B" w:rsidP="00664C86">
      <w:pPr>
        <w:pBdr>
          <w:bottom w:val="single" w:sz="4" w:space="1" w:color="000000"/>
        </w:pBdr>
        <w:spacing w:line="320" w:lineRule="atLeast"/>
        <w:jc w:val="both"/>
        <w:rPr>
          <w:rFonts w:cs="Gautami"/>
          <w:b/>
          <w:bCs/>
          <w:color w:val="000000"/>
        </w:rPr>
      </w:pPr>
    </w:p>
    <w:p w:rsidR="00474E99" w:rsidRPr="00664C86" w:rsidRDefault="004817E4" w:rsidP="00C644E6">
      <w:pPr>
        <w:pBdr>
          <w:bottom w:val="single" w:sz="4" w:space="1" w:color="000000"/>
        </w:pBdr>
        <w:jc w:val="both"/>
        <w:rPr>
          <w:rFonts w:cs="Gautami"/>
          <w:b/>
          <w:bCs/>
          <w:color w:val="000000"/>
        </w:rPr>
      </w:pPr>
      <w:r>
        <w:rPr>
          <w:rFonts w:cs="Gautami"/>
          <w:b/>
          <w:bCs/>
          <w:color w:val="000000"/>
        </w:rPr>
        <w:t>EDUCATIONAL QUALIFICATION</w:t>
      </w:r>
    </w:p>
    <w:p w:rsidR="001B524B" w:rsidRPr="00C644E6" w:rsidRDefault="001B524B" w:rsidP="00C644E6">
      <w:pPr>
        <w:ind w:left="540"/>
        <w:jc w:val="both"/>
        <w:rPr>
          <w:color w:val="000000"/>
        </w:rPr>
      </w:pPr>
    </w:p>
    <w:p w:rsidR="00C3037C" w:rsidRPr="00C3037C" w:rsidRDefault="004817E4" w:rsidP="00C644E6">
      <w:pPr>
        <w:numPr>
          <w:ilvl w:val="0"/>
          <w:numId w:val="34"/>
        </w:numPr>
        <w:jc w:val="both"/>
        <w:rPr>
          <w:color w:val="000000"/>
        </w:rPr>
      </w:pPr>
      <w:r>
        <w:rPr>
          <w:b/>
          <w:color w:val="000000"/>
        </w:rPr>
        <w:t>B.E – Electronics and Communication</w:t>
      </w:r>
      <w:r w:rsidR="007A1BD7">
        <w:rPr>
          <w:b/>
          <w:color w:val="000000"/>
        </w:rPr>
        <w:t>,passed in year 2009</w:t>
      </w:r>
      <w:r>
        <w:rPr>
          <w:b/>
          <w:color w:val="000000"/>
        </w:rPr>
        <w:t xml:space="preserve">. </w:t>
      </w:r>
    </w:p>
    <w:p w:rsidR="004E65E3" w:rsidRPr="004E65E3" w:rsidRDefault="004817E4" w:rsidP="00C644E6">
      <w:pPr>
        <w:ind w:left="180"/>
        <w:jc w:val="both"/>
        <w:rPr>
          <w:i/>
          <w:color w:val="000000"/>
        </w:rPr>
      </w:pPr>
      <w:r w:rsidRPr="004E65E3">
        <w:rPr>
          <w:i/>
          <w:color w:val="000000"/>
        </w:rPr>
        <w:t>Visves</w:t>
      </w:r>
      <w:r w:rsidR="00474E99" w:rsidRPr="004E65E3">
        <w:rPr>
          <w:i/>
          <w:color w:val="000000"/>
        </w:rPr>
        <w:t>varaya</w:t>
      </w:r>
      <w:r w:rsidRPr="004E65E3">
        <w:rPr>
          <w:i/>
          <w:color w:val="000000"/>
        </w:rPr>
        <w:t xml:space="preserve"> Technological University, Belgaum, </w:t>
      </w:r>
      <w:r w:rsidR="00474E99" w:rsidRPr="004E65E3">
        <w:rPr>
          <w:i/>
          <w:color w:val="000000"/>
        </w:rPr>
        <w:t xml:space="preserve">Karnataka, </w:t>
      </w:r>
      <w:r w:rsidRPr="004E65E3">
        <w:rPr>
          <w:i/>
          <w:color w:val="000000"/>
        </w:rPr>
        <w:t>India</w:t>
      </w:r>
      <w:r w:rsidR="004E65E3" w:rsidRPr="004E65E3">
        <w:rPr>
          <w:i/>
          <w:color w:val="000000"/>
        </w:rPr>
        <w:t xml:space="preserve">. </w:t>
      </w:r>
    </w:p>
    <w:p w:rsidR="004E65E3" w:rsidRPr="007D213E" w:rsidRDefault="004E65E3" w:rsidP="007D213E">
      <w:pPr>
        <w:numPr>
          <w:ilvl w:val="0"/>
          <w:numId w:val="34"/>
        </w:numPr>
        <w:spacing w:line="360" w:lineRule="auto"/>
        <w:jc w:val="both"/>
        <w:rPr>
          <w:b/>
          <w:color w:val="000000"/>
        </w:rPr>
      </w:pPr>
      <w:r w:rsidRPr="007D213E">
        <w:rPr>
          <w:b/>
          <w:color w:val="000000"/>
        </w:rPr>
        <w:t>CCNA (Cisco Certified Network Associate) Certified.</w:t>
      </w:r>
    </w:p>
    <w:p w:rsidR="00C644E6" w:rsidRPr="00C644E6" w:rsidRDefault="00C644E6" w:rsidP="00C644E6">
      <w:pPr>
        <w:numPr>
          <w:ilvl w:val="0"/>
          <w:numId w:val="34"/>
        </w:numPr>
        <w:spacing w:line="360" w:lineRule="auto"/>
        <w:jc w:val="both"/>
        <w:rPr>
          <w:b/>
          <w:color w:val="000000"/>
        </w:rPr>
      </w:pPr>
      <w:r w:rsidRPr="00EA4C8A">
        <w:rPr>
          <w:color w:val="000000"/>
        </w:rPr>
        <w:t>Pursuing</w:t>
      </w:r>
      <w:r>
        <w:rPr>
          <w:b/>
          <w:color w:val="000000"/>
        </w:rPr>
        <w:t xml:space="preserve"> CCNP (Cisco Certified Network Professional).</w:t>
      </w:r>
    </w:p>
    <w:p w:rsidR="0055270A" w:rsidRDefault="0055270A" w:rsidP="00BF7922">
      <w:pPr>
        <w:tabs>
          <w:tab w:val="num" w:pos="1530"/>
        </w:tabs>
        <w:spacing w:line="240" w:lineRule="atLeast"/>
        <w:jc w:val="both"/>
        <w:rPr>
          <w:b/>
          <w:i/>
          <w:color w:val="000000"/>
        </w:rPr>
      </w:pPr>
    </w:p>
    <w:p w:rsidR="00E0646A" w:rsidRDefault="00E0646A" w:rsidP="00C644E6">
      <w:pPr>
        <w:pBdr>
          <w:bottom w:val="single" w:sz="4" w:space="1" w:color="000000"/>
        </w:pBd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CERTIFICATIONS                      </w:t>
      </w:r>
    </w:p>
    <w:p w:rsidR="00E0646A" w:rsidRDefault="00E0646A" w:rsidP="00C644E6">
      <w:pPr>
        <w:tabs>
          <w:tab w:val="left" w:pos="-3240"/>
        </w:tabs>
        <w:ind w:left="1800"/>
        <w:jc w:val="both"/>
        <w:rPr>
          <w:bCs/>
          <w:color w:val="000000"/>
        </w:rPr>
      </w:pPr>
    </w:p>
    <w:p w:rsidR="00E0646A" w:rsidRPr="00644D27" w:rsidRDefault="00E0646A" w:rsidP="00C644E6">
      <w:pPr>
        <w:numPr>
          <w:ilvl w:val="0"/>
          <w:numId w:val="35"/>
        </w:numPr>
        <w:tabs>
          <w:tab w:val="left" w:pos="-3240"/>
        </w:tabs>
        <w:jc w:val="both"/>
        <w:rPr>
          <w:bCs/>
          <w:color w:val="000000"/>
        </w:rPr>
      </w:pPr>
      <w:r w:rsidRPr="00644D27">
        <w:rPr>
          <w:bCs/>
          <w:color w:val="000000"/>
        </w:rPr>
        <w:t>Cisco Certified Network Associate (CCNA)</w:t>
      </w:r>
    </w:p>
    <w:p w:rsidR="00E0646A" w:rsidRPr="00664C86" w:rsidRDefault="00E0646A" w:rsidP="00C644E6">
      <w:pPr>
        <w:tabs>
          <w:tab w:val="left" w:pos="-3240"/>
        </w:tabs>
        <w:ind w:left="360" w:hanging="360"/>
        <w:jc w:val="both"/>
        <w:rPr>
          <w:bCs/>
          <w:color w:val="000000"/>
        </w:rPr>
      </w:pPr>
      <w:r w:rsidRPr="00664C86">
        <w:rPr>
          <w:bCs/>
          <w:color w:val="000000"/>
        </w:rPr>
        <w:t xml:space="preserve">Cisco ID – </w:t>
      </w:r>
      <w:r w:rsidR="00091D7C">
        <w:rPr>
          <w:bCs/>
          <w:color w:val="000000"/>
        </w:rPr>
        <w:t>CSCO11750637</w:t>
      </w:r>
    </w:p>
    <w:p w:rsidR="00C644E6" w:rsidRDefault="00C644E6" w:rsidP="00664C86">
      <w:pPr>
        <w:pBdr>
          <w:bottom w:val="single" w:sz="4" w:space="1" w:color="000000"/>
        </w:pBdr>
        <w:spacing w:line="320" w:lineRule="atLeast"/>
        <w:jc w:val="both"/>
        <w:rPr>
          <w:b/>
          <w:bCs/>
          <w:color w:val="000000"/>
        </w:rPr>
      </w:pPr>
    </w:p>
    <w:p w:rsidR="00E0646A" w:rsidRPr="00664C86" w:rsidRDefault="00E0646A" w:rsidP="00664C86">
      <w:pPr>
        <w:pBdr>
          <w:bottom w:val="single" w:sz="4" w:space="1" w:color="000000"/>
        </w:pBdr>
        <w:spacing w:line="32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NETWORK ADMINISTRATION SKILLS</w:t>
      </w:r>
      <w:r>
        <w:rPr>
          <w:rFonts w:ascii="Trebuchet MS" w:hAnsi="Trebuchet MS" w:cs="Gautami"/>
          <w:b/>
          <w:bCs/>
          <w:color w:val="000000"/>
          <w:sz w:val="20"/>
          <w:szCs w:val="20"/>
        </w:rPr>
        <w:tab/>
      </w:r>
    </w:p>
    <w:p w:rsidR="00664C86" w:rsidRDefault="00664C86" w:rsidP="00664C86">
      <w:pPr>
        <w:autoSpaceDE w:val="0"/>
        <w:spacing w:line="320" w:lineRule="atLeast"/>
        <w:ind w:left="360"/>
        <w:jc w:val="both"/>
        <w:rPr>
          <w:color w:val="000000"/>
        </w:rPr>
      </w:pPr>
    </w:p>
    <w:p w:rsidR="00E0646A" w:rsidRPr="00644D27" w:rsidRDefault="00A66D48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>
        <w:rPr>
          <w:color w:val="000000"/>
        </w:rPr>
        <w:t>Installation</w:t>
      </w:r>
      <w:r w:rsidR="00E0646A" w:rsidRPr="00644D27">
        <w:rPr>
          <w:color w:val="000000"/>
        </w:rPr>
        <w:t xml:space="preserve"> and Configuration of Cisco Routers like 2500 series, 2610.</w:t>
      </w:r>
    </w:p>
    <w:p w:rsidR="00E0646A" w:rsidRPr="00644D27" w:rsidRDefault="00E0646A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 w:rsidRPr="00644D27">
        <w:rPr>
          <w:color w:val="000000"/>
        </w:rPr>
        <w:t xml:space="preserve">Configuration of Routing Protocols like RIP, </w:t>
      </w:r>
      <w:r w:rsidR="00664C86">
        <w:rPr>
          <w:color w:val="000000"/>
        </w:rPr>
        <w:t>E</w:t>
      </w:r>
      <w:r w:rsidRPr="00644D27">
        <w:rPr>
          <w:color w:val="000000"/>
        </w:rPr>
        <w:t>IGRP and OSPF.</w:t>
      </w:r>
    </w:p>
    <w:p w:rsidR="00E0646A" w:rsidRDefault="00E0646A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 w:rsidRPr="003663ED">
        <w:rPr>
          <w:color w:val="000000"/>
        </w:rPr>
        <w:t>Troubleshooting of Routers.</w:t>
      </w:r>
    </w:p>
    <w:p w:rsidR="00664C86" w:rsidRPr="00644D27" w:rsidRDefault="00664C86" w:rsidP="00C144D4">
      <w:pPr>
        <w:pStyle w:val="BodyTextIndent"/>
        <w:numPr>
          <w:ilvl w:val="0"/>
          <w:numId w:val="36"/>
        </w:numPr>
        <w:spacing w:after="0" w:line="360" w:lineRule="auto"/>
        <w:jc w:val="both"/>
        <w:rPr>
          <w:color w:val="000000"/>
        </w:rPr>
      </w:pPr>
      <w:r w:rsidRPr="00644D27">
        <w:rPr>
          <w:color w:val="000000"/>
        </w:rPr>
        <w:t>Installation and Configuration of Cisco Switches.</w:t>
      </w:r>
    </w:p>
    <w:p w:rsidR="00E0646A" w:rsidRDefault="00E0646A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 w:rsidRPr="00644D27">
        <w:rPr>
          <w:color w:val="000000"/>
        </w:rPr>
        <w:t>Configuration of VLANs.</w:t>
      </w:r>
    </w:p>
    <w:p w:rsidR="00097796" w:rsidRDefault="00097796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>
        <w:rPr>
          <w:color w:val="000000"/>
        </w:rPr>
        <w:t>Adept knowledge in configuring STP</w:t>
      </w:r>
      <w:r w:rsidR="001B68E4">
        <w:rPr>
          <w:color w:val="000000"/>
        </w:rPr>
        <w:t>, RSTP, MSTP</w:t>
      </w:r>
      <w:r>
        <w:rPr>
          <w:color w:val="000000"/>
        </w:rPr>
        <w:t>.</w:t>
      </w:r>
    </w:p>
    <w:p w:rsidR="00664C86" w:rsidRPr="00644D27" w:rsidRDefault="00450C4B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>
        <w:rPr>
          <w:color w:val="000000"/>
        </w:rPr>
        <w:t>Configuration of VTP.</w:t>
      </w:r>
    </w:p>
    <w:p w:rsidR="00664C86" w:rsidRDefault="00664C86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>
        <w:rPr>
          <w:color w:val="000000"/>
        </w:rPr>
        <w:t>Configuration of Ether Channel (LACP and PAGP).</w:t>
      </w:r>
    </w:p>
    <w:p w:rsidR="00664C86" w:rsidRDefault="00664C86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 w:rsidRPr="003663ED">
        <w:rPr>
          <w:color w:val="000000"/>
        </w:rPr>
        <w:t>Adept in configuration of ACL’s.</w:t>
      </w:r>
    </w:p>
    <w:p w:rsidR="00097796" w:rsidRDefault="00097796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>
        <w:rPr>
          <w:color w:val="000000"/>
        </w:rPr>
        <w:t>Adept knowledge in Subnetting.</w:t>
      </w:r>
    </w:p>
    <w:p w:rsidR="00E0646A" w:rsidRPr="003663ED" w:rsidRDefault="00E0646A" w:rsidP="00C144D4">
      <w:pPr>
        <w:numPr>
          <w:ilvl w:val="0"/>
          <w:numId w:val="36"/>
        </w:numPr>
        <w:autoSpaceDE w:val="0"/>
        <w:spacing w:line="360" w:lineRule="auto"/>
        <w:jc w:val="both"/>
        <w:rPr>
          <w:color w:val="000000"/>
        </w:rPr>
      </w:pPr>
      <w:r w:rsidRPr="003663ED">
        <w:rPr>
          <w:color w:val="000000"/>
        </w:rPr>
        <w:t>Creating domain user accounts.</w:t>
      </w:r>
    </w:p>
    <w:p w:rsidR="00E0646A" w:rsidRPr="00644D27" w:rsidRDefault="00E0646A" w:rsidP="00C144D4">
      <w:pPr>
        <w:pStyle w:val="BodyTextIndent"/>
        <w:numPr>
          <w:ilvl w:val="0"/>
          <w:numId w:val="36"/>
        </w:numPr>
        <w:spacing w:after="0" w:line="360" w:lineRule="auto"/>
        <w:jc w:val="both"/>
        <w:rPr>
          <w:color w:val="000000"/>
        </w:rPr>
      </w:pPr>
      <w:r w:rsidRPr="00644D27">
        <w:rPr>
          <w:color w:val="000000"/>
        </w:rPr>
        <w:t>Setting up, troubleshooting &amp; configuring workstations.</w:t>
      </w:r>
    </w:p>
    <w:p w:rsidR="00E0646A" w:rsidRPr="00644D27" w:rsidRDefault="00E0646A" w:rsidP="00C144D4">
      <w:pPr>
        <w:pStyle w:val="BodyTextIndent"/>
        <w:numPr>
          <w:ilvl w:val="0"/>
          <w:numId w:val="36"/>
        </w:numPr>
        <w:spacing w:after="0" w:line="360" w:lineRule="auto"/>
        <w:jc w:val="both"/>
        <w:rPr>
          <w:color w:val="000000"/>
        </w:rPr>
      </w:pPr>
      <w:r w:rsidRPr="00644D27">
        <w:rPr>
          <w:color w:val="000000"/>
        </w:rPr>
        <w:t>Maintenance and Administration of LAN &amp; WAN.</w:t>
      </w:r>
    </w:p>
    <w:p w:rsidR="00E0646A" w:rsidRDefault="00E0646A" w:rsidP="00C144D4">
      <w:pPr>
        <w:pStyle w:val="BodyTextIndent"/>
        <w:numPr>
          <w:ilvl w:val="0"/>
          <w:numId w:val="36"/>
        </w:numPr>
        <w:spacing w:after="0" w:line="360" w:lineRule="auto"/>
        <w:jc w:val="both"/>
        <w:rPr>
          <w:color w:val="000000"/>
        </w:rPr>
      </w:pPr>
      <w:r w:rsidRPr="00644D27">
        <w:rPr>
          <w:color w:val="000000"/>
        </w:rPr>
        <w:t>Manage Network Pr</w:t>
      </w:r>
      <w:r>
        <w:rPr>
          <w:color w:val="000000"/>
        </w:rPr>
        <w:t>inting, Performance Monitoring.</w:t>
      </w:r>
    </w:p>
    <w:p w:rsidR="00E0646A" w:rsidRDefault="00E0646A" w:rsidP="00C144D4">
      <w:pPr>
        <w:pStyle w:val="BodyTextIndent"/>
        <w:numPr>
          <w:ilvl w:val="0"/>
          <w:numId w:val="36"/>
        </w:numPr>
        <w:spacing w:after="0" w:line="360" w:lineRule="auto"/>
        <w:jc w:val="both"/>
        <w:rPr>
          <w:color w:val="000000"/>
        </w:rPr>
      </w:pPr>
      <w:r w:rsidRPr="007B2337">
        <w:rPr>
          <w:color w:val="000000"/>
        </w:rPr>
        <w:t>Responsible for installing computer hardware &amp; software, including support on Windows 2000 &amp; XP</w:t>
      </w:r>
      <w:r w:rsidR="00C05ABC">
        <w:rPr>
          <w:color w:val="000000"/>
        </w:rPr>
        <w:t>.</w:t>
      </w:r>
    </w:p>
    <w:p w:rsidR="007D213E" w:rsidRDefault="007D213E" w:rsidP="00E0646A">
      <w:pPr>
        <w:pBdr>
          <w:bottom w:val="single" w:sz="4" w:space="1" w:color="auto"/>
        </w:pBdr>
        <w:spacing w:line="320" w:lineRule="atLeast"/>
        <w:rPr>
          <w:b/>
          <w:bCs/>
          <w:color w:val="000000"/>
        </w:rPr>
      </w:pPr>
    </w:p>
    <w:p w:rsidR="00C144D4" w:rsidRDefault="00C144D4" w:rsidP="00E0646A">
      <w:pPr>
        <w:pBdr>
          <w:bottom w:val="single" w:sz="4" w:space="1" w:color="auto"/>
        </w:pBdr>
        <w:spacing w:line="320" w:lineRule="atLeast"/>
        <w:rPr>
          <w:b/>
          <w:bCs/>
          <w:color w:val="000000"/>
        </w:rPr>
      </w:pPr>
    </w:p>
    <w:p w:rsidR="001903E7" w:rsidRDefault="001903E7" w:rsidP="00E0646A">
      <w:pPr>
        <w:pBdr>
          <w:bottom w:val="single" w:sz="4" w:space="1" w:color="auto"/>
        </w:pBdr>
        <w:spacing w:line="320" w:lineRule="atLeast"/>
        <w:rPr>
          <w:b/>
          <w:bCs/>
          <w:color w:val="000000"/>
        </w:rPr>
      </w:pPr>
    </w:p>
    <w:p w:rsidR="00E0646A" w:rsidRPr="00F0735A" w:rsidRDefault="00E0646A" w:rsidP="00E0646A">
      <w:pPr>
        <w:pBdr>
          <w:bottom w:val="single" w:sz="4" w:space="1" w:color="auto"/>
        </w:pBdr>
        <w:spacing w:line="320" w:lineRule="atLeast"/>
        <w:rPr>
          <w:b/>
          <w:bCs/>
          <w:color w:val="000000"/>
        </w:rPr>
      </w:pPr>
      <w:r>
        <w:rPr>
          <w:b/>
          <w:bCs/>
          <w:color w:val="000000"/>
        </w:rPr>
        <w:t>WORK EXPERIENCE</w:t>
      </w:r>
    </w:p>
    <w:p w:rsidR="005656AD" w:rsidRDefault="005656AD" w:rsidP="00D804FB">
      <w:pPr>
        <w:pStyle w:val="ListParagraph"/>
        <w:numPr>
          <w:ilvl w:val="0"/>
          <w:numId w:val="38"/>
        </w:numPr>
        <w:spacing w:before="100" w:beforeAutospacing="1" w:line="32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Have been working as a Network Engineer in PHILIPS ELECTRONICS INDIA LTD, Bangalore since Sep’ 2013 to till date.</w:t>
      </w:r>
    </w:p>
    <w:p w:rsidR="00950B39" w:rsidRDefault="00950B39" w:rsidP="00950B39">
      <w:pPr>
        <w:spacing w:before="100" w:beforeAutospacing="1" w:line="320" w:lineRule="atLeast"/>
        <w:jc w:val="both"/>
        <w:rPr>
          <w:b/>
          <w:bCs/>
          <w:color w:val="000000"/>
          <w:u w:val="single"/>
        </w:rPr>
      </w:pPr>
      <w:r w:rsidRPr="00950B39">
        <w:rPr>
          <w:b/>
          <w:bCs/>
          <w:color w:val="000000"/>
          <w:u w:val="single"/>
        </w:rPr>
        <w:t>Responsibilities:</w:t>
      </w:r>
    </w:p>
    <w:p w:rsidR="004D2644" w:rsidRPr="004D2644" w:rsidRDefault="004D2644" w:rsidP="001903E7">
      <w:pPr>
        <w:pStyle w:val="ListParagraph"/>
        <w:numPr>
          <w:ilvl w:val="0"/>
          <w:numId w:val="44"/>
        </w:numPr>
        <w:spacing w:before="100" w:beforeAutospacing="1" w:line="360" w:lineRule="auto"/>
        <w:jc w:val="both"/>
        <w:rPr>
          <w:bCs/>
          <w:color w:val="000000"/>
        </w:rPr>
      </w:pPr>
      <w:r w:rsidRPr="004D2644">
        <w:rPr>
          <w:bCs/>
          <w:color w:val="000000"/>
        </w:rPr>
        <w:t>Administration of Fluke Monitoring Tool.</w:t>
      </w:r>
    </w:p>
    <w:p w:rsidR="00950B39" w:rsidRPr="001903E7" w:rsidRDefault="00950B39" w:rsidP="001903E7">
      <w:pPr>
        <w:pStyle w:val="ListParagraph"/>
        <w:numPr>
          <w:ilvl w:val="0"/>
          <w:numId w:val="44"/>
        </w:numPr>
        <w:spacing w:before="100" w:beforeAutospacing="1" w:line="360" w:lineRule="auto"/>
        <w:jc w:val="both"/>
        <w:rPr>
          <w:b/>
          <w:bCs/>
          <w:color w:val="000000"/>
        </w:rPr>
      </w:pPr>
      <w:r>
        <w:rPr>
          <w:bCs/>
          <w:color w:val="000000"/>
        </w:rPr>
        <w:t>Monitoring the network</w:t>
      </w:r>
      <w:r w:rsidR="00DD51B0">
        <w:rPr>
          <w:bCs/>
          <w:color w:val="000000"/>
        </w:rPr>
        <w:t xml:space="preserve"> and performance of internal applications which are located globally </w:t>
      </w:r>
      <w:r>
        <w:rPr>
          <w:bCs/>
          <w:color w:val="000000"/>
        </w:rPr>
        <w:t xml:space="preserve">using tools such as Fluke Netflow Tracker, Visual Performance Manager, and </w:t>
      </w:r>
      <w:r w:rsidR="004D2644">
        <w:rPr>
          <w:bCs/>
          <w:color w:val="000000"/>
        </w:rPr>
        <w:t>Solarwinds (</w:t>
      </w:r>
      <w:r>
        <w:rPr>
          <w:bCs/>
          <w:color w:val="000000"/>
        </w:rPr>
        <w:t>Orion</w:t>
      </w:r>
      <w:r w:rsidR="004D2644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1903E7" w:rsidRPr="00950B39" w:rsidRDefault="001903E7" w:rsidP="001903E7">
      <w:pPr>
        <w:pStyle w:val="ListParagraph"/>
        <w:numPr>
          <w:ilvl w:val="0"/>
          <w:numId w:val="44"/>
        </w:numPr>
        <w:spacing w:before="100" w:beforeAutospacing="1" w:line="360" w:lineRule="auto"/>
        <w:jc w:val="both"/>
        <w:rPr>
          <w:b/>
          <w:bCs/>
          <w:color w:val="000000"/>
        </w:rPr>
      </w:pPr>
      <w:r>
        <w:rPr>
          <w:bCs/>
          <w:color w:val="000000"/>
        </w:rPr>
        <w:t>Analysing the performance of the applications from the Fluke Visual Performance Manager Tool with respect to the site if any alert is generated.</w:t>
      </w:r>
    </w:p>
    <w:p w:rsidR="00950B39" w:rsidRPr="00950B39" w:rsidRDefault="00950B39" w:rsidP="001903E7">
      <w:pPr>
        <w:pStyle w:val="ListParagraph"/>
        <w:numPr>
          <w:ilvl w:val="0"/>
          <w:numId w:val="44"/>
        </w:numPr>
        <w:spacing w:before="100" w:beforeAutospacing="1" w:line="360" w:lineRule="auto"/>
        <w:jc w:val="both"/>
        <w:rPr>
          <w:b/>
          <w:bCs/>
          <w:color w:val="000000"/>
        </w:rPr>
      </w:pPr>
      <w:r>
        <w:rPr>
          <w:bCs/>
          <w:color w:val="000000"/>
        </w:rPr>
        <w:t>Managing the internal LAN of an organisation.</w:t>
      </w:r>
    </w:p>
    <w:p w:rsidR="00950B39" w:rsidRPr="00950B39" w:rsidRDefault="00950B39" w:rsidP="001903E7">
      <w:pPr>
        <w:pStyle w:val="ListParagraph"/>
        <w:numPr>
          <w:ilvl w:val="0"/>
          <w:numId w:val="44"/>
        </w:numPr>
        <w:spacing w:before="100" w:beforeAutospacing="1" w:line="360" w:lineRule="auto"/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Escalating the issues related to the network </w:t>
      </w:r>
      <w:r w:rsidR="00DD51B0">
        <w:rPr>
          <w:bCs/>
          <w:color w:val="000000"/>
        </w:rPr>
        <w:t xml:space="preserve">with respect to WAN </w:t>
      </w:r>
      <w:r>
        <w:rPr>
          <w:bCs/>
          <w:color w:val="000000"/>
        </w:rPr>
        <w:t>to service providers.</w:t>
      </w:r>
    </w:p>
    <w:p w:rsidR="00950B39" w:rsidRPr="00950B39" w:rsidRDefault="00950B39" w:rsidP="001903E7">
      <w:pPr>
        <w:pStyle w:val="ListParagraph"/>
        <w:spacing w:line="360" w:lineRule="auto"/>
        <w:rPr>
          <w:b/>
          <w:bCs/>
          <w:color w:val="000000"/>
        </w:rPr>
      </w:pPr>
    </w:p>
    <w:p w:rsidR="00E0646A" w:rsidRPr="00D804FB" w:rsidRDefault="00753992" w:rsidP="00D804FB">
      <w:pPr>
        <w:pStyle w:val="ListParagraph"/>
        <w:numPr>
          <w:ilvl w:val="0"/>
          <w:numId w:val="38"/>
        </w:numPr>
        <w:spacing w:before="100" w:beforeAutospacing="1" w:line="32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Had </w:t>
      </w:r>
      <w:r w:rsidR="00D34C20">
        <w:rPr>
          <w:b/>
          <w:bCs/>
          <w:color w:val="000000"/>
        </w:rPr>
        <w:t xml:space="preserve">been </w:t>
      </w:r>
      <w:r>
        <w:rPr>
          <w:b/>
          <w:bCs/>
          <w:color w:val="000000"/>
        </w:rPr>
        <w:t>w</w:t>
      </w:r>
      <w:r w:rsidR="00E0646A" w:rsidRPr="00D804FB">
        <w:rPr>
          <w:b/>
          <w:bCs/>
          <w:color w:val="000000"/>
        </w:rPr>
        <w:t>ork</w:t>
      </w:r>
      <w:r w:rsidR="00D34C20">
        <w:rPr>
          <w:b/>
          <w:bCs/>
          <w:color w:val="000000"/>
        </w:rPr>
        <w:t>ing</w:t>
      </w:r>
      <w:r w:rsidR="00E0646A" w:rsidRPr="00D804FB">
        <w:rPr>
          <w:b/>
          <w:bCs/>
          <w:color w:val="000000"/>
        </w:rPr>
        <w:t xml:space="preserve"> as </w:t>
      </w:r>
      <w:r>
        <w:rPr>
          <w:b/>
          <w:bCs/>
          <w:color w:val="000000"/>
        </w:rPr>
        <w:t>an</w:t>
      </w:r>
      <w:r w:rsidR="003663ED" w:rsidRPr="00D804FB">
        <w:rPr>
          <w:b/>
          <w:bCs/>
          <w:color w:val="000000"/>
        </w:rPr>
        <w:t>IDC</w:t>
      </w:r>
      <w:r w:rsidR="002A6D43" w:rsidRPr="00D804FB">
        <w:rPr>
          <w:b/>
          <w:bCs/>
          <w:color w:val="000000"/>
        </w:rPr>
        <w:t xml:space="preserve"> (Internet Data Centre)</w:t>
      </w:r>
      <w:r w:rsidR="00E0646A" w:rsidRPr="00D804FB">
        <w:rPr>
          <w:b/>
          <w:bCs/>
          <w:color w:val="000000"/>
        </w:rPr>
        <w:t>Executive inBEAM TELECOM</w:t>
      </w:r>
      <w:r w:rsidR="005D65E8">
        <w:rPr>
          <w:b/>
          <w:bCs/>
          <w:color w:val="000000"/>
        </w:rPr>
        <w:t xml:space="preserve"> PVT LTD</w:t>
      </w:r>
      <w:r w:rsidR="002C3FA0" w:rsidRPr="00D804FB">
        <w:rPr>
          <w:b/>
          <w:bCs/>
          <w:color w:val="000000"/>
        </w:rPr>
        <w:t xml:space="preserve">, </w:t>
      </w:r>
      <w:r w:rsidR="00D34C20">
        <w:rPr>
          <w:b/>
          <w:bCs/>
          <w:color w:val="000000"/>
        </w:rPr>
        <w:t>Hyderabad from</w:t>
      </w:r>
      <w:r w:rsidR="00FC246F" w:rsidRPr="00D804FB">
        <w:rPr>
          <w:b/>
          <w:bCs/>
          <w:color w:val="000000"/>
        </w:rPr>
        <w:t xml:space="preserve"> May</w:t>
      </w:r>
      <w:r w:rsidR="006628D3" w:rsidRPr="00D804FB">
        <w:rPr>
          <w:b/>
          <w:bCs/>
          <w:color w:val="000000"/>
        </w:rPr>
        <w:t xml:space="preserve">’ </w:t>
      </w:r>
      <w:r w:rsidR="006B01ED" w:rsidRPr="00D804FB">
        <w:rPr>
          <w:b/>
          <w:bCs/>
          <w:color w:val="000000"/>
        </w:rPr>
        <w:t>2010 to Jun’ 2012</w:t>
      </w:r>
      <w:r w:rsidR="00E0646A" w:rsidRPr="00D804FB">
        <w:rPr>
          <w:b/>
          <w:bCs/>
          <w:color w:val="000000"/>
        </w:rPr>
        <w:t>.</w:t>
      </w:r>
    </w:p>
    <w:p w:rsidR="00F974A5" w:rsidRDefault="00F974A5" w:rsidP="00E26452">
      <w:pPr>
        <w:rPr>
          <w:b/>
          <w:bCs/>
          <w:color w:val="000000"/>
        </w:rPr>
      </w:pPr>
    </w:p>
    <w:p w:rsidR="00C738C4" w:rsidRDefault="001046AB" w:rsidP="00E2645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Responsibilities</w:t>
      </w:r>
      <w:r w:rsidR="00C738C4" w:rsidRPr="00C738C4">
        <w:rPr>
          <w:b/>
          <w:bCs/>
          <w:color w:val="000000"/>
          <w:u w:val="single"/>
        </w:rPr>
        <w:t>:</w:t>
      </w:r>
    </w:p>
    <w:p w:rsidR="003B22C3" w:rsidRDefault="003B22C3" w:rsidP="00E26452">
      <w:pPr>
        <w:rPr>
          <w:b/>
          <w:bCs/>
          <w:color w:val="000000"/>
          <w:u w:val="single"/>
        </w:rPr>
      </w:pPr>
    </w:p>
    <w:p w:rsidR="00F974A5" w:rsidRPr="00F974A5" w:rsidRDefault="001046AB" w:rsidP="00DC48E6">
      <w:pPr>
        <w:pStyle w:val="ListParagraph"/>
        <w:numPr>
          <w:ilvl w:val="0"/>
          <w:numId w:val="32"/>
        </w:numPr>
        <w:spacing w:after="100" w:afterAutospacing="1" w:line="360" w:lineRule="auto"/>
        <w:jc w:val="both"/>
        <w:rPr>
          <w:bCs/>
          <w:color w:val="000000"/>
          <w:u w:val="single"/>
        </w:rPr>
      </w:pPr>
      <w:r w:rsidRPr="00BE3000">
        <w:rPr>
          <w:bCs/>
          <w:color w:val="000000"/>
        </w:rPr>
        <w:t>Configuration</w:t>
      </w:r>
      <w:r w:rsidR="006A4FD5">
        <w:rPr>
          <w:bCs/>
          <w:color w:val="000000"/>
        </w:rPr>
        <w:t>/Installation, Troubleshooting</w:t>
      </w:r>
      <w:r w:rsidRPr="00BE3000">
        <w:rPr>
          <w:bCs/>
          <w:color w:val="000000"/>
        </w:rPr>
        <w:t>&amp; Maintenanc</w:t>
      </w:r>
      <w:r w:rsidR="00097796">
        <w:rPr>
          <w:bCs/>
          <w:color w:val="000000"/>
        </w:rPr>
        <w:t>e of Layer 3 &amp; Layer 2 Switches.</w:t>
      </w:r>
    </w:p>
    <w:p w:rsidR="00F974A5" w:rsidRPr="00F974A5" w:rsidRDefault="00F974A5" w:rsidP="00F974A5">
      <w:pPr>
        <w:pStyle w:val="ListParagraph"/>
        <w:numPr>
          <w:ilvl w:val="0"/>
          <w:numId w:val="43"/>
        </w:numPr>
        <w:spacing w:after="100" w:afterAutospacing="1" w:line="360" w:lineRule="auto"/>
        <w:jc w:val="both"/>
        <w:rPr>
          <w:color w:val="000000"/>
        </w:rPr>
      </w:pPr>
      <w:r w:rsidRPr="00F974A5">
        <w:rPr>
          <w:color w:val="000000"/>
        </w:rPr>
        <w:t>Cisco</w:t>
      </w:r>
      <w:r>
        <w:rPr>
          <w:color w:val="000000"/>
        </w:rPr>
        <w:t>(</w:t>
      </w:r>
      <w:r w:rsidR="00222C7C">
        <w:rPr>
          <w:color w:val="000000"/>
        </w:rPr>
        <w:t xml:space="preserve"> 2950, 3550) </w:t>
      </w:r>
    </w:p>
    <w:p w:rsidR="00F974A5" w:rsidRPr="00F974A5" w:rsidRDefault="00F974A5" w:rsidP="00F974A5">
      <w:pPr>
        <w:pStyle w:val="ListParagraph"/>
        <w:numPr>
          <w:ilvl w:val="0"/>
          <w:numId w:val="43"/>
        </w:numPr>
        <w:spacing w:after="100" w:afterAutospacing="1" w:line="360" w:lineRule="auto"/>
        <w:jc w:val="both"/>
        <w:rPr>
          <w:color w:val="000000"/>
        </w:rPr>
      </w:pPr>
      <w:r>
        <w:rPr>
          <w:color w:val="000000"/>
        </w:rPr>
        <w:t>HP (5500EI)</w:t>
      </w:r>
    </w:p>
    <w:p w:rsidR="00F974A5" w:rsidRPr="00F974A5" w:rsidRDefault="001046AB" w:rsidP="00F974A5">
      <w:pPr>
        <w:pStyle w:val="ListParagraph"/>
        <w:numPr>
          <w:ilvl w:val="0"/>
          <w:numId w:val="43"/>
        </w:numPr>
        <w:spacing w:after="100" w:afterAutospacing="1" w:line="360" w:lineRule="auto"/>
        <w:jc w:val="both"/>
        <w:rPr>
          <w:color w:val="000000"/>
        </w:rPr>
      </w:pPr>
      <w:r w:rsidRPr="00F974A5">
        <w:rPr>
          <w:color w:val="000000"/>
        </w:rPr>
        <w:t>H3C</w:t>
      </w:r>
      <w:r w:rsidR="00F974A5">
        <w:rPr>
          <w:color w:val="000000"/>
        </w:rPr>
        <w:t>(5500EI, 3600EI)</w:t>
      </w:r>
    </w:p>
    <w:p w:rsidR="00F974A5" w:rsidRPr="00F974A5" w:rsidRDefault="00C65BF4" w:rsidP="00F974A5">
      <w:pPr>
        <w:pStyle w:val="ListParagraph"/>
        <w:numPr>
          <w:ilvl w:val="0"/>
          <w:numId w:val="43"/>
        </w:numPr>
        <w:spacing w:after="100" w:afterAutospacing="1" w:line="360" w:lineRule="auto"/>
        <w:jc w:val="both"/>
        <w:rPr>
          <w:color w:val="000000"/>
        </w:rPr>
      </w:pPr>
      <w:r w:rsidRPr="00F974A5">
        <w:rPr>
          <w:color w:val="000000"/>
        </w:rPr>
        <w:t>3COM</w:t>
      </w:r>
      <w:r w:rsidR="00F974A5">
        <w:rPr>
          <w:color w:val="000000"/>
        </w:rPr>
        <w:t>(3600EI)</w:t>
      </w:r>
    </w:p>
    <w:p w:rsidR="001046AB" w:rsidRPr="00F974A5" w:rsidRDefault="00F974A5" w:rsidP="00F974A5">
      <w:pPr>
        <w:pStyle w:val="ListParagraph"/>
        <w:numPr>
          <w:ilvl w:val="0"/>
          <w:numId w:val="43"/>
        </w:numPr>
        <w:spacing w:after="100" w:afterAutospacing="1" w:line="360" w:lineRule="auto"/>
        <w:jc w:val="both"/>
        <w:rPr>
          <w:bCs/>
          <w:color w:val="000000"/>
          <w:u w:val="single"/>
        </w:rPr>
      </w:pPr>
      <w:r w:rsidRPr="00F974A5">
        <w:rPr>
          <w:color w:val="000000"/>
        </w:rPr>
        <w:t>VOLKTEK</w:t>
      </w:r>
      <w:r>
        <w:rPr>
          <w:color w:val="000000"/>
        </w:rPr>
        <w:t xml:space="preserve"> (5632SV, </w:t>
      </w:r>
      <w:r w:rsidR="00097796">
        <w:rPr>
          <w:color w:val="000000"/>
        </w:rPr>
        <w:t>6328SV, 5528, 5509)</w:t>
      </w:r>
    </w:p>
    <w:p w:rsidR="004D2644" w:rsidRPr="004D2644" w:rsidRDefault="004D2644" w:rsidP="00DC48E6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bCs/>
          <w:color w:val="000000"/>
          <w:u w:val="single"/>
        </w:rPr>
      </w:pPr>
      <w:r>
        <w:rPr>
          <w:bCs/>
          <w:color w:val="000000"/>
        </w:rPr>
        <w:t>Administration of Solarwinds (Orion) Network Management Tool.</w:t>
      </w:r>
      <w:bookmarkStart w:id="0" w:name="_GoBack"/>
      <w:bookmarkEnd w:id="0"/>
    </w:p>
    <w:p w:rsidR="004D2644" w:rsidRPr="004D2644" w:rsidRDefault="004D2644" w:rsidP="004D2644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bCs/>
          <w:color w:val="000000"/>
          <w:u w:val="single"/>
        </w:rPr>
      </w:pPr>
      <w:r w:rsidRPr="00BE3000">
        <w:rPr>
          <w:bCs/>
          <w:color w:val="000000"/>
        </w:rPr>
        <w:t>Monitoring</w:t>
      </w:r>
      <w:r>
        <w:rPr>
          <w:bCs/>
          <w:color w:val="000000"/>
        </w:rPr>
        <w:t xml:space="preserve"> n</w:t>
      </w:r>
      <w:r w:rsidRPr="00BE3000">
        <w:rPr>
          <w:bCs/>
          <w:color w:val="000000"/>
        </w:rPr>
        <w:t>etwork</w:t>
      </w:r>
      <w:r>
        <w:rPr>
          <w:bCs/>
          <w:color w:val="000000"/>
        </w:rPr>
        <w:t>throughSolarwinds (Orion).</w:t>
      </w:r>
    </w:p>
    <w:p w:rsidR="00C65BF4" w:rsidRPr="00BE3000" w:rsidRDefault="00204A5C" w:rsidP="00BE3000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</w:pPr>
      <w:r w:rsidRPr="00BE3000">
        <w:t>Configuring VLANS at end</w:t>
      </w:r>
      <w:r w:rsidR="00C65BF4" w:rsidRPr="00BE3000">
        <w:t xml:space="preserve"> locations on </w:t>
      </w:r>
      <w:r w:rsidR="00BE3000">
        <w:t>the S</w:t>
      </w:r>
      <w:r w:rsidR="00C65BF4" w:rsidRPr="00BE3000">
        <w:t>witches</w:t>
      </w:r>
      <w:r w:rsidRPr="00BE3000">
        <w:t>.</w:t>
      </w:r>
    </w:p>
    <w:p w:rsidR="00BE3000" w:rsidRPr="00BE3000" w:rsidRDefault="00BE3000" w:rsidP="00204A5C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  <w:rPr>
          <w:rStyle w:val="Emphasis"/>
          <w:i w:val="0"/>
          <w:iCs w:val="0"/>
        </w:rPr>
      </w:pPr>
      <w:r w:rsidRPr="00BE3000">
        <w:t>Configuring LACP(</w:t>
      </w:r>
      <w:r w:rsidRPr="00BE3000">
        <w:rPr>
          <w:rStyle w:val="Emphasis"/>
          <w:bCs/>
          <w:i w:val="0"/>
          <w:iCs w:val="0"/>
          <w:color w:val="000000"/>
          <w:shd w:val="clear" w:color="auto" w:fill="FFFFFF"/>
        </w:rPr>
        <w:t>Link Aggregation Control Protocol) the Switches.</w:t>
      </w:r>
    </w:p>
    <w:p w:rsidR="00BE3000" w:rsidRPr="0019647E" w:rsidRDefault="00BE3000" w:rsidP="00204A5C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  <w:rPr>
          <w:rStyle w:val="Emphasis"/>
          <w:i w:val="0"/>
          <w:iCs w:val="0"/>
        </w:rPr>
      </w:pPr>
      <w:r w:rsidRPr="00BE3000">
        <w:rPr>
          <w:rStyle w:val="Emphasis"/>
          <w:bCs/>
          <w:i w:val="0"/>
          <w:iCs w:val="0"/>
          <w:color w:val="000000"/>
          <w:shd w:val="clear" w:color="auto" w:fill="FFFFFF"/>
        </w:rPr>
        <w:t>Configuring ACL(Access Control List) on the Switches.</w:t>
      </w:r>
    </w:p>
    <w:p w:rsidR="00BE3000" w:rsidRPr="00BE3000" w:rsidRDefault="00BE3000" w:rsidP="00BE3000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</w:pPr>
      <w:r w:rsidRPr="00BE3000">
        <w:t>Implementation and Monitoring of PRTG Traffic graph.</w:t>
      </w:r>
    </w:p>
    <w:p w:rsidR="00C65BF4" w:rsidRDefault="00490A02" w:rsidP="00DC48E6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</w:pPr>
      <w:r w:rsidRPr="00BE3000">
        <w:t>Troubleshooting Peer</w:t>
      </w:r>
      <w:r w:rsidR="00C65BF4" w:rsidRPr="00BE3000">
        <w:t xml:space="preserve"> to Peer issues</w:t>
      </w:r>
      <w:r w:rsidR="00BE3000">
        <w:t>.</w:t>
      </w:r>
    </w:p>
    <w:p w:rsidR="00ED7CA7" w:rsidRDefault="00ED7CA7" w:rsidP="00DC48E6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</w:pPr>
      <w:r>
        <w:t xml:space="preserve">Coordinating and Supporting with On-Field Engineers. </w:t>
      </w:r>
    </w:p>
    <w:p w:rsidR="00BE3000" w:rsidRPr="00BE3000" w:rsidRDefault="00BE3000" w:rsidP="00DC48E6">
      <w:pPr>
        <w:pStyle w:val="ListParagraph"/>
        <w:numPr>
          <w:ilvl w:val="0"/>
          <w:numId w:val="32"/>
        </w:numPr>
        <w:spacing w:after="100" w:afterAutospacing="1" w:line="360" w:lineRule="auto"/>
        <w:jc w:val="both"/>
        <w:rPr>
          <w:bCs/>
          <w:color w:val="000000"/>
          <w:u w:val="single"/>
        </w:rPr>
      </w:pPr>
      <w:r w:rsidRPr="00DC48E6">
        <w:rPr>
          <w:bCs/>
        </w:rPr>
        <w:t>Performing Network as</w:t>
      </w:r>
      <w:r w:rsidRPr="00BE3000">
        <w:rPr>
          <w:bCs/>
          <w:color w:val="000000"/>
        </w:rPr>
        <w:t xml:space="preserve"> well as </w:t>
      </w:r>
      <w:r w:rsidR="005D65E8">
        <w:rPr>
          <w:bCs/>
          <w:color w:val="000000"/>
        </w:rPr>
        <w:t>Desktop Support to our Enterprise</w:t>
      </w:r>
      <w:r w:rsidRPr="00BE3000">
        <w:rPr>
          <w:bCs/>
          <w:color w:val="000000"/>
        </w:rPr>
        <w:t xml:space="preserve"> Subscribers.</w:t>
      </w:r>
    </w:p>
    <w:p w:rsidR="00791548" w:rsidRPr="00791548" w:rsidRDefault="00C65BF4" w:rsidP="00DC48E6">
      <w:pPr>
        <w:numPr>
          <w:ilvl w:val="0"/>
          <w:numId w:val="32"/>
        </w:numPr>
        <w:suppressAutoHyphens w:val="0"/>
        <w:spacing w:after="100" w:afterAutospacing="1" w:line="360" w:lineRule="auto"/>
        <w:jc w:val="both"/>
      </w:pPr>
      <w:r w:rsidRPr="00BE3000">
        <w:t>Maintaining documents of work perform</w:t>
      </w:r>
      <w:r w:rsidR="00FC246F" w:rsidRPr="00BE3000">
        <w:t>ed</w:t>
      </w:r>
      <w:r w:rsidRPr="00BE3000">
        <w:t xml:space="preserve"> during the day</w:t>
      </w:r>
      <w:r w:rsidR="007F54F6">
        <w:t>.</w:t>
      </w: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1903E7" w:rsidRPr="001903E7" w:rsidRDefault="001903E7" w:rsidP="001903E7">
      <w:pPr>
        <w:pStyle w:val="ListParagraph"/>
        <w:suppressAutoHyphens w:val="0"/>
        <w:spacing w:after="100" w:afterAutospacing="1"/>
        <w:ind w:left="360"/>
        <w:jc w:val="both"/>
      </w:pPr>
    </w:p>
    <w:p w:rsidR="00450C4B" w:rsidRPr="00450C4B" w:rsidRDefault="00450C4B" w:rsidP="00450C4B">
      <w:pPr>
        <w:pStyle w:val="ListParagraph"/>
        <w:suppressAutoHyphens w:val="0"/>
        <w:spacing w:after="100" w:afterAutospacing="1"/>
        <w:ind w:left="360"/>
        <w:jc w:val="both"/>
      </w:pPr>
    </w:p>
    <w:p w:rsidR="00450C4B" w:rsidRPr="00450C4B" w:rsidRDefault="00450C4B" w:rsidP="00450C4B">
      <w:pPr>
        <w:pStyle w:val="ListParagraph"/>
        <w:suppressAutoHyphens w:val="0"/>
        <w:spacing w:after="100" w:afterAutospacing="1"/>
        <w:ind w:left="360"/>
        <w:jc w:val="both"/>
      </w:pPr>
    </w:p>
    <w:p w:rsidR="00C644E6" w:rsidRPr="00C644E6" w:rsidRDefault="00791548" w:rsidP="00C644E6">
      <w:pPr>
        <w:pStyle w:val="ListParagraph"/>
        <w:numPr>
          <w:ilvl w:val="0"/>
          <w:numId w:val="38"/>
        </w:numPr>
        <w:suppressAutoHyphens w:val="0"/>
        <w:spacing w:after="100" w:afterAutospacing="1"/>
        <w:jc w:val="both"/>
      </w:pPr>
      <w:r w:rsidRPr="00791548">
        <w:rPr>
          <w:b/>
          <w:bCs/>
          <w:color w:val="000000"/>
        </w:rPr>
        <w:t xml:space="preserve">Had </w:t>
      </w:r>
      <w:r w:rsidR="00D34C20">
        <w:rPr>
          <w:b/>
          <w:bCs/>
          <w:color w:val="000000"/>
        </w:rPr>
        <w:t>been working</w:t>
      </w:r>
      <w:r w:rsidRPr="00791548">
        <w:rPr>
          <w:b/>
          <w:bCs/>
          <w:color w:val="000000"/>
        </w:rPr>
        <w:t xml:space="preserve"> as a Desktop Support in KMWSOFTECH</w:t>
      </w:r>
      <w:r w:rsidR="00753992">
        <w:rPr>
          <w:b/>
          <w:bCs/>
          <w:color w:val="000000"/>
        </w:rPr>
        <w:t>, Hyderabad</w:t>
      </w:r>
      <w:r w:rsidR="00D34C20">
        <w:rPr>
          <w:b/>
          <w:bCs/>
          <w:color w:val="000000"/>
        </w:rPr>
        <w:t xml:space="preserve"> from</w:t>
      </w:r>
      <w:r w:rsidRPr="00791548">
        <w:rPr>
          <w:b/>
          <w:bCs/>
          <w:color w:val="000000"/>
        </w:rPr>
        <w:t xml:space="preserve"> July</w:t>
      </w:r>
      <w:r w:rsidR="00D34C20">
        <w:rPr>
          <w:b/>
          <w:bCs/>
          <w:color w:val="000000"/>
        </w:rPr>
        <w:t>’</w:t>
      </w:r>
      <w:r w:rsidRPr="00791548">
        <w:rPr>
          <w:b/>
          <w:bCs/>
          <w:color w:val="000000"/>
        </w:rPr>
        <w:t>2009 to April</w:t>
      </w:r>
      <w:r w:rsidR="00D34C20">
        <w:rPr>
          <w:b/>
          <w:bCs/>
          <w:color w:val="000000"/>
        </w:rPr>
        <w:t>’</w:t>
      </w:r>
      <w:r w:rsidRPr="00791548">
        <w:rPr>
          <w:b/>
          <w:bCs/>
          <w:color w:val="000000"/>
        </w:rPr>
        <w:t>2010.</w:t>
      </w:r>
    </w:p>
    <w:p w:rsidR="00C644E6" w:rsidRPr="00C644E6" w:rsidRDefault="00C644E6" w:rsidP="00C644E6">
      <w:pPr>
        <w:suppressAutoHyphens w:val="0"/>
        <w:spacing w:after="100" w:afterAutospacing="1"/>
        <w:jc w:val="both"/>
      </w:pPr>
      <w:r w:rsidRPr="00C644E6">
        <w:rPr>
          <w:b/>
          <w:bCs/>
          <w:color w:val="000000"/>
          <w:u w:val="single"/>
        </w:rPr>
        <w:t xml:space="preserve">Responsibilities: </w:t>
      </w:r>
    </w:p>
    <w:p w:rsidR="00791548" w:rsidRPr="00DC48E6" w:rsidRDefault="00791548" w:rsidP="00DC48E6">
      <w:pPr>
        <w:pStyle w:val="ListParagraph"/>
        <w:numPr>
          <w:ilvl w:val="0"/>
          <w:numId w:val="40"/>
        </w:numPr>
        <w:suppressAutoHyphens w:val="0"/>
        <w:spacing w:after="100" w:afterAutospacing="1" w:line="360" w:lineRule="auto"/>
        <w:ind w:left="720"/>
        <w:jc w:val="both"/>
      </w:pPr>
      <w:r w:rsidRPr="00DC48E6">
        <w:rPr>
          <w:shd w:val="clear" w:color="auto" w:fill="FCFCFC"/>
        </w:rPr>
        <w:t>Troubleshoot issues as 1st &amp; 2nd level support for deskt</w:t>
      </w:r>
      <w:r w:rsidR="00DC48E6">
        <w:rPr>
          <w:shd w:val="clear" w:color="auto" w:fill="FCFCFC"/>
        </w:rPr>
        <w:t xml:space="preserve">op and enterprise applications, </w:t>
      </w:r>
      <w:r w:rsidRPr="00DC48E6">
        <w:rPr>
          <w:shd w:val="clear" w:color="auto" w:fill="FCFCFC"/>
        </w:rPr>
        <w:t xml:space="preserve">local/networking </w:t>
      </w:r>
      <w:r w:rsidR="00FC474D">
        <w:rPr>
          <w:shd w:val="clear" w:color="auto" w:fill="FCFCFC"/>
        </w:rPr>
        <w:t xml:space="preserve">printing, e-mail, connectivity, </w:t>
      </w:r>
      <w:r w:rsidR="004D2644" w:rsidRPr="00DC48E6">
        <w:rPr>
          <w:shd w:val="clear" w:color="auto" w:fill="FCFCFC"/>
        </w:rPr>
        <w:t>and remote</w:t>
      </w:r>
      <w:r w:rsidRPr="00DC48E6">
        <w:rPr>
          <w:shd w:val="clear" w:color="auto" w:fill="FCFCFC"/>
        </w:rPr>
        <w:t xml:space="preserve"> access</w:t>
      </w:r>
      <w:r w:rsidR="00FC474D">
        <w:rPr>
          <w:shd w:val="clear" w:color="auto" w:fill="FCFCFC"/>
        </w:rPr>
        <w:t>.</w:t>
      </w:r>
    </w:p>
    <w:p w:rsidR="00DC48E6" w:rsidRPr="00DC48E6" w:rsidRDefault="00DC48E6" w:rsidP="00DC48E6">
      <w:pPr>
        <w:pStyle w:val="ListParagraph"/>
        <w:numPr>
          <w:ilvl w:val="0"/>
          <w:numId w:val="40"/>
        </w:numPr>
        <w:suppressAutoHyphens w:val="0"/>
        <w:spacing w:after="100" w:afterAutospacing="1" w:line="360" w:lineRule="auto"/>
        <w:ind w:left="720"/>
        <w:jc w:val="both"/>
        <w:rPr>
          <w:rStyle w:val="apple-converted-space"/>
        </w:rPr>
      </w:pPr>
      <w:r w:rsidRPr="00DC48E6">
        <w:rPr>
          <w:color w:val="000000"/>
          <w:shd w:val="clear" w:color="auto" w:fill="FCFCFC"/>
        </w:rPr>
        <w:t>Build</w:t>
      </w:r>
      <w:r w:rsidR="006A4FD5">
        <w:rPr>
          <w:color w:val="000000"/>
          <w:shd w:val="clear" w:color="auto" w:fill="FCFCFC"/>
        </w:rPr>
        <w:t>/</w:t>
      </w:r>
      <w:r w:rsidRPr="00DC48E6">
        <w:rPr>
          <w:color w:val="000000"/>
          <w:shd w:val="clear" w:color="auto" w:fill="FCFCFC"/>
        </w:rPr>
        <w:t>deploy new workstations (desktop &amp; laptop PC's)</w:t>
      </w:r>
      <w:r w:rsidR="00FC474D">
        <w:rPr>
          <w:rStyle w:val="apple-converted-space"/>
          <w:color w:val="000000"/>
          <w:shd w:val="clear" w:color="auto" w:fill="FCFCFC"/>
        </w:rPr>
        <w:t>.</w:t>
      </w:r>
    </w:p>
    <w:p w:rsidR="00DC48E6" w:rsidRPr="00DC48E6" w:rsidRDefault="00DC48E6" w:rsidP="00DC48E6">
      <w:pPr>
        <w:pStyle w:val="ListParagraph"/>
        <w:numPr>
          <w:ilvl w:val="0"/>
          <w:numId w:val="40"/>
        </w:numPr>
        <w:suppressAutoHyphens w:val="0"/>
        <w:spacing w:after="100" w:afterAutospacing="1" w:line="360" w:lineRule="auto"/>
        <w:ind w:left="720"/>
        <w:jc w:val="both"/>
      </w:pPr>
      <w:r w:rsidRPr="00DC48E6">
        <w:rPr>
          <w:color w:val="000000"/>
          <w:shd w:val="clear" w:color="auto" w:fill="FCFCFC"/>
        </w:rPr>
        <w:t>Install</w:t>
      </w:r>
      <w:r w:rsidR="006A4FD5">
        <w:rPr>
          <w:color w:val="000000"/>
          <w:shd w:val="clear" w:color="auto" w:fill="FCFCFC"/>
        </w:rPr>
        <w:t>/upgrade hardware/</w:t>
      </w:r>
      <w:r w:rsidRPr="00DC48E6">
        <w:rPr>
          <w:color w:val="000000"/>
          <w:shd w:val="clear" w:color="auto" w:fill="FCFCFC"/>
        </w:rPr>
        <w:t>software on Windows XP workstations.</w:t>
      </w:r>
    </w:p>
    <w:p w:rsidR="00791548" w:rsidRPr="00644D27" w:rsidRDefault="007B2337" w:rsidP="007B2337">
      <w:pPr>
        <w:pBdr>
          <w:bottom w:val="single" w:sz="4" w:space="1" w:color="000000"/>
        </w:pBdr>
        <w:spacing w:line="320" w:lineRule="atLeast"/>
        <w:jc w:val="both"/>
        <w:rPr>
          <w:b/>
          <w:bCs/>
          <w:color w:val="000000"/>
        </w:rPr>
      </w:pPr>
      <w:r w:rsidRPr="00644D27">
        <w:rPr>
          <w:b/>
          <w:bCs/>
          <w:color w:val="000000"/>
        </w:rPr>
        <w:t>TRAININGS</w:t>
      </w:r>
    </w:p>
    <w:p w:rsidR="007B2337" w:rsidRDefault="007B2337" w:rsidP="007B2337">
      <w:pPr>
        <w:tabs>
          <w:tab w:val="left" w:pos="6480"/>
        </w:tabs>
        <w:spacing w:line="320" w:lineRule="atLeast"/>
        <w:ind w:left="2160"/>
        <w:jc w:val="both"/>
        <w:rPr>
          <w:color w:val="000000"/>
        </w:rPr>
      </w:pPr>
    </w:p>
    <w:p w:rsidR="00EA4C8A" w:rsidRPr="00C644E6" w:rsidRDefault="00EA4C8A" w:rsidP="00C644E6">
      <w:pPr>
        <w:pStyle w:val="ListParagraph"/>
        <w:numPr>
          <w:ilvl w:val="0"/>
          <w:numId w:val="42"/>
        </w:numPr>
        <w:tabs>
          <w:tab w:val="left" w:pos="6480"/>
        </w:tabs>
        <w:spacing w:line="360" w:lineRule="auto"/>
        <w:jc w:val="both"/>
        <w:rPr>
          <w:color w:val="000000"/>
        </w:rPr>
      </w:pPr>
      <w:r w:rsidRPr="00C644E6">
        <w:rPr>
          <w:color w:val="000000"/>
        </w:rPr>
        <w:t>Cisco Certified Network Professional (CCNP)</w:t>
      </w:r>
    </w:p>
    <w:p w:rsidR="007B2337" w:rsidRPr="00C644E6" w:rsidRDefault="007B2337" w:rsidP="00C644E6">
      <w:pPr>
        <w:pStyle w:val="ListParagraph"/>
        <w:numPr>
          <w:ilvl w:val="0"/>
          <w:numId w:val="42"/>
        </w:numPr>
        <w:tabs>
          <w:tab w:val="left" w:pos="6480"/>
        </w:tabs>
        <w:spacing w:line="360" w:lineRule="auto"/>
        <w:jc w:val="both"/>
        <w:rPr>
          <w:color w:val="000000"/>
        </w:rPr>
      </w:pPr>
      <w:r w:rsidRPr="00C644E6">
        <w:rPr>
          <w:color w:val="000000"/>
        </w:rPr>
        <w:t>Cisco Certified Network Associate (CCNA)</w:t>
      </w:r>
    </w:p>
    <w:p w:rsidR="00037101" w:rsidRDefault="00037101" w:rsidP="00C644E6">
      <w:pPr>
        <w:pStyle w:val="ListParagraph"/>
        <w:numPr>
          <w:ilvl w:val="0"/>
          <w:numId w:val="42"/>
        </w:numPr>
        <w:tabs>
          <w:tab w:val="left" w:pos="648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Fluke Networks TrueView.</w:t>
      </w:r>
    </w:p>
    <w:p w:rsidR="00037101" w:rsidRPr="00C644E6" w:rsidRDefault="00037101" w:rsidP="00037101">
      <w:pPr>
        <w:pStyle w:val="ListParagraph"/>
        <w:numPr>
          <w:ilvl w:val="0"/>
          <w:numId w:val="42"/>
        </w:numPr>
        <w:tabs>
          <w:tab w:val="left" w:pos="6480"/>
        </w:tabs>
        <w:spacing w:line="360" w:lineRule="auto"/>
        <w:jc w:val="both"/>
        <w:rPr>
          <w:color w:val="000000"/>
        </w:rPr>
      </w:pPr>
      <w:r w:rsidRPr="00C644E6">
        <w:rPr>
          <w:color w:val="000000"/>
        </w:rPr>
        <w:t>Microsoft Certified IT Professional (MCITP)</w:t>
      </w:r>
    </w:p>
    <w:p w:rsidR="00037101" w:rsidRDefault="00037101" w:rsidP="00037101">
      <w:pPr>
        <w:pStyle w:val="ListParagraph"/>
        <w:numPr>
          <w:ilvl w:val="0"/>
          <w:numId w:val="42"/>
        </w:numPr>
        <w:tabs>
          <w:tab w:val="left" w:pos="6480"/>
        </w:tabs>
        <w:spacing w:line="360" w:lineRule="auto"/>
        <w:jc w:val="both"/>
        <w:rPr>
          <w:color w:val="000000"/>
        </w:rPr>
      </w:pPr>
      <w:r w:rsidRPr="00C644E6">
        <w:rPr>
          <w:color w:val="000000"/>
        </w:rPr>
        <w:t>Hardware &amp; Networking, Microsoft Office</w:t>
      </w:r>
      <w:r>
        <w:rPr>
          <w:color w:val="000000"/>
        </w:rPr>
        <w:t>.</w:t>
      </w:r>
    </w:p>
    <w:p w:rsidR="00037101" w:rsidRPr="00C644E6" w:rsidRDefault="00037101" w:rsidP="00037101">
      <w:pPr>
        <w:pStyle w:val="ListParagraph"/>
        <w:tabs>
          <w:tab w:val="left" w:pos="6480"/>
        </w:tabs>
        <w:spacing w:line="360" w:lineRule="auto"/>
        <w:ind w:left="360"/>
        <w:jc w:val="both"/>
        <w:rPr>
          <w:color w:val="000000"/>
        </w:rPr>
      </w:pPr>
    </w:p>
    <w:p w:rsidR="001C62D0" w:rsidRDefault="00644D27" w:rsidP="001C62D0">
      <w:pPr>
        <w:tabs>
          <w:tab w:val="left" w:pos="3015"/>
        </w:tabs>
        <w:spacing w:line="320" w:lineRule="atLeast"/>
        <w:jc w:val="both"/>
      </w:pPr>
      <w:r w:rsidRPr="00644D27">
        <w:tab/>
      </w:r>
    </w:p>
    <w:p w:rsidR="00AA5E4D" w:rsidRPr="00644D27" w:rsidRDefault="00AA5E4D" w:rsidP="00AA5E4D">
      <w:pPr>
        <w:pBdr>
          <w:bottom w:val="single" w:sz="4" w:space="1" w:color="000000"/>
        </w:pBdr>
        <w:spacing w:line="320" w:lineRule="atLeast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PERSONAL PROFILE</w:t>
      </w:r>
    </w:p>
    <w:p w:rsidR="001C62D0" w:rsidRPr="00B01B20" w:rsidRDefault="001C62D0" w:rsidP="001C62D0">
      <w:pPr>
        <w:pStyle w:val="Header"/>
      </w:pPr>
    </w:p>
    <w:p w:rsidR="001C62D0" w:rsidRPr="00AA5E4D" w:rsidRDefault="001C62D0" w:rsidP="006A4FD5">
      <w:pPr>
        <w:spacing w:line="360" w:lineRule="auto"/>
        <w:rPr>
          <w:bCs/>
        </w:rPr>
      </w:pPr>
      <w:r w:rsidRPr="00AA5E4D">
        <w:rPr>
          <w:bCs/>
        </w:rPr>
        <w:t xml:space="preserve"> Gender          </w:t>
      </w:r>
      <w:r w:rsidRPr="00AA5E4D">
        <w:rPr>
          <w:bCs/>
        </w:rPr>
        <w:tab/>
        <w:t>:            Male</w:t>
      </w:r>
    </w:p>
    <w:p w:rsidR="001C62D0" w:rsidRPr="00AA5E4D" w:rsidRDefault="001C62D0" w:rsidP="006A4FD5">
      <w:pPr>
        <w:spacing w:line="360" w:lineRule="auto"/>
        <w:rPr>
          <w:bCs/>
        </w:rPr>
      </w:pPr>
      <w:r w:rsidRPr="00AA5E4D">
        <w:rPr>
          <w:bCs/>
        </w:rPr>
        <w:t>Date of Birth</w:t>
      </w:r>
      <w:r w:rsidRPr="00AA5E4D">
        <w:rPr>
          <w:bCs/>
        </w:rPr>
        <w:tab/>
        <w:t>:</w:t>
      </w:r>
      <w:r w:rsidRPr="00AA5E4D">
        <w:rPr>
          <w:bCs/>
        </w:rPr>
        <w:tab/>
      </w:r>
      <w:r w:rsidR="009779EF">
        <w:rPr>
          <w:bCs/>
        </w:rPr>
        <w:t>4</w:t>
      </w:r>
      <w:r w:rsidR="009779EF" w:rsidRPr="009779EF">
        <w:rPr>
          <w:bCs/>
          <w:vertAlign w:val="superscript"/>
        </w:rPr>
        <w:t>TH</w:t>
      </w:r>
      <w:r w:rsidR="009779EF">
        <w:rPr>
          <w:bCs/>
        </w:rPr>
        <w:t xml:space="preserve"> Nov</w:t>
      </w:r>
      <w:r w:rsidR="00AA5E4D" w:rsidRPr="00AA5E4D">
        <w:rPr>
          <w:bCs/>
        </w:rPr>
        <w:t>, 1985</w:t>
      </w:r>
    </w:p>
    <w:p w:rsidR="001C62D0" w:rsidRDefault="001C62D0" w:rsidP="006A4FD5">
      <w:pPr>
        <w:spacing w:line="360" w:lineRule="auto"/>
        <w:rPr>
          <w:bCs/>
        </w:rPr>
      </w:pPr>
      <w:r w:rsidRPr="00AA5E4D">
        <w:rPr>
          <w:bCs/>
        </w:rPr>
        <w:t xml:space="preserve">Nationality    </w:t>
      </w:r>
      <w:r w:rsidRPr="00AA5E4D">
        <w:rPr>
          <w:bCs/>
        </w:rPr>
        <w:tab/>
        <w:t>:            Indian</w:t>
      </w:r>
    </w:p>
    <w:p w:rsidR="00054D02" w:rsidRDefault="00054D02" w:rsidP="006A4FD5">
      <w:pPr>
        <w:spacing w:line="360" w:lineRule="auto"/>
        <w:rPr>
          <w:bCs/>
        </w:rPr>
      </w:pPr>
      <w:r>
        <w:rPr>
          <w:bCs/>
        </w:rPr>
        <w:tab/>
        <w:t xml:space="preserve">   Passport No</w:t>
      </w:r>
      <w:r>
        <w:rPr>
          <w:bCs/>
        </w:rPr>
        <w:tab/>
      </w:r>
      <w:r>
        <w:rPr>
          <w:bCs/>
        </w:rPr>
        <w:tab/>
        <w:t>:</w:t>
      </w:r>
      <w:r>
        <w:rPr>
          <w:bCs/>
        </w:rPr>
        <w:tab/>
        <w:t xml:space="preserve"> H7936821</w:t>
      </w:r>
    </w:p>
    <w:p w:rsidR="00054D02" w:rsidRDefault="00054D02" w:rsidP="006A4FD5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Date of Expiry     </w:t>
      </w:r>
      <w:r>
        <w:rPr>
          <w:bCs/>
        </w:rPr>
        <w:tab/>
        <w:t>:</w:t>
      </w:r>
      <w:r>
        <w:rPr>
          <w:bCs/>
        </w:rPr>
        <w:tab/>
        <w:t xml:space="preserve"> 22-02-2020</w:t>
      </w:r>
    </w:p>
    <w:p w:rsidR="00C65BF4" w:rsidRDefault="00F974A5" w:rsidP="006A4FD5">
      <w:pPr>
        <w:spacing w:line="360" w:lineRule="auto"/>
        <w:rPr>
          <w:bCs/>
        </w:rPr>
      </w:pPr>
      <w:r>
        <w:rPr>
          <w:bCs/>
        </w:rPr>
        <w:t xml:space="preserve">                           Permanent Address  :            H.No 17-5-340/4/a,</w:t>
      </w:r>
    </w:p>
    <w:p w:rsidR="00F974A5" w:rsidRDefault="00C144D4" w:rsidP="006A4FD5">
      <w:pPr>
        <w:spacing w:line="360" w:lineRule="auto"/>
        <w:rPr>
          <w:bCs/>
        </w:rPr>
      </w:pPr>
      <w:r>
        <w:rPr>
          <w:bCs/>
        </w:rPr>
        <w:t xml:space="preserve">Mata Ki Khidki, </w:t>
      </w:r>
      <w:r w:rsidR="00F974A5">
        <w:rPr>
          <w:bCs/>
        </w:rPr>
        <w:t xml:space="preserve">Dabeerpura, </w:t>
      </w:r>
    </w:p>
    <w:p w:rsidR="00F974A5" w:rsidRDefault="00F974A5" w:rsidP="00F974A5">
      <w:pPr>
        <w:spacing w:line="360" w:lineRule="auto"/>
        <w:ind w:left="4320"/>
        <w:rPr>
          <w:bCs/>
        </w:rPr>
      </w:pPr>
      <w:r>
        <w:rPr>
          <w:bCs/>
        </w:rPr>
        <w:t xml:space="preserve"> Hyderabad-500023</w:t>
      </w:r>
      <w:r w:rsidR="00541337">
        <w:rPr>
          <w:bCs/>
        </w:rPr>
        <w:t>,</w:t>
      </w:r>
    </w:p>
    <w:p w:rsidR="00541337" w:rsidRDefault="00541337" w:rsidP="00F974A5">
      <w:pPr>
        <w:spacing w:line="360" w:lineRule="auto"/>
        <w:ind w:left="4320"/>
        <w:rPr>
          <w:bCs/>
        </w:rPr>
      </w:pPr>
      <w:r>
        <w:rPr>
          <w:bCs/>
        </w:rPr>
        <w:t>Andhra Pradesh.</w:t>
      </w: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7D213E">
      <w:pPr>
        <w:spacing w:line="360" w:lineRule="auto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p w:rsidR="007D213E" w:rsidRDefault="007D213E" w:rsidP="00F974A5">
      <w:pPr>
        <w:spacing w:line="360" w:lineRule="auto"/>
        <w:ind w:left="4320"/>
        <w:rPr>
          <w:bCs/>
        </w:rPr>
      </w:pPr>
    </w:p>
    <w:sectPr w:rsidR="007D213E" w:rsidSect="00D804FB">
      <w:footerReference w:type="default" r:id="rId9"/>
      <w:footnotePr>
        <w:pos w:val="beneathText"/>
      </w:footnotePr>
      <w:pgSz w:w="11907" w:h="16839" w:code="9"/>
      <w:pgMar w:top="0" w:right="657" w:bottom="540" w:left="1260" w:header="0" w:footer="14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543" w:rsidRDefault="00A15543">
      <w:r>
        <w:separator/>
      </w:r>
    </w:p>
  </w:endnote>
  <w:endnote w:type="continuationSeparator" w:id="1">
    <w:p w:rsidR="00A15543" w:rsidRDefault="00A15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8958"/>
      <w:docPartObj>
        <w:docPartGallery w:val="Page Numbers (Bottom of Page)"/>
        <w:docPartUnique/>
      </w:docPartObj>
    </w:sdtPr>
    <w:sdtContent>
      <w:sdt>
        <w:sdtPr>
          <w:id w:val="2018959"/>
          <w:docPartObj>
            <w:docPartGallery w:val="Page Numbers (Top of Page)"/>
            <w:docPartUnique/>
          </w:docPartObj>
        </w:sdtPr>
        <w:sdtContent>
          <w:p w:rsidR="009C1860" w:rsidRDefault="0031239C">
            <w:pPr>
              <w:pStyle w:val="Footer"/>
              <w:jc w:val="center"/>
            </w:pPr>
            <w:r w:rsidRPr="007D213E">
              <w:rPr>
                <w:sz w:val="20"/>
                <w:szCs w:val="20"/>
              </w:rPr>
              <w:fldChar w:fldCharType="begin"/>
            </w:r>
            <w:r w:rsidR="009C1860" w:rsidRPr="007D213E">
              <w:rPr>
                <w:sz w:val="20"/>
                <w:szCs w:val="20"/>
              </w:rPr>
              <w:instrText xml:space="preserve"> PAGE </w:instrText>
            </w:r>
            <w:r w:rsidRPr="007D213E">
              <w:rPr>
                <w:sz w:val="20"/>
                <w:szCs w:val="20"/>
              </w:rPr>
              <w:fldChar w:fldCharType="separate"/>
            </w:r>
            <w:r w:rsidR="00AE0C2F">
              <w:rPr>
                <w:noProof/>
                <w:sz w:val="20"/>
                <w:szCs w:val="20"/>
              </w:rPr>
              <w:t>1</w:t>
            </w:r>
            <w:r w:rsidRPr="007D213E">
              <w:rPr>
                <w:sz w:val="20"/>
                <w:szCs w:val="20"/>
              </w:rPr>
              <w:fldChar w:fldCharType="end"/>
            </w:r>
            <w:r w:rsidR="009C1860" w:rsidRPr="00C76F2E">
              <w:rPr>
                <w:sz w:val="20"/>
                <w:szCs w:val="20"/>
              </w:rPr>
              <w:t xml:space="preserve"> of </w:t>
            </w:r>
            <w:r w:rsidR="007D213E">
              <w:rPr>
                <w:b/>
                <w:sz w:val="20"/>
                <w:szCs w:val="20"/>
              </w:rPr>
              <w:t>3</w:t>
            </w:r>
          </w:p>
        </w:sdtContent>
      </w:sdt>
    </w:sdtContent>
  </w:sdt>
  <w:p w:rsidR="009534D3" w:rsidRDefault="00953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543" w:rsidRDefault="00A15543">
      <w:r>
        <w:separator/>
      </w:r>
    </w:p>
  </w:footnote>
  <w:footnote w:type="continuationSeparator" w:id="1">
    <w:p w:rsidR="00A15543" w:rsidRDefault="00A15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00C0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263E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B248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F8E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428D7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5428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A8C4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7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7E8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EE0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1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1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052104D2"/>
    <w:multiLevelType w:val="hybridMultilevel"/>
    <w:tmpl w:val="5798C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693008"/>
    <w:multiLevelType w:val="hybridMultilevel"/>
    <w:tmpl w:val="BD2266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19121D6"/>
    <w:multiLevelType w:val="hybridMultilevel"/>
    <w:tmpl w:val="D0A605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3605721"/>
    <w:multiLevelType w:val="multilevel"/>
    <w:tmpl w:val="3B1AA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8798A"/>
    <w:multiLevelType w:val="hybridMultilevel"/>
    <w:tmpl w:val="1E68C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A4A05"/>
    <w:multiLevelType w:val="hybridMultilevel"/>
    <w:tmpl w:val="9BB617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DB821A1"/>
    <w:multiLevelType w:val="hybridMultilevel"/>
    <w:tmpl w:val="CE1A72AC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33A03E40"/>
    <w:multiLevelType w:val="hybridMultilevel"/>
    <w:tmpl w:val="D7DEFA1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4444167"/>
    <w:multiLevelType w:val="hybridMultilevel"/>
    <w:tmpl w:val="9C5291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8054ED"/>
    <w:multiLevelType w:val="hybridMultilevel"/>
    <w:tmpl w:val="64A486C8"/>
    <w:lvl w:ilvl="0" w:tplc="0409000B">
      <w:start w:val="1"/>
      <w:numFmt w:val="bullet"/>
      <w:lvlText w:val="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25">
    <w:nsid w:val="3A9E0E48"/>
    <w:multiLevelType w:val="hybridMultilevel"/>
    <w:tmpl w:val="1018BF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31F4D24"/>
    <w:multiLevelType w:val="hybridMultilevel"/>
    <w:tmpl w:val="4022ACCA"/>
    <w:name w:val="WW8Num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A42572"/>
    <w:multiLevelType w:val="multilevel"/>
    <w:tmpl w:val="56D0F752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9022688"/>
    <w:multiLevelType w:val="hybridMultilevel"/>
    <w:tmpl w:val="DDEC50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B8D219B"/>
    <w:multiLevelType w:val="hybridMultilevel"/>
    <w:tmpl w:val="00E6AE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BA379A3"/>
    <w:multiLevelType w:val="hybridMultilevel"/>
    <w:tmpl w:val="6BC83C3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C023B4D"/>
    <w:multiLevelType w:val="multilevel"/>
    <w:tmpl w:val="D7DEFA1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4F0B3005"/>
    <w:multiLevelType w:val="hybridMultilevel"/>
    <w:tmpl w:val="C8EA774C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3">
    <w:nsid w:val="54D3721D"/>
    <w:multiLevelType w:val="hybridMultilevel"/>
    <w:tmpl w:val="3B1A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C74DB8"/>
    <w:multiLevelType w:val="hybridMultilevel"/>
    <w:tmpl w:val="DF30E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5">
    <w:nsid w:val="5C5A2E85"/>
    <w:multiLevelType w:val="hybridMultilevel"/>
    <w:tmpl w:val="C2A824F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>
    <w:nsid w:val="5E63487C"/>
    <w:multiLevelType w:val="hybridMultilevel"/>
    <w:tmpl w:val="9C6091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3B60F9D"/>
    <w:multiLevelType w:val="hybridMultilevel"/>
    <w:tmpl w:val="5414F4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9C70E8"/>
    <w:multiLevelType w:val="hybridMultilevel"/>
    <w:tmpl w:val="A75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33416"/>
    <w:multiLevelType w:val="hybridMultilevel"/>
    <w:tmpl w:val="C5D644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E0237D"/>
    <w:multiLevelType w:val="hybridMultilevel"/>
    <w:tmpl w:val="44D89DF8"/>
    <w:lvl w:ilvl="0" w:tplc="0409000B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41">
    <w:nsid w:val="769B5F7A"/>
    <w:multiLevelType w:val="hybridMultilevel"/>
    <w:tmpl w:val="50D0BB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8A52016"/>
    <w:multiLevelType w:val="hybridMultilevel"/>
    <w:tmpl w:val="7DCEAD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BEE334D"/>
    <w:multiLevelType w:val="hybridMultilevel"/>
    <w:tmpl w:val="B590F3C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33"/>
  </w:num>
  <w:num w:numId="7">
    <w:abstractNumId w:val="41"/>
  </w:num>
  <w:num w:numId="8">
    <w:abstractNumId w:val="29"/>
  </w:num>
  <w:num w:numId="9">
    <w:abstractNumId w:val="39"/>
  </w:num>
  <w:num w:numId="10">
    <w:abstractNumId w:val="22"/>
  </w:num>
  <w:num w:numId="11">
    <w:abstractNumId w:val="31"/>
  </w:num>
  <w:num w:numId="12">
    <w:abstractNumId w:val="30"/>
  </w:num>
  <w:num w:numId="13">
    <w:abstractNumId w:val="26"/>
  </w:num>
  <w:num w:numId="14">
    <w:abstractNumId w:val="24"/>
  </w:num>
  <w:num w:numId="15">
    <w:abstractNumId w:val="18"/>
  </w:num>
  <w:num w:numId="16">
    <w:abstractNumId w:val="38"/>
  </w:num>
  <w:num w:numId="17">
    <w:abstractNumId w:val="40"/>
  </w:num>
  <w:num w:numId="18">
    <w:abstractNumId w:val="32"/>
  </w:num>
  <w:num w:numId="19">
    <w:abstractNumId w:val="35"/>
  </w:num>
  <w:num w:numId="20">
    <w:abstractNumId w:val="27"/>
  </w:num>
  <w:num w:numId="21">
    <w:abstractNumId w:val="2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25"/>
  </w:num>
  <w:num w:numId="34">
    <w:abstractNumId w:val="42"/>
  </w:num>
  <w:num w:numId="35">
    <w:abstractNumId w:val="17"/>
  </w:num>
  <w:num w:numId="36">
    <w:abstractNumId w:val="20"/>
  </w:num>
  <w:num w:numId="37">
    <w:abstractNumId w:val="16"/>
  </w:num>
  <w:num w:numId="38">
    <w:abstractNumId w:val="36"/>
  </w:num>
  <w:num w:numId="39">
    <w:abstractNumId w:val="23"/>
  </w:num>
  <w:num w:numId="40">
    <w:abstractNumId w:val="37"/>
  </w:num>
  <w:num w:numId="41">
    <w:abstractNumId w:val="43"/>
  </w:num>
  <w:num w:numId="42">
    <w:abstractNumId w:val="28"/>
  </w:num>
  <w:num w:numId="43">
    <w:abstractNumId w:val="15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C2383B"/>
    <w:rsid w:val="00006F41"/>
    <w:rsid w:val="00026476"/>
    <w:rsid w:val="00037101"/>
    <w:rsid w:val="000376B3"/>
    <w:rsid w:val="00040BBD"/>
    <w:rsid w:val="00040C5E"/>
    <w:rsid w:val="00047E51"/>
    <w:rsid w:val="00054D02"/>
    <w:rsid w:val="00062A41"/>
    <w:rsid w:val="00084AFC"/>
    <w:rsid w:val="00091D7C"/>
    <w:rsid w:val="000939DB"/>
    <w:rsid w:val="00097796"/>
    <w:rsid w:val="000E1246"/>
    <w:rsid w:val="000E7A0E"/>
    <w:rsid w:val="001046AB"/>
    <w:rsid w:val="001112F5"/>
    <w:rsid w:val="0012540D"/>
    <w:rsid w:val="00134B29"/>
    <w:rsid w:val="0014719B"/>
    <w:rsid w:val="00147D77"/>
    <w:rsid w:val="0015327B"/>
    <w:rsid w:val="001903E7"/>
    <w:rsid w:val="00194996"/>
    <w:rsid w:val="0019647E"/>
    <w:rsid w:val="001979FA"/>
    <w:rsid w:val="001B524B"/>
    <w:rsid w:val="001B52B4"/>
    <w:rsid w:val="001B5933"/>
    <w:rsid w:val="001B68E4"/>
    <w:rsid w:val="001C62D0"/>
    <w:rsid w:val="001F1C28"/>
    <w:rsid w:val="00204A5C"/>
    <w:rsid w:val="00222C7C"/>
    <w:rsid w:val="00222F3D"/>
    <w:rsid w:val="00232B46"/>
    <w:rsid w:val="00243630"/>
    <w:rsid w:val="00247FDA"/>
    <w:rsid w:val="00266890"/>
    <w:rsid w:val="00280EB0"/>
    <w:rsid w:val="002811E6"/>
    <w:rsid w:val="002870C8"/>
    <w:rsid w:val="002922A1"/>
    <w:rsid w:val="002A4339"/>
    <w:rsid w:val="002A6D43"/>
    <w:rsid w:val="002C3FA0"/>
    <w:rsid w:val="002C4157"/>
    <w:rsid w:val="002D4B49"/>
    <w:rsid w:val="002D5FDC"/>
    <w:rsid w:val="002D74F9"/>
    <w:rsid w:val="0031239C"/>
    <w:rsid w:val="00327703"/>
    <w:rsid w:val="00351B86"/>
    <w:rsid w:val="003663ED"/>
    <w:rsid w:val="00373752"/>
    <w:rsid w:val="00374F84"/>
    <w:rsid w:val="00381D26"/>
    <w:rsid w:val="00384BC2"/>
    <w:rsid w:val="003B08DE"/>
    <w:rsid w:val="003B22C3"/>
    <w:rsid w:val="003B7C81"/>
    <w:rsid w:val="003D149F"/>
    <w:rsid w:val="003D3775"/>
    <w:rsid w:val="003D60BB"/>
    <w:rsid w:val="003E40EC"/>
    <w:rsid w:val="00402F02"/>
    <w:rsid w:val="004134D3"/>
    <w:rsid w:val="00417E97"/>
    <w:rsid w:val="004250CE"/>
    <w:rsid w:val="00442DAE"/>
    <w:rsid w:val="00450C4B"/>
    <w:rsid w:val="0045792A"/>
    <w:rsid w:val="00472C6A"/>
    <w:rsid w:val="00474E99"/>
    <w:rsid w:val="004817E4"/>
    <w:rsid w:val="00490A02"/>
    <w:rsid w:val="004A520C"/>
    <w:rsid w:val="004D2644"/>
    <w:rsid w:val="004D2679"/>
    <w:rsid w:val="004D6690"/>
    <w:rsid w:val="004E65E3"/>
    <w:rsid w:val="004E7354"/>
    <w:rsid w:val="005023B5"/>
    <w:rsid w:val="00525895"/>
    <w:rsid w:val="00541337"/>
    <w:rsid w:val="0055270A"/>
    <w:rsid w:val="00563E5E"/>
    <w:rsid w:val="005656AD"/>
    <w:rsid w:val="00565B4F"/>
    <w:rsid w:val="00577492"/>
    <w:rsid w:val="00593759"/>
    <w:rsid w:val="005C286F"/>
    <w:rsid w:val="005D65E8"/>
    <w:rsid w:val="005E5F31"/>
    <w:rsid w:val="005F21A6"/>
    <w:rsid w:val="005F5D8A"/>
    <w:rsid w:val="006007C7"/>
    <w:rsid w:val="00606C81"/>
    <w:rsid w:val="00625071"/>
    <w:rsid w:val="00633282"/>
    <w:rsid w:val="00644D27"/>
    <w:rsid w:val="006612A9"/>
    <w:rsid w:val="006628D3"/>
    <w:rsid w:val="00664C86"/>
    <w:rsid w:val="006726C1"/>
    <w:rsid w:val="00673F3F"/>
    <w:rsid w:val="006808A9"/>
    <w:rsid w:val="00687EB1"/>
    <w:rsid w:val="006930DE"/>
    <w:rsid w:val="00697E00"/>
    <w:rsid w:val="006A4FD5"/>
    <w:rsid w:val="006B01ED"/>
    <w:rsid w:val="006D01C5"/>
    <w:rsid w:val="006D42E9"/>
    <w:rsid w:val="006E172F"/>
    <w:rsid w:val="006F3982"/>
    <w:rsid w:val="006F5F51"/>
    <w:rsid w:val="006F6A28"/>
    <w:rsid w:val="007046E7"/>
    <w:rsid w:val="00753992"/>
    <w:rsid w:val="0075580F"/>
    <w:rsid w:val="00756103"/>
    <w:rsid w:val="007623C9"/>
    <w:rsid w:val="00770DFD"/>
    <w:rsid w:val="00781304"/>
    <w:rsid w:val="00790234"/>
    <w:rsid w:val="00791548"/>
    <w:rsid w:val="007A1BD7"/>
    <w:rsid w:val="007A5B73"/>
    <w:rsid w:val="007B2337"/>
    <w:rsid w:val="007C7DE9"/>
    <w:rsid w:val="007D213E"/>
    <w:rsid w:val="007D6FA6"/>
    <w:rsid w:val="007D7E1A"/>
    <w:rsid w:val="007F54F6"/>
    <w:rsid w:val="00800496"/>
    <w:rsid w:val="008016DA"/>
    <w:rsid w:val="00804D05"/>
    <w:rsid w:val="00835F59"/>
    <w:rsid w:val="00852B4D"/>
    <w:rsid w:val="00853945"/>
    <w:rsid w:val="0086487C"/>
    <w:rsid w:val="00887574"/>
    <w:rsid w:val="00891BA9"/>
    <w:rsid w:val="008A332B"/>
    <w:rsid w:val="008B3546"/>
    <w:rsid w:val="008D5E86"/>
    <w:rsid w:val="008F6AF0"/>
    <w:rsid w:val="009100DF"/>
    <w:rsid w:val="009133EA"/>
    <w:rsid w:val="00914D08"/>
    <w:rsid w:val="00917BD4"/>
    <w:rsid w:val="0094237C"/>
    <w:rsid w:val="00950B39"/>
    <w:rsid w:val="009534D3"/>
    <w:rsid w:val="0095646F"/>
    <w:rsid w:val="009779EF"/>
    <w:rsid w:val="00981C7D"/>
    <w:rsid w:val="00982557"/>
    <w:rsid w:val="009979D5"/>
    <w:rsid w:val="009A606A"/>
    <w:rsid w:val="009C1860"/>
    <w:rsid w:val="009D380B"/>
    <w:rsid w:val="009E0CD2"/>
    <w:rsid w:val="009E1C8D"/>
    <w:rsid w:val="009F2902"/>
    <w:rsid w:val="00A136E0"/>
    <w:rsid w:val="00A15543"/>
    <w:rsid w:val="00A17EA7"/>
    <w:rsid w:val="00A312FB"/>
    <w:rsid w:val="00A35BA1"/>
    <w:rsid w:val="00A66D48"/>
    <w:rsid w:val="00A96B92"/>
    <w:rsid w:val="00AA2E15"/>
    <w:rsid w:val="00AA5E4D"/>
    <w:rsid w:val="00AA6783"/>
    <w:rsid w:val="00AA68FD"/>
    <w:rsid w:val="00AA7F54"/>
    <w:rsid w:val="00AB037A"/>
    <w:rsid w:val="00AB52F0"/>
    <w:rsid w:val="00AB7080"/>
    <w:rsid w:val="00AC6648"/>
    <w:rsid w:val="00AD0AC7"/>
    <w:rsid w:val="00AE0C2F"/>
    <w:rsid w:val="00AE7D10"/>
    <w:rsid w:val="00AF5440"/>
    <w:rsid w:val="00B20922"/>
    <w:rsid w:val="00B629D2"/>
    <w:rsid w:val="00B70462"/>
    <w:rsid w:val="00B77D4A"/>
    <w:rsid w:val="00BC2228"/>
    <w:rsid w:val="00BC2CD2"/>
    <w:rsid w:val="00BC5AA8"/>
    <w:rsid w:val="00BE1BC8"/>
    <w:rsid w:val="00BE3000"/>
    <w:rsid w:val="00BF45BC"/>
    <w:rsid w:val="00BF7922"/>
    <w:rsid w:val="00C05ABC"/>
    <w:rsid w:val="00C144D4"/>
    <w:rsid w:val="00C2383B"/>
    <w:rsid w:val="00C3037C"/>
    <w:rsid w:val="00C423A5"/>
    <w:rsid w:val="00C46914"/>
    <w:rsid w:val="00C5042B"/>
    <w:rsid w:val="00C644E6"/>
    <w:rsid w:val="00C65BF4"/>
    <w:rsid w:val="00C6716F"/>
    <w:rsid w:val="00C73550"/>
    <w:rsid w:val="00C738C4"/>
    <w:rsid w:val="00C76F2E"/>
    <w:rsid w:val="00C95106"/>
    <w:rsid w:val="00C97224"/>
    <w:rsid w:val="00CB1202"/>
    <w:rsid w:val="00CB5F15"/>
    <w:rsid w:val="00CF3A58"/>
    <w:rsid w:val="00CF5330"/>
    <w:rsid w:val="00D235B3"/>
    <w:rsid w:val="00D34C20"/>
    <w:rsid w:val="00D375A5"/>
    <w:rsid w:val="00D4613A"/>
    <w:rsid w:val="00D577B1"/>
    <w:rsid w:val="00D6569C"/>
    <w:rsid w:val="00D75A95"/>
    <w:rsid w:val="00D804FB"/>
    <w:rsid w:val="00DA05AF"/>
    <w:rsid w:val="00DB46DA"/>
    <w:rsid w:val="00DB62B7"/>
    <w:rsid w:val="00DC48E6"/>
    <w:rsid w:val="00DD51B0"/>
    <w:rsid w:val="00DE37EE"/>
    <w:rsid w:val="00DE6743"/>
    <w:rsid w:val="00E0646A"/>
    <w:rsid w:val="00E06547"/>
    <w:rsid w:val="00E15BB2"/>
    <w:rsid w:val="00E23AEE"/>
    <w:rsid w:val="00E26452"/>
    <w:rsid w:val="00E3005B"/>
    <w:rsid w:val="00E42416"/>
    <w:rsid w:val="00E60D70"/>
    <w:rsid w:val="00E66E37"/>
    <w:rsid w:val="00E71025"/>
    <w:rsid w:val="00E80ED0"/>
    <w:rsid w:val="00E8428B"/>
    <w:rsid w:val="00E929CC"/>
    <w:rsid w:val="00E94289"/>
    <w:rsid w:val="00E97E62"/>
    <w:rsid w:val="00EA4C8A"/>
    <w:rsid w:val="00ED6DBE"/>
    <w:rsid w:val="00ED7CA7"/>
    <w:rsid w:val="00EE76D0"/>
    <w:rsid w:val="00F0454C"/>
    <w:rsid w:val="00F0735A"/>
    <w:rsid w:val="00F13ED5"/>
    <w:rsid w:val="00F55607"/>
    <w:rsid w:val="00F70CCC"/>
    <w:rsid w:val="00F74535"/>
    <w:rsid w:val="00F75E78"/>
    <w:rsid w:val="00F974A5"/>
    <w:rsid w:val="00FC246F"/>
    <w:rsid w:val="00FC3D05"/>
    <w:rsid w:val="00FC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C9"/>
    <w:pPr>
      <w:suppressAutoHyphens/>
    </w:pPr>
    <w:rPr>
      <w:sz w:val="24"/>
      <w:szCs w:val="24"/>
      <w:lang w:val="en-GB" w:eastAsia="ar-SA"/>
    </w:rPr>
  </w:style>
  <w:style w:type="paragraph" w:styleId="Heading4">
    <w:name w:val="heading 4"/>
    <w:basedOn w:val="Normal"/>
    <w:next w:val="Normal"/>
    <w:link w:val="Heading4Char"/>
    <w:qFormat/>
    <w:rsid w:val="00C65BF4"/>
    <w:pPr>
      <w:keepNext/>
      <w:suppressAutoHyphens w:val="0"/>
      <w:spacing w:before="240" w:after="60"/>
      <w:outlineLvl w:val="3"/>
    </w:pPr>
    <w:rPr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623C9"/>
    <w:rPr>
      <w:rFonts w:ascii="Symbol" w:hAnsi="Symbol"/>
    </w:rPr>
  </w:style>
  <w:style w:type="character" w:customStyle="1" w:styleId="WW8Num1z2">
    <w:name w:val="WW8Num1z2"/>
    <w:rsid w:val="007623C9"/>
    <w:rPr>
      <w:rFonts w:ascii="Wingdings" w:hAnsi="Wingdings"/>
    </w:rPr>
  </w:style>
  <w:style w:type="character" w:customStyle="1" w:styleId="WW8Num1z4">
    <w:name w:val="WW8Num1z4"/>
    <w:rsid w:val="007623C9"/>
    <w:rPr>
      <w:rFonts w:ascii="Courier New" w:hAnsi="Courier New" w:cs="Courier New"/>
    </w:rPr>
  </w:style>
  <w:style w:type="character" w:customStyle="1" w:styleId="WW8Num2z0">
    <w:name w:val="WW8Num2z0"/>
    <w:rsid w:val="007623C9"/>
    <w:rPr>
      <w:rFonts w:ascii="Symbol" w:hAnsi="Symbol"/>
    </w:rPr>
  </w:style>
  <w:style w:type="character" w:customStyle="1" w:styleId="WW8Num3z0">
    <w:name w:val="WW8Num3z0"/>
    <w:rsid w:val="007623C9"/>
    <w:rPr>
      <w:rFonts w:ascii="Symbol" w:hAnsi="Symbol"/>
    </w:rPr>
  </w:style>
  <w:style w:type="character" w:customStyle="1" w:styleId="WW8Num4z0">
    <w:name w:val="WW8Num4z0"/>
    <w:rsid w:val="007623C9"/>
    <w:rPr>
      <w:rFonts w:ascii="Symbol" w:hAnsi="Symbol"/>
    </w:rPr>
  </w:style>
  <w:style w:type="character" w:customStyle="1" w:styleId="WW8Num1z1">
    <w:name w:val="WW8Num1z1"/>
    <w:rsid w:val="007623C9"/>
    <w:rPr>
      <w:rFonts w:ascii="Courier New" w:hAnsi="Courier New" w:cs="Courier New"/>
    </w:rPr>
  </w:style>
  <w:style w:type="character" w:customStyle="1" w:styleId="WW8Num2z1">
    <w:name w:val="WW8Num2z1"/>
    <w:rsid w:val="007623C9"/>
    <w:rPr>
      <w:rFonts w:ascii="Courier New" w:hAnsi="Courier New" w:cs="Courier New"/>
    </w:rPr>
  </w:style>
  <w:style w:type="character" w:customStyle="1" w:styleId="WW8Num2z2">
    <w:name w:val="WW8Num2z2"/>
    <w:rsid w:val="007623C9"/>
    <w:rPr>
      <w:rFonts w:ascii="Wingdings" w:hAnsi="Wingdings"/>
    </w:rPr>
  </w:style>
  <w:style w:type="character" w:customStyle="1" w:styleId="WW8Num3z1">
    <w:name w:val="WW8Num3z1"/>
    <w:rsid w:val="007623C9"/>
    <w:rPr>
      <w:rFonts w:ascii="Courier New" w:hAnsi="Courier New" w:cs="Courier New"/>
    </w:rPr>
  </w:style>
  <w:style w:type="character" w:customStyle="1" w:styleId="WW8Num3z2">
    <w:name w:val="WW8Num3z2"/>
    <w:rsid w:val="007623C9"/>
    <w:rPr>
      <w:rFonts w:ascii="Wingdings" w:hAnsi="Wingdings"/>
    </w:rPr>
  </w:style>
  <w:style w:type="character" w:customStyle="1" w:styleId="WW8Num4z2">
    <w:name w:val="WW8Num4z2"/>
    <w:rsid w:val="007623C9"/>
    <w:rPr>
      <w:rFonts w:ascii="Wingdings" w:hAnsi="Wingdings"/>
    </w:rPr>
  </w:style>
  <w:style w:type="character" w:customStyle="1" w:styleId="WW8Num4z4">
    <w:name w:val="WW8Num4z4"/>
    <w:rsid w:val="007623C9"/>
    <w:rPr>
      <w:rFonts w:ascii="Courier New" w:hAnsi="Courier New" w:cs="Courier New"/>
    </w:rPr>
  </w:style>
  <w:style w:type="character" w:customStyle="1" w:styleId="WW8Num5z0">
    <w:name w:val="WW8Num5z0"/>
    <w:rsid w:val="007623C9"/>
    <w:rPr>
      <w:rFonts w:ascii="Symbol" w:hAnsi="Symbol"/>
    </w:rPr>
  </w:style>
  <w:style w:type="character" w:customStyle="1" w:styleId="WW8Num5z1">
    <w:name w:val="WW8Num5z1"/>
    <w:rsid w:val="007623C9"/>
    <w:rPr>
      <w:rFonts w:ascii="Courier New" w:hAnsi="Courier New"/>
    </w:rPr>
  </w:style>
  <w:style w:type="character" w:customStyle="1" w:styleId="WW8Num5z2">
    <w:name w:val="WW8Num5z2"/>
    <w:rsid w:val="007623C9"/>
    <w:rPr>
      <w:rFonts w:ascii="Wingdings" w:hAnsi="Wingdings"/>
    </w:rPr>
  </w:style>
  <w:style w:type="character" w:customStyle="1" w:styleId="WW8Num6z0">
    <w:name w:val="WW8Num6z0"/>
    <w:rsid w:val="007623C9"/>
    <w:rPr>
      <w:rFonts w:ascii="Wingdings" w:hAnsi="Wingdings"/>
    </w:rPr>
  </w:style>
  <w:style w:type="character" w:customStyle="1" w:styleId="WW8Num6z1">
    <w:name w:val="WW8Num6z1"/>
    <w:rsid w:val="007623C9"/>
    <w:rPr>
      <w:rFonts w:ascii="Courier New" w:hAnsi="Courier New"/>
    </w:rPr>
  </w:style>
  <w:style w:type="character" w:customStyle="1" w:styleId="WW8Num6z3">
    <w:name w:val="WW8Num6z3"/>
    <w:rsid w:val="007623C9"/>
    <w:rPr>
      <w:rFonts w:ascii="Symbol" w:hAnsi="Symbol"/>
    </w:rPr>
  </w:style>
  <w:style w:type="character" w:customStyle="1" w:styleId="WW8Num7z0">
    <w:name w:val="WW8Num7z0"/>
    <w:rsid w:val="007623C9"/>
    <w:rPr>
      <w:rFonts w:ascii="Symbol" w:hAnsi="Symbol"/>
    </w:rPr>
  </w:style>
  <w:style w:type="character" w:customStyle="1" w:styleId="WW8Num7z1">
    <w:name w:val="WW8Num7z1"/>
    <w:rsid w:val="007623C9"/>
    <w:rPr>
      <w:rFonts w:ascii="Courier New" w:hAnsi="Courier New" w:cs="Courier New"/>
    </w:rPr>
  </w:style>
  <w:style w:type="character" w:customStyle="1" w:styleId="WW8Num7z2">
    <w:name w:val="WW8Num7z2"/>
    <w:rsid w:val="007623C9"/>
    <w:rPr>
      <w:rFonts w:ascii="Wingdings" w:hAnsi="Wingdings"/>
    </w:rPr>
  </w:style>
  <w:style w:type="character" w:customStyle="1" w:styleId="WW8Num8z0">
    <w:name w:val="WW8Num8z0"/>
    <w:rsid w:val="007623C9"/>
    <w:rPr>
      <w:rFonts w:ascii="Symbol" w:hAnsi="Symbol"/>
    </w:rPr>
  </w:style>
  <w:style w:type="character" w:customStyle="1" w:styleId="WW8Num8z1">
    <w:name w:val="WW8Num8z1"/>
    <w:rsid w:val="007623C9"/>
    <w:rPr>
      <w:rFonts w:ascii="Courier New" w:hAnsi="Courier New" w:cs="Courier New"/>
    </w:rPr>
  </w:style>
  <w:style w:type="character" w:customStyle="1" w:styleId="WW8Num8z2">
    <w:name w:val="WW8Num8z2"/>
    <w:rsid w:val="007623C9"/>
    <w:rPr>
      <w:rFonts w:ascii="Wingdings" w:hAnsi="Wingdings"/>
    </w:rPr>
  </w:style>
  <w:style w:type="character" w:customStyle="1" w:styleId="WW8Num9z0">
    <w:name w:val="WW8Num9z0"/>
    <w:rsid w:val="007623C9"/>
    <w:rPr>
      <w:rFonts w:ascii="Symbol" w:hAnsi="Symbol"/>
    </w:rPr>
  </w:style>
  <w:style w:type="character" w:customStyle="1" w:styleId="WW8Num9z1">
    <w:name w:val="WW8Num9z1"/>
    <w:rsid w:val="007623C9"/>
    <w:rPr>
      <w:rFonts w:ascii="Courier New" w:hAnsi="Courier New" w:cs="Courier New"/>
    </w:rPr>
  </w:style>
  <w:style w:type="character" w:customStyle="1" w:styleId="WW8Num9z2">
    <w:name w:val="WW8Num9z2"/>
    <w:rsid w:val="007623C9"/>
    <w:rPr>
      <w:rFonts w:ascii="Wingdings" w:hAnsi="Wingdings"/>
    </w:rPr>
  </w:style>
  <w:style w:type="character" w:customStyle="1" w:styleId="WW8Num10z0">
    <w:name w:val="WW8Num10z0"/>
    <w:rsid w:val="007623C9"/>
    <w:rPr>
      <w:rFonts w:ascii="Symbol" w:hAnsi="Symbol"/>
    </w:rPr>
  </w:style>
  <w:style w:type="character" w:customStyle="1" w:styleId="WW8Num10z1">
    <w:name w:val="WW8Num10z1"/>
    <w:rsid w:val="007623C9"/>
    <w:rPr>
      <w:rFonts w:ascii="Courier New" w:hAnsi="Courier New" w:cs="Courier New"/>
    </w:rPr>
  </w:style>
  <w:style w:type="character" w:customStyle="1" w:styleId="WW8Num10z2">
    <w:name w:val="WW8Num10z2"/>
    <w:rsid w:val="007623C9"/>
    <w:rPr>
      <w:rFonts w:ascii="Wingdings" w:hAnsi="Wingdings"/>
    </w:rPr>
  </w:style>
  <w:style w:type="character" w:customStyle="1" w:styleId="WW8Num11z0">
    <w:name w:val="WW8Num11z0"/>
    <w:rsid w:val="007623C9"/>
    <w:rPr>
      <w:rFonts w:ascii="Symbol" w:hAnsi="Symbol"/>
    </w:rPr>
  </w:style>
  <w:style w:type="character" w:customStyle="1" w:styleId="WW8Num11z1">
    <w:name w:val="WW8Num11z1"/>
    <w:rsid w:val="007623C9"/>
    <w:rPr>
      <w:rFonts w:ascii="Courier New" w:hAnsi="Courier New" w:cs="Courier New"/>
    </w:rPr>
  </w:style>
  <w:style w:type="character" w:customStyle="1" w:styleId="WW8Num11z2">
    <w:name w:val="WW8Num11z2"/>
    <w:rsid w:val="007623C9"/>
    <w:rPr>
      <w:rFonts w:ascii="Wingdings" w:hAnsi="Wingdings"/>
    </w:rPr>
  </w:style>
  <w:style w:type="character" w:customStyle="1" w:styleId="WW8Num12z0">
    <w:name w:val="WW8Num12z0"/>
    <w:rsid w:val="007623C9"/>
    <w:rPr>
      <w:rFonts w:ascii="Symbol" w:hAnsi="Symbol"/>
    </w:rPr>
  </w:style>
  <w:style w:type="character" w:customStyle="1" w:styleId="WW8Num12z1">
    <w:name w:val="WW8Num12z1"/>
    <w:rsid w:val="007623C9"/>
    <w:rPr>
      <w:rFonts w:ascii="Courier New" w:hAnsi="Courier New" w:cs="Courier New"/>
    </w:rPr>
  </w:style>
  <w:style w:type="character" w:customStyle="1" w:styleId="WW8Num12z2">
    <w:name w:val="WW8Num12z2"/>
    <w:rsid w:val="007623C9"/>
    <w:rPr>
      <w:rFonts w:ascii="Wingdings" w:hAnsi="Wingdings"/>
    </w:rPr>
  </w:style>
  <w:style w:type="character" w:customStyle="1" w:styleId="WW8Num13z0">
    <w:name w:val="WW8Num13z0"/>
    <w:rsid w:val="007623C9"/>
    <w:rPr>
      <w:rFonts w:ascii="Symbol" w:hAnsi="Symbol"/>
    </w:rPr>
  </w:style>
  <w:style w:type="character" w:customStyle="1" w:styleId="WW8Num13z1">
    <w:name w:val="WW8Num13z1"/>
    <w:rsid w:val="007623C9"/>
    <w:rPr>
      <w:rFonts w:ascii="Courier New" w:hAnsi="Courier New" w:cs="Courier New"/>
    </w:rPr>
  </w:style>
  <w:style w:type="character" w:customStyle="1" w:styleId="WW8Num13z2">
    <w:name w:val="WW8Num13z2"/>
    <w:rsid w:val="007623C9"/>
    <w:rPr>
      <w:rFonts w:ascii="Wingdings" w:hAnsi="Wingdings"/>
    </w:rPr>
  </w:style>
  <w:style w:type="character" w:customStyle="1" w:styleId="WW8Num14z0">
    <w:name w:val="WW8Num14z0"/>
    <w:rsid w:val="007623C9"/>
    <w:rPr>
      <w:rFonts w:ascii="Symbol" w:hAnsi="Symbol"/>
    </w:rPr>
  </w:style>
  <w:style w:type="character" w:customStyle="1" w:styleId="WW8Num14z1">
    <w:name w:val="WW8Num14z1"/>
    <w:rsid w:val="007623C9"/>
    <w:rPr>
      <w:rFonts w:ascii="Courier New" w:hAnsi="Courier New" w:cs="Courier New"/>
    </w:rPr>
  </w:style>
  <w:style w:type="character" w:customStyle="1" w:styleId="WW8Num14z2">
    <w:name w:val="WW8Num14z2"/>
    <w:rsid w:val="007623C9"/>
    <w:rPr>
      <w:rFonts w:ascii="Wingdings" w:hAnsi="Wingdings"/>
    </w:rPr>
  </w:style>
  <w:style w:type="character" w:customStyle="1" w:styleId="WW8Num15z0">
    <w:name w:val="WW8Num15z0"/>
    <w:rsid w:val="007623C9"/>
    <w:rPr>
      <w:rFonts w:ascii="Symbol" w:hAnsi="Symbol"/>
    </w:rPr>
  </w:style>
  <w:style w:type="character" w:customStyle="1" w:styleId="WW8Num15z1">
    <w:name w:val="WW8Num15z1"/>
    <w:rsid w:val="007623C9"/>
    <w:rPr>
      <w:rFonts w:ascii="Courier New" w:hAnsi="Courier New" w:cs="Courier New"/>
    </w:rPr>
  </w:style>
  <w:style w:type="character" w:customStyle="1" w:styleId="WW8Num15z2">
    <w:name w:val="WW8Num15z2"/>
    <w:rsid w:val="007623C9"/>
    <w:rPr>
      <w:rFonts w:ascii="Wingdings" w:hAnsi="Wingdings"/>
    </w:rPr>
  </w:style>
  <w:style w:type="character" w:customStyle="1" w:styleId="WW8Num16z0">
    <w:name w:val="WW8Num16z0"/>
    <w:rsid w:val="007623C9"/>
    <w:rPr>
      <w:rFonts w:ascii="Symbol" w:hAnsi="Symbol"/>
    </w:rPr>
  </w:style>
  <w:style w:type="character" w:customStyle="1" w:styleId="WW8Num16z1">
    <w:name w:val="WW8Num16z1"/>
    <w:rsid w:val="007623C9"/>
    <w:rPr>
      <w:rFonts w:ascii="Courier New" w:hAnsi="Courier New" w:cs="Courier New"/>
    </w:rPr>
  </w:style>
  <w:style w:type="character" w:customStyle="1" w:styleId="WW8Num16z2">
    <w:name w:val="WW8Num16z2"/>
    <w:rsid w:val="007623C9"/>
    <w:rPr>
      <w:rFonts w:ascii="Wingdings" w:hAnsi="Wingdings"/>
    </w:rPr>
  </w:style>
  <w:style w:type="character" w:customStyle="1" w:styleId="WW8Num17z0">
    <w:name w:val="WW8Num17z0"/>
    <w:rsid w:val="007623C9"/>
    <w:rPr>
      <w:rFonts w:ascii="Symbol" w:hAnsi="Symbol"/>
    </w:rPr>
  </w:style>
  <w:style w:type="character" w:customStyle="1" w:styleId="WW8Num17z1">
    <w:name w:val="WW8Num17z1"/>
    <w:rsid w:val="007623C9"/>
    <w:rPr>
      <w:rFonts w:ascii="Courier New" w:hAnsi="Courier New" w:cs="Courier New"/>
    </w:rPr>
  </w:style>
  <w:style w:type="character" w:customStyle="1" w:styleId="WW8Num17z2">
    <w:name w:val="WW8Num17z2"/>
    <w:rsid w:val="007623C9"/>
    <w:rPr>
      <w:rFonts w:ascii="Wingdings" w:hAnsi="Wingdings"/>
    </w:rPr>
  </w:style>
  <w:style w:type="character" w:customStyle="1" w:styleId="WW8Num18z0">
    <w:name w:val="WW8Num18z0"/>
    <w:rsid w:val="007623C9"/>
    <w:rPr>
      <w:rFonts w:ascii="Symbol" w:hAnsi="Symbol"/>
    </w:rPr>
  </w:style>
  <w:style w:type="character" w:customStyle="1" w:styleId="WW8Num18z1">
    <w:name w:val="WW8Num18z1"/>
    <w:rsid w:val="007623C9"/>
    <w:rPr>
      <w:rFonts w:ascii="Courier New" w:hAnsi="Courier New" w:cs="Courier New"/>
    </w:rPr>
  </w:style>
  <w:style w:type="character" w:customStyle="1" w:styleId="WW8Num18z2">
    <w:name w:val="WW8Num18z2"/>
    <w:rsid w:val="007623C9"/>
    <w:rPr>
      <w:rFonts w:ascii="Wingdings" w:hAnsi="Wingdings"/>
    </w:rPr>
  </w:style>
  <w:style w:type="character" w:customStyle="1" w:styleId="WW8Num19z0">
    <w:name w:val="WW8Num19z0"/>
    <w:rsid w:val="007623C9"/>
    <w:rPr>
      <w:rFonts w:ascii="Symbol" w:hAnsi="Symbol"/>
    </w:rPr>
  </w:style>
  <w:style w:type="character" w:customStyle="1" w:styleId="WW8Num19z1">
    <w:name w:val="WW8Num19z1"/>
    <w:rsid w:val="007623C9"/>
    <w:rPr>
      <w:rFonts w:ascii="Courier New" w:hAnsi="Courier New" w:cs="Courier New"/>
    </w:rPr>
  </w:style>
  <w:style w:type="character" w:customStyle="1" w:styleId="WW8Num19z2">
    <w:name w:val="WW8Num19z2"/>
    <w:rsid w:val="007623C9"/>
    <w:rPr>
      <w:rFonts w:ascii="Wingdings" w:hAnsi="Wingdings"/>
    </w:rPr>
  </w:style>
  <w:style w:type="character" w:customStyle="1" w:styleId="WW8Num20z0">
    <w:name w:val="WW8Num20z0"/>
    <w:rsid w:val="007623C9"/>
    <w:rPr>
      <w:rFonts w:ascii="Symbol" w:hAnsi="Symbol"/>
    </w:rPr>
  </w:style>
  <w:style w:type="character" w:customStyle="1" w:styleId="WW8Num20z1">
    <w:name w:val="WW8Num20z1"/>
    <w:rsid w:val="007623C9"/>
    <w:rPr>
      <w:rFonts w:ascii="Courier New" w:hAnsi="Courier New" w:cs="Courier New"/>
    </w:rPr>
  </w:style>
  <w:style w:type="character" w:customStyle="1" w:styleId="WW8Num20z2">
    <w:name w:val="WW8Num20z2"/>
    <w:rsid w:val="007623C9"/>
    <w:rPr>
      <w:rFonts w:ascii="Wingdings" w:hAnsi="Wingdings"/>
    </w:rPr>
  </w:style>
  <w:style w:type="character" w:customStyle="1" w:styleId="WW8Num21z0">
    <w:name w:val="WW8Num21z0"/>
    <w:rsid w:val="007623C9"/>
    <w:rPr>
      <w:rFonts w:ascii="Symbol" w:hAnsi="Symbol"/>
    </w:rPr>
  </w:style>
  <w:style w:type="character" w:customStyle="1" w:styleId="WW8Num21z1">
    <w:name w:val="WW8Num21z1"/>
    <w:rsid w:val="007623C9"/>
    <w:rPr>
      <w:rFonts w:ascii="Courier New" w:hAnsi="Courier New" w:cs="Courier New"/>
    </w:rPr>
  </w:style>
  <w:style w:type="character" w:customStyle="1" w:styleId="WW8Num21z2">
    <w:name w:val="WW8Num21z2"/>
    <w:rsid w:val="007623C9"/>
    <w:rPr>
      <w:rFonts w:ascii="Wingdings" w:hAnsi="Wingdings"/>
    </w:rPr>
  </w:style>
  <w:style w:type="character" w:customStyle="1" w:styleId="WW8Num22z0">
    <w:name w:val="WW8Num22z0"/>
    <w:rsid w:val="007623C9"/>
    <w:rPr>
      <w:rFonts w:ascii="Symbol" w:hAnsi="Symbol"/>
    </w:rPr>
  </w:style>
  <w:style w:type="character" w:customStyle="1" w:styleId="WW8Num22z1">
    <w:name w:val="WW8Num22z1"/>
    <w:rsid w:val="007623C9"/>
    <w:rPr>
      <w:rFonts w:ascii="Courier New" w:hAnsi="Courier New" w:cs="Courier New"/>
    </w:rPr>
  </w:style>
  <w:style w:type="character" w:customStyle="1" w:styleId="WW8Num22z2">
    <w:name w:val="WW8Num22z2"/>
    <w:rsid w:val="007623C9"/>
    <w:rPr>
      <w:rFonts w:ascii="Wingdings" w:hAnsi="Wingdings"/>
    </w:rPr>
  </w:style>
  <w:style w:type="character" w:customStyle="1" w:styleId="WW8Num23z0">
    <w:name w:val="WW8Num23z0"/>
    <w:rsid w:val="007623C9"/>
    <w:rPr>
      <w:rFonts w:ascii="Symbol" w:hAnsi="Symbol"/>
    </w:rPr>
  </w:style>
  <w:style w:type="character" w:customStyle="1" w:styleId="WW8Num23z1">
    <w:name w:val="WW8Num23z1"/>
    <w:rsid w:val="007623C9"/>
    <w:rPr>
      <w:rFonts w:ascii="Courier New" w:hAnsi="Courier New" w:cs="Courier New"/>
    </w:rPr>
  </w:style>
  <w:style w:type="character" w:customStyle="1" w:styleId="WW8Num23z2">
    <w:name w:val="WW8Num23z2"/>
    <w:rsid w:val="007623C9"/>
    <w:rPr>
      <w:rFonts w:ascii="Wingdings" w:hAnsi="Wingdings"/>
    </w:rPr>
  </w:style>
  <w:style w:type="character" w:customStyle="1" w:styleId="WW8Num24z0">
    <w:name w:val="WW8Num24z0"/>
    <w:rsid w:val="007623C9"/>
    <w:rPr>
      <w:rFonts w:ascii="Symbol" w:hAnsi="Symbol"/>
    </w:rPr>
  </w:style>
  <w:style w:type="character" w:customStyle="1" w:styleId="WW8Num24z1">
    <w:name w:val="WW8Num24z1"/>
    <w:rsid w:val="007623C9"/>
    <w:rPr>
      <w:rFonts w:ascii="Courier New" w:hAnsi="Courier New" w:cs="Courier New"/>
    </w:rPr>
  </w:style>
  <w:style w:type="character" w:customStyle="1" w:styleId="WW8Num24z2">
    <w:name w:val="WW8Num24z2"/>
    <w:rsid w:val="007623C9"/>
    <w:rPr>
      <w:rFonts w:ascii="Wingdings" w:hAnsi="Wingdings"/>
    </w:rPr>
  </w:style>
  <w:style w:type="character" w:customStyle="1" w:styleId="WW8Num25z0">
    <w:name w:val="WW8Num25z0"/>
    <w:rsid w:val="007623C9"/>
    <w:rPr>
      <w:rFonts w:ascii="Symbol" w:hAnsi="Symbol"/>
    </w:rPr>
  </w:style>
  <w:style w:type="character" w:customStyle="1" w:styleId="WW8Num25z1">
    <w:name w:val="WW8Num25z1"/>
    <w:rsid w:val="007623C9"/>
    <w:rPr>
      <w:rFonts w:ascii="Courier New" w:hAnsi="Courier New" w:cs="Courier New"/>
    </w:rPr>
  </w:style>
  <w:style w:type="character" w:customStyle="1" w:styleId="WW8Num25z2">
    <w:name w:val="WW8Num25z2"/>
    <w:rsid w:val="007623C9"/>
    <w:rPr>
      <w:rFonts w:ascii="Wingdings" w:hAnsi="Wingdings"/>
    </w:rPr>
  </w:style>
  <w:style w:type="character" w:customStyle="1" w:styleId="WW8Num26z0">
    <w:name w:val="WW8Num26z0"/>
    <w:rsid w:val="007623C9"/>
    <w:rPr>
      <w:rFonts w:ascii="Wingdings" w:hAnsi="Wingdings"/>
    </w:rPr>
  </w:style>
  <w:style w:type="character" w:customStyle="1" w:styleId="WW8Num27z0">
    <w:name w:val="WW8Num27z0"/>
    <w:rsid w:val="007623C9"/>
    <w:rPr>
      <w:rFonts w:ascii="Symbol" w:hAnsi="Symbol"/>
    </w:rPr>
  </w:style>
  <w:style w:type="character" w:customStyle="1" w:styleId="WW8Num27z1">
    <w:name w:val="WW8Num27z1"/>
    <w:rsid w:val="007623C9"/>
    <w:rPr>
      <w:rFonts w:ascii="Courier New" w:hAnsi="Courier New" w:cs="Courier New"/>
    </w:rPr>
  </w:style>
  <w:style w:type="character" w:customStyle="1" w:styleId="WW8Num27z2">
    <w:name w:val="WW8Num27z2"/>
    <w:rsid w:val="007623C9"/>
    <w:rPr>
      <w:rFonts w:ascii="Wingdings" w:hAnsi="Wingdings"/>
    </w:rPr>
  </w:style>
  <w:style w:type="character" w:customStyle="1" w:styleId="WW8Num28z0">
    <w:name w:val="WW8Num28z0"/>
    <w:rsid w:val="007623C9"/>
    <w:rPr>
      <w:rFonts w:ascii="Symbol" w:hAnsi="Symbol"/>
    </w:rPr>
  </w:style>
  <w:style w:type="character" w:customStyle="1" w:styleId="WW8Num28z1">
    <w:name w:val="WW8Num28z1"/>
    <w:rsid w:val="007623C9"/>
    <w:rPr>
      <w:rFonts w:ascii="Courier New" w:hAnsi="Courier New" w:cs="Courier New"/>
    </w:rPr>
  </w:style>
  <w:style w:type="character" w:customStyle="1" w:styleId="WW8Num28z2">
    <w:name w:val="WW8Num28z2"/>
    <w:rsid w:val="007623C9"/>
    <w:rPr>
      <w:rFonts w:ascii="Wingdings" w:hAnsi="Wingdings"/>
    </w:rPr>
  </w:style>
  <w:style w:type="character" w:customStyle="1" w:styleId="WW8Num29z0">
    <w:name w:val="WW8Num29z0"/>
    <w:rsid w:val="007623C9"/>
    <w:rPr>
      <w:rFonts w:ascii="Symbol" w:hAnsi="Symbol"/>
    </w:rPr>
  </w:style>
  <w:style w:type="character" w:customStyle="1" w:styleId="WW8Num29z1">
    <w:name w:val="WW8Num29z1"/>
    <w:rsid w:val="007623C9"/>
    <w:rPr>
      <w:rFonts w:ascii="Courier New" w:hAnsi="Courier New"/>
    </w:rPr>
  </w:style>
  <w:style w:type="character" w:customStyle="1" w:styleId="WW8Num29z2">
    <w:name w:val="WW8Num29z2"/>
    <w:rsid w:val="007623C9"/>
    <w:rPr>
      <w:rFonts w:ascii="Wingdings" w:hAnsi="Wingdings"/>
    </w:rPr>
  </w:style>
  <w:style w:type="character" w:customStyle="1" w:styleId="WW-DefaultParagraphFont">
    <w:name w:val="WW-Default Paragraph Font"/>
    <w:rsid w:val="007623C9"/>
  </w:style>
  <w:style w:type="character" w:styleId="Hyperlink">
    <w:name w:val="Hyperlink"/>
    <w:basedOn w:val="WW-DefaultParagraphFont"/>
    <w:semiHidden/>
    <w:rsid w:val="007623C9"/>
    <w:rPr>
      <w:color w:val="0000FF"/>
      <w:u w:val="single"/>
    </w:rPr>
  </w:style>
  <w:style w:type="character" w:styleId="PageNumber">
    <w:name w:val="page number"/>
    <w:basedOn w:val="WW-DefaultParagraphFont"/>
    <w:semiHidden/>
    <w:rsid w:val="007623C9"/>
  </w:style>
  <w:style w:type="paragraph" w:customStyle="1" w:styleId="Heading">
    <w:name w:val="Heading"/>
    <w:basedOn w:val="Normal"/>
    <w:next w:val="BodyText"/>
    <w:rsid w:val="007623C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7623C9"/>
    <w:pPr>
      <w:spacing w:after="120"/>
    </w:pPr>
  </w:style>
  <w:style w:type="paragraph" w:styleId="List">
    <w:name w:val="List"/>
    <w:basedOn w:val="BodyText"/>
    <w:semiHidden/>
    <w:rsid w:val="007623C9"/>
    <w:rPr>
      <w:rFonts w:cs="Tahoma"/>
    </w:rPr>
  </w:style>
  <w:style w:type="paragraph" w:styleId="Caption">
    <w:name w:val="caption"/>
    <w:basedOn w:val="Normal"/>
    <w:qFormat/>
    <w:rsid w:val="007623C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623C9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7623C9"/>
    <w:pPr>
      <w:spacing w:after="120"/>
      <w:ind w:left="360"/>
    </w:pPr>
  </w:style>
  <w:style w:type="paragraph" w:styleId="Header">
    <w:name w:val="header"/>
    <w:aliases w:val=" Char"/>
    <w:basedOn w:val="Normal"/>
    <w:link w:val="HeaderChar"/>
    <w:uiPriority w:val="99"/>
    <w:rsid w:val="007623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65E3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7623C9"/>
    <w:pPr>
      <w:spacing w:after="120" w:line="480" w:lineRule="auto"/>
      <w:ind w:left="283"/>
    </w:pPr>
  </w:style>
  <w:style w:type="paragraph" w:styleId="Title">
    <w:name w:val="Title"/>
    <w:basedOn w:val="Normal"/>
    <w:next w:val="Subtitle"/>
    <w:qFormat/>
    <w:rsid w:val="007623C9"/>
    <w:pPr>
      <w:tabs>
        <w:tab w:val="center" w:pos="4680"/>
        <w:tab w:val="left" w:pos="7140"/>
      </w:tabs>
      <w:spacing w:line="320" w:lineRule="atLeast"/>
      <w:ind w:right="-360"/>
      <w:jc w:val="center"/>
    </w:pPr>
    <w:rPr>
      <w:rFonts w:ascii="Trebuchet MS" w:hAnsi="Trebuchet MS"/>
      <w:b/>
      <w:bCs/>
      <w:shadow/>
      <w:spacing w:val="60"/>
      <w:sz w:val="28"/>
      <w:szCs w:val="28"/>
    </w:rPr>
  </w:style>
  <w:style w:type="paragraph" w:styleId="Subtitle">
    <w:name w:val="Subtitle"/>
    <w:basedOn w:val="Heading"/>
    <w:next w:val="BodyText"/>
    <w:qFormat/>
    <w:rsid w:val="007623C9"/>
    <w:pPr>
      <w:jc w:val="center"/>
    </w:pPr>
    <w:rPr>
      <w:i/>
      <w:iCs/>
    </w:r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1C62D0"/>
    <w:rPr>
      <w:sz w:val="24"/>
      <w:szCs w:val="24"/>
      <w:lang w:val="en-GB" w:eastAsia="ar-SA" w:bidi="ar-SA"/>
    </w:rPr>
  </w:style>
  <w:style w:type="paragraph" w:styleId="ListParagraph">
    <w:name w:val="List Paragraph"/>
    <w:basedOn w:val="Normal"/>
    <w:uiPriority w:val="34"/>
    <w:qFormat/>
    <w:rsid w:val="00C738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65BF4"/>
    <w:rPr>
      <w:b/>
      <w:bCs/>
      <w:sz w:val="28"/>
      <w:szCs w:val="28"/>
    </w:rPr>
  </w:style>
  <w:style w:type="character" w:customStyle="1" w:styleId="ilad">
    <w:name w:val="il_ad"/>
    <w:basedOn w:val="DefaultParagraphFont"/>
    <w:rsid w:val="00204A5C"/>
  </w:style>
  <w:style w:type="paragraph" w:styleId="BalloonText">
    <w:name w:val="Balloon Text"/>
    <w:basedOn w:val="Normal"/>
    <w:link w:val="BalloonTextChar"/>
    <w:uiPriority w:val="99"/>
    <w:semiHidden/>
    <w:unhideWhenUsed/>
    <w:rsid w:val="00FC2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F"/>
    <w:rPr>
      <w:rFonts w:ascii="Tahoma" w:hAnsi="Tahoma" w:cs="Tahoma"/>
      <w:sz w:val="16"/>
      <w:szCs w:val="16"/>
      <w:lang w:val="en-GB" w:eastAsia="ar-SA"/>
    </w:rPr>
  </w:style>
  <w:style w:type="character" w:styleId="Emphasis">
    <w:name w:val="Emphasis"/>
    <w:basedOn w:val="DefaultParagraphFont"/>
    <w:uiPriority w:val="20"/>
    <w:qFormat/>
    <w:rsid w:val="00BE3000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9534D3"/>
    <w:rPr>
      <w:sz w:val="24"/>
      <w:szCs w:val="24"/>
      <w:lang w:val="en-GB" w:eastAsia="ar-SA"/>
    </w:rPr>
  </w:style>
  <w:style w:type="paragraph" w:styleId="NoSpacing">
    <w:name w:val="No Spacing"/>
    <w:link w:val="NoSpacingChar"/>
    <w:uiPriority w:val="1"/>
    <w:qFormat/>
    <w:rsid w:val="009C186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C1860"/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DC4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2C2B7-760D-41C9-B444-D6716662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Adeel</vt:lpstr>
    </vt:vector>
  </TitlesOfParts>
  <Company>SCORPION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Adeel</dc:title>
  <dc:subject>Resume</dc:subject>
  <dc:creator>Administrator</dc:creator>
  <cp:lastModifiedBy>comp</cp:lastModifiedBy>
  <cp:revision>3</cp:revision>
  <cp:lastPrinted>2012-05-13T11:28:00Z</cp:lastPrinted>
  <dcterms:created xsi:type="dcterms:W3CDTF">2014-04-29T11:42:00Z</dcterms:created>
  <dcterms:modified xsi:type="dcterms:W3CDTF">2014-04-29T12:01:00Z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1JyJMhTEWmAlj7F0zZAQMRQs5ACZ6WoWsIML0qyJ5gCA</vt:lpwstr>
  </property>
  <property fmtid="{D5CDD505-2E9C-101B-9397-08002B2CF9AE}" pid="4" name="Google.Documents.RevisionId">
    <vt:lpwstr>18333356286191973724</vt:lpwstr>
  </property>
  <property fmtid="{D5CDD505-2E9C-101B-9397-08002B2CF9AE}" pid="5" name="Google.Documents.PreviousRevisionId">
    <vt:lpwstr>14477167669299846641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