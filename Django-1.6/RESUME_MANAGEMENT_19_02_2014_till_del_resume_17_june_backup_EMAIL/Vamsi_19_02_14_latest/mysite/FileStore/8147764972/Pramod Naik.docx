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7A" w:rsidRPr="00727936" w:rsidRDefault="00442BA5" w:rsidP="0014321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u w:color="82C42A"/>
        </w:rPr>
        <w:t>Pramod</w:t>
      </w:r>
      <w:proofErr w:type="spellEnd"/>
      <w:r>
        <w:rPr>
          <w:b/>
          <w:sz w:val="32"/>
          <w:szCs w:val="32"/>
          <w:u w:color="82C42A"/>
        </w:rPr>
        <w:t xml:space="preserve"> </w:t>
      </w:r>
      <w:proofErr w:type="spellStart"/>
      <w:r>
        <w:rPr>
          <w:b/>
          <w:sz w:val="32"/>
          <w:szCs w:val="32"/>
          <w:u w:color="82C42A"/>
        </w:rPr>
        <w:t>Naik</w:t>
      </w:r>
      <w:proofErr w:type="spellEnd"/>
    </w:p>
    <w:p w:rsidR="00143217" w:rsidRPr="00727936" w:rsidRDefault="00143217" w:rsidP="00143217">
      <w:pPr>
        <w:rPr>
          <w:b/>
          <w:sz w:val="28"/>
          <w:szCs w:val="28"/>
        </w:rPr>
      </w:pPr>
      <w:r w:rsidRPr="00727936">
        <w:rPr>
          <w:b/>
          <w:sz w:val="28"/>
          <w:szCs w:val="28"/>
        </w:rPr>
        <w:t xml:space="preserve">Phone: </w:t>
      </w:r>
      <w:r w:rsidRPr="00727936">
        <w:rPr>
          <w:sz w:val="28"/>
          <w:szCs w:val="28"/>
        </w:rPr>
        <w:t>+91-</w:t>
      </w:r>
      <w:r w:rsidR="00CA447A" w:rsidRPr="00727936">
        <w:rPr>
          <w:sz w:val="28"/>
          <w:szCs w:val="28"/>
        </w:rPr>
        <w:t>81</w:t>
      </w:r>
      <w:r w:rsidR="00442BA5">
        <w:rPr>
          <w:sz w:val="28"/>
          <w:szCs w:val="28"/>
        </w:rPr>
        <w:t>47764972</w:t>
      </w:r>
    </w:p>
    <w:p w:rsidR="00143217" w:rsidRPr="00727936" w:rsidRDefault="00CA447A" w:rsidP="00143217">
      <w:pPr>
        <w:rPr>
          <w:b/>
          <w:sz w:val="28"/>
          <w:szCs w:val="28"/>
        </w:rPr>
      </w:pPr>
      <w:r w:rsidRPr="00727936">
        <w:rPr>
          <w:b/>
          <w:sz w:val="28"/>
          <w:szCs w:val="28"/>
        </w:rPr>
        <w:t xml:space="preserve">E-mail: </w:t>
      </w:r>
      <w:r w:rsidR="00442BA5">
        <w:rPr>
          <w:sz w:val="28"/>
          <w:szCs w:val="28"/>
        </w:rPr>
        <w:t>pramod.naik</w:t>
      </w:r>
      <w:r w:rsidR="00995498">
        <w:rPr>
          <w:sz w:val="28"/>
          <w:szCs w:val="28"/>
        </w:rPr>
        <w:t>23</w:t>
      </w:r>
      <w:r w:rsidR="00442BA5">
        <w:rPr>
          <w:sz w:val="28"/>
          <w:szCs w:val="28"/>
        </w:rPr>
        <w:t>87</w:t>
      </w:r>
      <w:r w:rsidRPr="00727936">
        <w:rPr>
          <w:sz w:val="28"/>
          <w:szCs w:val="28"/>
        </w:rPr>
        <w:t>@gmail.com</w:t>
      </w:r>
    </w:p>
    <w:p w:rsidR="006256AA" w:rsidRPr="00143217" w:rsidRDefault="006256AA" w:rsidP="00142AC0">
      <w:pPr>
        <w:tabs>
          <w:tab w:val="left" w:pos="4320"/>
          <w:tab w:val="left" w:pos="5040"/>
        </w:tabs>
        <w:ind w:right="-180"/>
        <w:jc w:val="both"/>
        <w:rPr>
          <w:sz w:val="22"/>
          <w:szCs w:val="22"/>
        </w:rPr>
      </w:pPr>
    </w:p>
    <w:p w:rsidR="001E3403" w:rsidRPr="00143217" w:rsidRDefault="00631CBA">
      <w:pPr>
        <w:jc w:val="both"/>
        <w:rPr>
          <w:sz w:val="24"/>
        </w:rPr>
      </w:pPr>
      <w:r w:rsidRPr="00631CBA">
        <w:rPr>
          <w:noProof/>
        </w:rPr>
        <w:pict>
          <v:line id="_x0000_s1026" style="position:absolute;left:0;text-align:left;z-index:251657728" from="1.05pt,7.7pt" to="468pt,7.7pt" o:allowincell="f" strokecolor="maroon"/>
        </w:pict>
      </w:r>
    </w:p>
    <w:p w:rsidR="00235D75" w:rsidRDefault="00235D75" w:rsidP="00235D75">
      <w:pPr>
        <w:pStyle w:val="Heading5"/>
        <w:rPr>
          <w:rFonts w:ascii="Times New Roman" w:hAnsi="Times New Roman"/>
          <w:color w:val="000080"/>
          <w:sz w:val="22"/>
        </w:rPr>
      </w:pPr>
      <w:r>
        <w:rPr>
          <w:rFonts w:ascii="Times New Roman" w:hAnsi="Times New Roman"/>
          <w:color w:val="000080"/>
        </w:rPr>
        <w:t>Objective</w:t>
      </w:r>
    </w:p>
    <w:p w:rsidR="00235D75" w:rsidRPr="00727936" w:rsidRDefault="00235D75" w:rsidP="00235D75">
      <w:pPr>
        <w:rPr>
          <w:rFonts w:ascii="Arial" w:hAnsi="Arial" w:cs="Arial"/>
        </w:rPr>
      </w:pPr>
    </w:p>
    <w:p w:rsidR="00235D75" w:rsidRPr="00CA4A80" w:rsidRDefault="00CB318A" w:rsidP="00235D75">
      <w:pPr>
        <w:rPr>
          <w:rFonts w:ascii="Arial" w:hAnsi="Arial" w:cs="Arial"/>
        </w:rPr>
      </w:pPr>
      <w:r w:rsidRPr="00CA4A80">
        <w:rPr>
          <w:rFonts w:ascii="Arial" w:hAnsi="Arial" w:cs="Arial"/>
        </w:rPr>
        <w:t>Seek position</w:t>
      </w:r>
      <w:r w:rsidR="006B70EF" w:rsidRPr="00CA4A80">
        <w:rPr>
          <w:rFonts w:ascii="Arial" w:hAnsi="Arial" w:cs="Arial"/>
        </w:rPr>
        <w:t xml:space="preserve"> in</w:t>
      </w:r>
      <w:r w:rsidR="007F3B8E">
        <w:rPr>
          <w:rFonts w:ascii="Arial" w:hAnsi="Arial" w:cs="Arial"/>
        </w:rPr>
        <w:t xml:space="preserve"> a professionally </w:t>
      </w:r>
      <w:proofErr w:type="gramStart"/>
      <w:r w:rsidR="007F3B8E">
        <w:rPr>
          <w:rFonts w:ascii="Arial" w:hAnsi="Arial" w:cs="Arial"/>
        </w:rPr>
        <w:t xml:space="preserve">challenging </w:t>
      </w:r>
      <w:r w:rsidR="00235D75" w:rsidRPr="00CA4A80">
        <w:rPr>
          <w:rFonts w:ascii="Arial" w:hAnsi="Arial" w:cs="Arial"/>
        </w:rPr>
        <w:t xml:space="preserve"> environment</w:t>
      </w:r>
      <w:proofErr w:type="gramEnd"/>
      <w:r w:rsidR="00235D75" w:rsidRPr="00CA4A80">
        <w:rPr>
          <w:rFonts w:ascii="Arial" w:hAnsi="Arial" w:cs="Arial"/>
        </w:rPr>
        <w:t xml:space="preserve"> that offers ample scope for career growth and thereby contributing to the success of the organization.</w:t>
      </w:r>
    </w:p>
    <w:p w:rsidR="008431E8" w:rsidRDefault="008431E8" w:rsidP="00235D75">
      <w:pPr>
        <w:rPr>
          <w:rFonts w:ascii="Arial" w:hAnsi="Arial" w:cs="Arial"/>
        </w:rPr>
      </w:pPr>
    </w:p>
    <w:p w:rsidR="00235D75" w:rsidRDefault="00235D75" w:rsidP="00235D75">
      <w:pPr>
        <w:rPr>
          <w:rFonts w:ascii="Arial" w:hAnsi="Arial" w:cs="Arial"/>
        </w:rPr>
      </w:pPr>
    </w:p>
    <w:p w:rsidR="008F32BF" w:rsidRDefault="00235D75" w:rsidP="00C8234E">
      <w:pPr>
        <w:pStyle w:val="Heading5"/>
      </w:pPr>
      <w:r>
        <w:rPr>
          <w:rFonts w:ascii="Times New Roman" w:hAnsi="Times New Roman"/>
          <w:color w:val="000080"/>
        </w:rPr>
        <w:t>Experience Summary</w:t>
      </w:r>
    </w:p>
    <w:p w:rsidR="00847206" w:rsidRDefault="00847206" w:rsidP="00847206">
      <w:pPr>
        <w:widowControl w:val="0"/>
        <w:overflowPunct w:val="0"/>
        <w:adjustRightInd w:val="0"/>
        <w:ind w:left="360"/>
        <w:jc w:val="both"/>
        <w:rPr>
          <w:rFonts w:ascii="Arial" w:hAnsi="Arial" w:cs="Arial"/>
        </w:rPr>
      </w:pPr>
    </w:p>
    <w:p w:rsidR="00847206" w:rsidRPr="00C8234E" w:rsidRDefault="00847206" w:rsidP="00C8234E">
      <w:pPr>
        <w:widowControl w:val="0"/>
        <w:numPr>
          <w:ilvl w:val="0"/>
          <w:numId w:val="4"/>
        </w:numPr>
        <w:overflowPunct w:val="0"/>
        <w:adjustRightInd w:val="0"/>
        <w:jc w:val="both"/>
        <w:rPr>
          <w:rFonts w:ascii="Arial" w:hAnsi="Arial" w:cs="Arial"/>
        </w:rPr>
      </w:pPr>
      <w:r w:rsidRPr="00C8234E">
        <w:rPr>
          <w:rFonts w:ascii="Arial" w:eastAsia="Arial Unicode MS" w:hAnsi="Arial" w:cs="Arial"/>
        </w:rPr>
        <w:t xml:space="preserve">A dynamic professional with </w:t>
      </w:r>
      <w:r w:rsidR="001D3CB6">
        <w:rPr>
          <w:rFonts w:ascii="Arial" w:eastAsia="Arial Unicode MS" w:hAnsi="Arial" w:cs="Arial"/>
          <w:b/>
        </w:rPr>
        <w:t xml:space="preserve">4 </w:t>
      </w:r>
      <w:proofErr w:type="spellStart"/>
      <w:r w:rsidR="001D3CB6">
        <w:rPr>
          <w:rFonts w:ascii="Arial" w:eastAsia="Arial Unicode MS" w:hAnsi="Arial" w:cs="Arial"/>
          <w:b/>
        </w:rPr>
        <w:t>years</w:t>
      </w:r>
      <w:r w:rsidRPr="00C8234E">
        <w:rPr>
          <w:rFonts w:ascii="Arial" w:eastAsia="Arial Unicode MS" w:hAnsi="Arial" w:cs="Arial"/>
        </w:rPr>
        <w:t>of</w:t>
      </w:r>
      <w:proofErr w:type="spellEnd"/>
      <w:r w:rsidRPr="00C8234E">
        <w:rPr>
          <w:rFonts w:ascii="Arial" w:eastAsia="Arial Unicode MS" w:hAnsi="Arial" w:cs="Arial"/>
        </w:rPr>
        <w:t xml:space="preserve"> experience </w:t>
      </w:r>
      <w:proofErr w:type="gramStart"/>
      <w:r w:rsidRPr="00C8234E">
        <w:rPr>
          <w:rFonts w:ascii="Arial" w:eastAsia="Arial Unicode MS" w:hAnsi="Arial" w:cs="Arial"/>
        </w:rPr>
        <w:t xml:space="preserve">in  </w:t>
      </w:r>
      <w:proofErr w:type="spellStart"/>
      <w:r w:rsidRPr="00C8234E">
        <w:rPr>
          <w:rFonts w:ascii="Arial" w:eastAsia="Arial Unicode MS" w:hAnsi="Arial" w:cs="Arial"/>
        </w:rPr>
        <w:t>Software</w:t>
      </w:r>
      <w:r w:rsidRPr="00C8234E">
        <w:rPr>
          <w:rFonts w:ascii="Arial" w:hAnsi="Arial" w:cs="Arial"/>
        </w:rPr>
        <w:t>Development</w:t>
      </w:r>
      <w:proofErr w:type="spellEnd"/>
      <w:proofErr w:type="gramEnd"/>
      <w:r w:rsidR="00A979CA">
        <w:rPr>
          <w:rFonts w:ascii="Arial" w:hAnsi="Arial" w:cs="Arial"/>
        </w:rPr>
        <w:t xml:space="preserve"> for a product based company</w:t>
      </w:r>
      <w:r w:rsidRPr="00C8234E">
        <w:rPr>
          <w:rFonts w:ascii="Arial" w:hAnsi="Arial" w:cs="Arial"/>
          <w:b/>
        </w:rPr>
        <w:t xml:space="preserve">. </w:t>
      </w:r>
    </w:p>
    <w:p w:rsidR="00C8234E" w:rsidRPr="00C8234E" w:rsidRDefault="00C8234E" w:rsidP="00C8234E">
      <w:pPr>
        <w:widowControl w:val="0"/>
        <w:overflowPunct w:val="0"/>
        <w:adjustRightInd w:val="0"/>
        <w:ind w:left="360"/>
        <w:jc w:val="both"/>
        <w:rPr>
          <w:rFonts w:ascii="Arial" w:hAnsi="Arial" w:cs="Arial"/>
        </w:rPr>
      </w:pPr>
    </w:p>
    <w:p w:rsidR="00787491" w:rsidRPr="00C13E85" w:rsidRDefault="00787491" w:rsidP="00787491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 w:cs="Arial"/>
        </w:rPr>
      </w:pPr>
      <w:r w:rsidRPr="00C13E85">
        <w:rPr>
          <w:rFonts w:ascii="Arial" w:hAnsi="Arial" w:cs="Arial"/>
        </w:rPr>
        <w:t xml:space="preserve">Expertise in </w:t>
      </w:r>
      <w:r w:rsidRPr="00C13E85">
        <w:rPr>
          <w:rFonts w:ascii="Arial" w:hAnsi="Arial" w:cs="Arial"/>
          <w:b/>
        </w:rPr>
        <w:t xml:space="preserve">Core </w:t>
      </w:r>
      <w:proofErr w:type="gramStart"/>
      <w:r w:rsidRPr="00C13E85">
        <w:rPr>
          <w:rFonts w:ascii="Arial" w:hAnsi="Arial" w:cs="Arial"/>
          <w:b/>
        </w:rPr>
        <w:t xml:space="preserve">Java </w:t>
      </w:r>
      <w:r w:rsidRPr="00C13E85">
        <w:rPr>
          <w:rFonts w:ascii="Arial" w:hAnsi="Arial" w:cs="Arial"/>
        </w:rPr>
        <w:t>.</w:t>
      </w:r>
      <w:proofErr w:type="gramEnd"/>
      <w:r w:rsidRPr="00C13E85">
        <w:rPr>
          <w:rFonts w:ascii="Arial" w:hAnsi="Arial" w:cs="Arial"/>
        </w:rPr>
        <w:t xml:space="preserve"> </w:t>
      </w:r>
    </w:p>
    <w:p w:rsidR="00847206" w:rsidRDefault="00847206" w:rsidP="00847206">
      <w:pPr>
        <w:pStyle w:val="ListParagraph"/>
        <w:rPr>
          <w:rFonts w:ascii="Arial" w:hAnsi="Arial"/>
        </w:rPr>
      </w:pPr>
    </w:p>
    <w:p w:rsidR="00F64184" w:rsidRDefault="00F64184" w:rsidP="00F64184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Working with R </w:t>
      </w:r>
      <w:r w:rsidR="00835C1B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D team for automation testing framework development.</w:t>
      </w:r>
    </w:p>
    <w:p w:rsidR="00F64184" w:rsidRDefault="00F64184" w:rsidP="00F64184">
      <w:pPr>
        <w:pStyle w:val="ListParagraph"/>
        <w:rPr>
          <w:rFonts w:ascii="Arial" w:hAnsi="Arial" w:cs="Arial"/>
        </w:rPr>
      </w:pPr>
    </w:p>
    <w:p w:rsidR="00143217" w:rsidRPr="00B47957" w:rsidRDefault="00847206" w:rsidP="00394CFF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/>
        </w:rPr>
      </w:pPr>
      <w:r w:rsidRPr="00B47957">
        <w:rPr>
          <w:rFonts w:ascii="Arial" w:eastAsia="Arial Unicode MS" w:hAnsi="Arial" w:cs="Arial"/>
          <w:bCs/>
        </w:rPr>
        <w:t xml:space="preserve">Experienced in complete Software lifecycle from requirement </w:t>
      </w:r>
      <w:r w:rsidR="00D602D9" w:rsidRPr="00B47957">
        <w:rPr>
          <w:rFonts w:ascii="Arial" w:eastAsia="Arial Unicode MS" w:hAnsi="Arial" w:cs="Arial"/>
          <w:bCs/>
        </w:rPr>
        <w:t>a</w:t>
      </w:r>
      <w:r w:rsidRPr="00B47957">
        <w:rPr>
          <w:rFonts w:ascii="Arial" w:eastAsia="Arial Unicode MS" w:hAnsi="Arial" w:cs="Arial"/>
          <w:bCs/>
        </w:rPr>
        <w:t>nalysis to system testing.</w:t>
      </w:r>
    </w:p>
    <w:p w:rsidR="00143217" w:rsidRPr="00143217" w:rsidRDefault="00143217" w:rsidP="00143217">
      <w:p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/>
        </w:rPr>
      </w:pPr>
    </w:p>
    <w:p w:rsidR="00684149" w:rsidRDefault="00727936" w:rsidP="00684149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/>
        </w:rPr>
      </w:pPr>
      <w:r>
        <w:rPr>
          <w:rFonts w:ascii="Arial" w:hAnsi="Arial"/>
        </w:rPr>
        <w:t xml:space="preserve">Worked in </w:t>
      </w:r>
      <w:r w:rsidR="00684149">
        <w:rPr>
          <w:rFonts w:ascii="Arial" w:hAnsi="Arial"/>
        </w:rPr>
        <w:t>A</w:t>
      </w:r>
      <w:r>
        <w:rPr>
          <w:rFonts w:ascii="Arial" w:hAnsi="Arial"/>
        </w:rPr>
        <w:t>gile metho</w:t>
      </w:r>
      <w:r w:rsidR="00143217" w:rsidRPr="00143217">
        <w:rPr>
          <w:rFonts w:ascii="Arial" w:hAnsi="Arial"/>
        </w:rPr>
        <w:t>dology.</w:t>
      </w:r>
    </w:p>
    <w:p w:rsidR="00684149" w:rsidRDefault="00684149" w:rsidP="00684149">
      <w:pPr>
        <w:pStyle w:val="ListParagraph"/>
        <w:rPr>
          <w:rFonts w:ascii="Arial" w:hAnsi="Arial"/>
        </w:rPr>
      </w:pPr>
    </w:p>
    <w:p w:rsidR="00143217" w:rsidRDefault="00684149" w:rsidP="00394CFF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/>
        </w:rPr>
      </w:pPr>
      <w:r>
        <w:rPr>
          <w:rFonts w:ascii="Arial" w:hAnsi="Arial"/>
        </w:rPr>
        <w:t xml:space="preserve">Experience in using tools like </w:t>
      </w:r>
      <w:proofErr w:type="spellStart"/>
      <w:proofErr w:type="gramStart"/>
      <w:r>
        <w:rPr>
          <w:rFonts w:ascii="Arial" w:hAnsi="Arial"/>
        </w:rPr>
        <w:t>SubVersion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SVN), Eclipse, Netbeans, Visual Studio.</w:t>
      </w:r>
    </w:p>
    <w:p w:rsidR="00D55406" w:rsidRDefault="00D55406" w:rsidP="00D55406">
      <w:pPr>
        <w:pStyle w:val="ListParagraph"/>
        <w:rPr>
          <w:rFonts w:ascii="Arial" w:hAnsi="Arial"/>
        </w:rPr>
      </w:pPr>
    </w:p>
    <w:p w:rsidR="00D55406" w:rsidRPr="00143217" w:rsidRDefault="00F77B52" w:rsidP="00394CFF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/>
        </w:rPr>
      </w:pPr>
      <w:r>
        <w:rPr>
          <w:rFonts w:ascii="Arial" w:hAnsi="Arial"/>
        </w:rPr>
        <w:t>Hands on e</w:t>
      </w:r>
      <w:r w:rsidR="00FB62DA">
        <w:rPr>
          <w:rFonts w:ascii="Arial" w:hAnsi="Arial"/>
        </w:rPr>
        <w:t xml:space="preserve">xperience in using </w:t>
      </w:r>
      <w:proofErr w:type="spellStart"/>
      <w:r w:rsidR="00FB62DA">
        <w:rPr>
          <w:rFonts w:ascii="Arial" w:hAnsi="Arial"/>
        </w:rPr>
        <w:t>Ant,</w:t>
      </w:r>
      <w:r w:rsidR="00C66C2C">
        <w:rPr>
          <w:rFonts w:ascii="Arial" w:hAnsi="Arial"/>
        </w:rPr>
        <w:t>JSON</w:t>
      </w:r>
      <w:r w:rsidR="00F95E01">
        <w:rPr>
          <w:rFonts w:ascii="Arial" w:hAnsi="Arial"/>
        </w:rPr>
        <w:t>,</w:t>
      </w:r>
      <w:r w:rsidR="00F5124A">
        <w:rPr>
          <w:rFonts w:ascii="Arial" w:hAnsi="Arial"/>
        </w:rPr>
        <w:t>Apache</w:t>
      </w:r>
      <w:proofErr w:type="spellEnd"/>
      <w:r w:rsidR="00F5124A">
        <w:rPr>
          <w:rFonts w:ascii="Arial" w:hAnsi="Arial"/>
        </w:rPr>
        <w:t xml:space="preserve"> (Jetty)</w:t>
      </w:r>
      <w:r w:rsidR="00684DB4">
        <w:rPr>
          <w:rFonts w:ascii="Arial" w:hAnsi="Arial"/>
        </w:rPr>
        <w:t>,</w:t>
      </w:r>
      <w:proofErr w:type="spellStart"/>
      <w:r w:rsidR="00684DB4">
        <w:rPr>
          <w:rFonts w:ascii="Arial" w:hAnsi="Arial"/>
        </w:rPr>
        <w:t>Websockets</w:t>
      </w:r>
      <w:bookmarkStart w:id="0" w:name="_GoBack"/>
      <w:bookmarkEnd w:id="0"/>
      <w:proofErr w:type="spellEnd"/>
    </w:p>
    <w:p w:rsidR="00143217" w:rsidRDefault="00143217" w:rsidP="00143217">
      <w:p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/>
        </w:rPr>
      </w:pPr>
    </w:p>
    <w:p w:rsidR="00235D75" w:rsidRPr="00FB62DA" w:rsidRDefault="00684149" w:rsidP="00FB62DA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/>
        </w:rPr>
      </w:pPr>
      <w:r>
        <w:rPr>
          <w:rFonts w:ascii="Arial" w:hAnsi="Arial"/>
        </w:rPr>
        <w:t xml:space="preserve">Knowledge of </w:t>
      </w:r>
      <w:r w:rsidR="009E0DF9">
        <w:rPr>
          <w:rFonts w:ascii="Arial" w:hAnsi="Arial"/>
        </w:rPr>
        <w:t xml:space="preserve">automation </w:t>
      </w:r>
      <w:r>
        <w:rPr>
          <w:rFonts w:ascii="Arial" w:hAnsi="Arial"/>
        </w:rPr>
        <w:t xml:space="preserve">testing tools like </w:t>
      </w:r>
      <w:proofErr w:type="spellStart"/>
      <w:r>
        <w:rPr>
          <w:rFonts w:ascii="Arial" w:hAnsi="Arial"/>
        </w:rPr>
        <w:t>MonkeyTalk</w:t>
      </w:r>
      <w:proofErr w:type="spellEnd"/>
      <w:r>
        <w:rPr>
          <w:rFonts w:ascii="Arial" w:hAnsi="Arial"/>
        </w:rPr>
        <w:t xml:space="preserve">, </w:t>
      </w:r>
      <w:r w:rsidR="000E6D59">
        <w:rPr>
          <w:rFonts w:ascii="Arial" w:hAnsi="Arial"/>
        </w:rPr>
        <w:t xml:space="preserve">QTP, Calabash, </w:t>
      </w:r>
      <w:proofErr w:type="spellStart"/>
      <w:r w:rsidR="000E6D59">
        <w:rPr>
          <w:rFonts w:ascii="Arial" w:hAnsi="Arial"/>
        </w:rPr>
        <w:t>Robotium</w:t>
      </w:r>
      <w:proofErr w:type="spellEnd"/>
      <w:r w:rsidR="007D208D" w:rsidRPr="00FB62DA">
        <w:rPr>
          <w:rFonts w:ascii="Arial" w:hAnsi="Arial"/>
        </w:rPr>
        <w:t xml:space="preserve">. </w:t>
      </w:r>
    </w:p>
    <w:p w:rsidR="00C13E85" w:rsidRDefault="00C13E85" w:rsidP="00C13E85">
      <w:pPr>
        <w:pStyle w:val="ListParagraph"/>
        <w:rPr>
          <w:rFonts w:ascii="Arial" w:hAnsi="Arial" w:cs="Arial"/>
        </w:rPr>
      </w:pPr>
    </w:p>
    <w:p w:rsidR="00C13E85" w:rsidRPr="001E59A0" w:rsidRDefault="00C13E85" w:rsidP="00C13E85">
      <w:pPr>
        <w:numPr>
          <w:ilvl w:val="0"/>
          <w:numId w:val="4"/>
        </w:num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 w:cs="Arial"/>
        </w:rPr>
      </w:pPr>
      <w:r w:rsidRPr="001E59A0">
        <w:rPr>
          <w:rFonts w:ascii="Arial" w:hAnsi="Arial" w:cs="Arial"/>
        </w:rPr>
        <w:t xml:space="preserve">Good experience in </w:t>
      </w:r>
      <w:r w:rsidRPr="001E59A0">
        <w:rPr>
          <w:rFonts w:ascii="Arial" w:hAnsi="Arial" w:cs="Arial"/>
          <w:b/>
        </w:rPr>
        <w:t>Android</w:t>
      </w:r>
      <w:r w:rsidRPr="001E59A0">
        <w:rPr>
          <w:rFonts w:ascii="Arial" w:hAnsi="Arial" w:cs="Arial"/>
        </w:rPr>
        <w:t xml:space="preserve"> and </w:t>
      </w:r>
      <w:r w:rsidRPr="001E59A0">
        <w:rPr>
          <w:rFonts w:ascii="Arial" w:hAnsi="Arial" w:cs="Arial"/>
          <w:b/>
        </w:rPr>
        <w:t xml:space="preserve">C# </w:t>
      </w:r>
      <w:proofErr w:type="spellStart"/>
      <w:r w:rsidRPr="001E59A0">
        <w:rPr>
          <w:rFonts w:ascii="Arial" w:hAnsi="Arial" w:cs="Arial"/>
          <w:b/>
        </w:rPr>
        <w:t>Winforms</w:t>
      </w:r>
      <w:proofErr w:type="spellEnd"/>
      <w:r w:rsidRPr="001E59A0">
        <w:rPr>
          <w:rFonts w:ascii="Arial" w:hAnsi="Arial" w:cs="Arial"/>
        </w:rPr>
        <w:t>.</w:t>
      </w:r>
    </w:p>
    <w:p w:rsidR="00301734" w:rsidRDefault="00301734" w:rsidP="00301734">
      <w:pPr>
        <w:pStyle w:val="ListParagraph"/>
        <w:rPr>
          <w:rFonts w:ascii="Arial" w:hAnsi="Arial" w:cs="Arial"/>
        </w:rPr>
      </w:pPr>
    </w:p>
    <w:p w:rsidR="00904D3C" w:rsidRDefault="00904D3C" w:rsidP="00301734">
      <w:pPr>
        <w:pStyle w:val="ListParagraph"/>
        <w:rPr>
          <w:rFonts w:ascii="Arial" w:hAnsi="Arial" w:cs="Arial"/>
        </w:rPr>
      </w:pPr>
    </w:p>
    <w:p w:rsidR="00301734" w:rsidRDefault="00301734" w:rsidP="00301734">
      <w:pPr>
        <w:tabs>
          <w:tab w:val="left" w:pos="360"/>
          <w:tab w:val="left" w:pos="432"/>
        </w:tabs>
        <w:suppressAutoHyphens/>
        <w:autoSpaceDE/>
        <w:autoSpaceDN/>
        <w:jc w:val="both"/>
        <w:rPr>
          <w:rFonts w:ascii="Arial" w:hAnsi="Arial" w:cs="Arial"/>
        </w:rPr>
      </w:pPr>
    </w:p>
    <w:p w:rsidR="001E3403" w:rsidRDefault="002A52D7">
      <w:pPr>
        <w:pStyle w:val="Heading5"/>
        <w:rPr>
          <w:rFonts w:ascii="Times New Roman" w:hAnsi="Times New Roman"/>
          <w:color w:val="000080"/>
          <w:sz w:val="22"/>
        </w:rPr>
      </w:pPr>
      <w:r>
        <w:rPr>
          <w:rFonts w:ascii="Times New Roman" w:hAnsi="Times New Roman"/>
          <w:color w:val="000080"/>
        </w:rPr>
        <w:t>Professional Experience</w:t>
      </w:r>
    </w:p>
    <w:p w:rsidR="00257771" w:rsidRDefault="00257771" w:rsidP="00257771">
      <w:pPr>
        <w:rPr>
          <w:rFonts w:ascii="Verdana" w:hAnsi="Verdana"/>
          <w:b/>
          <w:sz w:val="16"/>
        </w:rPr>
      </w:pPr>
    </w:p>
    <w:p w:rsidR="00182A74" w:rsidRDefault="00182A74" w:rsidP="00182A74">
      <w:pPr>
        <w:pStyle w:val="BodyTextIndent"/>
        <w:snapToGrid w:val="0"/>
        <w:ind w:left="0"/>
        <w:rPr>
          <w:rFonts w:ascii="Arial" w:hAnsi="Arial"/>
          <w:b/>
          <w:bCs/>
        </w:rPr>
      </w:pPr>
      <w:r w:rsidRPr="00D20A2B">
        <w:rPr>
          <w:rFonts w:ascii="Arial" w:hAnsi="Arial"/>
          <w:bCs/>
        </w:rPr>
        <w:t>Current Organization</w:t>
      </w:r>
      <w:r>
        <w:rPr>
          <w:rFonts w:ascii="Arial" w:hAnsi="Arial"/>
          <w:b/>
          <w:bCs/>
        </w:rPr>
        <w:t>-</w:t>
      </w:r>
      <w:proofErr w:type="spellStart"/>
      <w:r w:rsidR="00900BB5">
        <w:rPr>
          <w:rFonts w:ascii="Arial" w:hAnsi="Arial"/>
          <w:b/>
          <w:bCs/>
        </w:rPr>
        <w:t>Verif</w:t>
      </w:r>
      <w:r w:rsidR="000D7D82">
        <w:rPr>
          <w:rFonts w:ascii="Arial" w:hAnsi="Arial"/>
          <w:b/>
          <w:bCs/>
        </w:rPr>
        <w:t>a</w:t>
      </w:r>
      <w:r w:rsidR="00900BB5">
        <w:rPr>
          <w:rFonts w:ascii="Arial" w:hAnsi="Arial"/>
          <w:b/>
          <w:bCs/>
        </w:rPr>
        <w:t>ya</w:t>
      </w:r>
      <w:r w:rsidR="000D7D82">
        <w:rPr>
          <w:rFonts w:ascii="Arial" w:hAnsi="Arial"/>
          <w:b/>
          <w:bCs/>
        </w:rPr>
        <w:t>Technologies</w:t>
      </w:r>
      <w:proofErr w:type="spellEnd"/>
      <w:r w:rsidR="000D7D82">
        <w:rPr>
          <w:rFonts w:ascii="Arial" w:hAnsi="Arial"/>
          <w:b/>
          <w:bCs/>
        </w:rPr>
        <w:t xml:space="preserve"> India Pvt. Ltd.</w:t>
      </w:r>
    </w:p>
    <w:p w:rsidR="00646A94" w:rsidRPr="00646A94" w:rsidRDefault="00646A94" w:rsidP="00646A94">
      <w:pPr>
        <w:pStyle w:val="BodyTextIndent"/>
        <w:snapToGrid w:val="0"/>
        <w:ind w:left="0"/>
        <w:rPr>
          <w:rFonts w:ascii="Arial" w:hAnsi="Arial"/>
        </w:rPr>
      </w:pPr>
      <w:r w:rsidRPr="00646A94">
        <w:rPr>
          <w:rFonts w:ascii="Arial" w:hAnsi="Arial"/>
          <w:bCs/>
        </w:rPr>
        <w:t>Current Role / Designation</w:t>
      </w:r>
      <w:r w:rsidRPr="00646A94">
        <w:rPr>
          <w:rFonts w:ascii="Arial" w:hAnsi="Arial"/>
          <w:bCs/>
        </w:rPr>
        <w:tab/>
        <w:t xml:space="preserve">-   </w:t>
      </w:r>
      <w:r w:rsidR="00290FC5">
        <w:rPr>
          <w:rFonts w:ascii="Arial" w:hAnsi="Arial"/>
          <w:bCs/>
        </w:rPr>
        <w:t xml:space="preserve">Software Product </w:t>
      </w:r>
      <w:proofErr w:type="spellStart"/>
      <w:r w:rsidR="00290FC5">
        <w:rPr>
          <w:rFonts w:ascii="Arial" w:hAnsi="Arial"/>
          <w:bCs/>
        </w:rPr>
        <w:t>Develelopment</w:t>
      </w:r>
      <w:proofErr w:type="spellEnd"/>
      <w:r w:rsidR="00290FC5">
        <w:rPr>
          <w:rFonts w:ascii="Arial" w:hAnsi="Arial"/>
          <w:bCs/>
        </w:rPr>
        <w:t xml:space="preserve"> Engineer</w:t>
      </w:r>
    </w:p>
    <w:p w:rsidR="00904D3C" w:rsidRDefault="00646A94" w:rsidP="00646A94">
      <w:pPr>
        <w:pStyle w:val="BodyTextIndent"/>
        <w:snapToGrid w:val="0"/>
        <w:ind w:left="0"/>
        <w:rPr>
          <w:rFonts w:ascii="Arial" w:hAnsi="Arial"/>
        </w:rPr>
      </w:pPr>
      <w:r w:rsidRPr="00646A94">
        <w:rPr>
          <w:rFonts w:ascii="Arial" w:hAnsi="Arial"/>
          <w:bCs/>
        </w:rPr>
        <w:t>Experience</w:t>
      </w:r>
      <w:r w:rsidRPr="00646A94">
        <w:rPr>
          <w:rFonts w:ascii="Arial" w:hAnsi="Arial"/>
          <w:bCs/>
        </w:rPr>
        <w:tab/>
      </w:r>
      <w:r w:rsidRPr="00646A94">
        <w:rPr>
          <w:rFonts w:ascii="Arial" w:hAnsi="Arial"/>
          <w:bCs/>
        </w:rPr>
        <w:tab/>
      </w:r>
      <w:r w:rsidR="00CC6B80">
        <w:rPr>
          <w:rFonts w:ascii="Arial" w:hAnsi="Arial"/>
        </w:rPr>
        <w:t xml:space="preserve">             -   </w:t>
      </w:r>
      <w:r w:rsidR="00F84736">
        <w:rPr>
          <w:rFonts w:ascii="Arial" w:hAnsi="Arial"/>
        </w:rPr>
        <w:t>4 years</w:t>
      </w:r>
    </w:p>
    <w:p w:rsidR="00C631BD" w:rsidRPr="00646A94" w:rsidRDefault="00C631BD" w:rsidP="00646A94">
      <w:pPr>
        <w:pStyle w:val="BodyTextIndent"/>
        <w:snapToGrid w:val="0"/>
        <w:ind w:left="0"/>
        <w:rPr>
          <w:rFonts w:ascii="Arial" w:hAnsi="Arial"/>
        </w:rPr>
      </w:pPr>
    </w:p>
    <w:p w:rsidR="00EB3223" w:rsidRDefault="00EB3223" w:rsidP="00960D23">
      <w:pPr>
        <w:pStyle w:val="Heading1"/>
        <w:shd w:val="pct5" w:color="auto" w:fill="auto"/>
        <w:rPr>
          <w:rFonts w:cs="Times New Roman"/>
          <w:b w:val="0"/>
          <w:sz w:val="20"/>
          <w:szCs w:val="20"/>
        </w:rPr>
      </w:pPr>
    </w:p>
    <w:p w:rsidR="00960D23" w:rsidRDefault="00960D23" w:rsidP="00960D23">
      <w:pPr>
        <w:pStyle w:val="Heading1"/>
        <w:shd w:val="pct5" w:color="auto" w:fill="auto"/>
        <w:rPr>
          <w:rFonts w:ascii="Times New Roman" w:hAnsi="Times New Roman"/>
          <w:color w:val="000080"/>
          <w:sz w:val="24"/>
        </w:rPr>
      </w:pPr>
      <w:r>
        <w:rPr>
          <w:rFonts w:ascii="Times New Roman" w:hAnsi="Times New Roman"/>
          <w:color w:val="000080"/>
          <w:sz w:val="24"/>
        </w:rPr>
        <w:t>Education Background</w:t>
      </w:r>
    </w:p>
    <w:p w:rsidR="00960D23" w:rsidRDefault="00960D23" w:rsidP="00960D23">
      <w:pPr>
        <w:jc w:val="both"/>
      </w:pPr>
    </w:p>
    <w:p w:rsidR="00301734" w:rsidRPr="00C631BD" w:rsidRDefault="00301734" w:rsidP="0030173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i/>
          <w:iCs/>
        </w:rPr>
      </w:pPr>
      <w:r w:rsidRPr="00C631BD">
        <w:rPr>
          <w:rFonts w:ascii="Arial" w:hAnsi="Arial" w:cs="Arial"/>
        </w:rPr>
        <w:t>20</w:t>
      </w:r>
      <w:r w:rsidR="0059492C" w:rsidRPr="00C631BD">
        <w:rPr>
          <w:rFonts w:ascii="Arial" w:hAnsi="Arial" w:cs="Arial"/>
        </w:rPr>
        <w:t>09</w:t>
      </w:r>
      <w:r w:rsidR="00DB55F5" w:rsidRPr="00C631BD">
        <w:rPr>
          <w:rFonts w:ascii="Arial" w:hAnsi="Arial" w:cs="Arial"/>
        </w:rPr>
        <w:t xml:space="preserve"> passed out from </w:t>
      </w:r>
      <w:proofErr w:type="spellStart"/>
      <w:r w:rsidR="00DB55F5" w:rsidRPr="00C631BD">
        <w:rPr>
          <w:rFonts w:ascii="Arial" w:hAnsi="Arial" w:cs="Arial"/>
        </w:rPr>
        <w:t>Viveswaraya</w:t>
      </w:r>
      <w:proofErr w:type="spellEnd"/>
      <w:r w:rsidR="00DB55F5" w:rsidRPr="00C631BD">
        <w:rPr>
          <w:rFonts w:ascii="Arial" w:hAnsi="Arial" w:cs="Arial"/>
        </w:rPr>
        <w:t xml:space="preserve"> Technological </w:t>
      </w:r>
      <w:proofErr w:type="gramStart"/>
      <w:r w:rsidR="00DB55F5" w:rsidRPr="00C631BD">
        <w:rPr>
          <w:rFonts w:ascii="Arial" w:hAnsi="Arial" w:cs="Arial"/>
        </w:rPr>
        <w:t xml:space="preserve">University </w:t>
      </w:r>
      <w:r w:rsidR="00576C74" w:rsidRPr="00C631BD">
        <w:rPr>
          <w:rFonts w:ascii="Arial" w:hAnsi="Arial" w:cs="Arial"/>
        </w:rPr>
        <w:t>.</w:t>
      </w:r>
      <w:proofErr w:type="gramEnd"/>
    </w:p>
    <w:p w:rsidR="00C631BD" w:rsidRPr="00C631BD" w:rsidRDefault="00C631BD" w:rsidP="00C631BD">
      <w:pPr>
        <w:pStyle w:val="ListParagraph"/>
        <w:jc w:val="both"/>
        <w:rPr>
          <w:rFonts w:ascii="Arial" w:hAnsi="Arial" w:cs="Arial"/>
          <w:b/>
          <w:bCs/>
          <w:i/>
          <w:iCs/>
        </w:rPr>
      </w:pPr>
    </w:p>
    <w:p w:rsidR="00C631BD" w:rsidRDefault="00712800" w:rsidP="0030173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iCs/>
        </w:rPr>
      </w:pPr>
      <w:proofErr w:type="spellStart"/>
      <w:r>
        <w:rPr>
          <w:rFonts w:ascii="Arial" w:hAnsi="Arial" w:cs="Arial"/>
          <w:bCs/>
          <w:iCs/>
        </w:rPr>
        <w:t>Persued</w:t>
      </w:r>
      <w:proofErr w:type="spellEnd"/>
      <w:r>
        <w:rPr>
          <w:rFonts w:ascii="Arial" w:hAnsi="Arial" w:cs="Arial"/>
          <w:bCs/>
          <w:iCs/>
        </w:rPr>
        <w:t xml:space="preserve"> B</w:t>
      </w:r>
      <w:r w:rsidR="00C631BD" w:rsidRPr="00C631BD">
        <w:rPr>
          <w:rFonts w:ascii="Arial" w:hAnsi="Arial" w:cs="Arial"/>
          <w:bCs/>
          <w:iCs/>
        </w:rPr>
        <w:t>achelor</w:t>
      </w:r>
      <w:r w:rsidR="00C631BD">
        <w:rPr>
          <w:rFonts w:ascii="Arial" w:hAnsi="Arial" w:cs="Arial"/>
          <w:bCs/>
          <w:iCs/>
        </w:rPr>
        <w:t xml:space="preserve"> of Engineering in Computer Science and Technology</w:t>
      </w:r>
      <w:r w:rsidR="00180026">
        <w:rPr>
          <w:rFonts w:ascii="Arial" w:hAnsi="Arial" w:cs="Arial"/>
          <w:bCs/>
          <w:iCs/>
        </w:rPr>
        <w:t xml:space="preserve"> from MIT </w:t>
      </w:r>
      <w:proofErr w:type="spellStart"/>
      <w:r w:rsidR="00180026">
        <w:rPr>
          <w:rFonts w:ascii="Arial" w:hAnsi="Arial" w:cs="Arial"/>
          <w:bCs/>
          <w:iCs/>
        </w:rPr>
        <w:t>Kundapur</w:t>
      </w:r>
      <w:proofErr w:type="spellEnd"/>
      <w:r w:rsidR="00180026">
        <w:rPr>
          <w:rFonts w:ascii="Arial" w:hAnsi="Arial" w:cs="Arial"/>
          <w:bCs/>
          <w:iCs/>
        </w:rPr>
        <w:t xml:space="preserve">, </w:t>
      </w:r>
      <w:proofErr w:type="spellStart"/>
      <w:r w:rsidR="00180026">
        <w:rPr>
          <w:rFonts w:ascii="Arial" w:hAnsi="Arial" w:cs="Arial"/>
          <w:bCs/>
          <w:iCs/>
        </w:rPr>
        <w:t>Udupi</w:t>
      </w:r>
      <w:proofErr w:type="spellEnd"/>
      <w:r w:rsidR="00180026">
        <w:rPr>
          <w:rFonts w:ascii="Arial" w:hAnsi="Arial" w:cs="Arial"/>
          <w:bCs/>
          <w:iCs/>
        </w:rPr>
        <w:t xml:space="preserve"> Dist</w:t>
      </w:r>
      <w:r w:rsidR="00C631BD">
        <w:rPr>
          <w:rFonts w:ascii="Arial" w:hAnsi="Arial" w:cs="Arial"/>
          <w:bCs/>
          <w:iCs/>
        </w:rPr>
        <w:t>.</w:t>
      </w:r>
    </w:p>
    <w:p w:rsidR="00C631BD" w:rsidRPr="00C631BD" w:rsidRDefault="00C631BD" w:rsidP="00C631BD">
      <w:pPr>
        <w:pStyle w:val="ListParagraph"/>
        <w:rPr>
          <w:rFonts w:ascii="Arial" w:hAnsi="Arial" w:cs="Arial"/>
          <w:bCs/>
          <w:iCs/>
        </w:rPr>
      </w:pPr>
    </w:p>
    <w:p w:rsidR="00C631BD" w:rsidRPr="00C631BD" w:rsidRDefault="00C631BD" w:rsidP="00C474AC">
      <w:pPr>
        <w:pStyle w:val="ListParagraph"/>
        <w:jc w:val="both"/>
        <w:rPr>
          <w:rFonts w:ascii="Arial" w:hAnsi="Arial" w:cs="Arial"/>
          <w:bCs/>
          <w:iCs/>
        </w:rPr>
      </w:pPr>
    </w:p>
    <w:p w:rsidR="00E8175A" w:rsidRPr="00C631BD" w:rsidRDefault="00E8175A" w:rsidP="00E8175A">
      <w:pPr>
        <w:jc w:val="both"/>
        <w:rPr>
          <w:rFonts w:ascii="Arial" w:hAnsi="Arial" w:cs="Arial"/>
          <w:b/>
          <w:bCs/>
          <w:i/>
          <w:iCs/>
        </w:rPr>
      </w:pPr>
    </w:p>
    <w:p w:rsidR="00E8175A" w:rsidRPr="00C631BD" w:rsidRDefault="00E8175A" w:rsidP="00E8175A">
      <w:pPr>
        <w:jc w:val="both"/>
        <w:rPr>
          <w:rFonts w:ascii="Arial" w:hAnsi="Arial" w:cs="Arial"/>
          <w:b/>
          <w:bCs/>
          <w:i/>
          <w:iCs/>
        </w:rPr>
      </w:pPr>
    </w:p>
    <w:p w:rsidR="00E8175A" w:rsidRPr="00C631BD" w:rsidRDefault="00E8175A" w:rsidP="00E8175A">
      <w:pPr>
        <w:jc w:val="both"/>
        <w:rPr>
          <w:rFonts w:ascii="Arial" w:hAnsi="Arial" w:cs="Arial"/>
          <w:b/>
          <w:bCs/>
          <w:i/>
          <w:iCs/>
        </w:rPr>
      </w:pPr>
    </w:p>
    <w:p w:rsidR="00E8175A" w:rsidRDefault="00E8175A" w:rsidP="00E8175A">
      <w:pPr>
        <w:jc w:val="both"/>
        <w:rPr>
          <w:b/>
          <w:bCs/>
          <w:i/>
          <w:iCs/>
        </w:rPr>
      </w:pPr>
    </w:p>
    <w:p w:rsidR="00E8175A" w:rsidRPr="00E8175A" w:rsidRDefault="00E8175A" w:rsidP="00E8175A">
      <w:pPr>
        <w:jc w:val="both"/>
        <w:rPr>
          <w:b/>
          <w:bCs/>
          <w:i/>
          <w:iCs/>
        </w:rPr>
      </w:pPr>
    </w:p>
    <w:p w:rsidR="00904D3C" w:rsidRDefault="00904D3C" w:rsidP="00904D3C">
      <w:pPr>
        <w:jc w:val="both"/>
        <w:rPr>
          <w:b/>
          <w:bCs/>
          <w:i/>
          <w:iCs/>
        </w:rPr>
      </w:pPr>
    </w:p>
    <w:p w:rsidR="00904D3C" w:rsidRPr="00904D3C" w:rsidRDefault="00904D3C" w:rsidP="00904D3C">
      <w:pPr>
        <w:jc w:val="both"/>
        <w:rPr>
          <w:b/>
          <w:bCs/>
          <w:i/>
          <w:iCs/>
        </w:rPr>
      </w:pPr>
    </w:p>
    <w:p w:rsidR="00301734" w:rsidRDefault="00301734" w:rsidP="00301734">
      <w:pPr>
        <w:jc w:val="both"/>
        <w:rPr>
          <w:b/>
          <w:bCs/>
          <w:i/>
          <w:iCs/>
        </w:rPr>
      </w:pPr>
    </w:p>
    <w:p w:rsidR="00301734" w:rsidRPr="00301734" w:rsidRDefault="00301734" w:rsidP="00301734">
      <w:pPr>
        <w:jc w:val="both"/>
        <w:rPr>
          <w:b/>
          <w:bCs/>
          <w:i/>
          <w:iCs/>
        </w:rPr>
      </w:pPr>
    </w:p>
    <w:p w:rsidR="001E3403" w:rsidRDefault="00142AC0">
      <w:pPr>
        <w:pStyle w:val="Heading5"/>
        <w:rPr>
          <w:rFonts w:ascii="Times New Roman" w:hAnsi="Times New Roman"/>
          <w:color w:val="000080"/>
          <w:sz w:val="22"/>
        </w:rPr>
      </w:pPr>
      <w:r>
        <w:rPr>
          <w:rFonts w:ascii="Times New Roman" w:hAnsi="Times New Roman"/>
          <w:color w:val="000080"/>
        </w:rPr>
        <w:lastRenderedPageBreak/>
        <w:t>Technical</w:t>
      </w:r>
      <w:r w:rsidR="001E3403">
        <w:rPr>
          <w:rFonts w:ascii="Times New Roman" w:hAnsi="Times New Roman"/>
          <w:color w:val="000080"/>
        </w:rPr>
        <w:t xml:space="preserve"> skills</w:t>
      </w:r>
    </w:p>
    <w:p w:rsidR="001E3403" w:rsidRDefault="001E3403">
      <w:pPr>
        <w:jc w:val="both"/>
      </w:pPr>
    </w:p>
    <w:tbl>
      <w:tblPr>
        <w:tblW w:w="9697" w:type="dxa"/>
        <w:tblInd w:w="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pct5" w:color="FFFFFF" w:fill="auto"/>
        <w:tblLayout w:type="fixed"/>
        <w:tblCellMar>
          <w:left w:w="0" w:type="dxa"/>
          <w:right w:w="0" w:type="dxa"/>
        </w:tblCellMar>
        <w:tblLook w:val="0000"/>
      </w:tblPr>
      <w:tblGrid>
        <w:gridCol w:w="4709"/>
        <w:gridCol w:w="4988"/>
      </w:tblGrid>
      <w:tr w:rsidR="006B70EF" w:rsidTr="003F11DA">
        <w:trPr>
          <w:cantSplit/>
          <w:trHeight w:val="693"/>
        </w:trPr>
        <w:tc>
          <w:tcPr>
            <w:tcW w:w="4709" w:type="dxa"/>
            <w:shd w:val="pct5" w:color="FFFFFF" w:fill="auto"/>
            <w:vAlign w:val="center"/>
          </w:tcPr>
          <w:p w:rsidR="006B70EF" w:rsidRPr="00DA51E6" w:rsidRDefault="0085373F" w:rsidP="006B70EF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 w:rsidRPr="00DA51E6">
              <w:rPr>
                <w:rFonts w:ascii="Verdana" w:hAnsi="Verdana"/>
                <w:sz w:val="18"/>
                <w:szCs w:val="18"/>
              </w:rPr>
              <w:t>Operating Systems</w:t>
            </w:r>
          </w:p>
        </w:tc>
        <w:tc>
          <w:tcPr>
            <w:tcW w:w="4988" w:type="dxa"/>
            <w:shd w:val="pct5" w:color="FFFFFF" w:fill="auto"/>
            <w:vAlign w:val="center"/>
          </w:tcPr>
          <w:p w:rsidR="006B70EF" w:rsidRDefault="0085373F" w:rsidP="00010983">
            <w:pPr>
              <w:pStyle w:val="Heading6"/>
              <w:keepNext/>
              <w:numPr>
                <w:ilvl w:val="5"/>
                <w:numId w:val="2"/>
              </w:numPr>
              <w:tabs>
                <w:tab w:val="left" w:pos="0"/>
              </w:tabs>
              <w:suppressAutoHyphens/>
              <w:autoSpaceDE/>
              <w:autoSpaceDN/>
              <w:snapToGrid w:val="0"/>
              <w:spacing w:before="0" w:after="0"/>
              <w:rPr>
                <w:rFonts w:ascii="Verdana" w:hAnsi="Verdana"/>
                <w:bCs w:val="0"/>
                <w:sz w:val="18"/>
                <w:szCs w:val="18"/>
              </w:rPr>
            </w:pPr>
            <w:r>
              <w:rPr>
                <w:rFonts w:ascii="Verdana" w:hAnsi="Verdana"/>
                <w:bCs w:val="0"/>
                <w:sz w:val="18"/>
                <w:szCs w:val="18"/>
                <w:u w:color="82C42A"/>
              </w:rPr>
              <w:t>Windows XP/7</w:t>
            </w:r>
            <w:proofErr w:type="gramStart"/>
            <w:r w:rsidR="00010983">
              <w:rPr>
                <w:rFonts w:ascii="Verdana" w:hAnsi="Verdana"/>
                <w:bCs w:val="0"/>
                <w:sz w:val="18"/>
                <w:szCs w:val="18"/>
                <w:u w:color="82C42A"/>
              </w:rPr>
              <w:t>,Linux</w:t>
            </w:r>
            <w:proofErr w:type="gramEnd"/>
          </w:p>
        </w:tc>
      </w:tr>
      <w:tr w:rsidR="006B70EF" w:rsidTr="003F11DA">
        <w:trPr>
          <w:cantSplit/>
          <w:trHeight w:val="795"/>
        </w:trPr>
        <w:tc>
          <w:tcPr>
            <w:tcW w:w="4709" w:type="dxa"/>
            <w:shd w:val="pct5" w:color="FFFFFF" w:fill="auto"/>
            <w:vAlign w:val="center"/>
          </w:tcPr>
          <w:p w:rsidR="006B70EF" w:rsidRPr="00DA51E6" w:rsidRDefault="0085373F" w:rsidP="00C66C2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Languages/</w:t>
            </w:r>
            <w:r w:rsidR="00C66C2C">
              <w:rPr>
                <w:rFonts w:ascii="Verdana" w:hAnsi="Verdana"/>
                <w:sz w:val="18"/>
                <w:szCs w:val="18"/>
              </w:rPr>
              <w:t>Platforms</w:t>
            </w:r>
          </w:p>
        </w:tc>
        <w:tc>
          <w:tcPr>
            <w:tcW w:w="4988" w:type="dxa"/>
            <w:shd w:val="pct5" w:color="FFFFFF" w:fill="auto"/>
            <w:vAlign w:val="center"/>
          </w:tcPr>
          <w:p w:rsidR="006B70EF" w:rsidRDefault="0085373F" w:rsidP="006B70EF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Core Java, Android, C#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Winforms</w:t>
            </w:r>
            <w:proofErr w:type="spellEnd"/>
          </w:p>
        </w:tc>
      </w:tr>
      <w:tr w:rsidR="006B70EF" w:rsidTr="003F11DA">
        <w:trPr>
          <w:cantSplit/>
          <w:trHeight w:val="693"/>
        </w:trPr>
        <w:tc>
          <w:tcPr>
            <w:tcW w:w="4709" w:type="dxa"/>
            <w:shd w:val="pct5" w:color="FFFFFF" w:fill="auto"/>
            <w:vAlign w:val="center"/>
          </w:tcPr>
          <w:p w:rsidR="006B70EF" w:rsidRPr="00DA51E6" w:rsidRDefault="0085373F" w:rsidP="006B70EF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IDE </w:t>
            </w:r>
          </w:p>
        </w:tc>
        <w:tc>
          <w:tcPr>
            <w:tcW w:w="4988" w:type="dxa"/>
            <w:shd w:val="pct5" w:color="FFFFFF" w:fill="auto"/>
            <w:vAlign w:val="center"/>
          </w:tcPr>
          <w:p w:rsidR="006B70EF" w:rsidRDefault="0085373F" w:rsidP="009175BB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  <w:u w:color="82C42A"/>
              </w:rPr>
              <w:t>Eclipse, Netbeans, Visual Studio (2008)</w:t>
            </w:r>
          </w:p>
        </w:tc>
      </w:tr>
      <w:tr w:rsidR="006B70EF" w:rsidTr="003F11DA">
        <w:trPr>
          <w:cantSplit/>
          <w:trHeight w:val="693"/>
        </w:trPr>
        <w:tc>
          <w:tcPr>
            <w:tcW w:w="4709" w:type="dxa"/>
            <w:shd w:val="pct5" w:color="FFFFFF" w:fill="auto"/>
            <w:vAlign w:val="center"/>
          </w:tcPr>
          <w:p w:rsidR="006B70EF" w:rsidRDefault="00C66C2C" w:rsidP="006B70EF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Tools/Technologies</w:t>
            </w:r>
          </w:p>
        </w:tc>
        <w:tc>
          <w:tcPr>
            <w:tcW w:w="4988" w:type="dxa"/>
            <w:shd w:val="pct5" w:color="FFFFFF" w:fill="auto"/>
            <w:vAlign w:val="center"/>
          </w:tcPr>
          <w:p w:rsidR="006B70EF" w:rsidRPr="001854F9" w:rsidRDefault="00612B37" w:rsidP="00EC1739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  <w:u w:color="82C42A"/>
              </w:rPr>
              <w:t xml:space="preserve">Java </w:t>
            </w:r>
            <w:proofErr w:type="spellStart"/>
            <w:r w:rsidR="00B47957">
              <w:rPr>
                <w:rFonts w:ascii="Verdana" w:hAnsi="Verdana"/>
                <w:b/>
                <w:sz w:val="18"/>
                <w:szCs w:val="18"/>
                <w:u w:color="82C42A"/>
              </w:rPr>
              <w:t>Swings,</w:t>
            </w:r>
            <w:r w:rsidR="004639C3">
              <w:rPr>
                <w:rFonts w:ascii="Verdana" w:hAnsi="Verdana"/>
                <w:b/>
                <w:sz w:val="18"/>
                <w:szCs w:val="18"/>
                <w:u w:color="82C42A"/>
              </w:rPr>
              <w:t>JSON,Ant</w:t>
            </w:r>
            <w:r w:rsidR="00974F3F">
              <w:rPr>
                <w:rFonts w:ascii="Verdana" w:hAnsi="Verdana"/>
                <w:b/>
                <w:sz w:val="18"/>
                <w:szCs w:val="18"/>
                <w:u w:color="82C42A"/>
              </w:rPr>
              <w:t>,</w:t>
            </w:r>
            <w:r w:rsidR="008430F5">
              <w:rPr>
                <w:rFonts w:ascii="Verdana" w:hAnsi="Verdana"/>
                <w:b/>
                <w:sz w:val="18"/>
                <w:szCs w:val="18"/>
                <w:u w:color="82C42A"/>
              </w:rPr>
              <w:t>Apache,</w:t>
            </w:r>
            <w:r w:rsidR="00974F3F">
              <w:rPr>
                <w:rFonts w:ascii="Verdana" w:hAnsi="Verdana"/>
                <w:b/>
                <w:sz w:val="18"/>
                <w:szCs w:val="18"/>
                <w:u w:color="82C42A"/>
              </w:rPr>
              <w:t>Eclipse</w:t>
            </w:r>
            <w:proofErr w:type="spellEnd"/>
            <w:r w:rsidR="00974F3F">
              <w:rPr>
                <w:rFonts w:ascii="Verdana" w:hAnsi="Verdana"/>
                <w:b/>
                <w:sz w:val="18"/>
                <w:szCs w:val="18"/>
                <w:u w:color="82C42A"/>
              </w:rPr>
              <w:t xml:space="preserve"> </w:t>
            </w:r>
            <w:proofErr w:type="spellStart"/>
            <w:r w:rsidR="00974F3F">
              <w:rPr>
                <w:rFonts w:ascii="Verdana" w:hAnsi="Verdana"/>
                <w:b/>
                <w:sz w:val="18"/>
                <w:szCs w:val="18"/>
                <w:u w:color="82C42A"/>
              </w:rPr>
              <w:t>Plugin</w:t>
            </w:r>
            <w:r w:rsidR="00CE3906">
              <w:rPr>
                <w:rFonts w:ascii="Verdana" w:hAnsi="Verdana"/>
                <w:b/>
                <w:sz w:val="18"/>
                <w:szCs w:val="18"/>
                <w:u w:color="82C42A"/>
              </w:rPr>
              <w:t>,</w:t>
            </w:r>
            <w:r w:rsidR="00995498">
              <w:rPr>
                <w:rFonts w:ascii="Verdana" w:hAnsi="Verdana"/>
                <w:b/>
                <w:sz w:val="18"/>
                <w:szCs w:val="18"/>
                <w:u w:color="82C42A"/>
              </w:rPr>
              <w:t>SVN</w:t>
            </w:r>
            <w:proofErr w:type="spellEnd"/>
          </w:p>
        </w:tc>
      </w:tr>
      <w:tr w:rsidR="00CD24EA" w:rsidTr="003F11DA">
        <w:trPr>
          <w:cantSplit/>
          <w:trHeight w:val="693"/>
        </w:trPr>
        <w:tc>
          <w:tcPr>
            <w:tcW w:w="4709" w:type="dxa"/>
            <w:shd w:val="pct5" w:color="FFFFFF" w:fill="auto"/>
            <w:vAlign w:val="center"/>
          </w:tcPr>
          <w:p w:rsidR="00CD24EA" w:rsidRDefault="00CD24EA" w:rsidP="006B70EF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Automation Testing Tools</w:t>
            </w:r>
          </w:p>
        </w:tc>
        <w:tc>
          <w:tcPr>
            <w:tcW w:w="4988" w:type="dxa"/>
            <w:shd w:val="pct5" w:color="FFFFFF" w:fill="auto"/>
            <w:vAlign w:val="center"/>
          </w:tcPr>
          <w:p w:rsidR="00CD24EA" w:rsidRDefault="00A50666" w:rsidP="001B196A">
            <w:pPr>
              <w:snapToGrid w:val="0"/>
              <w:rPr>
                <w:rFonts w:ascii="Verdana" w:hAnsi="Verdana"/>
                <w:b/>
                <w:sz w:val="18"/>
                <w:szCs w:val="18"/>
                <w:u w:color="82C42A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  <w:u w:color="82C42A"/>
              </w:rPr>
              <w:t>MonkeyTest,</w:t>
            </w:r>
            <w:r w:rsidR="00CD24EA">
              <w:rPr>
                <w:rFonts w:ascii="Verdana" w:hAnsi="Verdana"/>
                <w:b/>
                <w:sz w:val="18"/>
                <w:szCs w:val="18"/>
                <w:u w:color="82C42A"/>
              </w:rPr>
              <w:t>QTP,Silk</w:t>
            </w:r>
            <w:proofErr w:type="spellEnd"/>
            <w:r w:rsidR="00CD24EA">
              <w:rPr>
                <w:rFonts w:ascii="Verdana" w:hAnsi="Verdana"/>
                <w:b/>
                <w:sz w:val="18"/>
                <w:szCs w:val="18"/>
                <w:u w:color="82C42A"/>
              </w:rPr>
              <w:t xml:space="preserve"> Mobile</w:t>
            </w:r>
          </w:p>
        </w:tc>
      </w:tr>
    </w:tbl>
    <w:p w:rsidR="00656D6F" w:rsidRDefault="00656D6F"/>
    <w:p w:rsidR="008F32BF" w:rsidRDefault="008F32BF"/>
    <w:p w:rsidR="00904D3C" w:rsidRDefault="00904D3C"/>
    <w:p w:rsidR="009A187E" w:rsidRDefault="009A187E" w:rsidP="009A187E">
      <w:pPr>
        <w:pStyle w:val="Heading5"/>
        <w:rPr>
          <w:rFonts w:ascii="Times New Roman" w:hAnsi="Times New Roman"/>
          <w:color w:val="000080"/>
        </w:rPr>
      </w:pPr>
      <w:r>
        <w:rPr>
          <w:rFonts w:ascii="Times New Roman" w:hAnsi="Times New Roman"/>
          <w:color w:val="000080"/>
        </w:rPr>
        <w:t>Project Details</w:t>
      </w:r>
    </w:p>
    <w:p w:rsidR="00904D3C" w:rsidRPr="00904D3C" w:rsidRDefault="00904D3C" w:rsidP="00904D3C"/>
    <w:p w:rsidR="003179E5" w:rsidRDefault="003179E5" w:rsidP="009A187E">
      <w:pPr>
        <w:rPr>
          <w:rFonts w:ascii="Arial" w:hAnsi="Arial" w:cs="Arial"/>
          <w:b/>
          <w:bCs/>
        </w:rPr>
      </w:pPr>
    </w:p>
    <w:p w:rsidR="003179E5" w:rsidRPr="00011452" w:rsidRDefault="003179E5" w:rsidP="003179E5">
      <w:pPr>
        <w:ind w:right="-720"/>
        <w:rPr>
          <w:rFonts w:ascii="Verdana" w:hAnsi="Verdana" w:cs="Arial"/>
          <w:b/>
          <w:color w:val="000000"/>
        </w:rPr>
      </w:pPr>
      <w:r w:rsidRPr="00011452">
        <w:rPr>
          <w:rFonts w:ascii="Verdana" w:hAnsi="Verdana" w:cs="Arial"/>
          <w:b/>
          <w:color w:val="000000"/>
        </w:rPr>
        <w:t xml:space="preserve">Project </w:t>
      </w:r>
      <w:proofErr w:type="spellStart"/>
      <w:r w:rsidRPr="00011452">
        <w:rPr>
          <w:rFonts w:ascii="Verdana" w:hAnsi="Verdana" w:cs="Arial"/>
          <w:b/>
          <w:color w:val="000000"/>
        </w:rPr>
        <w:t>Name</w:t>
      </w:r>
      <w:proofErr w:type="gramStart"/>
      <w:r w:rsidRPr="00011452">
        <w:rPr>
          <w:rFonts w:ascii="Verdana" w:hAnsi="Verdana" w:cs="Arial"/>
          <w:b/>
          <w:color w:val="000000"/>
        </w:rPr>
        <w:t>:Verifaya</w:t>
      </w:r>
      <w:r w:rsidR="00727936" w:rsidRPr="00011452">
        <w:rPr>
          <w:rFonts w:ascii="Verdana" w:hAnsi="Verdana" w:cs="Arial"/>
          <w:b/>
          <w:color w:val="000000"/>
        </w:rPr>
        <w:t>Studio</w:t>
      </w:r>
      <w:proofErr w:type="spellEnd"/>
      <w:proofErr w:type="gramEnd"/>
    </w:p>
    <w:p w:rsidR="001E3722" w:rsidRDefault="00B741CA" w:rsidP="003179E5">
      <w:pPr>
        <w:ind w:right="-7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</w:p>
    <w:tbl>
      <w:tblPr>
        <w:tblW w:w="9414" w:type="dxa"/>
        <w:tblInd w:w="40" w:type="dxa"/>
        <w:tblCellMar>
          <w:left w:w="40" w:type="dxa"/>
          <w:right w:w="40" w:type="dxa"/>
        </w:tblCellMar>
        <w:tblLook w:val="0000"/>
      </w:tblPr>
      <w:tblGrid>
        <w:gridCol w:w="1848"/>
        <w:gridCol w:w="7566"/>
      </w:tblGrid>
      <w:tr w:rsidR="00EB3223" w:rsidRPr="00011452" w:rsidTr="00E6653D">
        <w:trPr>
          <w:cantSplit/>
          <w:trHeight w:val="217"/>
        </w:trPr>
        <w:tc>
          <w:tcPr>
            <w:tcW w:w="1848" w:type="dxa"/>
          </w:tcPr>
          <w:p w:rsidR="00EB3223" w:rsidRPr="00011452" w:rsidRDefault="0004706D" w:rsidP="0004706D">
            <w:pPr>
              <w:keepNext/>
              <w:keepLines/>
              <w:snapToGrid w:val="0"/>
              <w:spacing w:line="360" w:lineRule="auto"/>
              <w:ind w:right="108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Product d</w:t>
            </w:r>
            <w:r w:rsidR="00EB3223" w:rsidRPr="00011452">
              <w:rPr>
                <w:rFonts w:ascii="Arial" w:hAnsi="Arial" w:cs="Arial"/>
                <w:b/>
                <w:bCs/>
                <w:color w:val="000000"/>
              </w:rPr>
              <w:t>escription:</w:t>
            </w:r>
          </w:p>
        </w:tc>
        <w:tc>
          <w:tcPr>
            <w:tcW w:w="7566" w:type="dxa"/>
          </w:tcPr>
          <w:p w:rsidR="008B2A1C" w:rsidRDefault="00282326" w:rsidP="0096298F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tool is a keyword driven automation testing </w:t>
            </w:r>
            <w:proofErr w:type="spellStart"/>
            <w:r>
              <w:rPr>
                <w:rFonts w:ascii="Arial" w:hAnsi="Arial" w:cs="Arial"/>
              </w:rPr>
              <w:t>tool.</w:t>
            </w:r>
            <w:r w:rsidR="00EB3223" w:rsidRPr="00011452">
              <w:rPr>
                <w:rFonts w:ascii="Arial" w:hAnsi="Arial" w:cs="Arial"/>
              </w:rPr>
              <w:t>Software</w:t>
            </w:r>
            <w:proofErr w:type="spellEnd"/>
            <w:r w:rsidR="00EB3223" w:rsidRPr="00011452">
              <w:rPr>
                <w:rFonts w:ascii="Arial" w:hAnsi="Arial" w:cs="Arial"/>
              </w:rPr>
              <w:t xml:space="preserve"> provides functional and regression test automation for software applications and environments. It performs functional and regression testing through a user interface. </w:t>
            </w:r>
            <w:proofErr w:type="spellStart"/>
            <w:r w:rsidR="00EB3223" w:rsidRPr="00011452">
              <w:rPr>
                <w:rFonts w:ascii="Arial" w:hAnsi="Arial" w:cs="Arial"/>
              </w:rPr>
              <w:t>Verifaya</w:t>
            </w:r>
            <w:r w:rsidR="00727936" w:rsidRPr="00011452">
              <w:rPr>
                <w:rFonts w:ascii="Arial" w:hAnsi="Arial" w:cs="Arial"/>
              </w:rPr>
              <w:t>Studio</w:t>
            </w:r>
            <w:proofErr w:type="spellEnd"/>
            <w:r w:rsidR="00727936" w:rsidRPr="00011452">
              <w:rPr>
                <w:rFonts w:ascii="Arial" w:hAnsi="Arial" w:cs="Arial"/>
              </w:rPr>
              <w:t xml:space="preserve"> </w:t>
            </w:r>
            <w:r w:rsidR="00EB3223" w:rsidRPr="00011452">
              <w:rPr>
                <w:rFonts w:ascii="Arial" w:hAnsi="Arial" w:cs="Arial"/>
              </w:rPr>
              <w:t xml:space="preserve">records the actions performed on AUT and the same can be played back. It works by identifying the objects in the application user interface or a web page and performs desired operations (such as mouse clicks or keyboard events). Objects are identified by their attributes captured by the </w:t>
            </w:r>
            <w:proofErr w:type="spellStart"/>
            <w:r w:rsidR="00EB3223" w:rsidRPr="00011452">
              <w:rPr>
                <w:rFonts w:ascii="Arial" w:hAnsi="Arial" w:cs="Arial"/>
              </w:rPr>
              <w:t>tool.The</w:t>
            </w:r>
            <w:proofErr w:type="spellEnd"/>
            <w:r w:rsidR="00EB3223" w:rsidRPr="00011452">
              <w:rPr>
                <w:rFonts w:ascii="Arial" w:hAnsi="Arial" w:cs="Arial"/>
              </w:rPr>
              <w:t xml:space="preserve"> tool supports exception handling, data driven testing, and checkpoints. </w:t>
            </w:r>
            <w:proofErr w:type="spellStart"/>
            <w:r w:rsidR="00EB3223" w:rsidRPr="00011452">
              <w:rPr>
                <w:rFonts w:ascii="Arial" w:hAnsi="Arial" w:cs="Arial"/>
              </w:rPr>
              <w:t>Verifaya</w:t>
            </w:r>
            <w:r w:rsidR="00727936" w:rsidRPr="00011452">
              <w:rPr>
                <w:rFonts w:ascii="Arial" w:hAnsi="Arial" w:cs="Arial"/>
              </w:rPr>
              <w:t>Studio</w:t>
            </w:r>
            <w:proofErr w:type="spellEnd"/>
            <w:r w:rsidR="00727936" w:rsidRPr="00011452">
              <w:rPr>
                <w:rFonts w:ascii="Arial" w:hAnsi="Arial" w:cs="Arial"/>
              </w:rPr>
              <w:t xml:space="preserve"> </w:t>
            </w:r>
            <w:r w:rsidR="00EB3223" w:rsidRPr="00011452">
              <w:rPr>
                <w:rFonts w:ascii="Arial" w:hAnsi="Arial" w:cs="Arial"/>
              </w:rPr>
              <w:t xml:space="preserve">supports automation testing on applications based on following technologies- Web, </w:t>
            </w:r>
            <w:proofErr w:type="spellStart"/>
            <w:r w:rsidR="00EB3223" w:rsidRPr="00011452">
              <w:rPr>
                <w:rFonts w:ascii="Arial" w:hAnsi="Arial" w:cs="Arial"/>
              </w:rPr>
              <w:t>Windows</w:t>
            </w:r>
            <w:proofErr w:type="gramStart"/>
            <w:r w:rsidR="00EB3223" w:rsidRPr="00011452">
              <w:rPr>
                <w:rFonts w:ascii="Arial" w:hAnsi="Arial" w:cs="Arial"/>
              </w:rPr>
              <w:t>,Java,Android</w:t>
            </w:r>
            <w:r w:rsidR="00B771C5">
              <w:rPr>
                <w:rFonts w:ascii="Arial" w:hAnsi="Arial" w:cs="Arial"/>
              </w:rPr>
              <w:t>,iOS</w:t>
            </w:r>
            <w:proofErr w:type="spellEnd"/>
            <w:proofErr w:type="gramEnd"/>
            <w:r w:rsidR="00EB3223" w:rsidRPr="00011452">
              <w:rPr>
                <w:rFonts w:ascii="Arial" w:hAnsi="Arial" w:cs="Arial"/>
              </w:rPr>
              <w:t>.</w:t>
            </w:r>
          </w:p>
          <w:p w:rsidR="009D7251" w:rsidRPr="00011452" w:rsidRDefault="009D7251" w:rsidP="0096298F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MobileCloud</w:t>
            </w:r>
            <w:proofErr w:type="spellEnd"/>
            <w:r>
              <w:rPr>
                <w:rFonts w:ascii="Arial" w:hAnsi="Arial" w:cs="Arial"/>
              </w:rPr>
              <w:t xml:space="preserve"> platform is also developed for browsing the devices online.</w:t>
            </w:r>
          </w:p>
          <w:p w:rsidR="00EB3223" w:rsidRPr="009D7251" w:rsidRDefault="009D7251" w:rsidP="00E57F42">
            <w:pPr>
              <w:snapToGrid w:val="0"/>
              <w:spacing w:line="360" w:lineRule="auto"/>
              <w:rPr>
                <w:rFonts w:ascii="Arial" w:hAnsi="Arial" w:cs="Arial"/>
              </w:rPr>
            </w:pPr>
            <w:r w:rsidRPr="009D7251">
              <w:rPr>
                <w:rFonts w:ascii="Arial" w:hAnsi="Arial" w:cs="Arial"/>
              </w:rPr>
              <w:t xml:space="preserve">The </w:t>
            </w:r>
            <w:proofErr w:type="spellStart"/>
            <w:r w:rsidRPr="009D7251">
              <w:rPr>
                <w:rFonts w:ascii="Arial" w:hAnsi="Arial" w:cs="Arial"/>
              </w:rPr>
              <w:t>MobileCloud</w:t>
            </w:r>
            <w:proofErr w:type="spellEnd"/>
            <w:r w:rsidRPr="009D7251">
              <w:rPr>
                <w:rFonts w:ascii="Arial" w:hAnsi="Arial" w:cs="Arial"/>
              </w:rPr>
              <w:t xml:space="preserve"> Platform is a cloud-based mobile application quality management platform, </w:t>
            </w:r>
            <w:r>
              <w:rPr>
                <w:rFonts w:ascii="Arial" w:hAnsi="Arial" w:cs="Arial"/>
              </w:rPr>
              <w:t xml:space="preserve">supporting </w:t>
            </w:r>
            <w:r w:rsidRPr="009D7251">
              <w:rPr>
                <w:rFonts w:ascii="Arial" w:hAnsi="Arial" w:cs="Arial"/>
              </w:rPr>
              <w:t>suite</w:t>
            </w:r>
            <w:r>
              <w:rPr>
                <w:rFonts w:ascii="Arial" w:hAnsi="Arial" w:cs="Arial"/>
              </w:rPr>
              <w:t xml:space="preserve"> execution for </w:t>
            </w:r>
            <w:r w:rsidRPr="009D7251">
              <w:rPr>
                <w:rFonts w:ascii="Arial" w:hAnsi="Arial" w:cs="Arial"/>
              </w:rPr>
              <w:t>mobile testing &amp; monitoring products</w:t>
            </w:r>
            <w:r w:rsidR="008E555C" w:rsidRPr="009D7251">
              <w:rPr>
                <w:rFonts w:ascii="Arial" w:hAnsi="Arial" w:cs="Arial"/>
              </w:rPr>
              <w:t>.</w:t>
            </w:r>
          </w:p>
          <w:p w:rsidR="008B2A1C" w:rsidRPr="00011452" w:rsidRDefault="008B2A1C" w:rsidP="00DE5ED5">
            <w:pPr>
              <w:snapToGrid w:val="0"/>
              <w:spacing w:line="360" w:lineRule="auto"/>
              <w:rPr>
                <w:rFonts w:ascii="Arial" w:hAnsi="Arial" w:cs="Arial"/>
                <w:color w:val="008080"/>
              </w:rPr>
            </w:pPr>
          </w:p>
        </w:tc>
      </w:tr>
      <w:tr w:rsidR="00EB3223" w:rsidRPr="00727936" w:rsidTr="00E6653D">
        <w:trPr>
          <w:cantSplit/>
          <w:trHeight w:val="217"/>
        </w:trPr>
        <w:tc>
          <w:tcPr>
            <w:tcW w:w="1848" w:type="dxa"/>
          </w:tcPr>
          <w:p w:rsidR="00EB3223" w:rsidRPr="00011452" w:rsidRDefault="0088307B" w:rsidP="0088307B">
            <w:pPr>
              <w:snapToGrid w:val="0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E1427A">
              <w:rPr>
                <w:rFonts w:ascii="Verdana" w:hAnsi="Verdana" w:cs="Arial"/>
                <w:b/>
              </w:rPr>
              <w:t>Module 1 :</w:t>
            </w:r>
          </w:p>
        </w:tc>
        <w:tc>
          <w:tcPr>
            <w:tcW w:w="7566" w:type="dxa"/>
          </w:tcPr>
          <w:p w:rsidR="00282326" w:rsidRPr="004E649B" w:rsidRDefault="0088307B" w:rsidP="00F800CE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Automation testing framework development for </w:t>
            </w:r>
            <w:r w:rsidR="00F800CE">
              <w:rPr>
                <w:rFonts w:ascii="Arial" w:hAnsi="Arial" w:cs="Arial"/>
                <w:b/>
                <w:color w:val="000000"/>
              </w:rPr>
              <w:t>Android Native/Web</w:t>
            </w:r>
            <w:r w:rsidR="009955AA">
              <w:rPr>
                <w:rFonts w:ascii="Arial" w:hAnsi="Arial" w:cs="Arial"/>
                <w:color w:val="000000"/>
              </w:rPr>
              <w:t xml:space="preserve"> Application</w:t>
            </w:r>
          </w:p>
        </w:tc>
      </w:tr>
      <w:tr w:rsidR="00EB3223" w:rsidRPr="00727936" w:rsidTr="00E6653D">
        <w:trPr>
          <w:cantSplit/>
          <w:trHeight w:val="217"/>
        </w:trPr>
        <w:tc>
          <w:tcPr>
            <w:tcW w:w="1848" w:type="dxa"/>
          </w:tcPr>
          <w:p w:rsidR="00EB3223" w:rsidRPr="00011452" w:rsidRDefault="00EB3223" w:rsidP="00141DAD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6" w:type="dxa"/>
          </w:tcPr>
          <w:p w:rsidR="00EB3223" w:rsidRPr="004E649B" w:rsidRDefault="00162986" w:rsidP="00162986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Role      :  </w:t>
            </w:r>
            <w:r w:rsidR="00F50FA3">
              <w:rPr>
                <w:rFonts w:ascii="Arial" w:hAnsi="Arial" w:cs="Arial"/>
              </w:rPr>
              <w:t>Developer</w:t>
            </w:r>
            <w:r w:rsidR="00B63389">
              <w:rPr>
                <w:rFonts w:ascii="Arial" w:hAnsi="Arial" w:cs="Arial"/>
              </w:rPr>
              <w:t>,</w:t>
            </w:r>
            <w:r w:rsidR="00EB3223" w:rsidRPr="004E649B">
              <w:rPr>
                <w:rFonts w:ascii="Arial" w:hAnsi="Arial" w:cs="Arial"/>
              </w:rPr>
              <w:t xml:space="preserve"> Team Member</w:t>
            </w:r>
          </w:p>
        </w:tc>
      </w:tr>
      <w:tr w:rsidR="00EB3223" w:rsidRPr="009A187E" w:rsidTr="00E6653D">
        <w:trPr>
          <w:cantSplit/>
          <w:trHeight w:val="71"/>
        </w:trPr>
        <w:tc>
          <w:tcPr>
            <w:tcW w:w="1848" w:type="dxa"/>
          </w:tcPr>
          <w:p w:rsidR="00EB3223" w:rsidRPr="00011452" w:rsidRDefault="00EB3223" w:rsidP="00B63389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6" w:type="dxa"/>
          </w:tcPr>
          <w:p w:rsidR="00EB3223" w:rsidRPr="004E649B" w:rsidRDefault="00162986" w:rsidP="00E57F42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Duration: </w:t>
            </w:r>
            <w:r w:rsidR="0088307B" w:rsidRPr="004E649B">
              <w:rPr>
                <w:rFonts w:ascii="Arial" w:hAnsi="Arial" w:cs="Arial"/>
              </w:rPr>
              <w:t>April 2012– till date</w:t>
            </w:r>
          </w:p>
        </w:tc>
      </w:tr>
      <w:tr w:rsidR="00EB3223" w:rsidRPr="009A187E" w:rsidTr="00E6653D">
        <w:trPr>
          <w:cantSplit/>
          <w:trHeight w:val="71"/>
        </w:trPr>
        <w:tc>
          <w:tcPr>
            <w:tcW w:w="1848" w:type="dxa"/>
          </w:tcPr>
          <w:p w:rsidR="00EB3223" w:rsidRDefault="00EB3223" w:rsidP="00E57F42">
            <w:pPr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7566" w:type="dxa"/>
          </w:tcPr>
          <w:p w:rsidR="00EB3223" w:rsidRPr="00E276B9" w:rsidRDefault="00162986" w:rsidP="00D94A7B">
            <w:pPr>
              <w:snapToGrid w:val="0"/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URL         : </w:t>
            </w:r>
            <w:hyperlink r:id="rId6" w:history="1">
              <w:r w:rsidR="00C40E51" w:rsidRPr="00F81871">
                <w:rPr>
                  <w:rStyle w:val="Hyperlink"/>
                  <w:rFonts w:ascii="Verdana" w:hAnsi="Verdana"/>
                </w:rPr>
                <w:t>http://www.verifaya.com/</w:t>
              </w:r>
            </w:hyperlink>
            <w:r w:rsidR="00F81871" w:rsidRPr="00F81871">
              <w:rPr>
                <w:rFonts w:ascii="Verdana" w:hAnsi="Verdana"/>
              </w:rPr>
              <w:t xml:space="preserve">, </w:t>
            </w:r>
            <w:hyperlink r:id="rId7" w:history="1">
              <w:r w:rsidR="00F81871" w:rsidRPr="00F81871">
                <w:rPr>
                  <w:rStyle w:val="Hyperlink"/>
                  <w:rFonts w:ascii="Verdana" w:hAnsi="Verdana"/>
                </w:rPr>
                <w:t>http://studio.verifaya.com/</w:t>
              </w:r>
            </w:hyperlink>
          </w:p>
        </w:tc>
      </w:tr>
      <w:tr w:rsidR="00EB3223" w:rsidRPr="00BD7301" w:rsidTr="00E6653D">
        <w:trPr>
          <w:cantSplit/>
          <w:trHeight w:val="71"/>
        </w:trPr>
        <w:tc>
          <w:tcPr>
            <w:tcW w:w="1848" w:type="dxa"/>
          </w:tcPr>
          <w:p w:rsidR="00EB3223" w:rsidRPr="006852BF" w:rsidRDefault="00EB3223" w:rsidP="000552F9">
            <w:pPr>
              <w:snapToGrid w:val="0"/>
              <w:spacing w:line="360" w:lineRule="auto"/>
              <w:ind w:right="108"/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6852BF">
              <w:rPr>
                <w:rFonts w:ascii="Verdana" w:hAnsi="Verdana" w:cs="Arial"/>
                <w:b/>
                <w:color w:val="000000"/>
                <w:sz w:val="18"/>
                <w:szCs w:val="18"/>
              </w:rPr>
              <w:lastRenderedPageBreak/>
              <w:t>Responsibilities</w:t>
            </w:r>
          </w:p>
        </w:tc>
        <w:tc>
          <w:tcPr>
            <w:tcW w:w="7566" w:type="dxa"/>
          </w:tcPr>
          <w:p w:rsidR="00D16851" w:rsidRPr="003F11DA" w:rsidRDefault="00D16851" w:rsidP="00D16851">
            <w:pPr>
              <w:numPr>
                <w:ilvl w:val="0"/>
                <w:numId w:val="13"/>
              </w:numPr>
              <w:autoSpaceDE/>
              <w:autoSpaceDN/>
              <w:spacing w:line="360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3F11DA">
              <w:rPr>
                <w:rFonts w:ascii="Arial" w:eastAsia="Arial Unicode MS" w:hAnsi="Arial" w:cs="Arial"/>
                <w:bCs/>
              </w:rPr>
              <w:t xml:space="preserve">Adding events, actions for keyword testing of mobile applications and enabling support for </w:t>
            </w:r>
            <w:r w:rsidR="00ED1B6B">
              <w:rPr>
                <w:rFonts w:ascii="Arial" w:eastAsia="Arial Unicode MS" w:hAnsi="Arial" w:cs="Arial"/>
                <w:bCs/>
              </w:rPr>
              <w:t>n</w:t>
            </w:r>
            <w:r>
              <w:rPr>
                <w:rFonts w:ascii="Arial" w:eastAsia="Arial Unicode MS" w:hAnsi="Arial" w:cs="Arial"/>
                <w:bCs/>
              </w:rPr>
              <w:t>ative and web automation</w:t>
            </w:r>
            <w:r w:rsidRPr="003F11DA">
              <w:rPr>
                <w:rFonts w:ascii="Arial" w:eastAsia="Arial Unicode MS" w:hAnsi="Arial" w:cs="Arial"/>
                <w:bCs/>
              </w:rPr>
              <w:t>.</w:t>
            </w:r>
          </w:p>
          <w:p w:rsidR="00D16851" w:rsidRDefault="00D16851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Android Services and Activity.</w:t>
            </w:r>
          </w:p>
          <w:p w:rsidR="00E12005" w:rsidRDefault="00E12005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Registring</w:t>
            </w:r>
            <w:proofErr w:type="spellEnd"/>
            <w:r>
              <w:rPr>
                <w:rFonts w:ascii="Arial" w:hAnsi="Arial" w:cs="Arial"/>
              </w:rPr>
              <w:t xml:space="preserve"> the client applications and resigning </w:t>
            </w:r>
            <w:proofErr w:type="spellStart"/>
            <w:proofErr w:type="gramStart"/>
            <w:r w:rsidR="00BE3A30">
              <w:rPr>
                <w:rFonts w:ascii="Arial" w:hAnsi="Arial" w:cs="Arial"/>
              </w:rPr>
              <w:t>apk’s</w:t>
            </w:r>
            <w:proofErr w:type="spellEnd"/>
            <w:r w:rsidR="00BE3A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to</w:t>
            </w:r>
            <w:proofErr w:type="gramEnd"/>
            <w:r>
              <w:rPr>
                <w:rFonts w:ascii="Arial" w:hAnsi="Arial" w:cs="Arial"/>
              </w:rPr>
              <w:t xml:space="preserve"> work with </w:t>
            </w:r>
            <w:proofErr w:type="spellStart"/>
            <w:r>
              <w:rPr>
                <w:rFonts w:ascii="Arial" w:hAnsi="Arial" w:cs="Arial"/>
              </w:rPr>
              <w:t>Verifaya</w:t>
            </w:r>
            <w:proofErr w:type="spellEnd"/>
            <w:r>
              <w:rPr>
                <w:rFonts w:ascii="Arial" w:hAnsi="Arial" w:cs="Arial"/>
              </w:rPr>
              <w:t xml:space="preserve"> Service.</w:t>
            </w:r>
          </w:p>
          <w:p w:rsidR="00D45255" w:rsidRDefault="00D45255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Enabling Service to receive commands and perform the actions on </w:t>
            </w:r>
            <w:r w:rsidR="00767A35">
              <w:rPr>
                <w:rFonts w:ascii="Arial" w:hAnsi="Arial" w:cs="Arial"/>
              </w:rPr>
              <w:t>android application</w:t>
            </w:r>
            <w:r w:rsidR="00BE3A30">
              <w:rPr>
                <w:rFonts w:ascii="Arial" w:hAnsi="Arial" w:cs="Arial"/>
              </w:rPr>
              <w:t xml:space="preserve"> under test</w:t>
            </w:r>
            <w:r w:rsidR="00767A35">
              <w:rPr>
                <w:rFonts w:ascii="Arial" w:hAnsi="Arial" w:cs="Arial"/>
              </w:rPr>
              <w:t>.</w:t>
            </w:r>
          </w:p>
          <w:p w:rsidR="00D16851" w:rsidRDefault="00D16851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Debugging using </w:t>
            </w:r>
            <w:proofErr w:type="spellStart"/>
            <w:r>
              <w:rPr>
                <w:rFonts w:ascii="Arial" w:hAnsi="Arial" w:cs="Arial"/>
              </w:rPr>
              <w:t>LogCat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CB2374" w:rsidRDefault="00CB2374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Adding Client Server communication support using TCP </w:t>
            </w:r>
            <w:proofErr w:type="gramStart"/>
            <w:r>
              <w:rPr>
                <w:rFonts w:ascii="Arial" w:hAnsi="Arial" w:cs="Arial"/>
              </w:rPr>
              <w:t>sockets .</w:t>
            </w:r>
            <w:proofErr w:type="gramEnd"/>
          </w:p>
          <w:p w:rsidR="00CB2374" w:rsidRPr="00CB2374" w:rsidRDefault="00CB2374" w:rsidP="00CB237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CB2374">
              <w:rPr>
                <w:rFonts w:ascii="Arial" w:hAnsi="Arial" w:cs="Arial"/>
              </w:rPr>
              <w:t xml:space="preserve">Enabling Apache Jetty server to receive the </w:t>
            </w:r>
            <w:proofErr w:type="spellStart"/>
            <w:r w:rsidRPr="00CB2374">
              <w:rPr>
                <w:rFonts w:ascii="Arial" w:hAnsi="Arial" w:cs="Arial"/>
              </w:rPr>
              <w:t>JSONcommands</w:t>
            </w:r>
            <w:proofErr w:type="spellEnd"/>
            <w:r w:rsidRPr="00CB2374">
              <w:rPr>
                <w:rFonts w:ascii="Arial" w:hAnsi="Arial" w:cs="Arial"/>
              </w:rPr>
              <w:t xml:space="preserve"> and distributing it to respected devices.</w:t>
            </w:r>
          </w:p>
          <w:p w:rsidR="00975207" w:rsidRDefault="00975207" w:rsidP="0097520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in using Intents, </w:t>
            </w:r>
            <w:proofErr w:type="spellStart"/>
            <w:r>
              <w:rPr>
                <w:rFonts w:ascii="Arial" w:hAnsi="Arial" w:cs="Arial"/>
              </w:rPr>
              <w:t>BroadCas</w:t>
            </w:r>
            <w:r w:rsidR="00686C7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Listeners,Instrumentations</w:t>
            </w:r>
            <w:proofErr w:type="spellEnd"/>
          </w:p>
          <w:p w:rsidR="00D16851" w:rsidRPr="00057647" w:rsidRDefault="00D16851" w:rsidP="00D16851">
            <w:pPr>
              <w:numPr>
                <w:ilvl w:val="0"/>
                <w:numId w:val="13"/>
              </w:numPr>
              <w:autoSpaceDE/>
              <w:autoSpaceDN/>
              <w:spacing w:line="360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057647">
              <w:rPr>
                <w:rFonts w:ascii="Arial" w:eastAsia="Arial Unicode MS" w:hAnsi="Arial" w:cs="Arial"/>
                <w:bCs/>
              </w:rPr>
              <w:t>Designing UI input editors and test case editors</w:t>
            </w:r>
            <w:r w:rsidR="00975207">
              <w:rPr>
                <w:rFonts w:ascii="Arial" w:eastAsia="Arial Unicode MS" w:hAnsi="Arial" w:cs="Arial"/>
                <w:bCs/>
              </w:rPr>
              <w:t xml:space="preserve"> using .Net</w:t>
            </w:r>
            <w:r w:rsidRPr="00057647">
              <w:rPr>
                <w:rFonts w:ascii="Arial" w:eastAsia="Arial Unicode MS" w:hAnsi="Arial" w:cs="Arial"/>
                <w:bCs/>
              </w:rPr>
              <w:t>.</w:t>
            </w:r>
          </w:p>
          <w:p w:rsidR="00D16851" w:rsidRPr="00D16851" w:rsidRDefault="00D16851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to client to resolve any issues faced in executing test scripts.</w:t>
            </w:r>
          </w:p>
          <w:p w:rsidR="00BF7C68" w:rsidRPr="00553CF9" w:rsidRDefault="00350C47" w:rsidP="005533B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E24CE4">
              <w:rPr>
                <w:rFonts w:ascii="Arial" w:eastAsia="Arial Unicode MS" w:hAnsi="Arial" w:cs="Arial"/>
                <w:bCs/>
              </w:rPr>
              <w:t xml:space="preserve">Good exposure to Core Java Concepts like </w:t>
            </w:r>
            <w:proofErr w:type="spellStart"/>
            <w:r w:rsidRPr="00E24CE4">
              <w:rPr>
                <w:rFonts w:ascii="Arial" w:eastAsia="Arial Unicode MS" w:hAnsi="Arial" w:cs="Arial"/>
                <w:bCs/>
              </w:rPr>
              <w:t>MultiThreadding</w:t>
            </w:r>
            <w:proofErr w:type="spellEnd"/>
            <w:r w:rsidRPr="00E24CE4">
              <w:rPr>
                <w:rFonts w:ascii="Arial" w:eastAsia="Arial Unicode MS" w:hAnsi="Arial" w:cs="Arial"/>
                <w:bCs/>
              </w:rPr>
              <w:t xml:space="preserve">, Collections, </w:t>
            </w:r>
            <w:r w:rsidR="00BF7C68" w:rsidRPr="00E24CE4">
              <w:rPr>
                <w:rFonts w:ascii="Arial" w:eastAsia="Arial Unicode MS" w:hAnsi="Arial" w:cs="Arial"/>
                <w:bCs/>
              </w:rPr>
              <w:t>Exceptions</w:t>
            </w:r>
            <w:r w:rsidR="00E24CE4">
              <w:rPr>
                <w:rFonts w:ascii="Arial" w:eastAsia="Arial Unicode MS" w:hAnsi="Arial" w:cs="Arial"/>
                <w:bCs/>
              </w:rPr>
              <w:t>.</w:t>
            </w:r>
          </w:p>
        </w:tc>
      </w:tr>
    </w:tbl>
    <w:p w:rsidR="009F3057" w:rsidRDefault="009F3057" w:rsidP="00FE6614">
      <w:pPr>
        <w:pStyle w:val="ListParagraph"/>
        <w:rPr>
          <w:rFonts w:ascii="Arial" w:hAnsi="Arial" w:cs="Arial"/>
          <w:bCs/>
        </w:rPr>
      </w:pPr>
    </w:p>
    <w:p w:rsidR="008346D9" w:rsidRDefault="008346D9" w:rsidP="00FE6614">
      <w:pPr>
        <w:pStyle w:val="ListParagraph"/>
        <w:rPr>
          <w:rFonts w:ascii="Arial" w:hAnsi="Arial" w:cs="Arial"/>
          <w:bCs/>
        </w:rPr>
      </w:pPr>
    </w:p>
    <w:p w:rsidR="008346D9" w:rsidRDefault="008346D9" w:rsidP="00FE6614">
      <w:pPr>
        <w:pStyle w:val="ListParagraph"/>
        <w:rPr>
          <w:rFonts w:ascii="Arial" w:hAnsi="Arial" w:cs="Arial"/>
          <w:bCs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/>
      </w:tblPr>
      <w:tblGrid>
        <w:gridCol w:w="1846"/>
        <w:gridCol w:w="7554"/>
      </w:tblGrid>
      <w:tr w:rsidR="00573851" w:rsidRPr="00727936" w:rsidTr="00C8166D">
        <w:trPr>
          <w:cantSplit/>
          <w:trHeight w:val="244"/>
        </w:trPr>
        <w:tc>
          <w:tcPr>
            <w:tcW w:w="1846" w:type="dxa"/>
          </w:tcPr>
          <w:p w:rsidR="00573851" w:rsidRPr="00011452" w:rsidRDefault="00573851" w:rsidP="006D1DBB">
            <w:pPr>
              <w:snapToGrid w:val="0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E1427A">
              <w:rPr>
                <w:rFonts w:ascii="Verdana" w:hAnsi="Verdana" w:cs="Arial"/>
                <w:b/>
              </w:rPr>
              <w:t xml:space="preserve">Module </w:t>
            </w:r>
            <w:r w:rsidR="006D1DBB">
              <w:rPr>
                <w:rFonts w:ascii="Verdana" w:hAnsi="Verdana" w:cs="Arial"/>
                <w:b/>
              </w:rPr>
              <w:t>2</w:t>
            </w:r>
            <w:r w:rsidRPr="00E1427A">
              <w:rPr>
                <w:rFonts w:ascii="Verdana" w:hAnsi="Verdana" w:cs="Arial"/>
                <w:b/>
              </w:rPr>
              <w:t xml:space="preserve"> :</w:t>
            </w:r>
          </w:p>
        </w:tc>
        <w:tc>
          <w:tcPr>
            <w:tcW w:w="7554" w:type="dxa"/>
          </w:tcPr>
          <w:p w:rsidR="006D1DBB" w:rsidRPr="004E649B" w:rsidRDefault="006D1DBB" w:rsidP="0055629C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Automation testing framework development </w:t>
            </w:r>
            <w:r w:rsidRPr="00844B9F">
              <w:rPr>
                <w:rFonts w:ascii="Arial" w:hAnsi="Arial" w:cs="Arial"/>
                <w:color w:val="000000"/>
              </w:rPr>
              <w:t xml:space="preserve">for </w:t>
            </w:r>
            <w:r w:rsidR="0055629C">
              <w:rPr>
                <w:rFonts w:ascii="Arial" w:hAnsi="Arial" w:cs="Arial"/>
                <w:b/>
                <w:color w:val="000000"/>
              </w:rPr>
              <w:t xml:space="preserve">Java </w:t>
            </w:r>
            <w:proofErr w:type="spellStart"/>
            <w:r w:rsidR="0055629C">
              <w:rPr>
                <w:rFonts w:ascii="Arial" w:hAnsi="Arial" w:cs="Arial"/>
                <w:b/>
                <w:color w:val="000000"/>
              </w:rPr>
              <w:t>Swing</w:t>
            </w:r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</w:p>
        </w:tc>
      </w:tr>
      <w:tr w:rsidR="00573851" w:rsidRPr="00727936" w:rsidTr="00C8166D">
        <w:trPr>
          <w:cantSplit/>
          <w:trHeight w:val="244"/>
        </w:trPr>
        <w:tc>
          <w:tcPr>
            <w:tcW w:w="1846" w:type="dxa"/>
          </w:tcPr>
          <w:p w:rsidR="00573851" w:rsidRPr="00011452" w:rsidRDefault="00573851" w:rsidP="00204726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</w:tcPr>
          <w:p w:rsidR="00573851" w:rsidRPr="004E649B" w:rsidRDefault="00573851" w:rsidP="000B0A38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      :  Developer,</w:t>
            </w:r>
            <w:r w:rsidRPr="004E649B">
              <w:rPr>
                <w:rFonts w:ascii="Arial" w:hAnsi="Arial" w:cs="Arial"/>
              </w:rPr>
              <w:t xml:space="preserve"> Team Member</w:t>
            </w:r>
          </w:p>
        </w:tc>
      </w:tr>
      <w:tr w:rsidR="00573851" w:rsidRPr="009A187E" w:rsidTr="00C8166D">
        <w:trPr>
          <w:cantSplit/>
          <w:trHeight w:val="80"/>
        </w:trPr>
        <w:tc>
          <w:tcPr>
            <w:tcW w:w="1846" w:type="dxa"/>
          </w:tcPr>
          <w:p w:rsidR="00573851" w:rsidRPr="00011452" w:rsidRDefault="00573851" w:rsidP="00204726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</w:tcPr>
          <w:p w:rsidR="00573851" w:rsidRPr="004E649B" w:rsidRDefault="00573851" w:rsidP="00AF5DC8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Duration : </w:t>
            </w:r>
            <w:r w:rsidR="00AF5DC8">
              <w:rPr>
                <w:rFonts w:ascii="Arial" w:hAnsi="Arial" w:cs="Arial"/>
              </w:rPr>
              <w:t>March</w:t>
            </w:r>
            <w:r w:rsidRPr="004E649B">
              <w:rPr>
                <w:rFonts w:ascii="Arial" w:hAnsi="Arial" w:cs="Arial"/>
              </w:rPr>
              <w:t xml:space="preserve"> 201</w:t>
            </w:r>
            <w:r w:rsidR="00B241CC">
              <w:rPr>
                <w:rFonts w:ascii="Arial" w:hAnsi="Arial" w:cs="Arial"/>
              </w:rPr>
              <w:t>0</w:t>
            </w:r>
            <w:r w:rsidRPr="004E649B">
              <w:rPr>
                <w:rFonts w:ascii="Arial" w:hAnsi="Arial" w:cs="Arial"/>
              </w:rPr>
              <w:t xml:space="preserve">– </w:t>
            </w:r>
            <w:r w:rsidR="00B241CC">
              <w:rPr>
                <w:rFonts w:ascii="Arial" w:hAnsi="Arial" w:cs="Arial"/>
              </w:rPr>
              <w:t>Feb 2012</w:t>
            </w:r>
          </w:p>
        </w:tc>
      </w:tr>
      <w:tr w:rsidR="00573851" w:rsidRPr="00BD7301" w:rsidTr="00C8166D">
        <w:trPr>
          <w:cantSplit/>
          <w:trHeight w:val="80"/>
        </w:trPr>
        <w:tc>
          <w:tcPr>
            <w:tcW w:w="1846" w:type="dxa"/>
          </w:tcPr>
          <w:p w:rsidR="00573851" w:rsidRPr="006852BF" w:rsidRDefault="00573851" w:rsidP="00204726">
            <w:pPr>
              <w:snapToGrid w:val="0"/>
              <w:spacing w:line="360" w:lineRule="auto"/>
              <w:ind w:right="108"/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6852BF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7554" w:type="dxa"/>
          </w:tcPr>
          <w:p w:rsidR="00D16851" w:rsidRDefault="00D16851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B47957">
              <w:rPr>
                <w:rFonts w:ascii="Arial" w:hAnsi="Arial" w:cs="Arial"/>
              </w:rPr>
              <w:t xml:space="preserve">R and D for adding ability to </w:t>
            </w:r>
            <w:proofErr w:type="spellStart"/>
            <w:r w:rsidRPr="00B47957">
              <w:rPr>
                <w:rFonts w:ascii="Arial" w:hAnsi="Arial" w:cs="Arial"/>
              </w:rPr>
              <w:t>Verifaya</w:t>
            </w:r>
            <w:proofErr w:type="spellEnd"/>
            <w:r w:rsidRPr="00B47957">
              <w:rPr>
                <w:rFonts w:ascii="Arial" w:hAnsi="Arial" w:cs="Arial"/>
              </w:rPr>
              <w:t xml:space="preserve"> for recognizing android objects in application for Record and Replay.</w:t>
            </w:r>
          </w:p>
          <w:p w:rsidR="00D16851" w:rsidRPr="00F641B8" w:rsidRDefault="00D16851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F641B8">
              <w:rPr>
                <w:rFonts w:ascii="Arial" w:hAnsi="Arial" w:cs="Arial"/>
              </w:rPr>
              <w:t>Design and Coding for framewor</w:t>
            </w:r>
            <w:r w:rsidR="00783182">
              <w:rPr>
                <w:rFonts w:ascii="Arial" w:hAnsi="Arial" w:cs="Arial"/>
              </w:rPr>
              <w:t xml:space="preserve">k development using Core </w:t>
            </w:r>
            <w:proofErr w:type="gramStart"/>
            <w:r w:rsidR="00783182">
              <w:rPr>
                <w:rFonts w:ascii="Arial" w:hAnsi="Arial" w:cs="Arial"/>
              </w:rPr>
              <w:t>Java .</w:t>
            </w:r>
            <w:proofErr w:type="gramEnd"/>
          </w:p>
          <w:p w:rsidR="00D16851" w:rsidRDefault="00D16851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Generating command structure using JSON </w:t>
            </w:r>
          </w:p>
          <w:p w:rsidR="00D16851" w:rsidRPr="00B47957" w:rsidRDefault="00D16851" w:rsidP="00D1685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</w:t>
            </w:r>
            <w:proofErr w:type="gramStart"/>
            <w:r>
              <w:rPr>
                <w:rFonts w:ascii="Arial" w:hAnsi="Arial" w:cs="Arial"/>
              </w:rPr>
              <w:t>Apache ,</w:t>
            </w:r>
            <w:proofErr w:type="gramEnd"/>
            <w:r>
              <w:rPr>
                <w:rFonts w:ascii="Arial" w:hAnsi="Arial" w:cs="Arial"/>
              </w:rPr>
              <w:t xml:space="preserve"> TCP Sockets for communication.</w:t>
            </w:r>
          </w:p>
          <w:p w:rsidR="00D16851" w:rsidRDefault="00D16851" w:rsidP="00D16851">
            <w:pPr>
              <w:numPr>
                <w:ilvl w:val="0"/>
                <w:numId w:val="13"/>
              </w:numPr>
              <w:autoSpaceDE/>
              <w:autoSpaceDN/>
              <w:spacing w:line="360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B47957">
              <w:rPr>
                <w:rFonts w:ascii="Arial" w:eastAsia="Arial Unicode MS" w:hAnsi="Arial" w:cs="Arial"/>
                <w:bCs/>
              </w:rPr>
              <w:t xml:space="preserve">Adding events, actions for keyword testing of </w:t>
            </w:r>
            <w:r>
              <w:rPr>
                <w:rFonts w:ascii="Arial" w:eastAsia="Arial Unicode MS" w:hAnsi="Arial" w:cs="Arial"/>
                <w:bCs/>
              </w:rPr>
              <w:t>Swing</w:t>
            </w:r>
            <w:r w:rsidRPr="00B47957">
              <w:rPr>
                <w:rFonts w:ascii="Arial" w:eastAsia="Arial Unicode MS" w:hAnsi="Arial" w:cs="Arial"/>
                <w:bCs/>
              </w:rPr>
              <w:t xml:space="preserve"> applications and enabling support for a</w:t>
            </w:r>
            <w:r>
              <w:rPr>
                <w:rFonts w:ascii="Arial" w:eastAsia="Arial Unicode MS" w:hAnsi="Arial" w:cs="Arial"/>
                <w:bCs/>
              </w:rPr>
              <w:t>utomation</w:t>
            </w:r>
            <w:r w:rsidRPr="00B47957">
              <w:rPr>
                <w:rFonts w:ascii="Arial" w:eastAsia="Arial Unicode MS" w:hAnsi="Arial" w:cs="Arial"/>
                <w:bCs/>
              </w:rPr>
              <w:t>.</w:t>
            </w:r>
          </w:p>
          <w:p w:rsidR="00D16851" w:rsidRPr="00DF2749" w:rsidRDefault="00D16851" w:rsidP="00D16851">
            <w:pPr>
              <w:numPr>
                <w:ilvl w:val="0"/>
                <w:numId w:val="13"/>
              </w:numPr>
              <w:autoSpaceDE/>
              <w:autoSpaceDN/>
              <w:spacing w:line="360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26357F">
              <w:rPr>
                <w:rFonts w:ascii="Arial" w:hAnsi="Arial" w:cs="Arial"/>
              </w:rPr>
              <w:t xml:space="preserve">Designing and Coding, </w:t>
            </w:r>
            <w:proofErr w:type="spellStart"/>
            <w:r w:rsidRPr="0026357F">
              <w:rPr>
                <w:rFonts w:ascii="Arial" w:hAnsi="Arial" w:cs="Arial"/>
              </w:rPr>
              <w:t>BugFixing</w:t>
            </w:r>
            <w:proofErr w:type="spellEnd"/>
            <w:r w:rsidRPr="0026357F">
              <w:rPr>
                <w:rFonts w:ascii="Arial" w:hAnsi="Arial" w:cs="Arial"/>
              </w:rPr>
              <w:t>.</w:t>
            </w:r>
          </w:p>
          <w:p w:rsidR="00D16851" w:rsidRPr="0026357F" w:rsidRDefault="00D16851" w:rsidP="00D16851">
            <w:pPr>
              <w:numPr>
                <w:ilvl w:val="0"/>
                <w:numId w:val="13"/>
              </w:numPr>
              <w:autoSpaceDE/>
              <w:autoSpaceDN/>
              <w:spacing w:line="360" w:lineRule="auto"/>
              <w:jc w:val="both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</w:rPr>
              <w:t xml:space="preserve">Securing the jar files using </w:t>
            </w:r>
            <w:proofErr w:type="spellStart"/>
            <w:r>
              <w:rPr>
                <w:rFonts w:ascii="Arial" w:hAnsi="Arial" w:cs="Arial"/>
              </w:rPr>
              <w:t>Proguard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835C1B" w:rsidRPr="009F3057" w:rsidRDefault="00D62441" w:rsidP="00372A6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D0280C">
              <w:rPr>
                <w:rFonts w:ascii="Arial" w:eastAsia="Arial Unicode MS" w:hAnsi="Arial" w:cs="Arial"/>
                <w:bCs/>
              </w:rPr>
              <w:t xml:space="preserve">Used Collections, Threads, </w:t>
            </w:r>
            <w:proofErr w:type="gramStart"/>
            <w:r w:rsidRPr="00D0280C">
              <w:rPr>
                <w:rFonts w:ascii="Arial" w:eastAsia="Arial Unicode MS" w:hAnsi="Arial" w:cs="Arial"/>
                <w:bCs/>
              </w:rPr>
              <w:t>Exceptions</w:t>
            </w:r>
            <w:proofErr w:type="gramEnd"/>
            <w:r w:rsidRPr="00D0280C">
              <w:rPr>
                <w:rFonts w:ascii="Arial" w:eastAsia="Arial Unicode MS" w:hAnsi="Arial" w:cs="Arial"/>
                <w:bCs/>
              </w:rPr>
              <w:t xml:space="preserve"> in the project.</w:t>
            </w:r>
          </w:p>
        </w:tc>
      </w:tr>
    </w:tbl>
    <w:p w:rsidR="008346D9" w:rsidRDefault="008346D9" w:rsidP="00FE6614">
      <w:pPr>
        <w:pStyle w:val="ListParagraph"/>
        <w:rPr>
          <w:rFonts w:ascii="Arial" w:hAnsi="Arial" w:cs="Arial"/>
          <w:bCs/>
        </w:rPr>
      </w:pPr>
    </w:p>
    <w:p w:rsidR="00590D65" w:rsidRDefault="00590D65" w:rsidP="00FE6614">
      <w:pPr>
        <w:pStyle w:val="ListParagraph"/>
        <w:rPr>
          <w:rFonts w:ascii="Arial" w:hAnsi="Arial" w:cs="Arial"/>
          <w:bCs/>
        </w:rPr>
      </w:pPr>
    </w:p>
    <w:p w:rsidR="001E3403" w:rsidRDefault="001E3403">
      <w:pPr>
        <w:pStyle w:val="Heading5"/>
        <w:rPr>
          <w:rFonts w:ascii="Times New Roman" w:hAnsi="Times New Roman"/>
          <w:color w:val="000080"/>
          <w:sz w:val="22"/>
        </w:rPr>
      </w:pPr>
      <w:r>
        <w:rPr>
          <w:rFonts w:ascii="Times New Roman" w:hAnsi="Times New Roman"/>
          <w:color w:val="000080"/>
        </w:rPr>
        <w:t xml:space="preserve">Personal Summary </w:t>
      </w:r>
    </w:p>
    <w:p w:rsidR="00257771" w:rsidRDefault="00257771" w:rsidP="00257771">
      <w:pPr>
        <w:tabs>
          <w:tab w:val="left" w:pos="2880"/>
        </w:tabs>
        <w:jc w:val="both"/>
        <w:rPr>
          <w:b/>
          <w:color w:val="000000"/>
          <w:sz w:val="24"/>
        </w:rPr>
      </w:pPr>
    </w:p>
    <w:p w:rsidR="001E3403" w:rsidRPr="00A07391" w:rsidRDefault="001E3403" w:rsidP="00257771">
      <w:pPr>
        <w:tabs>
          <w:tab w:val="left" w:pos="2880"/>
        </w:tabs>
        <w:jc w:val="both"/>
        <w:rPr>
          <w:rFonts w:ascii="Verdana" w:hAnsi="Verdana"/>
          <w:color w:val="000000"/>
        </w:rPr>
      </w:pPr>
      <w:r w:rsidRPr="00A07391">
        <w:rPr>
          <w:rFonts w:ascii="Verdana" w:hAnsi="Verdana"/>
          <w:b/>
          <w:color w:val="000000"/>
        </w:rPr>
        <w:t>Father’s Name</w:t>
      </w:r>
      <w:r w:rsidRPr="00A07391">
        <w:rPr>
          <w:rFonts w:ascii="Verdana" w:hAnsi="Verdana"/>
          <w:color w:val="000000"/>
        </w:rPr>
        <w:tab/>
      </w:r>
      <w:proofErr w:type="spellStart"/>
      <w:r w:rsidR="00A73E2F" w:rsidRPr="00A07391">
        <w:rPr>
          <w:rFonts w:ascii="Verdana" w:hAnsi="Verdana"/>
          <w:color w:val="000000"/>
        </w:rPr>
        <w:t>Uveyya</w:t>
      </w:r>
      <w:proofErr w:type="spellEnd"/>
      <w:r w:rsidR="00A73E2F" w:rsidRPr="00A07391">
        <w:rPr>
          <w:rFonts w:ascii="Verdana" w:hAnsi="Verdana"/>
          <w:color w:val="000000"/>
        </w:rPr>
        <w:t xml:space="preserve"> </w:t>
      </w:r>
      <w:proofErr w:type="spellStart"/>
      <w:r w:rsidR="00A73E2F" w:rsidRPr="00A07391">
        <w:rPr>
          <w:rFonts w:ascii="Verdana" w:hAnsi="Verdana"/>
          <w:color w:val="000000"/>
        </w:rPr>
        <w:t>Naik</w:t>
      </w:r>
      <w:proofErr w:type="spellEnd"/>
    </w:p>
    <w:p w:rsidR="001E3403" w:rsidRPr="00A07391" w:rsidRDefault="001E3403" w:rsidP="00257771">
      <w:pPr>
        <w:tabs>
          <w:tab w:val="left" w:pos="2880"/>
        </w:tabs>
        <w:jc w:val="both"/>
        <w:rPr>
          <w:rFonts w:ascii="Verdana" w:hAnsi="Verdana"/>
          <w:color w:val="000000"/>
        </w:rPr>
      </w:pPr>
      <w:r w:rsidRPr="00A07391">
        <w:rPr>
          <w:rFonts w:ascii="Verdana" w:hAnsi="Verdana"/>
          <w:b/>
          <w:color w:val="000000"/>
        </w:rPr>
        <w:t>Nationality</w:t>
      </w:r>
      <w:r w:rsidRPr="00A07391">
        <w:rPr>
          <w:rFonts w:ascii="Verdana" w:hAnsi="Verdana"/>
          <w:color w:val="000000"/>
        </w:rPr>
        <w:tab/>
        <w:t>Indian</w:t>
      </w:r>
    </w:p>
    <w:p w:rsidR="00800709" w:rsidRPr="00A07391" w:rsidRDefault="00800709" w:rsidP="00257771">
      <w:pPr>
        <w:tabs>
          <w:tab w:val="left" w:pos="2880"/>
        </w:tabs>
        <w:jc w:val="both"/>
        <w:rPr>
          <w:rFonts w:ascii="Verdana" w:hAnsi="Verdana"/>
          <w:color w:val="000000"/>
        </w:rPr>
      </w:pPr>
      <w:r w:rsidRPr="00A07391">
        <w:rPr>
          <w:rFonts w:ascii="Verdana" w:hAnsi="Verdana"/>
          <w:b/>
          <w:color w:val="000000"/>
        </w:rPr>
        <w:t>Sex</w:t>
      </w:r>
      <w:r w:rsidR="002434E8" w:rsidRPr="00A07391">
        <w:rPr>
          <w:rFonts w:ascii="Verdana" w:hAnsi="Verdana"/>
          <w:b/>
          <w:color w:val="000000"/>
        </w:rPr>
        <w:tab/>
      </w:r>
      <w:r w:rsidR="00A73E2F" w:rsidRPr="00A07391">
        <w:rPr>
          <w:rFonts w:ascii="Verdana" w:hAnsi="Verdana"/>
          <w:color w:val="000000"/>
        </w:rPr>
        <w:t>Male</w:t>
      </w:r>
    </w:p>
    <w:p w:rsidR="001E3403" w:rsidRPr="00A07391" w:rsidRDefault="001E3403" w:rsidP="00257771">
      <w:pPr>
        <w:tabs>
          <w:tab w:val="left" w:pos="2880"/>
        </w:tabs>
        <w:jc w:val="both"/>
        <w:rPr>
          <w:rFonts w:ascii="Verdana" w:hAnsi="Verdana"/>
          <w:color w:val="000000"/>
        </w:rPr>
      </w:pPr>
      <w:r w:rsidRPr="00A07391">
        <w:rPr>
          <w:rFonts w:ascii="Verdana" w:hAnsi="Verdana"/>
          <w:b/>
          <w:color w:val="000000"/>
        </w:rPr>
        <w:t>Date of Birth</w:t>
      </w:r>
      <w:r w:rsidRPr="00A07391">
        <w:rPr>
          <w:rFonts w:ascii="Verdana" w:hAnsi="Verdana"/>
          <w:color w:val="000000"/>
        </w:rPr>
        <w:tab/>
      </w:r>
      <w:r w:rsidR="00A73E2F" w:rsidRPr="00A07391">
        <w:rPr>
          <w:rFonts w:ascii="Verdana" w:hAnsi="Verdana"/>
          <w:color w:val="000000"/>
        </w:rPr>
        <w:t>23 Jan 1987</w:t>
      </w:r>
    </w:p>
    <w:p w:rsidR="001E3403" w:rsidRPr="00A07391" w:rsidRDefault="001E3403" w:rsidP="00257771">
      <w:pPr>
        <w:tabs>
          <w:tab w:val="left" w:pos="2880"/>
        </w:tabs>
        <w:jc w:val="both"/>
        <w:rPr>
          <w:rFonts w:ascii="Verdana" w:hAnsi="Verdana"/>
          <w:color w:val="000000"/>
        </w:rPr>
      </w:pPr>
      <w:r w:rsidRPr="00A07391">
        <w:rPr>
          <w:rFonts w:ascii="Verdana" w:hAnsi="Verdana"/>
          <w:b/>
          <w:color w:val="000000"/>
        </w:rPr>
        <w:t>Marital Status</w:t>
      </w:r>
      <w:r w:rsidR="00134F4B" w:rsidRPr="00A07391">
        <w:rPr>
          <w:rFonts w:ascii="Verdana" w:hAnsi="Verdana"/>
          <w:color w:val="000000"/>
        </w:rPr>
        <w:tab/>
        <w:t>Single</w:t>
      </w:r>
    </w:p>
    <w:p w:rsidR="007D5236" w:rsidRPr="00A07391" w:rsidRDefault="00034FDF" w:rsidP="00C00207">
      <w:pPr>
        <w:tabs>
          <w:tab w:val="left" w:pos="2880"/>
        </w:tabs>
        <w:jc w:val="both"/>
        <w:rPr>
          <w:rFonts w:ascii="Verdana" w:hAnsi="Verdana"/>
          <w:b/>
        </w:rPr>
      </w:pPr>
      <w:r w:rsidRPr="00A07391">
        <w:rPr>
          <w:rFonts w:ascii="Verdana" w:hAnsi="Verdana"/>
          <w:b/>
        </w:rPr>
        <w:t xml:space="preserve">Permanent Address          </w:t>
      </w:r>
      <w:proofErr w:type="spellStart"/>
      <w:r w:rsidR="00A73E2F" w:rsidRPr="00A07391">
        <w:rPr>
          <w:rFonts w:ascii="Verdana" w:hAnsi="Verdana"/>
        </w:rPr>
        <w:t>PreethiNilaya</w:t>
      </w:r>
      <w:proofErr w:type="spellEnd"/>
      <w:r w:rsidR="00A73E2F" w:rsidRPr="00A07391">
        <w:rPr>
          <w:rFonts w:ascii="Verdana" w:hAnsi="Verdana"/>
        </w:rPr>
        <w:t xml:space="preserve"> </w:t>
      </w:r>
      <w:proofErr w:type="spellStart"/>
      <w:r w:rsidR="00A73E2F" w:rsidRPr="00A07391">
        <w:rPr>
          <w:rFonts w:ascii="Verdana" w:hAnsi="Verdana"/>
        </w:rPr>
        <w:t>Payyar</w:t>
      </w:r>
      <w:proofErr w:type="spellEnd"/>
      <w:r w:rsidR="00A73E2F" w:rsidRPr="00A07391">
        <w:rPr>
          <w:rFonts w:ascii="Verdana" w:hAnsi="Verdana"/>
        </w:rPr>
        <w:t xml:space="preserve">, Post </w:t>
      </w:r>
      <w:proofErr w:type="spellStart"/>
      <w:r w:rsidR="00A73E2F" w:rsidRPr="00A07391">
        <w:rPr>
          <w:rFonts w:ascii="Verdana" w:hAnsi="Verdana"/>
        </w:rPr>
        <w:t>Kalathur</w:t>
      </w:r>
      <w:proofErr w:type="spellEnd"/>
      <w:r w:rsidR="00A73E2F" w:rsidRPr="00A07391">
        <w:rPr>
          <w:rFonts w:ascii="Verdana" w:hAnsi="Verdana"/>
        </w:rPr>
        <w:t xml:space="preserve">, </w:t>
      </w:r>
      <w:proofErr w:type="spellStart"/>
      <w:r w:rsidR="00A73E2F" w:rsidRPr="00A07391">
        <w:rPr>
          <w:rFonts w:ascii="Verdana" w:hAnsi="Verdana"/>
        </w:rPr>
        <w:t>Udupi</w:t>
      </w:r>
      <w:proofErr w:type="spellEnd"/>
      <w:r w:rsidR="00A73E2F" w:rsidRPr="00A07391">
        <w:rPr>
          <w:rFonts w:ascii="Verdana" w:hAnsi="Verdana"/>
        </w:rPr>
        <w:t xml:space="preserve"> </w:t>
      </w:r>
      <w:proofErr w:type="spellStart"/>
      <w:r w:rsidR="00A73E2F" w:rsidRPr="00A07391">
        <w:rPr>
          <w:rFonts w:ascii="Verdana" w:hAnsi="Verdana"/>
        </w:rPr>
        <w:t>Taluk</w:t>
      </w:r>
      <w:proofErr w:type="spellEnd"/>
      <w:r w:rsidR="00394CFF" w:rsidRPr="00A07391">
        <w:rPr>
          <w:rFonts w:ascii="Verdana" w:hAnsi="Verdana"/>
        </w:rPr>
        <w:t>.</w:t>
      </w:r>
    </w:p>
    <w:sectPr w:rsidR="007D5236" w:rsidRPr="00A07391" w:rsidSect="00176121">
      <w:pgSz w:w="12240" w:h="15840"/>
      <w:pgMar w:top="63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92042A5"/>
    <w:multiLevelType w:val="hybridMultilevel"/>
    <w:tmpl w:val="FA26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75C4E"/>
    <w:multiLevelType w:val="hybridMultilevel"/>
    <w:tmpl w:val="211A3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E6272"/>
    <w:multiLevelType w:val="hybridMultilevel"/>
    <w:tmpl w:val="EAA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12653"/>
    <w:multiLevelType w:val="hybridMultilevel"/>
    <w:tmpl w:val="CDF0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7540B"/>
    <w:multiLevelType w:val="hybridMultilevel"/>
    <w:tmpl w:val="F1EC9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36DBF"/>
    <w:multiLevelType w:val="hybridMultilevel"/>
    <w:tmpl w:val="DEB8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D6012A"/>
    <w:multiLevelType w:val="hybridMultilevel"/>
    <w:tmpl w:val="BE74E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47156"/>
    <w:multiLevelType w:val="hybridMultilevel"/>
    <w:tmpl w:val="86C80F20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C451A6"/>
    <w:multiLevelType w:val="hybridMultilevel"/>
    <w:tmpl w:val="1892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558EC"/>
    <w:multiLevelType w:val="hybridMultilevel"/>
    <w:tmpl w:val="A8DA3AEE"/>
    <w:lvl w:ilvl="0" w:tplc="FFFFFFFF">
      <w:start w:val="1"/>
      <w:numFmt w:val="bullet"/>
      <w:lvlText w:val=""/>
      <w:lvlJc w:val="left"/>
      <w:pPr>
        <w:tabs>
          <w:tab w:val="num" w:pos="1948"/>
        </w:tabs>
        <w:ind w:left="1948" w:hanging="360"/>
      </w:pPr>
      <w:rPr>
        <w:rFonts w:ascii="Wingdings" w:hAnsi="Wingdings" w:hint="default"/>
      </w:rPr>
    </w:lvl>
    <w:lvl w:ilvl="1" w:tplc="FFFFFFFF">
      <w:start w:val="1"/>
      <w:numFmt w:val="bullet"/>
      <w:pStyle w:val="Achievement"/>
      <w:lvlText w:val=""/>
      <w:lvlJc w:val="left"/>
      <w:pPr>
        <w:tabs>
          <w:tab w:val="num" w:pos="2668"/>
        </w:tabs>
        <w:ind w:left="2553" w:hanging="245"/>
      </w:pPr>
      <w:rPr>
        <w:rFonts w:ascii="Symbol" w:hAnsi="Symbol" w:hint="default"/>
        <w:sz w:val="22"/>
        <w:effect w:val="none"/>
      </w:rPr>
    </w:lvl>
    <w:lvl w:ilvl="2" w:tplc="FFFFFFFF" w:tentative="1">
      <w:start w:val="1"/>
      <w:numFmt w:val="bullet"/>
      <w:lvlText w:val=""/>
      <w:lvlJc w:val="left"/>
      <w:pPr>
        <w:tabs>
          <w:tab w:val="num" w:pos="3388"/>
        </w:tabs>
        <w:ind w:left="33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08"/>
        </w:tabs>
        <w:ind w:left="41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28"/>
        </w:tabs>
        <w:ind w:left="482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48"/>
        </w:tabs>
        <w:ind w:left="55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268"/>
        </w:tabs>
        <w:ind w:left="62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88"/>
        </w:tabs>
        <w:ind w:left="698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08"/>
        </w:tabs>
        <w:ind w:left="7708" w:hanging="360"/>
      </w:pPr>
      <w:rPr>
        <w:rFonts w:ascii="Wingdings" w:hAnsi="Wingdings" w:hint="default"/>
      </w:rPr>
    </w:lvl>
  </w:abstractNum>
  <w:abstractNum w:abstractNumId="16">
    <w:nsid w:val="5D055ECA"/>
    <w:multiLevelType w:val="hybridMultilevel"/>
    <w:tmpl w:val="87A2C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83262"/>
    <w:multiLevelType w:val="hybridMultilevel"/>
    <w:tmpl w:val="429C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A195C"/>
    <w:multiLevelType w:val="hybridMultilevel"/>
    <w:tmpl w:val="C8C48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C15CE6"/>
    <w:multiLevelType w:val="hybridMultilevel"/>
    <w:tmpl w:val="5BBE0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7"/>
  </w:num>
  <w:num w:numId="5">
    <w:abstractNumId w:val="17"/>
  </w:num>
  <w:num w:numId="6">
    <w:abstractNumId w:val="1"/>
  </w:num>
  <w:num w:numId="7">
    <w:abstractNumId w:val="14"/>
  </w:num>
  <w:num w:numId="8">
    <w:abstractNumId w:val="6"/>
  </w:num>
  <w:num w:numId="9">
    <w:abstractNumId w:val="12"/>
  </w:num>
  <w:num w:numId="10">
    <w:abstractNumId w:val="10"/>
  </w:num>
  <w:num w:numId="11">
    <w:abstractNumId w:val="8"/>
  </w:num>
  <w:num w:numId="12">
    <w:abstractNumId w:val="19"/>
  </w:num>
  <w:num w:numId="13">
    <w:abstractNumId w:val="16"/>
  </w:num>
  <w:num w:numId="14">
    <w:abstractNumId w:val="9"/>
  </w:num>
  <w:num w:numId="15">
    <w:abstractNumId w:val="13"/>
  </w:num>
  <w:num w:numId="16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pos w:val="sectEnd"/>
  </w:endnotePr>
  <w:compat/>
  <w:rsids>
    <w:rsidRoot w:val="002A52D7"/>
    <w:rsid w:val="00010492"/>
    <w:rsid w:val="00010983"/>
    <w:rsid w:val="00011452"/>
    <w:rsid w:val="00034FDF"/>
    <w:rsid w:val="000364A2"/>
    <w:rsid w:val="0003664C"/>
    <w:rsid w:val="000408B6"/>
    <w:rsid w:val="00045033"/>
    <w:rsid w:val="0004706D"/>
    <w:rsid w:val="00047E4E"/>
    <w:rsid w:val="00050CF4"/>
    <w:rsid w:val="00055292"/>
    <w:rsid w:val="000552F9"/>
    <w:rsid w:val="000569CA"/>
    <w:rsid w:val="00057647"/>
    <w:rsid w:val="0006098C"/>
    <w:rsid w:val="00063A57"/>
    <w:rsid w:val="00064F3A"/>
    <w:rsid w:val="0007278A"/>
    <w:rsid w:val="0008269A"/>
    <w:rsid w:val="00083D1B"/>
    <w:rsid w:val="000902A6"/>
    <w:rsid w:val="000906F8"/>
    <w:rsid w:val="00091CCD"/>
    <w:rsid w:val="000A27AD"/>
    <w:rsid w:val="000B0A38"/>
    <w:rsid w:val="000C3C74"/>
    <w:rsid w:val="000C4C42"/>
    <w:rsid w:val="000D05E8"/>
    <w:rsid w:val="000D7D82"/>
    <w:rsid w:val="000E2898"/>
    <w:rsid w:val="000E6D59"/>
    <w:rsid w:val="000F0CDB"/>
    <w:rsid w:val="000F0DC9"/>
    <w:rsid w:val="00134F4B"/>
    <w:rsid w:val="00140D71"/>
    <w:rsid w:val="00141DAD"/>
    <w:rsid w:val="00141DEC"/>
    <w:rsid w:val="00142AC0"/>
    <w:rsid w:val="00143217"/>
    <w:rsid w:val="0015149B"/>
    <w:rsid w:val="001516F3"/>
    <w:rsid w:val="00151E64"/>
    <w:rsid w:val="00162986"/>
    <w:rsid w:val="001676E6"/>
    <w:rsid w:val="0017318B"/>
    <w:rsid w:val="0017400A"/>
    <w:rsid w:val="00176121"/>
    <w:rsid w:val="00180026"/>
    <w:rsid w:val="00181B4B"/>
    <w:rsid w:val="00182A74"/>
    <w:rsid w:val="00183B53"/>
    <w:rsid w:val="001841DC"/>
    <w:rsid w:val="001854F9"/>
    <w:rsid w:val="001938A6"/>
    <w:rsid w:val="00196492"/>
    <w:rsid w:val="001A5186"/>
    <w:rsid w:val="001B196A"/>
    <w:rsid w:val="001B487C"/>
    <w:rsid w:val="001C0E3F"/>
    <w:rsid w:val="001D2A27"/>
    <w:rsid w:val="001D3CB6"/>
    <w:rsid w:val="001D4E8E"/>
    <w:rsid w:val="001D5695"/>
    <w:rsid w:val="001D725D"/>
    <w:rsid w:val="001E3403"/>
    <w:rsid w:val="001E3722"/>
    <w:rsid w:val="001E59A0"/>
    <w:rsid w:val="001F37A4"/>
    <w:rsid w:val="00204621"/>
    <w:rsid w:val="00211580"/>
    <w:rsid w:val="002123C6"/>
    <w:rsid w:val="00227068"/>
    <w:rsid w:val="00235D75"/>
    <w:rsid w:val="002434E8"/>
    <w:rsid w:val="002471F9"/>
    <w:rsid w:val="00257771"/>
    <w:rsid w:val="00260829"/>
    <w:rsid w:val="0026357F"/>
    <w:rsid w:val="00270F43"/>
    <w:rsid w:val="00282326"/>
    <w:rsid w:val="00290FC5"/>
    <w:rsid w:val="00292E41"/>
    <w:rsid w:val="00296FBD"/>
    <w:rsid w:val="002A52D7"/>
    <w:rsid w:val="002A6873"/>
    <w:rsid w:val="002B0665"/>
    <w:rsid w:val="002B768B"/>
    <w:rsid w:val="002C099C"/>
    <w:rsid w:val="002C22F9"/>
    <w:rsid w:val="002C4BCE"/>
    <w:rsid w:val="002D3B30"/>
    <w:rsid w:val="002D5568"/>
    <w:rsid w:val="00301734"/>
    <w:rsid w:val="0030323E"/>
    <w:rsid w:val="00306E6F"/>
    <w:rsid w:val="003078A7"/>
    <w:rsid w:val="0031159B"/>
    <w:rsid w:val="00312688"/>
    <w:rsid w:val="0031534F"/>
    <w:rsid w:val="003179E5"/>
    <w:rsid w:val="00323000"/>
    <w:rsid w:val="00326E6C"/>
    <w:rsid w:val="00332A01"/>
    <w:rsid w:val="00343552"/>
    <w:rsid w:val="00346F06"/>
    <w:rsid w:val="00350C47"/>
    <w:rsid w:val="00353247"/>
    <w:rsid w:val="00355D27"/>
    <w:rsid w:val="00357D64"/>
    <w:rsid w:val="00372043"/>
    <w:rsid w:val="00372A61"/>
    <w:rsid w:val="00394CFF"/>
    <w:rsid w:val="003B22F7"/>
    <w:rsid w:val="003B7959"/>
    <w:rsid w:val="003C6234"/>
    <w:rsid w:val="003E2ED6"/>
    <w:rsid w:val="003E4588"/>
    <w:rsid w:val="003F11DA"/>
    <w:rsid w:val="003F20E8"/>
    <w:rsid w:val="00404AB7"/>
    <w:rsid w:val="004129E4"/>
    <w:rsid w:val="00412EBD"/>
    <w:rsid w:val="00413B87"/>
    <w:rsid w:val="004207AA"/>
    <w:rsid w:val="00432389"/>
    <w:rsid w:val="00434ED6"/>
    <w:rsid w:val="00442BA5"/>
    <w:rsid w:val="00443808"/>
    <w:rsid w:val="00462AAB"/>
    <w:rsid w:val="004639C3"/>
    <w:rsid w:val="00464050"/>
    <w:rsid w:val="004646D2"/>
    <w:rsid w:val="004714C4"/>
    <w:rsid w:val="00471629"/>
    <w:rsid w:val="004729EC"/>
    <w:rsid w:val="00472D45"/>
    <w:rsid w:val="00476A7C"/>
    <w:rsid w:val="00477A0D"/>
    <w:rsid w:val="00486CB4"/>
    <w:rsid w:val="00492207"/>
    <w:rsid w:val="00493D76"/>
    <w:rsid w:val="004956CB"/>
    <w:rsid w:val="004C61E2"/>
    <w:rsid w:val="004D4FFC"/>
    <w:rsid w:val="004E3DBC"/>
    <w:rsid w:val="004E649B"/>
    <w:rsid w:val="00506BEB"/>
    <w:rsid w:val="0053141A"/>
    <w:rsid w:val="0053386A"/>
    <w:rsid w:val="00542B75"/>
    <w:rsid w:val="0054452D"/>
    <w:rsid w:val="00547482"/>
    <w:rsid w:val="005533B0"/>
    <w:rsid w:val="00553CF9"/>
    <w:rsid w:val="0055629C"/>
    <w:rsid w:val="0057143C"/>
    <w:rsid w:val="005735F0"/>
    <w:rsid w:val="00573851"/>
    <w:rsid w:val="005743FC"/>
    <w:rsid w:val="00576C74"/>
    <w:rsid w:val="0058435B"/>
    <w:rsid w:val="00590D65"/>
    <w:rsid w:val="0059492C"/>
    <w:rsid w:val="00595555"/>
    <w:rsid w:val="0059587E"/>
    <w:rsid w:val="005A3A8F"/>
    <w:rsid w:val="005B19B1"/>
    <w:rsid w:val="005B5E83"/>
    <w:rsid w:val="005C39A1"/>
    <w:rsid w:val="005D40DE"/>
    <w:rsid w:val="005D6066"/>
    <w:rsid w:val="005F3189"/>
    <w:rsid w:val="00612B37"/>
    <w:rsid w:val="00623691"/>
    <w:rsid w:val="00623A72"/>
    <w:rsid w:val="006256AA"/>
    <w:rsid w:val="006264B0"/>
    <w:rsid w:val="00626E0B"/>
    <w:rsid w:val="00631CBA"/>
    <w:rsid w:val="00631ED9"/>
    <w:rsid w:val="00640372"/>
    <w:rsid w:val="00643A5B"/>
    <w:rsid w:val="00646A94"/>
    <w:rsid w:val="00656D6F"/>
    <w:rsid w:val="006624F0"/>
    <w:rsid w:val="00664C47"/>
    <w:rsid w:val="006668BA"/>
    <w:rsid w:val="00667247"/>
    <w:rsid w:val="00670C98"/>
    <w:rsid w:val="0067281B"/>
    <w:rsid w:val="00684149"/>
    <w:rsid w:val="00684DB4"/>
    <w:rsid w:val="006852BF"/>
    <w:rsid w:val="00686612"/>
    <w:rsid w:val="00686C73"/>
    <w:rsid w:val="00693165"/>
    <w:rsid w:val="006A5D1E"/>
    <w:rsid w:val="006B70EF"/>
    <w:rsid w:val="006B7DB4"/>
    <w:rsid w:val="006C2473"/>
    <w:rsid w:val="006C5727"/>
    <w:rsid w:val="006D1DBB"/>
    <w:rsid w:val="006E07E5"/>
    <w:rsid w:val="006E22FC"/>
    <w:rsid w:val="006E4C6B"/>
    <w:rsid w:val="006E5B6F"/>
    <w:rsid w:val="006F5457"/>
    <w:rsid w:val="00700719"/>
    <w:rsid w:val="00712800"/>
    <w:rsid w:val="00713FAA"/>
    <w:rsid w:val="007217F9"/>
    <w:rsid w:val="0072689A"/>
    <w:rsid w:val="00727936"/>
    <w:rsid w:val="00736021"/>
    <w:rsid w:val="00737187"/>
    <w:rsid w:val="00741129"/>
    <w:rsid w:val="00744A61"/>
    <w:rsid w:val="00767A35"/>
    <w:rsid w:val="00771C93"/>
    <w:rsid w:val="0077314A"/>
    <w:rsid w:val="00783182"/>
    <w:rsid w:val="00787491"/>
    <w:rsid w:val="00790ECB"/>
    <w:rsid w:val="00791334"/>
    <w:rsid w:val="00793B1E"/>
    <w:rsid w:val="007B0600"/>
    <w:rsid w:val="007B3326"/>
    <w:rsid w:val="007B4CD3"/>
    <w:rsid w:val="007B707A"/>
    <w:rsid w:val="007C7466"/>
    <w:rsid w:val="007D208D"/>
    <w:rsid w:val="007D5236"/>
    <w:rsid w:val="007F3B8E"/>
    <w:rsid w:val="00800709"/>
    <w:rsid w:val="00800D80"/>
    <w:rsid w:val="00805404"/>
    <w:rsid w:val="008063C6"/>
    <w:rsid w:val="00816B01"/>
    <w:rsid w:val="00824F8A"/>
    <w:rsid w:val="00825353"/>
    <w:rsid w:val="00825B55"/>
    <w:rsid w:val="0082633C"/>
    <w:rsid w:val="008268B8"/>
    <w:rsid w:val="00831FF4"/>
    <w:rsid w:val="00833C8D"/>
    <w:rsid w:val="008346D9"/>
    <w:rsid w:val="00835C1B"/>
    <w:rsid w:val="008367C9"/>
    <w:rsid w:val="00841193"/>
    <w:rsid w:val="00842CD4"/>
    <w:rsid w:val="008430F5"/>
    <w:rsid w:val="008431E8"/>
    <w:rsid w:val="00844B9F"/>
    <w:rsid w:val="00847206"/>
    <w:rsid w:val="00853193"/>
    <w:rsid w:val="0085373F"/>
    <w:rsid w:val="00870551"/>
    <w:rsid w:val="008742E2"/>
    <w:rsid w:val="0088307B"/>
    <w:rsid w:val="0088571C"/>
    <w:rsid w:val="008B2A1C"/>
    <w:rsid w:val="008C72AC"/>
    <w:rsid w:val="008D0B5B"/>
    <w:rsid w:val="008D6F73"/>
    <w:rsid w:val="008D7B8B"/>
    <w:rsid w:val="008E555C"/>
    <w:rsid w:val="008F32BF"/>
    <w:rsid w:val="008F51A1"/>
    <w:rsid w:val="008F5443"/>
    <w:rsid w:val="0090049C"/>
    <w:rsid w:val="00900BB5"/>
    <w:rsid w:val="00904D3C"/>
    <w:rsid w:val="00910F7D"/>
    <w:rsid w:val="00911131"/>
    <w:rsid w:val="009175BB"/>
    <w:rsid w:val="009219A9"/>
    <w:rsid w:val="0094250F"/>
    <w:rsid w:val="009537A2"/>
    <w:rsid w:val="00960D23"/>
    <w:rsid w:val="00961615"/>
    <w:rsid w:val="0096298F"/>
    <w:rsid w:val="0096504B"/>
    <w:rsid w:val="009735E9"/>
    <w:rsid w:val="00974F3F"/>
    <w:rsid w:val="00975207"/>
    <w:rsid w:val="00984453"/>
    <w:rsid w:val="00985CC9"/>
    <w:rsid w:val="00986893"/>
    <w:rsid w:val="0099095B"/>
    <w:rsid w:val="00995498"/>
    <w:rsid w:val="009955AA"/>
    <w:rsid w:val="009A187E"/>
    <w:rsid w:val="009B0F6A"/>
    <w:rsid w:val="009B5457"/>
    <w:rsid w:val="009B6325"/>
    <w:rsid w:val="009C0509"/>
    <w:rsid w:val="009C33A4"/>
    <w:rsid w:val="009D4782"/>
    <w:rsid w:val="009D7251"/>
    <w:rsid w:val="009E0DF9"/>
    <w:rsid w:val="009F3057"/>
    <w:rsid w:val="009F568F"/>
    <w:rsid w:val="00A07391"/>
    <w:rsid w:val="00A46991"/>
    <w:rsid w:val="00A50666"/>
    <w:rsid w:val="00A552B8"/>
    <w:rsid w:val="00A60A34"/>
    <w:rsid w:val="00A73E2F"/>
    <w:rsid w:val="00A979CA"/>
    <w:rsid w:val="00AA7E81"/>
    <w:rsid w:val="00AB4A5A"/>
    <w:rsid w:val="00AB77B6"/>
    <w:rsid w:val="00AD5E96"/>
    <w:rsid w:val="00AF2392"/>
    <w:rsid w:val="00AF4FAA"/>
    <w:rsid w:val="00AF5A09"/>
    <w:rsid w:val="00AF5DC8"/>
    <w:rsid w:val="00AF64B9"/>
    <w:rsid w:val="00AF6CFC"/>
    <w:rsid w:val="00B10155"/>
    <w:rsid w:val="00B16F27"/>
    <w:rsid w:val="00B207DF"/>
    <w:rsid w:val="00B241CC"/>
    <w:rsid w:val="00B40295"/>
    <w:rsid w:val="00B45397"/>
    <w:rsid w:val="00B47957"/>
    <w:rsid w:val="00B55FA1"/>
    <w:rsid w:val="00B63389"/>
    <w:rsid w:val="00B645FC"/>
    <w:rsid w:val="00B66278"/>
    <w:rsid w:val="00B66409"/>
    <w:rsid w:val="00B7128F"/>
    <w:rsid w:val="00B7417D"/>
    <w:rsid w:val="00B741CA"/>
    <w:rsid w:val="00B771C5"/>
    <w:rsid w:val="00B862A5"/>
    <w:rsid w:val="00B879E5"/>
    <w:rsid w:val="00BA29A6"/>
    <w:rsid w:val="00BB2B4B"/>
    <w:rsid w:val="00BB6365"/>
    <w:rsid w:val="00BC10B5"/>
    <w:rsid w:val="00BC5BEA"/>
    <w:rsid w:val="00BD466F"/>
    <w:rsid w:val="00BD7301"/>
    <w:rsid w:val="00BD7FE9"/>
    <w:rsid w:val="00BE3A30"/>
    <w:rsid w:val="00BF7C3D"/>
    <w:rsid w:val="00BF7C68"/>
    <w:rsid w:val="00C00207"/>
    <w:rsid w:val="00C13E85"/>
    <w:rsid w:val="00C1626D"/>
    <w:rsid w:val="00C2302D"/>
    <w:rsid w:val="00C36EB3"/>
    <w:rsid w:val="00C40E51"/>
    <w:rsid w:val="00C474AC"/>
    <w:rsid w:val="00C510F0"/>
    <w:rsid w:val="00C5677A"/>
    <w:rsid w:val="00C631BD"/>
    <w:rsid w:val="00C66C2C"/>
    <w:rsid w:val="00C72952"/>
    <w:rsid w:val="00C74FA4"/>
    <w:rsid w:val="00C8166D"/>
    <w:rsid w:val="00C8234E"/>
    <w:rsid w:val="00C8632E"/>
    <w:rsid w:val="00C94922"/>
    <w:rsid w:val="00C96127"/>
    <w:rsid w:val="00C97A59"/>
    <w:rsid w:val="00CA447A"/>
    <w:rsid w:val="00CA4A80"/>
    <w:rsid w:val="00CB2374"/>
    <w:rsid w:val="00CB318A"/>
    <w:rsid w:val="00CC2B99"/>
    <w:rsid w:val="00CC5A78"/>
    <w:rsid w:val="00CC6B80"/>
    <w:rsid w:val="00CD07E5"/>
    <w:rsid w:val="00CD24EA"/>
    <w:rsid w:val="00CD57FD"/>
    <w:rsid w:val="00CE3906"/>
    <w:rsid w:val="00CF1561"/>
    <w:rsid w:val="00D0280C"/>
    <w:rsid w:val="00D07222"/>
    <w:rsid w:val="00D16851"/>
    <w:rsid w:val="00D20A2B"/>
    <w:rsid w:val="00D24AFD"/>
    <w:rsid w:val="00D308A2"/>
    <w:rsid w:val="00D45255"/>
    <w:rsid w:val="00D5180C"/>
    <w:rsid w:val="00D53C44"/>
    <w:rsid w:val="00D553B4"/>
    <w:rsid w:val="00D55406"/>
    <w:rsid w:val="00D568E1"/>
    <w:rsid w:val="00D57A76"/>
    <w:rsid w:val="00D602D9"/>
    <w:rsid w:val="00D62441"/>
    <w:rsid w:val="00D676C9"/>
    <w:rsid w:val="00D67A9F"/>
    <w:rsid w:val="00D94A7B"/>
    <w:rsid w:val="00D9734C"/>
    <w:rsid w:val="00DA1735"/>
    <w:rsid w:val="00DA2267"/>
    <w:rsid w:val="00DA51E6"/>
    <w:rsid w:val="00DB34C6"/>
    <w:rsid w:val="00DB55F5"/>
    <w:rsid w:val="00DC41BD"/>
    <w:rsid w:val="00DC56F3"/>
    <w:rsid w:val="00DE14D3"/>
    <w:rsid w:val="00DE31E0"/>
    <w:rsid w:val="00DE452A"/>
    <w:rsid w:val="00DE5C10"/>
    <w:rsid w:val="00DE5ED5"/>
    <w:rsid w:val="00DF2749"/>
    <w:rsid w:val="00E01ECC"/>
    <w:rsid w:val="00E03A0C"/>
    <w:rsid w:val="00E06E13"/>
    <w:rsid w:val="00E12005"/>
    <w:rsid w:val="00E1427A"/>
    <w:rsid w:val="00E24CE4"/>
    <w:rsid w:val="00E2644B"/>
    <w:rsid w:val="00E276B9"/>
    <w:rsid w:val="00E328E4"/>
    <w:rsid w:val="00E525AE"/>
    <w:rsid w:val="00E527EB"/>
    <w:rsid w:val="00E543A2"/>
    <w:rsid w:val="00E54C25"/>
    <w:rsid w:val="00E55C7D"/>
    <w:rsid w:val="00E57F42"/>
    <w:rsid w:val="00E6069B"/>
    <w:rsid w:val="00E64FE6"/>
    <w:rsid w:val="00E6653D"/>
    <w:rsid w:val="00E67DF5"/>
    <w:rsid w:val="00E8175A"/>
    <w:rsid w:val="00E922EF"/>
    <w:rsid w:val="00EB3223"/>
    <w:rsid w:val="00EC1739"/>
    <w:rsid w:val="00EC207C"/>
    <w:rsid w:val="00EC72E9"/>
    <w:rsid w:val="00ED013D"/>
    <w:rsid w:val="00ED0ABF"/>
    <w:rsid w:val="00ED1B6B"/>
    <w:rsid w:val="00EE02F3"/>
    <w:rsid w:val="00EE719A"/>
    <w:rsid w:val="00EF311E"/>
    <w:rsid w:val="00F0589F"/>
    <w:rsid w:val="00F072B3"/>
    <w:rsid w:val="00F161E1"/>
    <w:rsid w:val="00F215A4"/>
    <w:rsid w:val="00F24304"/>
    <w:rsid w:val="00F30D49"/>
    <w:rsid w:val="00F369A7"/>
    <w:rsid w:val="00F4568C"/>
    <w:rsid w:val="00F50FA3"/>
    <w:rsid w:val="00F5124A"/>
    <w:rsid w:val="00F560CB"/>
    <w:rsid w:val="00F64184"/>
    <w:rsid w:val="00F641B8"/>
    <w:rsid w:val="00F66294"/>
    <w:rsid w:val="00F724A0"/>
    <w:rsid w:val="00F77B52"/>
    <w:rsid w:val="00F800CE"/>
    <w:rsid w:val="00F81871"/>
    <w:rsid w:val="00F84736"/>
    <w:rsid w:val="00F8584F"/>
    <w:rsid w:val="00F85917"/>
    <w:rsid w:val="00F95E01"/>
    <w:rsid w:val="00FB456A"/>
    <w:rsid w:val="00FB62DA"/>
    <w:rsid w:val="00FB7E51"/>
    <w:rsid w:val="00FC4609"/>
    <w:rsid w:val="00FD19F3"/>
    <w:rsid w:val="00FE2FDA"/>
    <w:rsid w:val="00FE54A9"/>
    <w:rsid w:val="00FE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64"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151E64"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151E64"/>
    <w:pPr>
      <w:keepNext/>
      <w:ind w:right="72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51E64"/>
    <w:pPr>
      <w:keepNext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51E64"/>
    <w:pPr>
      <w:keepNext/>
      <w:jc w:val="both"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151E64"/>
    <w:pPr>
      <w:keepNext/>
      <w:shd w:val="pct5" w:color="auto" w:fill="auto"/>
      <w:jc w:val="both"/>
      <w:outlineLvl w:val="4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DA51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51E64"/>
    <w:rPr>
      <w:color w:val="0000FF"/>
      <w:u w:val="single"/>
    </w:rPr>
  </w:style>
  <w:style w:type="paragraph" w:styleId="BodyText">
    <w:name w:val="Body Text"/>
    <w:basedOn w:val="Normal"/>
    <w:semiHidden/>
    <w:rsid w:val="00151E64"/>
    <w:pPr>
      <w:ind w:right="72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151E64"/>
    <w:pPr>
      <w:spacing w:before="100" w:after="100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151E64"/>
    <w:rPr>
      <w:color w:val="800080"/>
      <w:u w:val="single"/>
    </w:rPr>
  </w:style>
  <w:style w:type="paragraph" w:customStyle="1" w:styleId="Achievement">
    <w:name w:val="Achievement"/>
    <w:rsid w:val="00257771"/>
    <w:pPr>
      <w:numPr>
        <w:ilvl w:val="1"/>
        <w:numId w:val="1"/>
      </w:numPr>
      <w:spacing w:after="60" w:line="220" w:lineRule="atLeast"/>
      <w:ind w:right="-360"/>
    </w:pPr>
    <w:rPr>
      <w:rFonts w:eastAsia="Batang"/>
      <w:lang w:val="en-US" w:eastAsia="en-US"/>
    </w:rPr>
  </w:style>
  <w:style w:type="paragraph" w:styleId="Closing">
    <w:name w:val="Closing"/>
    <w:basedOn w:val="BodyText"/>
    <w:link w:val="ClosingChar"/>
    <w:rsid w:val="00257771"/>
    <w:pPr>
      <w:keepNext/>
      <w:spacing w:after="160"/>
      <w:ind w:right="0"/>
    </w:pPr>
    <w:rPr>
      <w:rFonts w:ascii="Times New Roman" w:hAnsi="Times New Roman" w:cs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257771"/>
  </w:style>
  <w:style w:type="table" w:styleId="TableGrid">
    <w:name w:val="Table Grid"/>
    <w:basedOn w:val="TableNormal"/>
    <w:uiPriority w:val="59"/>
    <w:rsid w:val="002577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88571C"/>
    <w:pPr>
      <w:autoSpaceDE/>
      <w:autoSpaceDN/>
    </w:pPr>
    <w:rPr>
      <w:rFonts w:ascii="Arial" w:hAnsi="Arial"/>
      <w:snapToGrid w:val="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DA51E6"/>
    <w:rPr>
      <w:rFonts w:ascii="Calibri" w:eastAsia="Times New Roman" w:hAnsi="Calibri" w:cs="Times New Roman"/>
      <w:b/>
      <w:bCs/>
      <w:sz w:val="22"/>
      <w:szCs w:val="22"/>
    </w:rPr>
  </w:style>
  <w:style w:type="paragraph" w:styleId="BodyTextIndent">
    <w:name w:val="Body Text Indent"/>
    <w:basedOn w:val="Normal"/>
    <w:rsid w:val="00182A74"/>
    <w:pPr>
      <w:spacing w:after="120"/>
      <w:ind w:left="360"/>
    </w:pPr>
  </w:style>
  <w:style w:type="character" w:customStyle="1" w:styleId="Quote1">
    <w:name w:val="Quote1"/>
    <w:basedOn w:val="DefaultParagraphFont"/>
    <w:rsid w:val="0003664C"/>
  </w:style>
  <w:style w:type="paragraph" w:styleId="ListParagraph">
    <w:name w:val="List Paragraph"/>
    <w:basedOn w:val="Normal"/>
    <w:uiPriority w:val="34"/>
    <w:qFormat/>
    <w:rsid w:val="008431E8"/>
    <w:pPr>
      <w:ind w:left="720"/>
    </w:pPr>
  </w:style>
  <w:style w:type="character" w:styleId="Strong">
    <w:name w:val="Strong"/>
    <w:basedOn w:val="DefaultParagraphFont"/>
    <w:qFormat/>
    <w:rsid w:val="00143217"/>
    <w:rPr>
      <w:b/>
      <w:bCs/>
    </w:rPr>
  </w:style>
  <w:style w:type="table" w:styleId="LightShading">
    <w:name w:val="Light Shading"/>
    <w:basedOn w:val="TableNormal"/>
    <w:uiPriority w:val="60"/>
    <w:rsid w:val="005D40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D40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40D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40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D40D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io.verifay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erifaya.com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A3631-083B-470D-A3B5-60767E0C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TANUJ GAUTAM</vt:lpstr>
    </vt:vector>
  </TitlesOfParts>
  <Company>abc</Company>
  <LinksUpToDate>false</LinksUpToDate>
  <CharactersWithSpaces>4562</CharactersWithSpaces>
  <SharedDoc>false</SharedDoc>
  <HLinks>
    <vt:vector size="6" baseType="variant">
      <vt:variant>
        <vt:i4>2818062</vt:i4>
      </vt:variant>
      <vt:variant>
        <vt:i4>0</vt:i4>
      </vt:variant>
      <vt:variant>
        <vt:i4>0</vt:i4>
      </vt:variant>
      <vt:variant>
        <vt:i4>5</vt:i4>
      </vt:variant>
      <vt:variant>
        <vt:lpwstr>mailto:kavyab07@gmail.com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TANUJ GAUTAM</dc:title>
  <dc:creator>vijay</dc:creator>
  <cp:lastModifiedBy>comp</cp:lastModifiedBy>
  <cp:revision>2</cp:revision>
  <dcterms:created xsi:type="dcterms:W3CDTF">2014-05-05T05:37:00Z</dcterms:created>
  <dcterms:modified xsi:type="dcterms:W3CDTF">2014-05-05T05:37:00Z</dcterms:modified>
</cp:coreProperties>
</file>