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652" w:rsidRDefault="00A47970" w:rsidP="003E7ABB">
      <w:pPr>
        <w:pStyle w:val="Heading1"/>
        <w:tabs>
          <w:tab w:val="clear" w:pos="0"/>
        </w:tabs>
        <w:ind w:left="0" w:firstLine="0"/>
        <w:rPr>
          <w:b w:val="0"/>
          <w:bCs w:val="0"/>
          <w:sz w:val="22"/>
          <w:szCs w:val="22"/>
        </w:rPr>
      </w:pPr>
      <w:r w:rsidRPr="00E86A5E">
        <w:rPr>
          <w:rFonts w:asciiTheme="minorHAnsi" w:hAnsiTheme="minorHAnsi"/>
          <w:b w:val="0"/>
          <w:sz w:val="22"/>
          <w:szCs w:val="22"/>
        </w:rPr>
        <w:t>Ramak</w:t>
      </w:r>
      <w:r w:rsidR="00734652" w:rsidRPr="00E86A5E">
        <w:rPr>
          <w:rFonts w:asciiTheme="minorHAnsi" w:hAnsiTheme="minorHAnsi"/>
          <w:b w:val="0"/>
          <w:sz w:val="22"/>
          <w:szCs w:val="22"/>
        </w:rPr>
        <w:t>rishna</w:t>
      </w:r>
      <w:r w:rsidR="00734652" w:rsidRPr="00E86A5E">
        <w:rPr>
          <w:rFonts w:asciiTheme="minorHAnsi" w:hAnsiTheme="minorHAnsi"/>
          <w:b w:val="0"/>
          <w:sz w:val="22"/>
          <w:szCs w:val="22"/>
        </w:rPr>
        <w:tab/>
      </w:r>
      <w:r w:rsidR="00734652">
        <w:rPr>
          <w:sz w:val="22"/>
          <w:szCs w:val="22"/>
        </w:rPr>
        <w:tab/>
      </w:r>
      <w:r w:rsidR="00734652">
        <w:rPr>
          <w:sz w:val="22"/>
          <w:szCs w:val="22"/>
        </w:rPr>
        <w:tab/>
      </w:r>
      <w:r w:rsidR="00734652">
        <w:rPr>
          <w:sz w:val="22"/>
          <w:szCs w:val="22"/>
        </w:rPr>
        <w:tab/>
      </w:r>
      <w:r w:rsidR="00734652">
        <w:rPr>
          <w:sz w:val="22"/>
          <w:szCs w:val="22"/>
        </w:rPr>
        <w:tab/>
      </w:r>
      <w:r w:rsidR="00734652">
        <w:rPr>
          <w:sz w:val="22"/>
          <w:szCs w:val="22"/>
        </w:rPr>
        <w:tab/>
      </w:r>
      <w:r w:rsidR="00734652">
        <w:rPr>
          <w:b w:val="0"/>
          <w:bCs w:val="0"/>
          <w:sz w:val="22"/>
          <w:szCs w:val="22"/>
        </w:rPr>
        <w:t xml:space="preserve">Email: </w:t>
      </w:r>
      <w:r w:rsidR="000C634A">
        <w:rPr>
          <w:b w:val="0"/>
          <w:bCs w:val="0"/>
          <w:sz w:val="22"/>
          <w:szCs w:val="22"/>
        </w:rPr>
        <w:t>mram</w:t>
      </w:r>
      <w:r w:rsidR="00075872">
        <w:rPr>
          <w:b w:val="0"/>
          <w:bCs w:val="0"/>
          <w:sz w:val="22"/>
          <w:szCs w:val="22"/>
        </w:rPr>
        <w:t>k968</w:t>
      </w:r>
      <w:r w:rsidR="00734652">
        <w:rPr>
          <w:b w:val="0"/>
          <w:bCs w:val="0"/>
          <w:sz w:val="22"/>
          <w:szCs w:val="22"/>
        </w:rPr>
        <w:t>@gmail.com</w:t>
      </w:r>
    </w:p>
    <w:p w:rsidR="00734652" w:rsidRDefault="00734652" w:rsidP="003E7ABB">
      <w:pPr>
        <w:pBdr>
          <w:bottom w:val="single" w:sz="8" w:space="0" w:color="808080"/>
        </w:pBd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Call@ +91-</w:t>
      </w:r>
      <w:r w:rsidR="00075872">
        <w:t>90 52 798157</w:t>
      </w:r>
    </w:p>
    <w:p w:rsidR="00734652" w:rsidRDefault="00734652" w:rsidP="003E7ABB">
      <w:pPr>
        <w:rPr>
          <w:sz w:val="22"/>
          <w:szCs w:val="22"/>
        </w:rPr>
      </w:pPr>
    </w:p>
    <w:p w:rsidR="00734652" w:rsidRDefault="00734652" w:rsidP="003E7ABB">
      <w:pPr>
        <w:pStyle w:val="Heading1"/>
        <w:tabs>
          <w:tab w:val="clear" w:pos="0"/>
        </w:tabs>
        <w:ind w:left="0" w:firstLine="0"/>
        <w:rPr>
          <w:b w:val="0"/>
          <w:bCs w:val="0"/>
          <w:sz w:val="22"/>
          <w:szCs w:val="22"/>
        </w:rPr>
      </w:pPr>
      <w:r>
        <w:rPr>
          <w:sz w:val="22"/>
          <w:szCs w:val="22"/>
        </w:rPr>
        <w:t>Objective:</w:t>
      </w:r>
      <w:r>
        <w:rPr>
          <w:b w:val="0"/>
          <w:bCs w:val="0"/>
          <w:sz w:val="22"/>
          <w:szCs w:val="22"/>
        </w:rPr>
        <w:t xml:space="preserve">  To become Professional in an innovative &amp; Competitive environment that helps to explore myself fully and release my potential.</w:t>
      </w:r>
    </w:p>
    <w:p w:rsidR="00734652" w:rsidRDefault="00734652">
      <w:pPr>
        <w:spacing w:before="120" w:after="140" w:line="360" w:lineRule="auto"/>
        <w:jc w:val="both"/>
        <w:rPr>
          <w:b/>
          <w:bCs/>
          <w:sz w:val="22"/>
          <w:szCs w:val="22"/>
        </w:rPr>
      </w:pPr>
      <w:r>
        <w:rPr>
          <w:sz w:val="22"/>
          <w:szCs w:val="22"/>
        </w:rPr>
        <w:t xml:space="preserve"> </w:t>
      </w:r>
      <w:r>
        <w:rPr>
          <w:b/>
          <w:bCs/>
          <w:sz w:val="22"/>
          <w:szCs w:val="22"/>
        </w:rPr>
        <w:t>Professional Summary:</w:t>
      </w:r>
    </w:p>
    <w:p w:rsidR="000C634A" w:rsidRDefault="00122EEE" w:rsidP="000C634A">
      <w:pPr>
        <w:numPr>
          <w:ilvl w:val="0"/>
          <w:numId w:val="2"/>
        </w:numPr>
        <w:tabs>
          <w:tab w:val="left" w:pos="720"/>
        </w:tabs>
        <w:spacing w:line="360" w:lineRule="auto"/>
        <w:jc w:val="both"/>
        <w:rPr>
          <w:sz w:val="22"/>
          <w:szCs w:val="22"/>
        </w:rPr>
      </w:pPr>
      <w:r>
        <w:rPr>
          <w:sz w:val="22"/>
          <w:szCs w:val="22"/>
        </w:rPr>
        <w:t>Having</w:t>
      </w:r>
      <w:r w:rsidR="00734652" w:rsidRPr="000C634A">
        <w:rPr>
          <w:sz w:val="22"/>
          <w:szCs w:val="22"/>
        </w:rPr>
        <w:t xml:space="preserve"> 5</w:t>
      </w:r>
      <w:r w:rsidR="000C634A" w:rsidRPr="000C634A">
        <w:rPr>
          <w:sz w:val="22"/>
          <w:szCs w:val="22"/>
        </w:rPr>
        <w:t>+</w:t>
      </w:r>
      <w:r w:rsidR="00734652" w:rsidRPr="000C634A">
        <w:rPr>
          <w:sz w:val="22"/>
          <w:szCs w:val="22"/>
        </w:rPr>
        <w:t xml:space="preserve"> years of</w:t>
      </w:r>
      <w:r w:rsidR="000C634A" w:rsidRPr="000C634A">
        <w:rPr>
          <w:sz w:val="22"/>
          <w:szCs w:val="22"/>
        </w:rPr>
        <w:t xml:space="preserve"> experience in IT </w:t>
      </w:r>
      <w:r w:rsidR="00933947">
        <w:rPr>
          <w:sz w:val="22"/>
          <w:szCs w:val="22"/>
        </w:rPr>
        <w:t>industry</w:t>
      </w:r>
      <w:r w:rsidR="001B759F">
        <w:rPr>
          <w:sz w:val="22"/>
          <w:szCs w:val="22"/>
        </w:rPr>
        <w:t>,</w:t>
      </w:r>
      <w:r w:rsidR="00933947">
        <w:rPr>
          <w:sz w:val="22"/>
          <w:szCs w:val="22"/>
        </w:rPr>
        <w:t xml:space="preserve"> </w:t>
      </w:r>
      <w:r w:rsidR="001B759F">
        <w:rPr>
          <w:sz w:val="22"/>
          <w:szCs w:val="22"/>
        </w:rPr>
        <w:t>including</w:t>
      </w:r>
      <w:r w:rsidR="00016D66">
        <w:rPr>
          <w:sz w:val="22"/>
          <w:szCs w:val="22"/>
        </w:rPr>
        <w:t xml:space="preserve"> </w:t>
      </w:r>
      <w:r w:rsidR="00016D66" w:rsidRPr="00016D66">
        <w:rPr>
          <w:b/>
          <w:sz w:val="22"/>
          <w:szCs w:val="22"/>
        </w:rPr>
        <w:t>2</w:t>
      </w:r>
      <w:r w:rsidRPr="000C634A">
        <w:rPr>
          <w:sz w:val="22"/>
          <w:szCs w:val="22"/>
        </w:rPr>
        <w:t xml:space="preserve"> year</w:t>
      </w:r>
      <w:r w:rsidR="00721B1C">
        <w:rPr>
          <w:sz w:val="22"/>
          <w:szCs w:val="22"/>
        </w:rPr>
        <w:t>s of</w:t>
      </w:r>
      <w:r w:rsidR="0012265A">
        <w:rPr>
          <w:sz w:val="22"/>
          <w:szCs w:val="22"/>
        </w:rPr>
        <w:t xml:space="preserve"> </w:t>
      </w:r>
      <w:r w:rsidR="00602DFE">
        <w:rPr>
          <w:sz w:val="22"/>
          <w:szCs w:val="22"/>
        </w:rPr>
        <w:t xml:space="preserve">experience in </w:t>
      </w:r>
      <w:r w:rsidR="000107A0" w:rsidRPr="000107A0">
        <w:rPr>
          <w:b/>
          <w:sz w:val="22"/>
          <w:szCs w:val="22"/>
        </w:rPr>
        <w:t>native</w:t>
      </w:r>
      <w:r w:rsidR="000107A0">
        <w:rPr>
          <w:sz w:val="22"/>
          <w:szCs w:val="22"/>
        </w:rPr>
        <w:t xml:space="preserve"> </w:t>
      </w:r>
      <w:r w:rsidR="00602DFE" w:rsidRPr="009507B4">
        <w:rPr>
          <w:b/>
          <w:sz w:val="22"/>
          <w:szCs w:val="22"/>
        </w:rPr>
        <w:t xml:space="preserve">android applications </w:t>
      </w:r>
      <w:r w:rsidR="009A2B11" w:rsidRPr="009507B4">
        <w:rPr>
          <w:b/>
          <w:sz w:val="22"/>
          <w:szCs w:val="22"/>
        </w:rPr>
        <w:t>development</w:t>
      </w:r>
      <w:r w:rsidR="009A2B11">
        <w:rPr>
          <w:sz w:val="22"/>
          <w:szCs w:val="22"/>
        </w:rPr>
        <w:t xml:space="preserve"> and </w:t>
      </w:r>
      <w:r w:rsidR="00016D66">
        <w:rPr>
          <w:sz w:val="22"/>
          <w:szCs w:val="22"/>
        </w:rPr>
        <w:t>3</w:t>
      </w:r>
      <w:r w:rsidR="00D07D90">
        <w:rPr>
          <w:sz w:val="22"/>
          <w:szCs w:val="22"/>
        </w:rPr>
        <w:t>+</w:t>
      </w:r>
      <w:r w:rsidR="009A2B11">
        <w:rPr>
          <w:sz w:val="22"/>
          <w:szCs w:val="22"/>
        </w:rPr>
        <w:t xml:space="preserve"> years of experience in </w:t>
      </w:r>
      <w:proofErr w:type="spellStart"/>
      <w:r w:rsidR="009A2B11" w:rsidRPr="009507B4">
        <w:rPr>
          <w:b/>
          <w:sz w:val="22"/>
          <w:szCs w:val="22"/>
        </w:rPr>
        <w:t>php</w:t>
      </w:r>
      <w:proofErr w:type="spellEnd"/>
      <w:r w:rsidRPr="000C634A">
        <w:rPr>
          <w:sz w:val="22"/>
          <w:szCs w:val="22"/>
        </w:rPr>
        <w:t>.</w:t>
      </w:r>
    </w:p>
    <w:p w:rsidR="001566FF" w:rsidRDefault="001566FF" w:rsidP="000C634A">
      <w:pPr>
        <w:numPr>
          <w:ilvl w:val="0"/>
          <w:numId w:val="2"/>
        </w:numPr>
        <w:tabs>
          <w:tab w:val="left" w:pos="720"/>
        </w:tabs>
        <w:spacing w:line="360" w:lineRule="auto"/>
        <w:jc w:val="both"/>
        <w:rPr>
          <w:sz w:val="22"/>
          <w:szCs w:val="22"/>
        </w:rPr>
      </w:pPr>
      <w:r w:rsidRPr="000C634A">
        <w:rPr>
          <w:sz w:val="22"/>
          <w:szCs w:val="22"/>
        </w:rPr>
        <w:t xml:space="preserve">Hands-on </w:t>
      </w:r>
      <w:r w:rsidR="009A2B11">
        <w:rPr>
          <w:sz w:val="22"/>
          <w:szCs w:val="22"/>
        </w:rPr>
        <w:t>experience</w:t>
      </w:r>
      <w:r w:rsidRPr="000C634A">
        <w:rPr>
          <w:sz w:val="22"/>
          <w:szCs w:val="22"/>
        </w:rPr>
        <w:t xml:space="preserve"> in </w:t>
      </w:r>
      <w:r w:rsidR="009A2B11" w:rsidRPr="009507B4">
        <w:rPr>
          <w:b/>
          <w:sz w:val="22"/>
          <w:szCs w:val="22"/>
        </w:rPr>
        <w:t>native application development</w:t>
      </w:r>
      <w:r w:rsidR="009507B4">
        <w:rPr>
          <w:sz w:val="22"/>
          <w:szCs w:val="22"/>
        </w:rPr>
        <w:t xml:space="preserve"> in android</w:t>
      </w:r>
      <w:r w:rsidR="009A2B11">
        <w:rPr>
          <w:sz w:val="22"/>
          <w:szCs w:val="22"/>
        </w:rPr>
        <w:t>.</w:t>
      </w:r>
    </w:p>
    <w:p w:rsidR="009A2B11" w:rsidRPr="000C634A" w:rsidRDefault="009A2B11" w:rsidP="000C634A">
      <w:pPr>
        <w:numPr>
          <w:ilvl w:val="0"/>
          <w:numId w:val="2"/>
        </w:numPr>
        <w:tabs>
          <w:tab w:val="left" w:pos="720"/>
        </w:tabs>
        <w:spacing w:line="360" w:lineRule="auto"/>
        <w:jc w:val="both"/>
        <w:rPr>
          <w:sz w:val="22"/>
          <w:szCs w:val="22"/>
        </w:rPr>
      </w:pPr>
      <w:r>
        <w:rPr>
          <w:sz w:val="22"/>
          <w:szCs w:val="22"/>
        </w:rPr>
        <w:t xml:space="preserve">Having good knowledge in </w:t>
      </w:r>
      <w:r w:rsidR="00635BBB">
        <w:rPr>
          <w:b/>
          <w:sz w:val="22"/>
          <w:szCs w:val="22"/>
        </w:rPr>
        <w:t>C</w:t>
      </w:r>
      <w:r w:rsidRPr="00401FA6">
        <w:rPr>
          <w:b/>
          <w:sz w:val="22"/>
          <w:szCs w:val="22"/>
        </w:rPr>
        <w:t>ore java</w:t>
      </w:r>
      <w:r>
        <w:rPr>
          <w:sz w:val="22"/>
          <w:szCs w:val="22"/>
        </w:rPr>
        <w:t>.</w:t>
      </w:r>
    </w:p>
    <w:p w:rsidR="00EF139D" w:rsidRPr="009A2B11" w:rsidRDefault="001566FF" w:rsidP="009A2B11">
      <w:pPr>
        <w:numPr>
          <w:ilvl w:val="0"/>
          <w:numId w:val="2"/>
        </w:numPr>
        <w:tabs>
          <w:tab w:val="left" w:pos="720"/>
        </w:tabs>
        <w:spacing w:line="360" w:lineRule="auto"/>
        <w:jc w:val="both"/>
        <w:rPr>
          <w:b/>
          <w:bCs/>
          <w:sz w:val="22"/>
          <w:szCs w:val="22"/>
        </w:rPr>
      </w:pPr>
      <w:r w:rsidRPr="009A2B11">
        <w:rPr>
          <w:sz w:val="22"/>
          <w:szCs w:val="22"/>
        </w:rPr>
        <w:t>Strong</w:t>
      </w:r>
      <w:r w:rsidR="00734652" w:rsidRPr="009A2B11">
        <w:rPr>
          <w:sz w:val="22"/>
          <w:szCs w:val="22"/>
        </w:rPr>
        <w:t xml:space="preserve"> </w:t>
      </w:r>
      <w:r w:rsidR="001D6D17" w:rsidRPr="009A2B11">
        <w:rPr>
          <w:sz w:val="22"/>
          <w:szCs w:val="22"/>
        </w:rPr>
        <w:t>experience</w:t>
      </w:r>
      <w:r w:rsidRPr="009A2B11">
        <w:rPr>
          <w:sz w:val="22"/>
          <w:szCs w:val="22"/>
        </w:rPr>
        <w:t xml:space="preserve"> i</w:t>
      </w:r>
      <w:r w:rsidR="00EF139D" w:rsidRPr="009A2B11">
        <w:rPr>
          <w:sz w:val="22"/>
          <w:szCs w:val="22"/>
        </w:rPr>
        <w:t>n</w:t>
      </w:r>
      <w:r w:rsidR="00734652" w:rsidRPr="009A2B11">
        <w:rPr>
          <w:sz w:val="22"/>
          <w:szCs w:val="22"/>
        </w:rPr>
        <w:t xml:space="preserve"> </w:t>
      </w:r>
      <w:r w:rsidRPr="009A2B11">
        <w:rPr>
          <w:b/>
          <w:sz w:val="22"/>
          <w:szCs w:val="22"/>
        </w:rPr>
        <w:t>Core</w:t>
      </w:r>
      <w:r w:rsidRPr="009A2B11">
        <w:rPr>
          <w:sz w:val="22"/>
          <w:szCs w:val="22"/>
        </w:rPr>
        <w:t xml:space="preserve"> </w:t>
      </w:r>
      <w:r w:rsidR="00145962" w:rsidRPr="009A2B11">
        <w:rPr>
          <w:b/>
          <w:bCs/>
          <w:sz w:val="22"/>
          <w:szCs w:val="22"/>
        </w:rPr>
        <w:t>PHP</w:t>
      </w:r>
      <w:r w:rsidR="00EF139D" w:rsidRPr="009A2B11">
        <w:rPr>
          <w:b/>
          <w:bCs/>
          <w:sz w:val="22"/>
          <w:szCs w:val="22"/>
        </w:rPr>
        <w:t>.</w:t>
      </w:r>
    </w:p>
    <w:p w:rsidR="008163B7" w:rsidRDefault="008163B7">
      <w:pPr>
        <w:numPr>
          <w:ilvl w:val="0"/>
          <w:numId w:val="2"/>
        </w:numPr>
        <w:tabs>
          <w:tab w:val="left" w:pos="720"/>
        </w:tabs>
        <w:spacing w:line="360" w:lineRule="auto"/>
        <w:jc w:val="both"/>
        <w:rPr>
          <w:b/>
          <w:bCs/>
          <w:sz w:val="22"/>
          <w:szCs w:val="22"/>
        </w:rPr>
      </w:pPr>
      <w:r>
        <w:rPr>
          <w:bCs/>
          <w:sz w:val="22"/>
          <w:szCs w:val="22"/>
        </w:rPr>
        <w:t xml:space="preserve">Good Experience in developing the web applications based on </w:t>
      </w:r>
      <w:r w:rsidRPr="008163B7">
        <w:rPr>
          <w:b/>
          <w:bCs/>
          <w:sz w:val="22"/>
          <w:szCs w:val="22"/>
        </w:rPr>
        <w:t>MVC</w:t>
      </w:r>
      <w:r>
        <w:rPr>
          <w:bCs/>
          <w:sz w:val="22"/>
          <w:szCs w:val="22"/>
        </w:rPr>
        <w:t xml:space="preserve"> pattern</w:t>
      </w:r>
    </w:p>
    <w:p w:rsidR="001B759F" w:rsidRPr="001B759F" w:rsidRDefault="001B759F">
      <w:pPr>
        <w:numPr>
          <w:ilvl w:val="0"/>
          <w:numId w:val="2"/>
        </w:numPr>
        <w:tabs>
          <w:tab w:val="left" w:pos="720"/>
        </w:tabs>
        <w:spacing w:line="360" w:lineRule="auto"/>
        <w:jc w:val="both"/>
        <w:rPr>
          <w:b/>
          <w:bCs/>
          <w:sz w:val="22"/>
          <w:szCs w:val="22"/>
        </w:rPr>
      </w:pPr>
      <w:r>
        <w:rPr>
          <w:bCs/>
          <w:sz w:val="22"/>
          <w:szCs w:val="22"/>
        </w:rPr>
        <w:t xml:space="preserve">Good </w:t>
      </w:r>
      <w:r w:rsidR="00635BBB">
        <w:rPr>
          <w:bCs/>
          <w:sz w:val="22"/>
          <w:szCs w:val="22"/>
        </w:rPr>
        <w:t>knowledge</w:t>
      </w:r>
      <w:r>
        <w:rPr>
          <w:bCs/>
          <w:sz w:val="22"/>
          <w:szCs w:val="22"/>
        </w:rPr>
        <w:t xml:space="preserve"> </w:t>
      </w:r>
      <w:r w:rsidR="007F05C4">
        <w:rPr>
          <w:bCs/>
          <w:sz w:val="22"/>
          <w:szCs w:val="22"/>
        </w:rPr>
        <w:t xml:space="preserve">on </w:t>
      </w:r>
      <w:r w:rsidR="007F05C4" w:rsidRPr="007F05C4">
        <w:rPr>
          <w:b/>
          <w:bCs/>
          <w:sz w:val="22"/>
          <w:szCs w:val="22"/>
        </w:rPr>
        <w:t>Linux</w:t>
      </w:r>
      <w:r w:rsidR="007F05C4">
        <w:rPr>
          <w:bCs/>
          <w:sz w:val="22"/>
          <w:szCs w:val="22"/>
        </w:rPr>
        <w:t xml:space="preserve"> </w:t>
      </w:r>
    </w:p>
    <w:p w:rsidR="00734652" w:rsidRDefault="00734652">
      <w:pPr>
        <w:numPr>
          <w:ilvl w:val="0"/>
          <w:numId w:val="2"/>
        </w:numPr>
        <w:tabs>
          <w:tab w:val="left" w:pos="720"/>
        </w:tabs>
        <w:spacing w:line="360" w:lineRule="auto"/>
        <w:jc w:val="both"/>
        <w:rPr>
          <w:sz w:val="22"/>
          <w:szCs w:val="22"/>
        </w:rPr>
      </w:pPr>
      <w:r>
        <w:rPr>
          <w:sz w:val="22"/>
          <w:szCs w:val="22"/>
        </w:rPr>
        <w:t>Strong personal skills including focused listening, logical thinking and working in a high-pressure team-oriented environment. Rapidly adapts</w:t>
      </w:r>
      <w:r w:rsidR="00F92136">
        <w:rPr>
          <w:sz w:val="22"/>
          <w:szCs w:val="22"/>
        </w:rPr>
        <w:t xml:space="preserve"> to new technologies, standards</w:t>
      </w:r>
      <w:r>
        <w:rPr>
          <w:sz w:val="22"/>
          <w:szCs w:val="22"/>
        </w:rPr>
        <w:t xml:space="preserve"> and ideas</w:t>
      </w:r>
      <w:r w:rsidR="001C27A7">
        <w:rPr>
          <w:sz w:val="22"/>
          <w:szCs w:val="22"/>
        </w:rPr>
        <w:t>.</w:t>
      </w:r>
    </w:p>
    <w:p w:rsidR="00734652" w:rsidRDefault="005F59D6">
      <w:pPr>
        <w:spacing w:before="120" w:after="140" w:line="360" w:lineRule="auto"/>
        <w:jc w:val="both"/>
        <w:rPr>
          <w:b/>
          <w:bCs/>
          <w:sz w:val="22"/>
          <w:szCs w:val="22"/>
        </w:rPr>
      </w:pPr>
      <w:r>
        <w:rPr>
          <w:b/>
          <w:bCs/>
          <w:sz w:val="22"/>
          <w:szCs w:val="22"/>
        </w:rPr>
        <w:t>Educational Q</w:t>
      </w:r>
      <w:r w:rsidR="00734652">
        <w:rPr>
          <w:b/>
          <w:bCs/>
          <w:sz w:val="22"/>
          <w:szCs w:val="22"/>
        </w:rPr>
        <w:t>ualification:</w:t>
      </w:r>
    </w:p>
    <w:p w:rsidR="00734652" w:rsidRDefault="00734652">
      <w:pPr>
        <w:numPr>
          <w:ilvl w:val="0"/>
          <w:numId w:val="3"/>
        </w:numPr>
        <w:tabs>
          <w:tab w:val="left" w:pos="630"/>
        </w:tabs>
        <w:spacing w:line="360" w:lineRule="auto"/>
        <w:ind w:left="630" w:hanging="270"/>
        <w:jc w:val="both"/>
        <w:rPr>
          <w:sz w:val="22"/>
          <w:szCs w:val="22"/>
        </w:rPr>
      </w:pPr>
      <w:r>
        <w:rPr>
          <w:b/>
          <w:bCs/>
          <w:sz w:val="22"/>
          <w:szCs w:val="22"/>
        </w:rPr>
        <w:t>Master of Science</w:t>
      </w:r>
      <w:r>
        <w:rPr>
          <w:sz w:val="22"/>
          <w:szCs w:val="22"/>
        </w:rPr>
        <w:t xml:space="preserve"> from Swami </w:t>
      </w:r>
      <w:proofErr w:type="spellStart"/>
      <w:r>
        <w:rPr>
          <w:sz w:val="22"/>
          <w:szCs w:val="22"/>
        </w:rPr>
        <w:t>Ramanandha</w:t>
      </w:r>
      <w:proofErr w:type="spellEnd"/>
      <w:r>
        <w:rPr>
          <w:sz w:val="22"/>
          <w:szCs w:val="22"/>
        </w:rPr>
        <w:t xml:space="preserve"> </w:t>
      </w:r>
      <w:proofErr w:type="spellStart"/>
      <w:r>
        <w:rPr>
          <w:sz w:val="22"/>
          <w:szCs w:val="22"/>
        </w:rPr>
        <w:t>Teerdha</w:t>
      </w:r>
      <w:proofErr w:type="spellEnd"/>
      <w:r>
        <w:rPr>
          <w:sz w:val="22"/>
          <w:szCs w:val="22"/>
        </w:rPr>
        <w:t xml:space="preserve"> </w:t>
      </w:r>
      <w:proofErr w:type="spellStart"/>
      <w:r>
        <w:rPr>
          <w:sz w:val="22"/>
          <w:szCs w:val="22"/>
        </w:rPr>
        <w:t>Maratwada</w:t>
      </w:r>
      <w:proofErr w:type="spellEnd"/>
      <w:r>
        <w:rPr>
          <w:sz w:val="22"/>
          <w:szCs w:val="22"/>
        </w:rPr>
        <w:t xml:space="preserve"> University in 2005</w:t>
      </w:r>
    </w:p>
    <w:p w:rsidR="00734652" w:rsidRDefault="00734652">
      <w:pPr>
        <w:numPr>
          <w:ilvl w:val="0"/>
          <w:numId w:val="3"/>
        </w:numPr>
        <w:tabs>
          <w:tab w:val="left" w:pos="630"/>
        </w:tabs>
        <w:spacing w:line="360" w:lineRule="auto"/>
        <w:ind w:left="630" w:hanging="270"/>
        <w:jc w:val="both"/>
        <w:rPr>
          <w:sz w:val="22"/>
          <w:szCs w:val="22"/>
        </w:rPr>
      </w:pPr>
      <w:r>
        <w:rPr>
          <w:b/>
          <w:bCs/>
          <w:sz w:val="22"/>
          <w:szCs w:val="22"/>
        </w:rPr>
        <w:t>Bachelor of Science</w:t>
      </w:r>
      <w:r>
        <w:rPr>
          <w:sz w:val="22"/>
          <w:szCs w:val="22"/>
        </w:rPr>
        <w:t xml:space="preserve"> from </w:t>
      </w:r>
      <w:proofErr w:type="spellStart"/>
      <w:r>
        <w:rPr>
          <w:sz w:val="22"/>
          <w:szCs w:val="22"/>
        </w:rPr>
        <w:t>Kakatiya</w:t>
      </w:r>
      <w:proofErr w:type="spellEnd"/>
      <w:r>
        <w:rPr>
          <w:sz w:val="22"/>
          <w:szCs w:val="22"/>
        </w:rPr>
        <w:t xml:space="preserve"> University in 2003</w:t>
      </w:r>
    </w:p>
    <w:p w:rsidR="00734652" w:rsidRDefault="00734652">
      <w:pPr>
        <w:spacing w:before="120" w:after="140" w:line="360" w:lineRule="auto"/>
        <w:jc w:val="both"/>
        <w:rPr>
          <w:b/>
          <w:bCs/>
          <w:sz w:val="22"/>
          <w:szCs w:val="22"/>
        </w:rPr>
      </w:pPr>
      <w:r>
        <w:rPr>
          <w:b/>
          <w:bCs/>
          <w:sz w:val="22"/>
          <w:szCs w:val="22"/>
        </w:rPr>
        <w:t>Skill Set:</w:t>
      </w:r>
    </w:p>
    <w:p w:rsidR="00734652" w:rsidRDefault="00602DFE">
      <w:pPr>
        <w:spacing w:line="360" w:lineRule="auto"/>
        <w:ind w:left="360"/>
        <w:jc w:val="both"/>
        <w:rPr>
          <w:sz w:val="22"/>
          <w:szCs w:val="22"/>
        </w:rPr>
      </w:pPr>
      <w:r>
        <w:rPr>
          <w:sz w:val="22"/>
          <w:szCs w:val="22"/>
        </w:rPr>
        <w:t>Framework</w:t>
      </w:r>
      <w:r>
        <w:rPr>
          <w:sz w:val="22"/>
          <w:szCs w:val="22"/>
        </w:rPr>
        <w:tab/>
      </w:r>
      <w:r w:rsidR="00734652">
        <w:rPr>
          <w:sz w:val="22"/>
          <w:szCs w:val="22"/>
        </w:rPr>
        <w:tab/>
        <w:t>:</w:t>
      </w:r>
      <w:r w:rsidR="00734652">
        <w:rPr>
          <w:sz w:val="22"/>
          <w:szCs w:val="22"/>
        </w:rPr>
        <w:tab/>
      </w:r>
      <w:r>
        <w:rPr>
          <w:sz w:val="22"/>
          <w:szCs w:val="22"/>
        </w:rPr>
        <w:t>Android SDK</w:t>
      </w:r>
    </w:p>
    <w:p w:rsidR="00602DFE" w:rsidRDefault="00602DFE" w:rsidP="00602DFE">
      <w:pPr>
        <w:spacing w:line="360" w:lineRule="auto"/>
        <w:ind w:left="360"/>
        <w:jc w:val="both"/>
        <w:rPr>
          <w:sz w:val="22"/>
          <w:szCs w:val="22"/>
        </w:rPr>
      </w:pPr>
      <w:r>
        <w:rPr>
          <w:sz w:val="22"/>
          <w:szCs w:val="22"/>
        </w:rPr>
        <w:t>Web technologies</w:t>
      </w:r>
      <w:r>
        <w:rPr>
          <w:sz w:val="22"/>
          <w:szCs w:val="22"/>
        </w:rPr>
        <w:tab/>
        <w:t>:</w:t>
      </w:r>
      <w:r>
        <w:rPr>
          <w:sz w:val="22"/>
          <w:szCs w:val="22"/>
        </w:rPr>
        <w:tab/>
        <w:t>PHP, HTML</w:t>
      </w:r>
    </w:p>
    <w:p w:rsidR="00734652" w:rsidRDefault="009A2B11">
      <w:pPr>
        <w:spacing w:line="360" w:lineRule="auto"/>
        <w:ind w:left="360"/>
        <w:jc w:val="both"/>
        <w:rPr>
          <w:sz w:val="22"/>
          <w:szCs w:val="22"/>
        </w:rPr>
      </w:pPr>
      <w:r>
        <w:rPr>
          <w:sz w:val="22"/>
          <w:szCs w:val="22"/>
        </w:rPr>
        <w:t>Language</w:t>
      </w:r>
      <w:r>
        <w:rPr>
          <w:sz w:val="22"/>
          <w:szCs w:val="22"/>
        </w:rPr>
        <w:tab/>
      </w:r>
      <w:r w:rsidR="00734652">
        <w:rPr>
          <w:sz w:val="22"/>
          <w:szCs w:val="22"/>
        </w:rPr>
        <w:tab/>
        <w:t>:</w:t>
      </w:r>
      <w:r w:rsidR="00734652">
        <w:rPr>
          <w:sz w:val="22"/>
          <w:szCs w:val="22"/>
        </w:rPr>
        <w:tab/>
      </w:r>
      <w:r>
        <w:rPr>
          <w:sz w:val="22"/>
          <w:szCs w:val="22"/>
        </w:rPr>
        <w:t>Core Java</w:t>
      </w:r>
    </w:p>
    <w:p w:rsidR="00734652" w:rsidRDefault="00734652">
      <w:pPr>
        <w:spacing w:line="360" w:lineRule="auto"/>
        <w:ind w:left="360"/>
        <w:jc w:val="both"/>
        <w:rPr>
          <w:sz w:val="22"/>
          <w:szCs w:val="22"/>
        </w:rPr>
      </w:pPr>
      <w:r>
        <w:rPr>
          <w:sz w:val="22"/>
          <w:szCs w:val="22"/>
        </w:rPr>
        <w:t>DBMS</w:t>
      </w:r>
      <w:r>
        <w:rPr>
          <w:sz w:val="22"/>
          <w:szCs w:val="22"/>
        </w:rPr>
        <w:tab/>
      </w:r>
      <w:r>
        <w:rPr>
          <w:sz w:val="22"/>
          <w:szCs w:val="22"/>
        </w:rPr>
        <w:tab/>
        <w:t>:</w:t>
      </w:r>
      <w:r>
        <w:rPr>
          <w:sz w:val="22"/>
          <w:szCs w:val="22"/>
        </w:rPr>
        <w:tab/>
      </w:r>
      <w:r w:rsidR="009A2B11">
        <w:rPr>
          <w:sz w:val="22"/>
          <w:szCs w:val="22"/>
        </w:rPr>
        <w:t xml:space="preserve">SQLite, </w:t>
      </w:r>
      <w:r>
        <w:rPr>
          <w:sz w:val="22"/>
          <w:szCs w:val="22"/>
        </w:rPr>
        <w:t>MySQL</w:t>
      </w:r>
    </w:p>
    <w:p w:rsidR="00734652" w:rsidRDefault="00734652">
      <w:pPr>
        <w:spacing w:line="360" w:lineRule="auto"/>
        <w:ind w:left="360"/>
        <w:jc w:val="both"/>
        <w:rPr>
          <w:sz w:val="22"/>
          <w:szCs w:val="22"/>
        </w:rPr>
      </w:pPr>
      <w:r>
        <w:rPr>
          <w:sz w:val="22"/>
          <w:szCs w:val="22"/>
        </w:rPr>
        <w:t>Operating Systems</w:t>
      </w:r>
      <w:r>
        <w:rPr>
          <w:sz w:val="22"/>
          <w:szCs w:val="22"/>
        </w:rPr>
        <w:tab/>
        <w:t>:</w:t>
      </w:r>
      <w:r>
        <w:rPr>
          <w:sz w:val="22"/>
          <w:szCs w:val="22"/>
        </w:rPr>
        <w:tab/>
        <w:t>Windows, Linux</w:t>
      </w:r>
    </w:p>
    <w:p w:rsidR="00734652" w:rsidRDefault="005F59D6">
      <w:pPr>
        <w:spacing w:before="120" w:after="140" w:line="360" w:lineRule="auto"/>
        <w:jc w:val="both"/>
        <w:rPr>
          <w:b/>
          <w:bCs/>
          <w:sz w:val="22"/>
          <w:szCs w:val="22"/>
        </w:rPr>
      </w:pPr>
      <w:r>
        <w:rPr>
          <w:b/>
          <w:bCs/>
          <w:sz w:val="22"/>
          <w:szCs w:val="22"/>
        </w:rPr>
        <w:t>Work Experience</w:t>
      </w:r>
      <w:r w:rsidR="00734652">
        <w:rPr>
          <w:b/>
          <w:bCs/>
          <w:sz w:val="22"/>
          <w:szCs w:val="22"/>
        </w:rPr>
        <w:t>:</w:t>
      </w:r>
    </w:p>
    <w:p w:rsidR="009F1A58" w:rsidRDefault="009A2B11" w:rsidP="00D87534">
      <w:pPr>
        <w:numPr>
          <w:ilvl w:val="0"/>
          <w:numId w:val="4"/>
        </w:numPr>
        <w:tabs>
          <w:tab w:val="left" w:pos="630"/>
        </w:tabs>
        <w:spacing w:line="360" w:lineRule="auto"/>
        <w:ind w:left="630" w:hanging="270"/>
        <w:jc w:val="both"/>
        <w:rPr>
          <w:sz w:val="22"/>
          <w:szCs w:val="22"/>
        </w:rPr>
      </w:pPr>
      <w:r>
        <w:rPr>
          <w:sz w:val="22"/>
          <w:szCs w:val="22"/>
        </w:rPr>
        <w:t>Working</w:t>
      </w:r>
      <w:r w:rsidR="00734652" w:rsidRPr="009F1A58">
        <w:rPr>
          <w:sz w:val="22"/>
          <w:szCs w:val="22"/>
        </w:rPr>
        <w:t xml:space="preserve"> as </w:t>
      </w:r>
      <w:r>
        <w:rPr>
          <w:sz w:val="22"/>
          <w:szCs w:val="22"/>
        </w:rPr>
        <w:t xml:space="preserve">Sr. </w:t>
      </w:r>
      <w:r w:rsidR="00734652" w:rsidRPr="004D5B98">
        <w:rPr>
          <w:sz w:val="22"/>
          <w:szCs w:val="22"/>
        </w:rPr>
        <w:t>Software Engineer</w:t>
      </w:r>
      <w:r w:rsidR="00734652" w:rsidRPr="009F1A58">
        <w:rPr>
          <w:sz w:val="22"/>
          <w:szCs w:val="22"/>
        </w:rPr>
        <w:t xml:space="preserve"> </w:t>
      </w:r>
      <w:r w:rsidR="0089637D" w:rsidRPr="009F1A58">
        <w:rPr>
          <w:sz w:val="22"/>
          <w:szCs w:val="22"/>
        </w:rPr>
        <w:t>for</w:t>
      </w:r>
      <w:r w:rsidR="00734652" w:rsidRPr="009F1A58">
        <w:rPr>
          <w:b/>
          <w:bCs/>
          <w:sz w:val="22"/>
          <w:szCs w:val="22"/>
        </w:rPr>
        <w:t xml:space="preserve"> </w:t>
      </w:r>
      <w:r>
        <w:rPr>
          <w:b/>
          <w:bCs/>
          <w:sz w:val="22"/>
          <w:szCs w:val="22"/>
        </w:rPr>
        <w:t>Serona Health</w:t>
      </w:r>
      <w:r w:rsidR="00734652" w:rsidRPr="009F1A58">
        <w:rPr>
          <w:b/>
          <w:bCs/>
          <w:sz w:val="22"/>
          <w:szCs w:val="22"/>
        </w:rPr>
        <w:t xml:space="preserve"> Pvt. Ltd, Hyderabad </w:t>
      </w:r>
      <w:r>
        <w:rPr>
          <w:sz w:val="22"/>
          <w:szCs w:val="22"/>
        </w:rPr>
        <w:t>from Mar</w:t>
      </w:r>
      <w:r w:rsidR="00734652" w:rsidRPr="009F1A58">
        <w:rPr>
          <w:sz w:val="22"/>
          <w:szCs w:val="22"/>
        </w:rPr>
        <w:t>’1</w:t>
      </w:r>
      <w:r>
        <w:rPr>
          <w:sz w:val="22"/>
          <w:szCs w:val="22"/>
        </w:rPr>
        <w:t>3</w:t>
      </w:r>
      <w:r w:rsidR="00734652" w:rsidRPr="009F1A58">
        <w:rPr>
          <w:sz w:val="22"/>
          <w:szCs w:val="22"/>
        </w:rPr>
        <w:t xml:space="preserve"> </w:t>
      </w:r>
      <w:r w:rsidR="002506F2" w:rsidRPr="009F1A58">
        <w:rPr>
          <w:sz w:val="22"/>
          <w:szCs w:val="22"/>
        </w:rPr>
        <w:t xml:space="preserve">to </w:t>
      </w:r>
      <w:r>
        <w:rPr>
          <w:sz w:val="22"/>
          <w:szCs w:val="22"/>
        </w:rPr>
        <w:t>till date.</w:t>
      </w:r>
    </w:p>
    <w:p w:rsidR="009A2B11" w:rsidRDefault="009A2B11" w:rsidP="00D87534">
      <w:pPr>
        <w:numPr>
          <w:ilvl w:val="0"/>
          <w:numId w:val="4"/>
        </w:numPr>
        <w:tabs>
          <w:tab w:val="left" w:pos="630"/>
        </w:tabs>
        <w:spacing w:line="360" w:lineRule="auto"/>
        <w:ind w:left="630" w:hanging="270"/>
        <w:jc w:val="both"/>
        <w:rPr>
          <w:sz w:val="22"/>
          <w:szCs w:val="22"/>
        </w:rPr>
      </w:pPr>
      <w:r w:rsidRPr="009F1A58">
        <w:rPr>
          <w:sz w:val="22"/>
          <w:szCs w:val="22"/>
        </w:rPr>
        <w:t xml:space="preserve">Worked as </w:t>
      </w:r>
      <w:r w:rsidRPr="004D5B98">
        <w:rPr>
          <w:sz w:val="22"/>
          <w:szCs w:val="22"/>
        </w:rPr>
        <w:t>Software Engineer</w:t>
      </w:r>
      <w:r w:rsidRPr="009F1A58">
        <w:rPr>
          <w:sz w:val="22"/>
          <w:szCs w:val="22"/>
        </w:rPr>
        <w:t xml:space="preserve"> for</w:t>
      </w:r>
      <w:r w:rsidRPr="009F1A58">
        <w:rPr>
          <w:b/>
          <w:bCs/>
          <w:sz w:val="22"/>
          <w:szCs w:val="22"/>
        </w:rPr>
        <w:t xml:space="preserve"> </w:t>
      </w:r>
      <w:r w:rsidR="00FB3367" w:rsidRPr="009F1A58">
        <w:rPr>
          <w:b/>
          <w:bCs/>
          <w:sz w:val="22"/>
          <w:szCs w:val="22"/>
        </w:rPr>
        <w:t>Liquid Hub</w:t>
      </w:r>
      <w:r w:rsidRPr="009F1A58">
        <w:rPr>
          <w:b/>
          <w:bCs/>
          <w:sz w:val="22"/>
          <w:szCs w:val="22"/>
        </w:rPr>
        <w:t xml:space="preserve"> India Pvt. Ltd, Hyderabad </w:t>
      </w:r>
      <w:r w:rsidRPr="009F1A58">
        <w:rPr>
          <w:sz w:val="22"/>
          <w:szCs w:val="22"/>
        </w:rPr>
        <w:t>from Sep’11 to Jul’12</w:t>
      </w:r>
      <w:r>
        <w:rPr>
          <w:sz w:val="22"/>
          <w:szCs w:val="22"/>
        </w:rPr>
        <w:t>.</w:t>
      </w:r>
    </w:p>
    <w:p w:rsidR="00734652" w:rsidRPr="009F1A58" w:rsidRDefault="001C27A7" w:rsidP="00D87534">
      <w:pPr>
        <w:numPr>
          <w:ilvl w:val="0"/>
          <w:numId w:val="4"/>
        </w:numPr>
        <w:tabs>
          <w:tab w:val="left" w:pos="630"/>
        </w:tabs>
        <w:spacing w:line="360" w:lineRule="auto"/>
        <w:ind w:left="630" w:hanging="270"/>
        <w:jc w:val="both"/>
        <w:rPr>
          <w:sz w:val="22"/>
          <w:szCs w:val="22"/>
        </w:rPr>
      </w:pPr>
      <w:r w:rsidRPr="009F1A58">
        <w:rPr>
          <w:sz w:val="22"/>
          <w:szCs w:val="22"/>
        </w:rPr>
        <w:t xml:space="preserve">Worked </w:t>
      </w:r>
      <w:r w:rsidR="00734652" w:rsidRPr="009F1A58">
        <w:rPr>
          <w:sz w:val="22"/>
          <w:szCs w:val="22"/>
        </w:rPr>
        <w:t>as</w:t>
      </w:r>
      <w:r w:rsidRPr="009F1A58">
        <w:rPr>
          <w:sz w:val="22"/>
          <w:szCs w:val="22"/>
        </w:rPr>
        <w:t xml:space="preserve"> </w:t>
      </w:r>
      <w:r w:rsidR="00734652" w:rsidRPr="004D5B98">
        <w:rPr>
          <w:sz w:val="22"/>
          <w:szCs w:val="22"/>
        </w:rPr>
        <w:t>Software Engineer</w:t>
      </w:r>
      <w:r w:rsidR="00734652" w:rsidRPr="009F1A58">
        <w:rPr>
          <w:sz w:val="22"/>
          <w:szCs w:val="22"/>
        </w:rPr>
        <w:t xml:space="preserve"> for</w:t>
      </w:r>
      <w:r w:rsidR="00734652" w:rsidRPr="009F1A58">
        <w:rPr>
          <w:b/>
          <w:bCs/>
          <w:sz w:val="22"/>
          <w:szCs w:val="22"/>
        </w:rPr>
        <w:t xml:space="preserve"> Rize Technology Corporation Ltd(</w:t>
      </w:r>
      <w:r w:rsidR="00734652" w:rsidRPr="009F1A58">
        <w:rPr>
          <w:sz w:val="22"/>
          <w:szCs w:val="22"/>
        </w:rPr>
        <w:t>formerly</w:t>
      </w:r>
      <w:r w:rsidR="00734652" w:rsidRPr="009F1A58">
        <w:rPr>
          <w:b/>
          <w:bCs/>
          <w:sz w:val="22"/>
          <w:szCs w:val="22"/>
        </w:rPr>
        <w:t xml:space="preserve"> </w:t>
      </w:r>
      <w:r w:rsidR="00734652" w:rsidRPr="004D5B98">
        <w:rPr>
          <w:bCs/>
          <w:sz w:val="22"/>
          <w:szCs w:val="22"/>
        </w:rPr>
        <w:t>Primaccess Technologies Pvt. Ltd</w:t>
      </w:r>
      <w:r w:rsidR="00734652" w:rsidRPr="009F1A58">
        <w:rPr>
          <w:b/>
          <w:bCs/>
          <w:sz w:val="22"/>
          <w:szCs w:val="22"/>
        </w:rPr>
        <w:t xml:space="preserve"> ), Hyderabad </w:t>
      </w:r>
      <w:r w:rsidR="00734652" w:rsidRPr="009F1A58">
        <w:rPr>
          <w:sz w:val="22"/>
          <w:szCs w:val="22"/>
        </w:rPr>
        <w:t>from Jun’07 to Oct’11</w:t>
      </w:r>
    </w:p>
    <w:p w:rsidR="00F92136" w:rsidRDefault="00F92136">
      <w:pPr>
        <w:spacing w:after="140" w:line="360" w:lineRule="auto"/>
        <w:jc w:val="both"/>
        <w:rPr>
          <w:b/>
          <w:bCs/>
          <w:sz w:val="22"/>
          <w:szCs w:val="22"/>
          <w:u w:val="single"/>
        </w:rPr>
      </w:pPr>
    </w:p>
    <w:p w:rsidR="005D45A0" w:rsidRDefault="008101C6" w:rsidP="0012265A">
      <w:pPr>
        <w:spacing w:after="140" w:line="360" w:lineRule="auto"/>
        <w:jc w:val="both"/>
        <w:rPr>
          <w:b/>
          <w:bCs/>
          <w:sz w:val="22"/>
          <w:szCs w:val="22"/>
          <w:u w:val="single"/>
        </w:rPr>
      </w:pPr>
      <w:r>
        <w:rPr>
          <w:b/>
          <w:bCs/>
          <w:sz w:val="22"/>
          <w:szCs w:val="22"/>
          <w:u w:val="single"/>
        </w:rPr>
        <w:lastRenderedPageBreak/>
        <w:t xml:space="preserve">Mobile </w:t>
      </w:r>
      <w:r w:rsidR="005D45A0">
        <w:rPr>
          <w:b/>
          <w:bCs/>
          <w:sz w:val="22"/>
          <w:szCs w:val="22"/>
          <w:u w:val="single"/>
        </w:rPr>
        <w:t>Projects:</w:t>
      </w:r>
    </w:p>
    <w:p w:rsidR="0012265A" w:rsidRDefault="0012265A" w:rsidP="0012265A">
      <w:pPr>
        <w:spacing w:after="140" w:line="360" w:lineRule="auto"/>
        <w:jc w:val="both"/>
        <w:rPr>
          <w:b/>
          <w:bCs/>
          <w:sz w:val="22"/>
          <w:szCs w:val="22"/>
          <w:u w:val="single"/>
        </w:rPr>
      </w:pPr>
      <w:r>
        <w:rPr>
          <w:b/>
          <w:bCs/>
          <w:sz w:val="22"/>
          <w:szCs w:val="22"/>
          <w:u w:val="single"/>
        </w:rPr>
        <w:t>Project 1:</w:t>
      </w:r>
    </w:p>
    <w:p w:rsidR="0012265A" w:rsidRDefault="0012265A" w:rsidP="0012265A">
      <w:pPr>
        <w:spacing w:line="360" w:lineRule="auto"/>
        <w:ind w:left="720" w:hanging="360"/>
        <w:jc w:val="both"/>
        <w:rPr>
          <w:sz w:val="22"/>
          <w:szCs w:val="22"/>
        </w:rPr>
      </w:pPr>
      <w:r>
        <w:rPr>
          <w:sz w:val="22"/>
          <w:szCs w:val="22"/>
        </w:rPr>
        <w:t>Project Title</w:t>
      </w:r>
      <w:r>
        <w:rPr>
          <w:sz w:val="22"/>
          <w:szCs w:val="22"/>
        </w:rPr>
        <w:tab/>
        <w:t>:</w:t>
      </w:r>
      <w:r>
        <w:rPr>
          <w:sz w:val="22"/>
          <w:szCs w:val="22"/>
        </w:rPr>
        <w:tab/>
      </w:r>
      <w:proofErr w:type="spellStart"/>
      <w:r>
        <w:rPr>
          <w:sz w:val="22"/>
          <w:szCs w:val="22"/>
        </w:rPr>
        <w:t>Razogiapp</w:t>
      </w:r>
      <w:proofErr w:type="spellEnd"/>
      <w:r>
        <w:rPr>
          <w:sz w:val="22"/>
          <w:szCs w:val="22"/>
        </w:rPr>
        <w:t xml:space="preserve"> </w:t>
      </w:r>
      <w:r w:rsidR="00B6517B">
        <w:rPr>
          <w:sz w:val="22"/>
          <w:szCs w:val="22"/>
        </w:rPr>
        <w:t>(http://razo.in)</w:t>
      </w:r>
    </w:p>
    <w:p w:rsidR="0012265A" w:rsidRDefault="0012265A" w:rsidP="0012265A">
      <w:pPr>
        <w:spacing w:line="360" w:lineRule="auto"/>
        <w:ind w:left="720" w:hanging="360"/>
        <w:jc w:val="both"/>
        <w:rPr>
          <w:sz w:val="22"/>
          <w:szCs w:val="22"/>
        </w:rPr>
      </w:pPr>
      <w:r>
        <w:rPr>
          <w:sz w:val="22"/>
          <w:szCs w:val="22"/>
        </w:rPr>
        <w:t>Client</w:t>
      </w:r>
      <w:r>
        <w:rPr>
          <w:sz w:val="22"/>
          <w:szCs w:val="22"/>
        </w:rPr>
        <w:tab/>
      </w:r>
      <w:r>
        <w:rPr>
          <w:sz w:val="22"/>
          <w:szCs w:val="22"/>
        </w:rPr>
        <w:tab/>
        <w:t>:</w:t>
      </w:r>
      <w:r>
        <w:rPr>
          <w:sz w:val="22"/>
          <w:szCs w:val="22"/>
        </w:rPr>
        <w:tab/>
        <w:t>Dr.Reddys Laboratories</w:t>
      </w:r>
    </w:p>
    <w:p w:rsidR="0012265A" w:rsidRDefault="0012265A" w:rsidP="0012265A">
      <w:pPr>
        <w:spacing w:line="360" w:lineRule="auto"/>
        <w:ind w:left="360" w:hanging="360"/>
        <w:jc w:val="both"/>
        <w:rPr>
          <w:sz w:val="22"/>
          <w:szCs w:val="22"/>
        </w:rPr>
      </w:pPr>
      <w:r>
        <w:rPr>
          <w:sz w:val="22"/>
          <w:szCs w:val="22"/>
        </w:rPr>
        <w:t xml:space="preserve">      </w:t>
      </w:r>
    </w:p>
    <w:p w:rsidR="0012265A" w:rsidRDefault="0012265A" w:rsidP="0012265A">
      <w:pPr>
        <w:spacing w:line="360" w:lineRule="auto"/>
        <w:rPr>
          <w:b/>
          <w:bCs/>
          <w:sz w:val="22"/>
          <w:szCs w:val="22"/>
        </w:rPr>
      </w:pPr>
      <w:r>
        <w:rPr>
          <w:b/>
          <w:bCs/>
          <w:sz w:val="22"/>
          <w:szCs w:val="22"/>
        </w:rPr>
        <w:t>Description:</w:t>
      </w:r>
    </w:p>
    <w:p w:rsidR="001867EC" w:rsidRDefault="0012265A" w:rsidP="0012265A">
      <w:pPr>
        <w:tabs>
          <w:tab w:val="left" w:pos="360"/>
          <w:tab w:val="left" w:pos="1080"/>
          <w:tab w:val="left" w:pos="1260"/>
        </w:tabs>
        <w:spacing w:line="360" w:lineRule="auto"/>
        <w:jc w:val="both"/>
        <w:rPr>
          <w:sz w:val="22"/>
          <w:szCs w:val="22"/>
        </w:rPr>
      </w:pPr>
      <w:r>
        <w:rPr>
          <w:sz w:val="22"/>
          <w:szCs w:val="22"/>
        </w:rPr>
        <w:t>This is a medical application.</w:t>
      </w:r>
      <w:r w:rsidR="00750CC3">
        <w:rPr>
          <w:sz w:val="22"/>
          <w:szCs w:val="22"/>
        </w:rPr>
        <w:t xml:space="preserve"> This app has complete information including drugs </w:t>
      </w:r>
      <w:r w:rsidR="001867EC">
        <w:rPr>
          <w:sz w:val="22"/>
          <w:szCs w:val="22"/>
        </w:rPr>
        <w:t>with drug details, case studies, research articles, practice tools and patient education.</w:t>
      </w:r>
      <w:r w:rsidR="00602DFE">
        <w:rPr>
          <w:sz w:val="22"/>
          <w:szCs w:val="22"/>
        </w:rPr>
        <w:t xml:space="preserve"> </w:t>
      </w:r>
      <w:r w:rsidR="001867EC">
        <w:rPr>
          <w:sz w:val="22"/>
          <w:szCs w:val="22"/>
        </w:rPr>
        <w:t>Case studies are article</w:t>
      </w:r>
      <w:r w:rsidR="00AC3FD6">
        <w:rPr>
          <w:sz w:val="22"/>
          <w:szCs w:val="22"/>
        </w:rPr>
        <w:t xml:space="preserve">s provided by different authors about any particular disease. Research articles are </w:t>
      </w:r>
      <w:proofErr w:type="spellStart"/>
      <w:r w:rsidR="00AC3FD6">
        <w:rPr>
          <w:sz w:val="22"/>
          <w:szCs w:val="22"/>
        </w:rPr>
        <w:t>rss</w:t>
      </w:r>
      <w:proofErr w:type="spellEnd"/>
      <w:r w:rsidR="00AC3FD6">
        <w:rPr>
          <w:sz w:val="22"/>
          <w:szCs w:val="22"/>
        </w:rPr>
        <w:t xml:space="preserve"> feeds from high impact journals. Drugs References are drug profiles of commonly used drugs. Practice tools are </w:t>
      </w:r>
      <w:r w:rsidR="00A82E16">
        <w:rPr>
          <w:sz w:val="22"/>
          <w:szCs w:val="22"/>
        </w:rPr>
        <w:t>components that aid and enhance</w:t>
      </w:r>
      <w:r w:rsidR="00190535">
        <w:rPr>
          <w:sz w:val="22"/>
          <w:szCs w:val="22"/>
        </w:rPr>
        <w:t xml:space="preserve"> gastroenterology practice</w:t>
      </w:r>
      <w:r w:rsidR="00AC3FD6">
        <w:rPr>
          <w:sz w:val="22"/>
          <w:szCs w:val="22"/>
        </w:rPr>
        <w:t>, knowledge and peer group interactivity.</w:t>
      </w:r>
      <w:r w:rsidR="00190535">
        <w:rPr>
          <w:sz w:val="22"/>
          <w:szCs w:val="22"/>
        </w:rPr>
        <w:t xml:space="preserve"> Patient education aims to display text and visual content to patients as and when needed</w:t>
      </w:r>
    </w:p>
    <w:p w:rsidR="0012265A" w:rsidRDefault="0012265A" w:rsidP="0012265A">
      <w:pPr>
        <w:tabs>
          <w:tab w:val="left" w:pos="720"/>
          <w:tab w:val="left" w:pos="1080"/>
          <w:tab w:val="left" w:pos="1260"/>
        </w:tabs>
        <w:spacing w:line="360" w:lineRule="auto"/>
        <w:jc w:val="both"/>
        <w:rPr>
          <w:sz w:val="22"/>
          <w:szCs w:val="22"/>
        </w:rPr>
      </w:pPr>
    </w:p>
    <w:p w:rsidR="0012265A" w:rsidRDefault="0012265A" w:rsidP="0012265A">
      <w:pPr>
        <w:spacing w:line="360" w:lineRule="auto"/>
        <w:jc w:val="both"/>
        <w:rPr>
          <w:b/>
          <w:bCs/>
          <w:sz w:val="22"/>
          <w:szCs w:val="22"/>
        </w:rPr>
      </w:pPr>
      <w:r>
        <w:rPr>
          <w:b/>
          <w:bCs/>
          <w:sz w:val="22"/>
          <w:szCs w:val="22"/>
        </w:rPr>
        <w:t>Responsibilities:</w:t>
      </w:r>
    </w:p>
    <w:p w:rsidR="0012265A" w:rsidRDefault="00E81F82" w:rsidP="0012265A">
      <w:pPr>
        <w:numPr>
          <w:ilvl w:val="0"/>
          <w:numId w:val="5"/>
        </w:numPr>
        <w:tabs>
          <w:tab w:val="left" w:pos="720"/>
        </w:tabs>
        <w:spacing w:line="360" w:lineRule="auto"/>
        <w:jc w:val="both"/>
        <w:rPr>
          <w:sz w:val="22"/>
          <w:szCs w:val="22"/>
        </w:rPr>
      </w:pPr>
      <w:r>
        <w:rPr>
          <w:sz w:val="22"/>
          <w:szCs w:val="22"/>
        </w:rPr>
        <w:t xml:space="preserve">Creating </w:t>
      </w:r>
      <w:r w:rsidR="00961014">
        <w:rPr>
          <w:sz w:val="22"/>
          <w:szCs w:val="22"/>
        </w:rPr>
        <w:t xml:space="preserve">the </w:t>
      </w:r>
      <w:r>
        <w:rPr>
          <w:sz w:val="22"/>
          <w:szCs w:val="22"/>
        </w:rPr>
        <w:t>application UI</w:t>
      </w:r>
      <w:r w:rsidR="001043F9">
        <w:rPr>
          <w:sz w:val="22"/>
          <w:szCs w:val="22"/>
        </w:rPr>
        <w:t xml:space="preserve"> using XML</w:t>
      </w:r>
    </w:p>
    <w:p w:rsidR="003D2760" w:rsidRDefault="003D2760" w:rsidP="0012265A">
      <w:pPr>
        <w:numPr>
          <w:ilvl w:val="0"/>
          <w:numId w:val="5"/>
        </w:numPr>
        <w:tabs>
          <w:tab w:val="left" w:pos="720"/>
        </w:tabs>
        <w:spacing w:line="360" w:lineRule="auto"/>
        <w:jc w:val="both"/>
        <w:rPr>
          <w:sz w:val="22"/>
          <w:szCs w:val="22"/>
        </w:rPr>
      </w:pPr>
      <w:r w:rsidRPr="003D2760">
        <w:rPr>
          <w:sz w:val="22"/>
          <w:szCs w:val="22"/>
        </w:rPr>
        <w:t>Design the product with cross device compatibility</w:t>
      </w:r>
    </w:p>
    <w:p w:rsidR="0012265A" w:rsidRDefault="001043F9" w:rsidP="0012265A">
      <w:pPr>
        <w:numPr>
          <w:ilvl w:val="0"/>
          <w:numId w:val="5"/>
        </w:numPr>
        <w:tabs>
          <w:tab w:val="left" w:pos="720"/>
        </w:tabs>
        <w:spacing w:line="360" w:lineRule="auto"/>
        <w:jc w:val="both"/>
        <w:rPr>
          <w:sz w:val="22"/>
          <w:szCs w:val="22"/>
        </w:rPr>
      </w:pPr>
      <w:r>
        <w:rPr>
          <w:sz w:val="22"/>
          <w:szCs w:val="22"/>
        </w:rPr>
        <w:t>Parse the json data using xml parsing mechanism</w:t>
      </w:r>
    </w:p>
    <w:p w:rsidR="001043F9" w:rsidRDefault="001043F9" w:rsidP="0012265A">
      <w:pPr>
        <w:numPr>
          <w:ilvl w:val="0"/>
          <w:numId w:val="5"/>
        </w:numPr>
        <w:tabs>
          <w:tab w:val="left" w:pos="720"/>
        </w:tabs>
        <w:spacing w:line="360" w:lineRule="auto"/>
        <w:jc w:val="both"/>
        <w:rPr>
          <w:sz w:val="22"/>
          <w:szCs w:val="22"/>
        </w:rPr>
      </w:pPr>
      <w:r>
        <w:rPr>
          <w:sz w:val="22"/>
          <w:szCs w:val="22"/>
        </w:rPr>
        <w:t>Implementation of Google Cloud Messaging (GCM) service for notifications</w:t>
      </w:r>
    </w:p>
    <w:p w:rsidR="00604DAC" w:rsidRDefault="00604DAC" w:rsidP="0012265A">
      <w:pPr>
        <w:numPr>
          <w:ilvl w:val="0"/>
          <w:numId w:val="5"/>
        </w:numPr>
        <w:tabs>
          <w:tab w:val="left" w:pos="720"/>
        </w:tabs>
        <w:spacing w:line="360" w:lineRule="auto"/>
        <w:jc w:val="both"/>
        <w:rPr>
          <w:sz w:val="22"/>
          <w:szCs w:val="22"/>
        </w:rPr>
      </w:pPr>
      <w:r>
        <w:rPr>
          <w:sz w:val="22"/>
          <w:szCs w:val="22"/>
        </w:rPr>
        <w:t>Designed and implemented the SQLite database</w:t>
      </w:r>
    </w:p>
    <w:p w:rsidR="001043F9" w:rsidRDefault="001043F9" w:rsidP="0012265A">
      <w:pPr>
        <w:numPr>
          <w:ilvl w:val="0"/>
          <w:numId w:val="5"/>
        </w:numPr>
        <w:tabs>
          <w:tab w:val="left" w:pos="720"/>
        </w:tabs>
        <w:spacing w:line="360" w:lineRule="auto"/>
        <w:jc w:val="both"/>
        <w:rPr>
          <w:sz w:val="22"/>
          <w:szCs w:val="22"/>
        </w:rPr>
      </w:pPr>
      <w:r>
        <w:rPr>
          <w:sz w:val="22"/>
          <w:szCs w:val="22"/>
        </w:rPr>
        <w:t>Implementation of data base provider in application</w:t>
      </w:r>
    </w:p>
    <w:p w:rsidR="001043F9" w:rsidRDefault="009A06B6" w:rsidP="0012265A">
      <w:pPr>
        <w:numPr>
          <w:ilvl w:val="0"/>
          <w:numId w:val="5"/>
        </w:numPr>
        <w:tabs>
          <w:tab w:val="left" w:pos="720"/>
        </w:tabs>
        <w:spacing w:line="360" w:lineRule="auto"/>
        <w:jc w:val="both"/>
        <w:rPr>
          <w:sz w:val="22"/>
          <w:szCs w:val="22"/>
        </w:rPr>
      </w:pPr>
      <w:r>
        <w:rPr>
          <w:sz w:val="22"/>
          <w:szCs w:val="22"/>
        </w:rPr>
        <w:t>Imple</w:t>
      </w:r>
      <w:r w:rsidR="00F459B7">
        <w:rPr>
          <w:sz w:val="22"/>
          <w:szCs w:val="22"/>
        </w:rPr>
        <w:t>me</w:t>
      </w:r>
      <w:r>
        <w:rPr>
          <w:sz w:val="22"/>
          <w:szCs w:val="22"/>
        </w:rPr>
        <w:t>ntation of</w:t>
      </w:r>
      <w:r w:rsidR="00604DAC">
        <w:rPr>
          <w:sz w:val="22"/>
          <w:szCs w:val="22"/>
        </w:rPr>
        <w:t xml:space="preserve"> </w:t>
      </w:r>
      <w:r w:rsidR="001043F9">
        <w:rPr>
          <w:sz w:val="22"/>
          <w:szCs w:val="22"/>
        </w:rPr>
        <w:t>background asynctask for http requests</w:t>
      </w:r>
    </w:p>
    <w:p w:rsidR="00604DAC" w:rsidRDefault="00604DAC" w:rsidP="0012265A">
      <w:pPr>
        <w:numPr>
          <w:ilvl w:val="0"/>
          <w:numId w:val="5"/>
        </w:numPr>
        <w:tabs>
          <w:tab w:val="left" w:pos="720"/>
        </w:tabs>
        <w:spacing w:line="360" w:lineRule="auto"/>
        <w:jc w:val="both"/>
        <w:rPr>
          <w:sz w:val="22"/>
          <w:szCs w:val="22"/>
        </w:rPr>
      </w:pPr>
      <w:r>
        <w:rPr>
          <w:sz w:val="22"/>
          <w:szCs w:val="22"/>
        </w:rPr>
        <w:t>Involved in handling the exceptions using try catch blocks</w:t>
      </w:r>
    </w:p>
    <w:p w:rsidR="001043F9" w:rsidRDefault="001043F9" w:rsidP="0012265A">
      <w:pPr>
        <w:numPr>
          <w:ilvl w:val="0"/>
          <w:numId w:val="5"/>
        </w:numPr>
        <w:tabs>
          <w:tab w:val="left" w:pos="720"/>
        </w:tabs>
        <w:spacing w:line="360" w:lineRule="auto"/>
        <w:jc w:val="both"/>
        <w:rPr>
          <w:sz w:val="22"/>
          <w:szCs w:val="22"/>
        </w:rPr>
      </w:pPr>
      <w:r>
        <w:rPr>
          <w:sz w:val="22"/>
          <w:szCs w:val="22"/>
        </w:rPr>
        <w:t xml:space="preserve">Creating </w:t>
      </w:r>
      <w:r w:rsidR="00604DAC">
        <w:rPr>
          <w:sz w:val="22"/>
          <w:szCs w:val="22"/>
        </w:rPr>
        <w:t>the adapters to populate data in list(lazy loading)</w:t>
      </w:r>
    </w:p>
    <w:p w:rsidR="0012265A" w:rsidRDefault="00604DAC" w:rsidP="0012265A">
      <w:pPr>
        <w:numPr>
          <w:ilvl w:val="0"/>
          <w:numId w:val="5"/>
        </w:numPr>
        <w:tabs>
          <w:tab w:val="left" w:pos="720"/>
        </w:tabs>
        <w:spacing w:line="360" w:lineRule="auto"/>
        <w:jc w:val="both"/>
        <w:rPr>
          <w:sz w:val="22"/>
          <w:szCs w:val="22"/>
        </w:rPr>
      </w:pPr>
      <w:r>
        <w:rPr>
          <w:sz w:val="22"/>
          <w:szCs w:val="22"/>
        </w:rPr>
        <w:t>Involved in using the threads for various operations</w:t>
      </w:r>
    </w:p>
    <w:p w:rsidR="000626D0" w:rsidRDefault="000626D0" w:rsidP="0012265A">
      <w:pPr>
        <w:numPr>
          <w:ilvl w:val="0"/>
          <w:numId w:val="5"/>
        </w:numPr>
        <w:tabs>
          <w:tab w:val="left" w:pos="720"/>
        </w:tabs>
        <w:spacing w:line="360" w:lineRule="auto"/>
        <w:jc w:val="both"/>
        <w:rPr>
          <w:sz w:val="22"/>
          <w:szCs w:val="22"/>
        </w:rPr>
      </w:pPr>
      <w:r>
        <w:rPr>
          <w:sz w:val="22"/>
          <w:szCs w:val="22"/>
        </w:rPr>
        <w:t>Involved in using the web view to load data</w:t>
      </w:r>
    </w:p>
    <w:p w:rsidR="00816738" w:rsidRDefault="00816738" w:rsidP="0012265A">
      <w:pPr>
        <w:numPr>
          <w:ilvl w:val="0"/>
          <w:numId w:val="5"/>
        </w:numPr>
        <w:tabs>
          <w:tab w:val="left" w:pos="720"/>
        </w:tabs>
        <w:spacing w:line="360" w:lineRule="auto"/>
        <w:jc w:val="both"/>
        <w:rPr>
          <w:sz w:val="22"/>
          <w:szCs w:val="22"/>
        </w:rPr>
      </w:pPr>
      <w:r>
        <w:rPr>
          <w:sz w:val="22"/>
          <w:szCs w:val="22"/>
        </w:rPr>
        <w:t xml:space="preserve">Involved in debugging the application using </w:t>
      </w:r>
      <w:r w:rsidR="00F459B7">
        <w:rPr>
          <w:sz w:val="22"/>
          <w:szCs w:val="22"/>
        </w:rPr>
        <w:t>eclipse</w:t>
      </w:r>
    </w:p>
    <w:p w:rsidR="00C66E39" w:rsidRDefault="00C66E39" w:rsidP="0012265A">
      <w:pPr>
        <w:spacing w:after="140" w:line="360" w:lineRule="auto"/>
        <w:jc w:val="both"/>
        <w:rPr>
          <w:b/>
          <w:bCs/>
          <w:sz w:val="22"/>
          <w:szCs w:val="22"/>
          <w:u w:val="single"/>
        </w:rPr>
      </w:pPr>
    </w:p>
    <w:p w:rsidR="0012265A" w:rsidRDefault="00D02875" w:rsidP="0012265A">
      <w:pPr>
        <w:spacing w:after="140" w:line="360" w:lineRule="auto"/>
        <w:jc w:val="both"/>
        <w:rPr>
          <w:b/>
          <w:bCs/>
          <w:sz w:val="22"/>
          <w:szCs w:val="22"/>
          <w:u w:val="single"/>
        </w:rPr>
      </w:pPr>
      <w:r>
        <w:rPr>
          <w:b/>
          <w:bCs/>
          <w:sz w:val="22"/>
          <w:szCs w:val="22"/>
          <w:u w:val="single"/>
        </w:rPr>
        <w:t>Project 2</w:t>
      </w:r>
      <w:r w:rsidR="0012265A">
        <w:rPr>
          <w:b/>
          <w:bCs/>
          <w:sz w:val="22"/>
          <w:szCs w:val="22"/>
          <w:u w:val="single"/>
        </w:rPr>
        <w:t>:</w:t>
      </w:r>
    </w:p>
    <w:p w:rsidR="0012265A" w:rsidRDefault="0012265A" w:rsidP="0012265A">
      <w:pPr>
        <w:spacing w:line="360" w:lineRule="auto"/>
        <w:ind w:left="720" w:hanging="360"/>
        <w:jc w:val="both"/>
        <w:rPr>
          <w:sz w:val="22"/>
          <w:szCs w:val="22"/>
        </w:rPr>
      </w:pPr>
      <w:r>
        <w:rPr>
          <w:sz w:val="22"/>
          <w:szCs w:val="22"/>
        </w:rPr>
        <w:t>Project Title</w:t>
      </w:r>
      <w:r>
        <w:rPr>
          <w:sz w:val="22"/>
          <w:szCs w:val="22"/>
        </w:rPr>
        <w:tab/>
        <w:t>:</w:t>
      </w:r>
      <w:r>
        <w:rPr>
          <w:sz w:val="22"/>
          <w:szCs w:val="22"/>
        </w:rPr>
        <w:tab/>
      </w:r>
      <w:r w:rsidR="000626D0">
        <w:rPr>
          <w:sz w:val="22"/>
          <w:szCs w:val="22"/>
        </w:rPr>
        <w:t>RheumApp</w:t>
      </w:r>
      <w:r>
        <w:rPr>
          <w:sz w:val="22"/>
          <w:szCs w:val="22"/>
        </w:rPr>
        <w:t xml:space="preserve"> </w:t>
      </w:r>
    </w:p>
    <w:p w:rsidR="0012265A" w:rsidRDefault="0012265A" w:rsidP="0012265A">
      <w:pPr>
        <w:spacing w:line="360" w:lineRule="auto"/>
        <w:ind w:left="720" w:hanging="360"/>
        <w:jc w:val="both"/>
        <w:rPr>
          <w:sz w:val="22"/>
          <w:szCs w:val="22"/>
        </w:rPr>
      </w:pPr>
      <w:r>
        <w:rPr>
          <w:sz w:val="22"/>
          <w:szCs w:val="22"/>
        </w:rPr>
        <w:t>Client</w:t>
      </w:r>
      <w:r>
        <w:rPr>
          <w:sz w:val="22"/>
          <w:szCs w:val="22"/>
        </w:rPr>
        <w:tab/>
      </w:r>
      <w:r>
        <w:rPr>
          <w:sz w:val="22"/>
          <w:szCs w:val="22"/>
        </w:rPr>
        <w:tab/>
        <w:t>:</w:t>
      </w:r>
      <w:r>
        <w:rPr>
          <w:sz w:val="22"/>
          <w:szCs w:val="22"/>
        </w:rPr>
        <w:tab/>
      </w:r>
      <w:r w:rsidR="000626D0">
        <w:rPr>
          <w:sz w:val="22"/>
          <w:szCs w:val="22"/>
        </w:rPr>
        <w:t>Dr.Reddys Laboratories</w:t>
      </w:r>
    </w:p>
    <w:p w:rsidR="0012265A" w:rsidRDefault="0012265A" w:rsidP="000626D0">
      <w:pPr>
        <w:spacing w:line="360" w:lineRule="auto"/>
        <w:ind w:left="360" w:hanging="360"/>
        <w:jc w:val="both"/>
        <w:rPr>
          <w:sz w:val="22"/>
          <w:szCs w:val="22"/>
        </w:rPr>
      </w:pPr>
      <w:r>
        <w:rPr>
          <w:sz w:val="22"/>
          <w:szCs w:val="22"/>
        </w:rPr>
        <w:t xml:space="preserve">      </w:t>
      </w:r>
    </w:p>
    <w:p w:rsidR="00B6517B" w:rsidRDefault="00B6517B" w:rsidP="0012265A">
      <w:pPr>
        <w:spacing w:line="360" w:lineRule="auto"/>
        <w:rPr>
          <w:b/>
          <w:bCs/>
          <w:sz w:val="22"/>
          <w:szCs w:val="22"/>
        </w:rPr>
      </w:pPr>
    </w:p>
    <w:p w:rsidR="0012265A" w:rsidRDefault="0012265A" w:rsidP="0012265A">
      <w:pPr>
        <w:spacing w:line="360" w:lineRule="auto"/>
        <w:rPr>
          <w:b/>
          <w:bCs/>
          <w:sz w:val="22"/>
          <w:szCs w:val="22"/>
        </w:rPr>
      </w:pPr>
      <w:r>
        <w:rPr>
          <w:b/>
          <w:bCs/>
          <w:sz w:val="22"/>
          <w:szCs w:val="22"/>
        </w:rPr>
        <w:lastRenderedPageBreak/>
        <w:t>Description:</w:t>
      </w:r>
    </w:p>
    <w:p w:rsidR="000626D0" w:rsidRDefault="000626D0" w:rsidP="000626D0">
      <w:pPr>
        <w:tabs>
          <w:tab w:val="left" w:pos="360"/>
          <w:tab w:val="left" w:pos="1080"/>
          <w:tab w:val="left" w:pos="1260"/>
        </w:tabs>
        <w:spacing w:line="360" w:lineRule="auto"/>
        <w:jc w:val="both"/>
        <w:rPr>
          <w:sz w:val="22"/>
          <w:szCs w:val="22"/>
        </w:rPr>
      </w:pPr>
      <w:r>
        <w:rPr>
          <w:sz w:val="22"/>
          <w:szCs w:val="22"/>
        </w:rPr>
        <w:t xml:space="preserve">This app gives the information about </w:t>
      </w:r>
      <w:r w:rsidRPr="000626D0">
        <w:rPr>
          <w:sz w:val="22"/>
          <w:szCs w:val="22"/>
        </w:rPr>
        <w:t>Rheumatoid arthritis</w:t>
      </w:r>
      <w:r>
        <w:rPr>
          <w:sz w:val="22"/>
          <w:szCs w:val="22"/>
        </w:rPr>
        <w:t xml:space="preserve">. This app provides information about </w:t>
      </w:r>
      <w:r w:rsidR="00D02875">
        <w:rPr>
          <w:sz w:val="22"/>
          <w:szCs w:val="22"/>
        </w:rPr>
        <w:t>RA including</w:t>
      </w:r>
      <w:r>
        <w:rPr>
          <w:sz w:val="22"/>
          <w:szCs w:val="22"/>
        </w:rPr>
        <w:t xml:space="preserve"> drugs, case studies, research articles, practice tools and patient education. Case studies are articles provided by different authors about any particular disease. Research articles are </w:t>
      </w:r>
      <w:proofErr w:type="spellStart"/>
      <w:r>
        <w:rPr>
          <w:sz w:val="22"/>
          <w:szCs w:val="22"/>
        </w:rPr>
        <w:t>rss</w:t>
      </w:r>
      <w:proofErr w:type="spellEnd"/>
      <w:r>
        <w:rPr>
          <w:sz w:val="22"/>
          <w:szCs w:val="22"/>
        </w:rPr>
        <w:t xml:space="preserve"> feeds from high impact journals. Drugs References are drug profiles of commonly used drugs. Practice tools are </w:t>
      </w:r>
      <w:r w:rsidR="009F1A4B">
        <w:rPr>
          <w:sz w:val="22"/>
          <w:szCs w:val="22"/>
        </w:rPr>
        <w:t>components that aid and enhance</w:t>
      </w:r>
      <w:r>
        <w:rPr>
          <w:sz w:val="22"/>
          <w:szCs w:val="22"/>
        </w:rPr>
        <w:t xml:space="preserve"> gastroenterology practice, knowledge and peer group interactivity. Patient education aims to display text and visual content to patients as and when needed</w:t>
      </w:r>
    </w:p>
    <w:p w:rsidR="0065285C" w:rsidRDefault="0065285C" w:rsidP="000626D0">
      <w:pPr>
        <w:tabs>
          <w:tab w:val="left" w:pos="360"/>
          <w:tab w:val="left" w:pos="1080"/>
          <w:tab w:val="left" w:pos="1260"/>
        </w:tabs>
        <w:spacing w:line="360" w:lineRule="auto"/>
        <w:jc w:val="both"/>
        <w:rPr>
          <w:sz w:val="22"/>
          <w:szCs w:val="22"/>
        </w:rPr>
      </w:pPr>
    </w:p>
    <w:p w:rsidR="0012265A" w:rsidRDefault="0012265A" w:rsidP="0012265A">
      <w:pPr>
        <w:spacing w:line="360" w:lineRule="auto"/>
        <w:jc w:val="both"/>
        <w:rPr>
          <w:b/>
          <w:bCs/>
          <w:sz w:val="22"/>
          <w:szCs w:val="22"/>
        </w:rPr>
      </w:pPr>
      <w:r>
        <w:rPr>
          <w:b/>
          <w:bCs/>
          <w:sz w:val="22"/>
          <w:szCs w:val="22"/>
        </w:rPr>
        <w:t>Responsibilities:</w:t>
      </w:r>
    </w:p>
    <w:p w:rsidR="00CD3420" w:rsidRDefault="00CD3420" w:rsidP="00CD3420">
      <w:pPr>
        <w:numPr>
          <w:ilvl w:val="0"/>
          <w:numId w:val="5"/>
        </w:numPr>
        <w:tabs>
          <w:tab w:val="left" w:pos="720"/>
        </w:tabs>
        <w:spacing w:line="360" w:lineRule="auto"/>
        <w:jc w:val="both"/>
        <w:rPr>
          <w:sz w:val="22"/>
          <w:szCs w:val="22"/>
        </w:rPr>
      </w:pPr>
      <w:r>
        <w:rPr>
          <w:sz w:val="22"/>
          <w:szCs w:val="22"/>
        </w:rPr>
        <w:t>Creating the application UI using XML</w:t>
      </w:r>
    </w:p>
    <w:p w:rsidR="00CD3420" w:rsidRDefault="00CD3420" w:rsidP="00CD3420">
      <w:pPr>
        <w:numPr>
          <w:ilvl w:val="0"/>
          <w:numId w:val="5"/>
        </w:numPr>
        <w:tabs>
          <w:tab w:val="left" w:pos="720"/>
        </w:tabs>
        <w:spacing w:line="360" w:lineRule="auto"/>
        <w:jc w:val="both"/>
        <w:rPr>
          <w:sz w:val="22"/>
          <w:szCs w:val="22"/>
        </w:rPr>
      </w:pPr>
      <w:r>
        <w:rPr>
          <w:sz w:val="22"/>
          <w:szCs w:val="22"/>
        </w:rPr>
        <w:t>Designed and implemented the SQLite database</w:t>
      </w:r>
    </w:p>
    <w:p w:rsidR="00CD3420" w:rsidRDefault="00CD3420" w:rsidP="00CD3420">
      <w:pPr>
        <w:numPr>
          <w:ilvl w:val="0"/>
          <w:numId w:val="5"/>
        </w:numPr>
        <w:tabs>
          <w:tab w:val="left" w:pos="720"/>
        </w:tabs>
        <w:spacing w:line="360" w:lineRule="auto"/>
        <w:jc w:val="both"/>
        <w:rPr>
          <w:sz w:val="22"/>
          <w:szCs w:val="22"/>
        </w:rPr>
      </w:pPr>
      <w:r>
        <w:rPr>
          <w:sz w:val="22"/>
          <w:szCs w:val="22"/>
        </w:rPr>
        <w:t>Implementation of data base provider in application</w:t>
      </w:r>
    </w:p>
    <w:p w:rsidR="00CD3420" w:rsidRDefault="00CD3420" w:rsidP="00CD3420">
      <w:pPr>
        <w:numPr>
          <w:ilvl w:val="0"/>
          <w:numId w:val="5"/>
        </w:numPr>
        <w:tabs>
          <w:tab w:val="left" w:pos="720"/>
        </w:tabs>
        <w:spacing w:line="360" w:lineRule="auto"/>
        <w:jc w:val="both"/>
        <w:rPr>
          <w:sz w:val="22"/>
          <w:szCs w:val="22"/>
        </w:rPr>
      </w:pPr>
      <w:r>
        <w:rPr>
          <w:sz w:val="22"/>
          <w:szCs w:val="22"/>
        </w:rPr>
        <w:t>Imple</w:t>
      </w:r>
      <w:r w:rsidR="00C247AE">
        <w:rPr>
          <w:sz w:val="22"/>
          <w:szCs w:val="22"/>
        </w:rPr>
        <w:t>me</w:t>
      </w:r>
      <w:r>
        <w:rPr>
          <w:sz w:val="22"/>
          <w:szCs w:val="22"/>
        </w:rPr>
        <w:t>ntation of background asynctask for http requests</w:t>
      </w:r>
    </w:p>
    <w:p w:rsidR="00CD3420" w:rsidRDefault="00CD3420" w:rsidP="00CD3420">
      <w:pPr>
        <w:numPr>
          <w:ilvl w:val="0"/>
          <w:numId w:val="5"/>
        </w:numPr>
        <w:tabs>
          <w:tab w:val="left" w:pos="720"/>
        </w:tabs>
        <w:spacing w:line="360" w:lineRule="auto"/>
        <w:jc w:val="both"/>
        <w:rPr>
          <w:sz w:val="22"/>
          <w:szCs w:val="22"/>
        </w:rPr>
      </w:pPr>
      <w:r>
        <w:rPr>
          <w:sz w:val="22"/>
          <w:szCs w:val="22"/>
        </w:rPr>
        <w:t>Involved in handling the exceptions using try catch blocks</w:t>
      </w:r>
    </w:p>
    <w:p w:rsidR="00CD3420" w:rsidRDefault="00CD3420" w:rsidP="00CD3420">
      <w:pPr>
        <w:numPr>
          <w:ilvl w:val="0"/>
          <w:numId w:val="5"/>
        </w:numPr>
        <w:tabs>
          <w:tab w:val="left" w:pos="720"/>
        </w:tabs>
        <w:spacing w:line="360" w:lineRule="auto"/>
        <w:jc w:val="both"/>
        <w:rPr>
          <w:sz w:val="22"/>
          <w:szCs w:val="22"/>
        </w:rPr>
      </w:pPr>
      <w:r>
        <w:rPr>
          <w:sz w:val="22"/>
          <w:szCs w:val="22"/>
        </w:rPr>
        <w:t>Involved in using the threads for various operations</w:t>
      </w:r>
    </w:p>
    <w:p w:rsidR="00CD3420" w:rsidRPr="00C66E39" w:rsidRDefault="00CD3420" w:rsidP="00C66E39">
      <w:pPr>
        <w:numPr>
          <w:ilvl w:val="0"/>
          <w:numId w:val="5"/>
        </w:numPr>
        <w:tabs>
          <w:tab w:val="left" w:pos="720"/>
        </w:tabs>
        <w:spacing w:line="360" w:lineRule="auto"/>
        <w:jc w:val="both"/>
        <w:rPr>
          <w:sz w:val="22"/>
          <w:szCs w:val="22"/>
        </w:rPr>
      </w:pPr>
      <w:r w:rsidRPr="00C66E39">
        <w:rPr>
          <w:sz w:val="22"/>
          <w:szCs w:val="22"/>
        </w:rPr>
        <w:t xml:space="preserve">Involved in debugging the application using </w:t>
      </w:r>
      <w:r w:rsidR="00C247AE" w:rsidRPr="00C66E39">
        <w:rPr>
          <w:sz w:val="22"/>
          <w:szCs w:val="22"/>
        </w:rPr>
        <w:t>eclipse</w:t>
      </w:r>
    </w:p>
    <w:p w:rsidR="00C66E39" w:rsidRDefault="00C66E39" w:rsidP="00CD3420">
      <w:pPr>
        <w:spacing w:after="140" w:line="360" w:lineRule="auto"/>
        <w:jc w:val="both"/>
        <w:rPr>
          <w:b/>
          <w:bCs/>
          <w:sz w:val="22"/>
          <w:szCs w:val="22"/>
          <w:u w:val="single"/>
        </w:rPr>
      </w:pPr>
    </w:p>
    <w:p w:rsidR="0012265A" w:rsidRDefault="0012265A" w:rsidP="00CD3420">
      <w:pPr>
        <w:spacing w:after="140" w:line="360" w:lineRule="auto"/>
        <w:jc w:val="both"/>
        <w:rPr>
          <w:b/>
          <w:bCs/>
          <w:sz w:val="22"/>
          <w:szCs w:val="22"/>
          <w:u w:val="single"/>
        </w:rPr>
      </w:pPr>
      <w:r>
        <w:rPr>
          <w:b/>
          <w:bCs/>
          <w:sz w:val="22"/>
          <w:szCs w:val="22"/>
          <w:u w:val="single"/>
        </w:rPr>
        <w:t xml:space="preserve">Project </w:t>
      </w:r>
      <w:r w:rsidR="00CD3420">
        <w:rPr>
          <w:b/>
          <w:bCs/>
          <w:sz w:val="22"/>
          <w:szCs w:val="22"/>
          <w:u w:val="single"/>
        </w:rPr>
        <w:t>3</w:t>
      </w:r>
      <w:r>
        <w:rPr>
          <w:b/>
          <w:bCs/>
          <w:sz w:val="22"/>
          <w:szCs w:val="22"/>
          <w:u w:val="single"/>
        </w:rPr>
        <w:t>:</w:t>
      </w:r>
    </w:p>
    <w:p w:rsidR="0012265A" w:rsidRDefault="0012265A" w:rsidP="0012265A">
      <w:pPr>
        <w:spacing w:line="360" w:lineRule="auto"/>
        <w:ind w:left="720" w:hanging="360"/>
        <w:jc w:val="both"/>
        <w:rPr>
          <w:sz w:val="22"/>
          <w:szCs w:val="22"/>
        </w:rPr>
      </w:pPr>
      <w:r>
        <w:rPr>
          <w:sz w:val="22"/>
          <w:szCs w:val="22"/>
        </w:rPr>
        <w:t>Project Title</w:t>
      </w:r>
      <w:r>
        <w:rPr>
          <w:sz w:val="22"/>
          <w:szCs w:val="22"/>
        </w:rPr>
        <w:tab/>
        <w:t>:</w:t>
      </w:r>
      <w:r>
        <w:rPr>
          <w:sz w:val="22"/>
          <w:szCs w:val="22"/>
        </w:rPr>
        <w:tab/>
      </w:r>
      <w:r w:rsidR="00C66E39">
        <w:rPr>
          <w:sz w:val="22"/>
          <w:szCs w:val="22"/>
        </w:rPr>
        <w:t>DentalApp</w:t>
      </w:r>
    </w:p>
    <w:p w:rsidR="0012265A" w:rsidRDefault="0012265A" w:rsidP="0012265A">
      <w:pPr>
        <w:spacing w:line="360" w:lineRule="auto"/>
        <w:ind w:left="720" w:hanging="360"/>
        <w:jc w:val="both"/>
        <w:rPr>
          <w:sz w:val="22"/>
          <w:szCs w:val="22"/>
        </w:rPr>
      </w:pPr>
      <w:r>
        <w:rPr>
          <w:sz w:val="22"/>
          <w:szCs w:val="22"/>
        </w:rPr>
        <w:t>Client</w:t>
      </w:r>
      <w:r>
        <w:rPr>
          <w:sz w:val="22"/>
          <w:szCs w:val="22"/>
        </w:rPr>
        <w:tab/>
      </w:r>
      <w:r>
        <w:rPr>
          <w:sz w:val="22"/>
          <w:szCs w:val="22"/>
        </w:rPr>
        <w:tab/>
        <w:t>:</w:t>
      </w:r>
      <w:r>
        <w:rPr>
          <w:sz w:val="22"/>
          <w:szCs w:val="22"/>
        </w:rPr>
        <w:tab/>
      </w:r>
      <w:r w:rsidR="00C66E39">
        <w:rPr>
          <w:sz w:val="22"/>
          <w:szCs w:val="22"/>
        </w:rPr>
        <w:t>Dr.Reddys Laboratories</w:t>
      </w:r>
    </w:p>
    <w:p w:rsidR="0012265A" w:rsidRDefault="0012265A" w:rsidP="0012265A">
      <w:pPr>
        <w:spacing w:line="360" w:lineRule="auto"/>
        <w:rPr>
          <w:b/>
          <w:bCs/>
          <w:sz w:val="22"/>
          <w:szCs w:val="22"/>
        </w:rPr>
      </w:pPr>
      <w:r>
        <w:rPr>
          <w:b/>
          <w:bCs/>
          <w:sz w:val="22"/>
          <w:szCs w:val="22"/>
        </w:rPr>
        <w:t>Description:</w:t>
      </w:r>
    </w:p>
    <w:p w:rsidR="0012265A" w:rsidRDefault="00C66E39" w:rsidP="0012265A">
      <w:pPr>
        <w:tabs>
          <w:tab w:val="left" w:pos="360"/>
          <w:tab w:val="left" w:pos="1080"/>
          <w:tab w:val="left" w:pos="1260"/>
        </w:tabs>
        <w:spacing w:line="360" w:lineRule="auto"/>
        <w:jc w:val="both"/>
        <w:rPr>
          <w:sz w:val="22"/>
          <w:szCs w:val="22"/>
        </w:rPr>
      </w:pPr>
      <w:r>
        <w:rPr>
          <w:sz w:val="22"/>
          <w:szCs w:val="22"/>
        </w:rPr>
        <w:t xml:space="preserve">This app gives the information about Dental. This app provides information about dental information including drugs, case studies, research articles, practice tools and patient education. Case studies are articles provided by different authors about any particular disease. Research articles are </w:t>
      </w:r>
      <w:proofErr w:type="spellStart"/>
      <w:r>
        <w:rPr>
          <w:sz w:val="22"/>
          <w:szCs w:val="22"/>
        </w:rPr>
        <w:t>rss</w:t>
      </w:r>
      <w:proofErr w:type="spellEnd"/>
      <w:r>
        <w:rPr>
          <w:sz w:val="22"/>
          <w:szCs w:val="22"/>
        </w:rPr>
        <w:t xml:space="preserve"> feeds from high impact journals. Drugs References are drug profiles of commonly used drugs. Practice tools are </w:t>
      </w:r>
      <w:r w:rsidR="00061198">
        <w:rPr>
          <w:sz w:val="22"/>
          <w:szCs w:val="22"/>
        </w:rPr>
        <w:t>components that aid and enhance</w:t>
      </w:r>
      <w:r>
        <w:rPr>
          <w:sz w:val="22"/>
          <w:szCs w:val="22"/>
        </w:rPr>
        <w:t xml:space="preserve"> gastroenterology practice, knowledge and peer group interactivity. Patient education aims to display text and visual content to patients as and when needed</w:t>
      </w:r>
      <w:r w:rsidR="0012265A">
        <w:rPr>
          <w:sz w:val="22"/>
          <w:szCs w:val="22"/>
        </w:rPr>
        <w:t xml:space="preserve"> </w:t>
      </w:r>
    </w:p>
    <w:p w:rsidR="0065285C" w:rsidRDefault="0065285C" w:rsidP="0012265A">
      <w:pPr>
        <w:spacing w:line="360" w:lineRule="auto"/>
        <w:jc w:val="both"/>
        <w:rPr>
          <w:b/>
          <w:bCs/>
          <w:sz w:val="22"/>
          <w:szCs w:val="22"/>
        </w:rPr>
      </w:pPr>
    </w:p>
    <w:p w:rsidR="0012265A" w:rsidRDefault="0012265A" w:rsidP="0012265A">
      <w:pPr>
        <w:spacing w:line="360" w:lineRule="auto"/>
        <w:jc w:val="both"/>
        <w:rPr>
          <w:b/>
          <w:bCs/>
          <w:sz w:val="22"/>
          <w:szCs w:val="22"/>
        </w:rPr>
      </w:pPr>
      <w:r>
        <w:rPr>
          <w:b/>
          <w:bCs/>
          <w:sz w:val="22"/>
          <w:szCs w:val="22"/>
        </w:rPr>
        <w:t>Responsibilities:</w:t>
      </w:r>
    </w:p>
    <w:p w:rsidR="00C66E39" w:rsidRDefault="00C66E39" w:rsidP="00C66E39">
      <w:pPr>
        <w:numPr>
          <w:ilvl w:val="0"/>
          <w:numId w:val="5"/>
        </w:numPr>
        <w:tabs>
          <w:tab w:val="left" w:pos="720"/>
        </w:tabs>
        <w:spacing w:line="360" w:lineRule="auto"/>
        <w:jc w:val="both"/>
        <w:rPr>
          <w:sz w:val="22"/>
          <w:szCs w:val="22"/>
        </w:rPr>
      </w:pPr>
      <w:r>
        <w:rPr>
          <w:sz w:val="22"/>
          <w:szCs w:val="22"/>
        </w:rPr>
        <w:t>Creating the application UI using XML</w:t>
      </w:r>
    </w:p>
    <w:p w:rsidR="00C66E39" w:rsidRDefault="00C66E39" w:rsidP="00C66E39">
      <w:pPr>
        <w:numPr>
          <w:ilvl w:val="0"/>
          <w:numId w:val="5"/>
        </w:numPr>
        <w:tabs>
          <w:tab w:val="left" w:pos="720"/>
        </w:tabs>
        <w:spacing w:line="360" w:lineRule="auto"/>
        <w:jc w:val="both"/>
        <w:rPr>
          <w:sz w:val="22"/>
          <w:szCs w:val="22"/>
        </w:rPr>
      </w:pPr>
      <w:r>
        <w:rPr>
          <w:sz w:val="22"/>
          <w:szCs w:val="22"/>
        </w:rPr>
        <w:t>Designed and implemented the SQLite database</w:t>
      </w:r>
    </w:p>
    <w:p w:rsidR="00C66E39" w:rsidRDefault="00C66E39" w:rsidP="00C66E39">
      <w:pPr>
        <w:numPr>
          <w:ilvl w:val="0"/>
          <w:numId w:val="5"/>
        </w:numPr>
        <w:tabs>
          <w:tab w:val="left" w:pos="720"/>
        </w:tabs>
        <w:spacing w:line="360" w:lineRule="auto"/>
        <w:jc w:val="both"/>
        <w:rPr>
          <w:sz w:val="22"/>
          <w:szCs w:val="22"/>
        </w:rPr>
      </w:pPr>
      <w:r>
        <w:rPr>
          <w:sz w:val="22"/>
          <w:szCs w:val="22"/>
        </w:rPr>
        <w:t>Implementation of data base provider in application</w:t>
      </w:r>
    </w:p>
    <w:p w:rsidR="00C66E39" w:rsidRDefault="00C66E39" w:rsidP="00C66E39">
      <w:pPr>
        <w:numPr>
          <w:ilvl w:val="0"/>
          <w:numId w:val="5"/>
        </w:numPr>
        <w:tabs>
          <w:tab w:val="left" w:pos="720"/>
        </w:tabs>
        <w:spacing w:line="360" w:lineRule="auto"/>
        <w:jc w:val="both"/>
        <w:rPr>
          <w:sz w:val="22"/>
          <w:szCs w:val="22"/>
        </w:rPr>
      </w:pPr>
      <w:r>
        <w:rPr>
          <w:sz w:val="22"/>
          <w:szCs w:val="22"/>
        </w:rPr>
        <w:lastRenderedPageBreak/>
        <w:t>Imple</w:t>
      </w:r>
      <w:r w:rsidR="005A3571">
        <w:rPr>
          <w:sz w:val="22"/>
          <w:szCs w:val="22"/>
        </w:rPr>
        <w:t>me</w:t>
      </w:r>
      <w:r>
        <w:rPr>
          <w:sz w:val="22"/>
          <w:szCs w:val="22"/>
        </w:rPr>
        <w:t>ntation of background asynctask for http requests</w:t>
      </w:r>
    </w:p>
    <w:p w:rsidR="00C66E39" w:rsidRDefault="00C66E39" w:rsidP="00C66E39">
      <w:pPr>
        <w:numPr>
          <w:ilvl w:val="0"/>
          <w:numId w:val="5"/>
        </w:numPr>
        <w:tabs>
          <w:tab w:val="left" w:pos="720"/>
        </w:tabs>
        <w:spacing w:line="360" w:lineRule="auto"/>
        <w:jc w:val="both"/>
        <w:rPr>
          <w:sz w:val="22"/>
          <w:szCs w:val="22"/>
        </w:rPr>
      </w:pPr>
      <w:r>
        <w:rPr>
          <w:sz w:val="22"/>
          <w:szCs w:val="22"/>
        </w:rPr>
        <w:t>Involved in handling the exceptions using try catch blocks</w:t>
      </w:r>
    </w:p>
    <w:p w:rsidR="00C66E39" w:rsidRDefault="00C66E39" w:rsidP="00C66E39">
      <w:pPr>
        <w:numPr>
          <w:ilvl w:val="0"/>
          <w:numId w:val="5"/>
        </w:numPr>
        <w:tabs>
          <w:tab w:val="left" w:pos="720"/>
        </w:tabs>
        <w:spacing w:line="360" w:lineRule="auto"/>
        <w:jc w:val="both"/>
        <w:rPr>
          <w:sz w:val="22"/>
          <w:szCs w:val="22"/>
        </w:rPr>
      </w:pPr>
      <w:r>
        <w:rPr>
          <w:sz w:val="22"/>
          <w:szCs w:val="22"/>
        </w:rPr>
        <w:t>Involved in using the threads for various operations</w:t>
      </w:r>
    </w:p>
    <w:p w:rsidR="00C66E39" w:rsidRDefault="00C66E39" w:rsidP="00C66E39">
      <w:pPr>
        <w:numPr>
          <w:ilvl w:val="0"/>
          <w:numId w:val="5"/>
        </w:numPr>
        <w:tabs>
          <w:tab w:val="left" w:pos="720"/>
        </w:tabs>
        <w:spacing w:line="360" w:lineRule="auto"/>
        <w:jc w:val="both"/>
        <w:rPr>
          <w:sz w:val="22"/>
          <w:szCs w:val="22"/>
        </w:rPr>
      </w:pPr>
      <w:r w:rsidRPr="00C66E39">
        <w:rPr>
          <w:sz w:val="22"/>
          <w:szCs w:val="22"/>
        </w:rPr>
        <w:t xml:space="preserve">Involved in debugging the application using </w:t>
      </w:r>
      <w:r w:rsidR="005A3571" w:rsidRPr="00C66E39">
        <w:rPr>
          <w:sz w:val="22"/>
          <w:szCs w:val="22"/>
        </w:rPr>
        <w:t>eclipse</w:t>
      </w:r>
    </w:p>
    <w:p w:rsidR="00793989" w:rsidRPr="00C66E39" w:rsidRDefault="00793989" w:rsidP="00793989">
      <w:pPr>
        <w:tabs>
          <w:tab w:val="left" w:pos="720"/>
        </w:tabs>
        <w:spacing w:line="360" w:lineRule="auto"/>
        <w:ind w:left="720"/>
        <w:jc w:val="both"/>
        <w:rPr>
          <w:sz w:val="22"/>
          <w:szCs w:val="22"/>
        </w:rPr>
      </w:pPr>
    </w:p>
    <w:p w:rsidR="00734652" w:rsidRDefault="00734652">
      <w:pPr>
        <w:spacing w:after="140" w:line="360" w:lineRule="auto"/>
        <w:jc w:val="both"/>
        <w:rPr>
          <w:b/>
          <w:bCs/>
          <w:sz w:val="22"/>
          <w:szCs w:val="22"/>
          <w:u w:val="single"/>
        </w:rPr>
      </w:pPr>
      <w:r>
        <w:rPr>
          <w:b/>
          <w:bCs/>
          <w:sz w:val="22"/>
          <w:szCs w:val="22"/>
          <w:u w:val="single"/>
        </w:rPr>
        <w:t xml:space="preserve">Project </w:t>
      </w:r>
      <w:r w:rsidR="009665C7">
        <w:rPr>
          <w:b/>
          <w:bCs/>
          <w:sz w:val="22"/>
          <w:szCs w:val="22"/>
          <w:u w:val="single"/>
        </w:rPr>
        <w:t>4</w:t>
      </w:r>
      <w:r>
        <w:rPr>
          <w:b/>
          <w:bCs/>
          <w:sz w:val="22"/>
          <w:szCs w:val="22"/>
          <w:u w:val="single"/>
        </w:rPr>
        <w:t>:</w:t>
      </w:r>
    </w:p>
    <w:p w:rsidR="00734652" w:rsidRDefault="00734652">
      <w:pPr>
        <w:spacing w:line="360" w:lineRule="auto"/>
        <w:ind w:left="720" w:hanging="360"/>
        <w:jc w:val="both"/>
        <w:rPr>
          <w:sz w:val="22"/>
          <w:szCs w:val="22"/>
        </w:rPr>
      </w:pPr>
      <w:r>
        <w:rPr>
          <w:sz w:val="22"/>
          <w:szCs w:val="22"/>
        </w:rPr>
        <w:t>Project Title</w:t>
      </w:r>
      <w:r>
        <w:rPr>
          <w:sz w:val="22"/>
          <w:szCs w:val="22"/>
        </w:rPr>
        <w:tab/>
        <w:t>:</w:t>
      </w:r>
      <w:r>
        <w:rPr>
          <w:sz w:val="22"/>
          <w:szCs w:val="22"/>
        </w:rPr>
        <w:tab/>
        <w:t xml:space="preserve">Vector2 </w:t>
      </w:r>
    </w:p>
    <w:p w:rsidR="00734652" w:rsidRDefault="00734652">
      <w:pPr>
        <w:spacing w:line="360" w:lineRule="auto"/>
        <w:ind w:left="720" w:hanging="360"/>
        <w:jc w:val="both"/>
        <w:rPr>
          <w:sz w:val="22"/>
          <w:szCs w:val="22"/>
        </w:rPr>
      </w:pPr>
      <w:r>
        <w:rPr>
          <w:sz w:val="22"/>
          <w:szCs w:val="22"/>
        </w:rPr>
        <w:t>Client</w:t>
      </w:r>
      <w:r>
        <w:rPr>
          <w:sz w:val="22"/>
          <w:szCs w:val="22"/>
        </w:rPr>
        <w:tab/>
      </w:r>
      <w:r>
        <w:rPr>
          <w:sz w:val="22"/>
          <w:szCs w:val="22"/>
        </w:rPr>
        <w:tab/>
        <w:t>:</w:t>
      </w:r>
      <w:r>
        <w:rPr>
          <w:sz w:val="22"/>
          <w:szCs w:val="22"/>
        </w:rPr>
        <w:tab/>
        <w:t>The ORCHARD</w:t>
      </w:r>
    </w:p>
    <w:p w:rsidR="0065285C" w:rsidRDefault="0065285C">
      <w:pPr>
        <w:spacing w:line="360" w:lineRule="auto"/>
        <w:rPr>
          <w:b/>
          <w:bCs/>
          <w:sz w:val="22"/>
          <w:szCs w:val="22"/>
        </w:rPr>
      </w:pPr>
    </w:p>
    <w:p w:rsidR="00734652" w:rsidRDefault="00734652">
      <w:pPr>
        <w:spacing w:line="360" w:lineRule="auto"/>
        <w:rPr>
          <w:b/>
          <w:bCs/>
          <w:sz w:val="22"/>
          <w:szCs w:val="22"/>
        </w:rPr>
      </w:pPr>
      <w:r>
        <w:rPr>
          <w:b/>
          <w:bCs/>
          <w:sz w:val="22"/>
          <w:szCs w:val="22"/>
        </w:rPr>
        <w:t>Description:</w:t>
      </w:r>
    </w:p>
    <w:p w:rsidR="00734652" w:rsidRDefault="009665C7">
      <w:pPr>
        <w:tabs>
          <w:tab w:val="left" w:pos="360"/>
          <w:tab w:val="left" w:pos="1080"/>
          <w:tab w:val="left" w:pos="1260"/>
        </w:tabs>
        <w:spacing w:line="360" w:lineRule="auto"/>
        <w:jc w:val="both"/>
        <w:rPr>
          <w:sz w:val="22"/>
          <w:szCs w:val="22"/>
        </w:rPr>
      </w:pPr>
      <w:r>
        <w:rPr>
          <w:sz w:val="22"/>
          <w:szCs w:val="22"/>
        </w:rPr>
        <w:t>It’s a client server project. The</w:t>
      </w:r>
      <w:r w:rsidR="00734652">
        <w:rPr>
          <w:sz w:val="22"/>
          <w:szCs w:val="22"/>
        </w:rPr>
        <w:t xml:space="preserve"> ORCHARD is independent music and video distribution company</w:t>
      </w:r>
      <w:r>
        <w:rPr>
          <w:sz w:val="22"/>
          <w:szCs w:val="22"/>
        </w:rPr>
        <w:t xml:space="preserve">. </w:t>
      </w:r>
      <w:r w:rsidR="00734652">
        <w:rPr>
          <w:sz w:val="22"/>
          <w:szCs w:val="22"/>
        </w:rPr>
        <w:t xml:space="preserve">The main aim of this project is to </w:t>
      </w:r>
      <w:r>
        <w:rPr>
          <w:sz w:val="22"/>
          <w:szCs w:val="22"/>
        </w:rPr>
        <w:t>encode</w:t>
      </w:r>
      <w:r w:rsidR="00734652">
        <w:rPr>
          <w:sz w:val="22"/>
          <w:szCs w:val="22"/>
        </w:rPr>
        <w:t xml:space="preserve"> the </w:t>
      </w:r>
      <w:r>
        <w:rPr>
          <w:sz w:val="22"/>
          <w:szCs w:val="22"/>
        </w:rPr>
        <w:t>uploaded videos</w:t>
      </w:r>
      <w:r w:rsidR="00734652">
        <w:rPr>
          <w:sz w:val="22"/>
          <w:szCs w:val="22"/>
        </w:rPr>
        <w:t xml:space="preserve"> into different formats and deliver to different stores</w:t>
      </w:r>
      <w:r>
        <w:rPr>
          <w:sz w:val="22"/>
          <w:szCs w:val="22"/>
        </w:rPr>
        <w:t>. Depending on package plan the user will get the access to play the videos</w:t>
      </w:r>
    </w:p>
    <w:p w:rsidR="00734652" w:rsidRDefault="00734652">
      <w:pPr>
        <w:tabs>
          <w:tab w:val="left" w:pos="720"/>
          <w:tab w:val="left" w:pos="1080"/>
          <w:tab w:val="left" w:pos="1260"/>
        </w:tabs>
        <w:spacing w:line="360" w:lineRule="auto"/>
        <w:jc w:val="both"/>
        <w:rPr>
          <w:sz w:val="22"/>
          <w:szCs w:val="22"/>
        </w:rPr>
      </w:pPr>
    </w:p>
    <w:p w:rsidR="00734652" w:rsidRDefault="00734652">
      <w:pPr>
        <w:spacing w:line="360" w:lineRule="auto"/>
        <w:jc w:val="both"/>
        <w:rPr>
          <w:b/>
          <w:bCs/>
          <w:sz w:val="22"/>
          <w:szCs w:val="22"/>
        </w:rPr>
      </w:pPr>
      <w:r>
        <w:rPr>
          <w:b/>
          <w:bCs/>
          <w:sz w:val="22"/>
          <w:szCs w:val="22"/>
        </w:rPr>
        <w:t>Responsibilities:</w:t>
      </w:r>
    </w:p>
    <w:p w:rsidR="00F247FF" w:rsidRDefault="00F247FF">
      <w:pPr>
        <w:numPr>
          <w:ilvl w:val="0"/>
          <w:numId w:val="5"/>
        </w:numPr>
        <w:tabs>
          <w:tab w:val="left" w:pos="720"/>
        </w:tabs>
        <w:spacing w:line="360" w:lineRule="auto"/>
        <w:jc w:val="both"/>
        <w:rPr>
          <w:sz w:val="22"/>
          <w:szCs w:val="22"/>
        </w:rPr>
      </w:pPr>
      <w:r w:rsidRPr="00F247FF">
        <w:rPr>
          <w:sz w:val="22"/>
          <w:szCs w:val="22"/>
        </w:rPr>
        <w:t xml:space="preserve">Creating the application UI using XML </w:t>
      </w:r>
    </w:p>
    <w:p w:rsidR="003D0140" w:rsidRDefault="003D0140">
      <w:pPr>
        <w:numPr>
          <w:ilvl w:val="0"/>
          <w:numId w:val="5"/>
        </w:numPr>
        <w:tabs>
          <w:tab w:val="left" w:pos="720"/>
        </w:tabs>
        <w:spacing w:line="360" w:lineRule="auto"/>
        <w:jc w:val="both"/>
        <w:rPr>
          <w:sz w:val="22"/>
          <w:szCs w:val="22"/>
        </w:rPr>
      </w:pPr>
      <w:r>
        <w:rPr>
          <w:sz w:val="22"/>
          <w:szCs w:val="22"/>
        </w:rPr>
        <w:t xml:space="preserve">Implementation of background </w:t>
      </w:r>
      <w:proofErr w:type="spellStart"/>
      <w:r>
        <w:rPr>
          <w:sz w:val="22"/>
          <w:szCs w:val="22"/>
        </w:rPr>
        <w:t>asynctask</w:t>
      </w:r>
      <w:proofErr w:type="spellEnd"/>
      <w:r>
        <w:rPr>
          <w:sz w:val="22"/>
          <w:szCs w:val="22"/>
        </w:rPr>
        <w:t xml:space="preserve"> to post data</w:t>
      </w:r>
    </w:p>
    <w:p w:rsidR="003D0140" w:rsidRDefault="003D0140" w:rsidP="003D0140">
      <w:pPr>
        <w:numPr>
          <w:ilvl w:val="0"/>
          <w:numId w:val="5"/>
        </w:numPr>
        <w:tabs>
          <w:tab w:val="left" w:pos="720"/>
        </w:tabs>
        <w:spacing w:line="360" w:lineRule="auto"/>
        <w:jc w:val="both"/>
        <w:rPr>
          <w:sz w:val="22"/>
          <w:szCs w:val="22"/>
        </w:rPr>
      </w:pPr>
      <w:r>
        <w:rPr>
          <w:sz w:val="22"/>
          <w:szCs w:val="22"/>
        </w:rPr>
        <w:t>Involved in handling the exceptions using try catch blocks</w:t>
      </w:r>
    </w:p>
    <w:p w:rsidR="00734652" w:rsidRDefault="003D0140">
      <w:pPr>
        <w:numPr>
          <w:ilvl w:val="0"/>
          <w:numId w:val="5"/>
        </w:numPr>
        <w:tabs>
          <w:tab w:val="left" w:pos="720"/>
        </w:tabs>
        <w:spacing w:line="360" w:lineRule="auto"/>
        <w:jc w:val="both"/>
        <w:rPr>
          <w:sz w:val="22"/>
          <w:szCs w:val="22"/>
        </w:rPr>
      </w:pPr>
      <w:r w:rsidRPr="003D0140">
        <w:rPr>
          <w:sz w:val="22"/>
          <w:szCs w:val="22"/>
        </w:rPr>
        <w:t>Involved in debugging the application using eclipse</w:t>
      </w:r>
    </w:p>
    <w:p w:rsidR="00635BBB" w:rsidRDefault="00635BBB">
      <w:pPr>
        <w:spacing w:after="140" w:line="360" w:lineRule="auto"/>
        <w:jc w:val="both"/>
        <w:rPr>
          <w:b/>
          <w:bCs/>
          <w:sz w:val="22"/>
          <w:szCs w:val="22"/>
          <w:u w:val="single"/>
        </w:rPr>
      </w:pPr>
    </w:p>
    <w:p w:rsidR="00635BBB" w:rsidRDefault="00F61EF6">
      <w:pPr>
        <w:spacing w:after="140" w:line="360" w:lineRule="auto"/>
        <w:jc w:val="both"/>
        <w:rPr>
          <w:b/>
          <w:bCs/>
          <w:sz w:val="22"/>
          <w:szCs w:val="22"/>
          <w:u w:val="single"/>
        </w:rPr>
      </w:pPr>
      <w:r>
        <w:rPr>
          <w:b/>
          <w:bCs/>
          <w:sz w:val="22"/>
          <w:szCs w:val="22"/>
          <w:u w:val="single"/>
        </w:rPr>
        <w:t>Projects on PHP</w:t>
      </w:r>
    </w:p>
    <w:p w:rsidR="00734652" w:rsidRDefault="00734652">
      <w:pPr>
        <w:spacing w:after="140" w:line="360" w:lineRule="auto"/>
        <w:jc w:val="both"/>
        <w:rPr>
          <w:b/>
          <w:bCs/>
          <w:sz w:val="22"/>
          <w:szCs w:val="22"/>
          <w:u w:val="single"/>
        </w:rPr>
      </w:pPr>
      <w:proofErr w:type="gramStart"/>
      <w:r>
        <w:rPr>
          <w:b/>
          <w:bCs/>
          <w:sz w:val="22"/>
          <w:szCs w:val="22"/>
          <w:u w:val="single"/>
        </w:rPr>
        <w:t>Project :</w:t>
      </w:r>
      <w:proofErr w:type="gramEnd"/>
    </w:p>
    <w:p w:rsidR="00734652" w:rsidRDefault="00734652">
      <w:pPr>
        <w:spacing w:line="360" w:lineRule="auto"/>
        <w:ind w:left="720" w:hanging="360"/>
        <w:jc w:val="both"/>
        <w:rPr>
          <w:sz w:val="22"/>
          <w:szCs w:val="22"/>
        </w:rPr>
      </w:pPr>
      <w:r>
        <w:rPr>
          <w:sz w:val="22"/>
          <w:szCs w:val="22"/>
        </w:rPr>
        <w:t>Project Title</w:t>
      </w:r>
      <w:r>
        <w:rPr>
          <w:sz w:val="22"/>
          <w:szCs w:val="22"/>
        </w:rPr>
        <w:tab/>
        <w:t>:</w:t>
      </w:r>
      <w:r>
        <w:rPr>
          <w:sz w:val="22"/>
          <w:szCs w:val="22"/>
        </w:rPr>
        <w:tab/>
      </w:r>
      <w:proofErr w:type="spellStart"/>
      <w:r>
        <w:rPr>
          <w:sz w:val="22"/>
          <w:szCs w:val="22"/>
        </w:rPr>
        <w:t>WoW</w:t>
      </w:r>
      <w:proofErr w:type="spellEnd"/>
      <w:r>
        <w:rPr>
          <w:sz w:val="22"/>
          <w:szCs w:val="22"/>
        </w:rPr>
        <w:t xml:space="preserve"> Cities </w:t>
      </w:r>
    </w:p>
    <w:p w:rsidR="00734652" w:rsidRDefault="00734652">
      <w:pPr>
        <w:spacing w:line="360" w:lineRule="auto"/>
        <w:ind w:left="720" w:hanging="360"/>
        <w:jc w:val="both"/>
        <w:rPr>
          <w:sz w:val="22"/>
          <w:szCs w:val="22"/>
        </w:rPr>
      </w:pPr>
      <w:r>
        <w:rPr>
          <w:sz w:val="22"/>
          <w:szCs w:val="22"/>
        </w:rPr>
        <w:t>Client</w:t>
      </w:r>
      <w:r>
        <w:rPr>
          <w:sz w:val="22"/>
          <w:szCs w:val="22"/>
        </w:rPr>
        <w:tab/>
      </w:r>
      <w:r>
        <w:rPr>
          <w:sz w:val="22"/>
          <w:szCs w:val="22"/>
        </w:rPr>
        <w:tab/>
        <w:t>:</w:t>
      </w:r>
      <w:r>
        <w:rPr>
          <w:sz w:val="22"/>
          <w:szCs w:val="22"/>
        </w:rPr>
        <w:tab/>
      </w:r>
      <w:proofErr w:type="spellStart"/>
      <w:r>
        <w:rPr>
          <w:sz w:val="22"/>
          <w:szCs w:val="22"/>
        </w:rPr>
        <w:t>WoW</w:t>
      </w:r>
      <w:proofErr w:type="spellEnd"/>
      <w:r>
        <w:rPr>
          <w:sz w:val="22"/>
          <w:szCs w:val="22"/>
        </w:rPr>
        <w:t xml:space="preserve"> Cities, Canada</w:t>
      </w:r>
    </w:p>
    <w:p w:rsidR="00734652" w:rsidRDefault="00734652">
      <w:pPr>
        <w:spacing w:line="360" w:lineRule="auto"/>
        <w:ind w:left="360" w:hanging="360"/>
        <w:jc w:val="both"/>
        <w:rPr>
          <w:sz w:val="22"/>
          <w:szCs w:val="22"/>
        </w:rPr>
      </w:pPr>
      <w:r>
        <w:rPr>
          <w:sz w:val="22"/>
          <w:szCs w:val="22"/>
        </w:rPr>
        <w:t xml:space="preserve">      Environment</w:t>
      </w:r>
      <w:r>
        <w:rPr>
          <w:sz w:val="22"/>
          <w:szCs w:val="22"/>
        </w:rPr>
        <w:tab/>
        <w:t>:</w:t>
      </w:r>
      <w:r>
        <w:rPr>
          <w:sz w:val="22"/>
          <w:szCs w:val="22"/>
        </w:rPr>
        <w:tab/>
        <w:t xml:space="preserve">Core PHP, </w:t>
      </w:r>
      <w:r w:rsidR="00241F8E">
        <w:rPr>
          <w:sz w:val="22"/>
          <w:szCs w:val="22"/>
        </w:rPr>
        <w:t>MySql</w:t>
      </w:r>
    </w:p>
    <w:p w:rsidR="00734652" w:rsidRDefault="00734652">
      <w:pPr>
        <w:spacing w:line="360" w:lineRule="auto"/>
        <w:ind w:left="360"/>
        <w:jc w:val="both"/>
        <w:rPr>
          <w:sz w:val="22"/>
          <w:szCs w:val="22"/>
        </w:rPr>
      </w:pPr>
      <w:r>
        <w:rPr>
          <w:sz w:val="22"/>
          <w:szCs w:val="22"/>
        </w:rPr>
        <w:t>Role</w:t>
      </w:r>
      <w:r>
        <w:rPr>
          <w:sz w:val="22"/>
          <w:szCs w:val="22"/>
        </w:rPr>
        <w:tab/>
      </w:r>
      <w:r>
        <w:rPr>
          <w:sz w:val="22"/>
          <w:szCs w:val="22"/>
        </w:rPr>
        <w:tab/>
        <w:t>:</w:t>
      </w:r>
      <w:r>
        <w:rPr>
          <w:sz w:val="22"/>
          <w:szCs w:val="22"/>
        </w:rPr>
        <w:tab/>
        <w:t>Software Engineer</w:t>
      </w:r>
    </w:p>
    <w:p w:rsidR="002A3895" w:rsidRDefault="002A3895">
      <w:pPr>
        <w:spacing w:line="360" w:lineRule="auto"/>
        <w:ind w:left="360"/>
        <w:jc w:val="both"/>
        <w:rPr>
          <w:sz w:val="22"/>
          <w:szCs w:val="22"/>
        </w:rPr>
      </w:pPr>
    </w:p>
    <w:p w:rsidR="00734652" w:rsidRDefault="00734652">
      <w:pPr>
        <w:spacing w:line="360" w:lineRule="auto"/>
        <w:rPr>
          <w:b/>
          <w:bCs/>
          <w:sz w:val="22"/>
          <w:szCs w:val="22"/>
        </w:rPr>
      </w:pPr>
      <w:r>
        <w:rPr>
          <w:b/>
          <w:bCs/>
          <w:sz w:val="22"/>
          <w:szCs w:val="22"/>
        </w:rPr>
        <w:t>Description:</w:t>
      </w:r>
    </w:p>
    <w:p w:rsidR="00734652" w:rsidRDefault="00734652">
      <w:pPr>
        <w:spacing w:line="360" w:lineRule="auto"/>
        <w:rPr>
          <w:sz w:val="22"/>
          <w:szCs w:val="22"/>
        </w:rPr>
      </w:pPr>
      <w:proofErr w:type="spellStart"/>
      <w:r>
        <w:rPr>
          <w:sz w:val="22"/>
          <w:szCs w:val="22"/>
        </w:rPr>
        <w:t>WoW</w:t>
      </w:r>
      <w:proofErr w:type="spellEnd"/>
      <w:r>
        <w:rPr>
          <w:sz w:val="22"/>
          <w:szCs w:val="22"/>
        </w:rPr>
        <w:t xml:space="preserve"> Cities is a social networking site with enormous number of features gives a new wonderful web experience. It is specific to city, state, country and global. Means every user can get his own domain on this name along with city, state, country where he was registered (</w:t>
      </w:r>
      <w:proofErr w:type="spellStart"/>
      <w:r>
        <w:rPr>
          <w:sz w:val="22"/>
          <w:szCs w:val="22"/>
        </w:rPr>
        <w:t>ex:http</w:t>
      </w:r>
      <w:proofErr w:type="spellEnd"/>
      <w:r>
        <w:rPr>
          <w:sz w:val="22"/>
          <w:szCs w:val="22"/>
        </w:rPr>
        <w:t>://</w:t>
      </w:r>
      <w:proofErr w:type="spellStart"/>
      <w:r>
        <w:rPr>
          <w:sz w:val="22"/>
          <w:szCs w:val="22"/>
        </w:rPr>
        <w:t>username.city.state.country.domainname</w:t>
      </w:r>
      <w:proofErr w:type="spellEnd"/>
      <w:r>
        <w:rPr>
          <w:sz w:val="22"/>
          <w:szCs w:val="22"/>
        </w:rPr>
        <w:t xml:space="preserve">). </w:t>
      </w:r>
    </w:p>
    <w:p w:rsidR="00734652" w:rsidRDefault="00734652">
      <w:pPr>
        <w:spacing w:line="360" w:lineRule="auto"/>
        <w:rPr>
          <w:sz w:val="22"/>
          <w:szCs w:val="22"/>
        </w:rPr>
      </w:pPr>
      <w:r>
        <w:rPr>
          <w:sz w:val="22"/>
          <w:szCs w:val="22"/>
        </w:rPr>
        <w:lastRenderedPageBreak/>
        <w:t xml:space="preserve">The site contains the data in widgets only like </w:t>
      </w:r>
      <w:proofErr w:type="spellStart"/>
      <w:r>
        <w:rPr>
          <w:sz w:val="22"/>
          <w:szCs w:val="22"/>
        </w:rPr>
        <w:t>google</w:t>
      </w:r>
      <w:proofErr w:type="spellEnd"/>
      <w:r>
        <w:rPr>
          <w:sz w:val="22"/>
          <w:szCs w:val="22"/>
        </w:rPr>
        <w:t xml:space="preserve"> gadgets. User can drag and drop the widgets within the page or can move the widgets</w:t>
      </w:r>
      <w:r w:rsidR="0065285C">
        <w:rPr>
          <w:sz w:val="22"/>
          <w:szCs w:val="22"/>
        </w:rPr>
        <w:t>.</w:t>
      </w:r>
      <w:r>
        <w:rPr>
          <w:sz w:val="22"/>
          <w:szCs w:val="22"/>
        </w:rPr>
        <w:t xml:space="preserve"> </w:t>
      </w:r>
    </w:p>
    <w:p w:rsidR="00734652" w:rsidRDefault="00734652" w:rsidP="002A3895">
      <w:pPr>
        <w:tabs>
          <w:tab w:val="left" w:pos="360"/>
          <w:tab w:val="left" w:pos="1080"/>
          <w:tab w:val="left" w:pos="1260"/>
        </w:tabs>
        <w:spacing w:line="360" w:lineRule="auto"/>
        <w:jc w:val="both"/>
        <w:rPr>
          <w:sz w:val="22"/>
          <w:szCs w:val="22"/>
        </w:rPr>
      </w:pPr>
      <w:r>
        <w:rPr>
          <w:sz w:val="22"/>
          <w:szCs w:val="22"/>
        </w:rPr>
        <w:tab/>
      </w:r>
    </w:p>
    <w:p w:rsidR="00734652" w:rsidRDefault="00734652">
      <w:pPr>
        <w:spacing w:line="360" w:lineRule="auto"/>
        <w:jc w:val="both"/>
        <w:rPr>
          <w:b/>
          <w:bCs/>
          <w:sz w:val="22"/>
          <w:szCs w:val="22"/>
        </w:rPr>
      </w:pPr>
      <w:r>
        <w:rPr>
          <w:b/>
          <w:bCs/>
          <w:sz w:val="22"/>
          <w:szCs w:val="22"/>
        </w:rPr>
        <w:t>Responsibilities:</w:t>
      </w:r>
    </w:p>
    <w:p w:rsidR="00734652" w:rsidRDefault="00734652">
      <w:pPr>
        <w:numPr>
          <w:ilvl w:val="0"/>
          <w:numId w:val="5"/>
        </w:numPr>
        <w:tabs>
          <w:tab w:val="left" w:pos="720"/>
        </w:tabs>
        <w:spacing w:line="360" w:lineRule="auto"/>
        <w:jc w:val="both"/>
        <w:rPr>
          <w:sz w:val="22"/>
          <w:szCs w:val="22"/>
        </w:rPr>
      </w:pPr>
      <w:r>
        <w:rPr>
          <w:sz w:val="22"/>
          <w:szCs w:val="22"/>
        </w:rPr>
        <w:t>Involved in writing the modules like Search, Wall, Testimonials, Points, Reports,</w:t>
      </w:r>
      <w:r>
        <w:rPr>
          <w:b/>
          <w:bCs/>
          <w:sz w:val="22"/>
          <w:szCs w:val="22"/>
        </w:rPr>
        <w:t xml:space="preserve"> </w:t>
      </w:r>
      <w:r>
        <w:rPr>
          <w:sz w:val="22"/>
          <w:szCs w:val="22"/>
        </w:rPr>
        <w:t>etc.</w:t>
      </w:r>
    </w:p>
    <w:p w:rsidR="00734652" w:rsidRDefault="00734652">
      <w:pPr>
        <w:numPr>
          <w:ilvl w:val="0"/>
          <w:numId w:val="5"/>
        </w:numPr>
        <w:tabs>
          <w:tab w:val="left" w:pos="720"/>
        </w:tabs>
        <w:spacing w:line="360" w:lineRule="auto"/>
        <w:jc w:val="both"/>
        <w:rPr>
          <w:sz w:val="22"/>
          <w:szCs w:val="22"/>
        </w:rPr>
      </w:pPr>
      <w:r>
        <w:rPr>
          <w:sz w:val="22"/>
          <w:szCs w:val="22"/>
        </w:rPr>
        <w:t xml:space="preserve">Involved in </w:t>
      </w:r>
      <w:r w:rsidR="0039532E">
        <w:rPr>
          <w:sz w:val="22"/>
          <w:szCs w:val="22"/>
        </w:rPr>
        <w:t>d</w:t>
      </w:r>
      <w:r>
        <w:rPr>
          <w:sz w:val="22"/>
          <w:szCs w:val="22"/>
        </w:rPr>
        <w:t>eveloping the GUI to change the text in site dynamically using right click context menu.</w:t>
      </w:r>
    </w:p>
    <w:p w:rsidR="00734652" w:rsidRDefault="00A16D8B">
      <w:pPr>
        <w:numPr>
          <w:ilvl w:val="0"/>
          <w:numId w:val="5"/>
        </w:numPr>
        <w:tabs>
          <w:tab w:val="left" w:pos="720"/>
        </w:tabs>
        <w:spacing w:line="360" w:lineRule="auto"/>
        <w:jc w:val="both"/>
        <w:rPr>
          <w:sz w:val="22"/>
          <w:szCs w:val="22"/>
        </w:rPr>
      </w:pPr>
      <w:r>
        <w:rPr>
          <w:sz w:val="22"/>
          <w:szCs w:val="22"/>
        </w:rPr>
        <w:t>Involved in d</w:t>
      </w:r>
      <w:r w:rsidR="00734652">
        <w:rPr>
          <w:sz w:val="22"/>
          <w:szCs w:val="22"/>
        </w:rPr>
        <w:t xml:space="preserve">eveloping the </w:t>
      </w:r>
      <w:r>
        <w:rPr>
          <w:sz w:val="22"/>
          <w:szCs w:val="22"/>
        </w:rPr>
        <w:t>g</w:t>
      </w:r>
      <w:r w:rsidR="00734652">
        <w:rPr>
          <w:sz w:val="22"/>
          <w:szCs w:val="22"/>
        </w:rPr>
        <w:t xml:space="preserve">rid for administrator where </w:t>
      </w:r>
      <w:r w:rsidR="00432018">
        <w:rPr>
          <w:sz w:val="22"/>
          <w:szCs w:val="22"/>
        </w:rPr>
        <w:t>admin</w:t>
      </w:r>
      <w:r w:rsidR="00734652">
        <w:rPr>
          <w:sz w:val="22"/>
          <w:szCs w:val="22"/>
        </w:rPr>
        <w:t xml:space="preserve"> can manage all users, </w:t>
      </w:r>
      <w:r w:rsidR="00B710D4">
        <w:rPr>
          <w:sz w:val="22"/>
          <w:szCs w:val="22"/>
        </w:rPr>
        <w:t>which</w:t>
      </w:r>
      <w:r w:rsidR="00734652">
        <w:rPr>
          <w:sz w:val="22"/>
          <w:szCs w:val="22"/>
        </w:rPr>
        <w:t xml:space="preserve"> include search</w:t>
      </w:r>
      <w:r w:rsidR="00B710D4">
        <w:rPr>
          <w:sz w:val="22"/>
          <w:szCs w:val="22"/>
        </w:rPr>
        <w:t>ing the</w:t>
      </w:r>
      <w:r w:rsidR="00734652">
        <w:rPr>
          <w:sz w:val="22"/>
          <w:szCs w:val="22"/>
        </w:rPr>
        <w:t xml:space="preserve"> users, ena</w:t>
      </w:r>
      <w:r w:rsidR="00B710D4">
        <w:rPr>
          <w:sz w:val="22"/>
          <w:szCs w:val="22"/>
        </w:rPr>
        <w:t>ble, disable, delete and can be able to provide</w:t>
      </w:r>
      <w:r w:rsidR="00734652">
        <w:rPr>
          <w:sz w:val="22"/>
          <w:szCs w:val="22"/>
        </w:rPr>
        <w:t xml:space="preserve"> privileges to users.</w:t>
      </w:r>
    </w:p>
    <w:p w:rsidR="00734652" w:rsidRDefault="00734652">
      <w:pPr>
        <w:numPr>
          <w:ilvl w:val="0"/>
          <w:numId w:val="5"/>
        </w:numPr>
        <w:tabs>
          <w:tab w:val="left" w:pos="720"/>
        </w:tabs>
        <w:spacing w:line="360" w:lineRule="auto"/>
        <w:jc w:val="both"/>
        <w:rPr>
          <w:sz w:val="22"/>
          <w:szCs w:val="22"/>
        </w:rPr>
      </w:pPr>
      <w:r>
        <w:rPr>
          <w:sz w:val="22"/>
          <w:szCs w:val="22"/>
        </w:rPr>
        <w:t xml:space="preserve">Involved in developing the wall module like in </w:t>
      </w:r>
      <w:proofErr w:type="spellStart"/>
      <w:r>
        <w:rPr>
          <w:sz w:val="22"/>
          <w:szCs w:val="22"/>
        </w:rPr>
        <w:t>facebook</w:t>
      </w:r>
      <w:proofErr w:type="spellEnd"/>
      <w:r>
        <w:rPr>
          <w:sz w:val="22"/>
          <w:szCs w:val="22"/>
        </w:rPr>
        <w:t xml:space="preserve"> where user can post the wall comments, attach the photo from his albums or post the external links(by posting the links, the site information from the link fetched and displayed in the wall), user can set up  the events, or user can attach the video in the wall.</w:t>
      </w:r>
    </w:p>
    <w:p w:rsidR="00734652" w:rsidRDefault="00734652">
      <w:pPr>
        <w:spacing w:line="360" w:lineRule="auto"/>
        <w:jc w:val="both"/>
        <w:rPr>
          <w:sz w:val="22"/>
          <w:szCs w:val="22"/>
        </w:rPr>
      </w:pPr>
    </w:p>
    <w:p w:rsidR="00734652" w:rsidRDefault="00793989" w:rsidP="00793989">
      <w:pPr>
        <w:tabs>
          <w:tab w:val="center" w:pos="4410"/>
        </w:tabs>
        <w:spacing w:after="140" w:line="360" w:lineRule="auto"/>
        <w:jc w:val="both"/>
        <w:rPr>
          <w:b/>
          <w:bCs/>
          <w:sz w:val="22"/>
          <w:szCs w:val="22"/>
          <w:u w:val="single"/>
        </w:rPr>
      </w:pPr>
      <w:r>
        <w:rPr>
          <w:b/>
          <w:bCs/>
          <w:sz w:val="22"/>
          <w:szCs w:val="22"/>
          <w:u w:val="single"/>
        </w:rPr>
        <w:t>Other PHP projects</w:t>
      </w:r>
      <w:r w:rsidR="00734652">
        <w:rPr>
          <w:b/>
          <w:bCs/>
          <w:sz w:val="22"/>
          <w:szCs w:val="22"/>
          <w:u w:val="single"/>
        </w:rPr>
        <w:t>:</w:t>
      </w:r>
    </w:p>
    <w:p w:rsidR="00734652" w:rsidRPr="00793989" w:rsidRDefault="00793989" w:rsidP="00793989">
      <w:pPr>
        <w:pStyle w:val="ListParagraph"/>
        <w:numPr>
          <w:ilvl w:val="0"/>
          <w:numId w:val="8"/>
        </w:numPr>
        <w:spacing w:line="360" w:lineRule="auto"/>
        <w:jc w:val="both"/>
        <w:rPr>
          <w:b/>
          <w:bCs/>
          <w:sz w:val="22"/>
          <w:szCs w:val="22"/>
        </w:rPr>
      </w:pPr>
      <w:r w:rsidRPr="00793989">
        <w:rPr>
          <w:bCs/>
          <w:sz w:val="22"/>
          <w:szCs w:val="22"/>
        </w:rPr>
        <w:t>www.gethookups.com</w:t>
      </w:r>
    </w:p>
    <w:p w:rsidR="00793989" w:rsidRPr="00793989" w:rsidRDefault="00793989" w:rsidP="00793989">
      <w:pPr>
        <w:pStyle w:val="ListParagraph"/>
        <w:numPr>
          <w:ilvl w:val="0"/>
          <w:numId w:val="8"/>
        </w:numPr>
        <w:spacing w:line="360" w:lineRule="auto"/>
        <w:jc w:val="both"/>
        <w:rPr>
          <w:bCs/>
          <w:sz w:val="22"/>
          <w:szCs w:val="22"/>
        </w:rPr>
      </w:pPr>
      <w:r w:rsidRPr="00793989">
        <w:rPr>
          <w:bCs/>
          <w:sz w:val="22"/>
          <w:szCs w:val="22"/>
        </w:rPr>
        <w:t>www.webvivah.com</w:t>
      </w:r>
    </w:p>
    <w:sectPr w:rsidR="00793989" w:rsidRPr="00793989" w:rsidSect="00B832EE">
      <w:pgSz w:w="12240" w:h="15840"/>
      <w:pgMar w:top="1260" w:right="1440" w:bottom="1260" w:left="19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Microsoft YaHei">
    <w:charset w:val="86"/>
    <w:family w:val="swiss"/>
    <w:pitch w:val="variable"/>
    <w:sig w:usb0="80000287" w:usb1="280F3C52" w:usb2="00000016" w:usb3="00000000" w:csb0="0004001F"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Verdana" w:hAnsi="Verdana" w:cs="Verdana"/>
        <w:b w:val="0"/>
        <w:bCs w:val="0"/>
        <w:i w:val="0"/>
        <w:iCs w:val="0"/>
        <w:strike w:val="0"/>
        <w:dstrike w:val="0"/>
        <w:color w:val="000000"/>
        <w:sz w:val="20"/>
        <w:szCs w:val="20"/>
        <w:u w:val="none"/>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Verdana" w:hAnsi="Verdana" w:cs="Verdana"/>
        <w:b w:val="0"/>
        <w:bCs w:val="0"/>
        <w:i w:val="0"/>
        <w:iCs w:val="0"/>
        <w:strike w:val="0"/>
        <w:dstrike w:val="0"/>
        <w:color w:val="000000"/>
        <w:sz w:val="20"/>
        <w:szCs w:val="20"/>
        <w:u w:val="none"/>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Verdana" w:hAnsi="Verdana" w:cs="Verdana"/>
        <w:b w:val="0"/>
        <w:bCs w:val="0"/>
        <w:i w:val="0"/>
        <w:iCs w:val="0"/>
        <w:strike w:val="0"/>
        <w:dstrike w:val="0"/>
        <w:color w:val="000000"/>
        <w:sz w:val="20"/>
        <w:szCs w:val="20"/>
        <w:u w:val="none"/>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Verdana" w:hAnsi="Verdana" w:cs="Verdana"/>
        <w:b w:val="0"/>
        <w:bCs w:val="0"/>
        <w:i w:val="0"/>
        <w:iCs w:val="0"/>
        <w:strike w:val="0"/>
        <w:dstrike w:val="0"/>
        <w:color w:val="000000"/>
        <w:sz w:val="20"/>
        <w:szCs w:val="20"/>
        <w:u w:val="none"/>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Verdana" w:hAnsi="Verdana" w:cs="Verdana"/>
        <w:b w:val="0"/>
        <w:bCs w:val="0"/>
        <w:i w:val="0"/>
        <w:iCs w:val="0"/>
        <w:strike w:val="0"/>
        <w:dstrike w:val="0"/>
        <w:color w:val="000000"/>
        <w:sz w:val="20"/>
        <w:szCs w:val="20"/>
        <w:u w:val="none"/>
      </w:rPr>
    </w:lvl>
  </w:abstractNum>
  <w:abstractNum w:abstractNumId="6">
    <w:nsid w:val="00000007"/>
    <w:multiLevelType w:val="singleLevel"/>
    <w:tmpl w:val="00000007"/>
    <w:name w:val="WW8Num7"/>
    <w:lvl w:ilvl="0">
      <w:start w:val="1"/>
      <w:numFmt w:val="bullet"/>
      <w:lvlText w:val="●"/>
      <w:lvlJc w:val="left"/>
      <w:pPr>
        <w:tabs>
          <w:tab w:val="num" w:pos="0"/>
        </w:tabs>
        <w:ind w:left="720" w:hanging="360"/>
      </w:pPr>
      <w:rPr>
        <w:rFonts w:ascii="Verdana" w:hAnsi="Verdana" w:cs="Verdana"/>
        <w:b w:val="0"/>
        <w:bCs w:val="0"/>
        <w:i w:val="0"/>
        <w:iCs w:val="0"/>
        <w:strike w:val="0"/>
        <w:dstrike w:val="0"/>
        <w:color w:val="000000"/>
        <w:sz w:val="20"/>
        <w:szCs w:val="20"/>
        <w:u w:val="none"/>
      </w:rPr>
    </w:lvl>
  </w:abstractNum>
  <w:abstractNum w:abstractNumId="7">
    <w:nsid w:val="137F2CE2"/>
    <w:multiLevelType w:val="hybridMultilevel"/>
    <w:tmpl w:val="EE48CF2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rsids>
    <w:rsidRoot w:val="00DA71DA"/>
    <w:rsid w:val="000107A0"/>
    <w:rsid w:val="00016D66"/>
    <w:rsid w:val="00033A3E"/>
    <w:rsid w:val="000610BF"/>
    <w:rsid w:val="00061198"/>
    <w:rsid w:val="000626D0"/>
    <w:rsid w:val="00075872"/>
    <w:rsid w:val="000C634A"/>
    <w:rsid w:val="001043F9"/>
    <w:rsid w:val="0010674B"/>
    <w:rsid w:val="0012265A"/>
    <w:rsid w:val="00122EEE"/>
    <w:rsid w:val="00145962"/>
    <w:rsid w:val="001566FF"/>
    <w:rsid w:val="001867EC"/>
    <w:rsid w:val="00190535"/>
    <w:rsid w:val="001B759F"/>
    <w:rsid w:val="001C27A7"/>
    <w:rsid w:val="001C57AE"/>
    <w:rsid w:val="001D6D17"/>
    <w:rsid w:val="001F26C7"/>
    <w:rsid w:val="00241F8E"/>
    <w:rsid w:val="002506F2"/>
    <w:rsid w:val="002A3895"/>
    <w:rsid w:val="002D3C09"/>
    <w:rsid w:val="002F1B34"/>
    <w:rsid w:val="00303C66"/>
    <w:rsid w:val="00322697"/>
    <w:rsid w:val="0036470B"/>
    <w:rsid w:val="00373263"/>
    <w:rsid w:val="0039532E"/>
    <w:rsid w:val="003D0140"/>
    <w:rsid w:val="003D2760"/>
    <w:rsid w:val="003E08FF"/>
    <w:rsid w:val="003E0CCB"/>
    <w:rsid w:val="003E7ABB"/>
    <w:rsid w:val="00401FA6"/>
    <w:rsid w:val="00423252"/>
    <w:rsid w:val="00432018"/>
    <w:rsid w:val="00456E11"/>
    <w:rsid w:val="004C46DF"/>
    <w:rsid w:val="004D5B98"/>
    <w:rsid w:val="00532244"/>
    <w:rsid w:val="0055068C"/>
    <w:rsid w:val="00554162"/>
    <w:rsid w:val="005665DA"/>
    <w:rsid w:val="00581DDD"/>
    <w:rsid w:val="005A3571"/>
    <w:rsid w:val="005D1B34"/>
    <w:rsid w:val="005D45A0"/>
    <w:rsid w:val="005D7BE0"/>
    <w:rsid w:val="005E136D"/>
    <w:rsid w:val="005E331D"/>
    <w:rsid w:val="005F59D6"/>
    <w:rsid w:val="00602DFE"/>
    <w:rsid w:val="00604DAC"/>
    <w:rsid w:val="00617778"/>
    <w:rsid w:val="00635BBB"/>
    <w:rsid w:val="006447AD"/>
    <w:rsid w:val="0065285C"/>
    <w:rsid w:val="00682B52"/>
    <w:rsid w:val="00692C89"/>
    <w:rsid w:val="006D5613"/>
    <w:rsid w:val="00716B4C"/>
    <w:rsid w:val="00721B1C"/>
    <w:rsid w:val="00734652"/>
    <w:rsid w:val="00750CC3"/>
    <w:rsid w:val="00751BB2"/>
    <w:rsid w:val="00751CFD"/>
    <w:rsid w:val="00793989"/>
    <w:rsid w:val="007A070D"/>
    <w:rsid w:val="007F05C4"/>
    <w:rsid w:val="008101C6"/>
    <w:rsid w:val="008163B7"/>
    <w:rsid w:val="00816738"/>
    <w:rsid w:val="0089637D"/>
    <w:rsid w:val="0090022F"/>
    <w:rsid w:val="00916852"/>
    <w:rsid w:val="00933947"/>
    <w:rsid w:val="009507B4"/>
    <w:rsid w:val="00961014"/>
    <w:rsid w:val="009665C7"/>
    <w:rsid w:val="00966FD9"/>
    <w:rsid w:val="00994F70"/>
    <w:rsid w:val="009A06B6"/>
    <w:rsid w:val="009A2B11"/>
    <w:rsid w:val="009D0946"/>
    <w:rsid w:val="009E471B"/>
    <w:rsid w:val="009F1A4B"/>
    <w:rsid w:val="009F1A58"/>
    <w:rsid w:val="00A16D8B"/>
    <w:rsid w:val="00A37458"/>
    <w:rsid w:val="00A47970"/>
    <w:rsid w:val="00A82E16"/>
    <w:rsid w:val="00AC3FD6"/>
    <w:rsid w:val="00AC61EC"/>
    <w:rsid w:val="00AF2A4A"/>
    <w:rsid w:val="00B30301"/>
    <w:rsid w:val="00B3320F"/>
    <w:rsid w:val="00B4594B"/>
    <w:rsid w:val="00B6517B"/>
    <w:rsid w:val="00B710D4"/>
    <w:rsid w:val="00B832EE"/>
    <w:rsid w:val="00BA0269"/>
    <w:rsid w:val="00C247AE"/>
    <w:rsid w:val="00C66E39"/>
    <w:rsid w:val="00C67AEC"/>
    <w:rsid w:val="00CB2B3F"/>
    <w:rsid w:val="00CC64A1"/>
    <w:rsid w:val="00CD3420"/>
    <w:rsid w:val="00CE6676"/>
    <w:rsid w:val="00CF521E"/>
    <w:rsid w:val="00D02875"/>
    <w:rsid w:val="00D03DA8"/>
    <w:rsid w:val="00D07D90"/>
    <w:rsid w:val="00D34C4D"/>
    <w:rsid w:val="00D720D7"/>
    <w:rsid w:val="00D72672"/>
    <w:rsid w:val="00D87534"/>
    <w:rsid w:val="00DA3E55"/>
    <w:rsid w:val="00DA71DA"/>
    <w:rsid w:val="00DB58AF"/>
    <w:rsid w:val="00E42093"/>
    <w:rsid w:val="00E66740"/>
    <w:rsid w:val="00E72D95"/>
    <w:rsid w:val="00E817BD"/>
    <w:rsid w:val="00E81F82"/>
    <w:rsid w:val="00E86A5E"/>
    <w:rsid w:val="00EE1201"/>
    <w:rsid w:val="00EF139D"/>
    <w:rsid w:val="00F247FF"/>
    <w:rsid w:val="00F459B7"/>
    <w:rsid w:val="00F61EF6"/>
    <w:rsid w:val="00F621B7"/>
    <w:rsid w:val="00F92136"/>
    <w:rsid w:val="00F95580"/>
    <w:rsid w:val="00FA3E6D"/>
    <w:rsid w:val="00FB3367"/>
    <w:rsid w:val="00FC2C5B"/>
    <w:rsid w:val="00FE4AE6"/>
    <w:rsid w:val="00FF0A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2EE"/>
    <w:pPr>
      <w:suppressAutoHyphens/>
    </w:pPr>
    <w:rPr>
      <w:color w:val="000000"/>
      <w:sz w:val="24"/>
      <w:szCs w:val="24"/>
      <w:lang w:eastAsia="hi-IN" w:bidi="hi-IN"/>
    </w:rPr>
  </w:style>
  <w:style w:type="paragraph" w:styleId="Heading1">
    <w:name w:val="heading 1"/>
    <w:basedOn w:val="Normal"/>
    <w:next w:val="Normal"/>
    <w:qFormat/>
    <w:rsid w:val="00B832EE"/>
    <w:pPr>
      <w:tabs>
        <w:tab w:val="num" w:pos="0"/>
      </w:tabs>
      <w:ind w:left="432" w:hanging="432"/>
      <w:outlineLvl w:val="0"/>
    </w:pPr>
    <w:rPr>
      <w:b/>
      <w:bCs/>
      <w:sz w:val="32"/>
      <w:szCs w:val="32"/>
    </w:rPr>
  </w:style>
  <w:style w:type="paragraph" w:styleId="Heading2">
    <w:name w:val="heading 2"/>
    <w:basedOn w:val="Normal"/>
    <w:next w:val="Normal"/>
    <w:qFormat/>
    <w:rsid w:val="00B832EE"/>
    <w:pPr>
      <w:tabs>
        <w:tab w:val="num" w:pos="0"/>
      </w:tabs>
      <w:ind w:left="576" w:hanging="576"/>
      <w:jc w:val="both"/>
      <w:outlineLvl w:val="1"/>
    </w:pPr>
    <w:rPr>
      <w:rFonts w:ascii="Arial" w:eastAsia="Arial" w:hAnsi="Arial" w:cs="Arial"/>
      <w:b/>
      <w:bCs/>
      <w:sz w:val="20"/>
      <w:szCs w:val="20"/>
    </w:rPr>
  </w:style>
  <w:style w:type="paragraph" w:styleId="Heading3">
    <w:name w:val="heading 3"/>
    <w:basedOn w:val="Normal"/>
    <w:next w:val="Normal"/>
    <w:qFormat/>
    <w:rsid w:val="00B832EE"/>
    <w:pPr>
      <w:tabs>
        <w:tab w:val="num" w:pos="0"/>
      </w:tabs>
      <w:spacing w:before="240" w:after="60"/>
      <w:ind w:left="720" w:hanging="720"/>
      <w:outlineLvl w:val="2"/>
    </w:pPr>
    <w:rPr>
      <w:rFonts w:ascii="Arial" w:eastAsia="Arial" w:hAnsi="Arial" w:cs="Arial"/>
      <w:b/>
      <w:bCs/>
      <w:sz w:val="26"/>
      <w:szCs w:val="26"/>
    </w:rPr>
  </w:style>
  <w:style w:type="paragraph" w:styleId="Heading4">
    <w:name w:val="heading 4"/>
    <w:basedOn w:val="Normal"/>
    <w:next w:val="Normal"/>
    <w:qFormat/>
    <w:rsid w:val="00B832EE"/>
    <w:pPr>
      <w:tabs>
        <w:tab w:val="num" w:pos="0"/>
      </w:tabs>
      <w:spacing w:before="240" w:after="60"/>
      <w:ind w:left="864" w:hanging="864"/>
      <w:outlineLvl w:val="3"/>
    </w:pPr>
    <w:rPr>
      <w:b/>
      <w:bCs/>
      <w:sz w:val="28"/>
      <w:szCs w:val="28"/>
    </w:rPr>
  </w:style>
  <w:style w:type="paragraph" w:styleId="Heading5">
    <w:name w:val="heading 5"/>
    <w:basedOn w:val="Normal"/>
    <w:next w:val="Normal"/>
    <w:qFormat/>
    <w:rsid w:val="00B832EE"/>
    <w:pPr>
      <w:tabs>
        <w:tab w:val="num" w:pos="0"/>
      </w:tabs>
      <w:spacing w:before="240" w:after="60"/>
      <w:ind w:left="1008" w:hanging="1008"/>
      <w:outlineLvl w:val="4"/>
    </w:pPr>
    <w:rPr>
      <w:b/>
      <w:bCs/>
      <w:i/>
      <w:iCs/>
      <w:sz w:val="26"/>
      <w:szCs w:val="26"/>
    </w:rPr>
  </w:style>
  <w:style w:type="paragraph" w:styleId="Heading6">
    <w:name w:val="heading 6"/>
    <w:basedOn w:val="Normal"/>
    <w:next w:val="Normal"/>
    <w:qFormat/>
    <w:rsid w:val="00B832EE"/>
    <w:pPr>
      <w:tabs>
        <w:tab w:val="num" w:pos="0"/>
      </w:tabs>
      <w:spacing w:before="240" w:after="60"/>
      <w:ind w:left="1152" w:hanging="1152"/>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B832EE"/>
    <w:rPr>
      <w:rFonts w:ascii="Verdana" w:eastAsia="Verdana" w:hAnsi="Verdana" w:cs="Verdana"/>
      <w:b w:val="0"/>
      <w:bCs w:val="0"/>
      <w:i w:val="0"/>
      <w:iCs w:val="0"/>
      <w:strike w:val="0"/>
      <w:dstrike w:val="0"/>
      <w:color w:val="000000"/>
      <w:sz w:val="20"/>
      <w:szCs w:val="20"/>
      <w:u w:val="none"/>
    </w:rPr>
  </w:style>
  <w:style w:type="character" w:customStyle="1" w:styleId="WW8Num3z0">
    <w:name w:val="WW8Num3z0"/>
    <w:rsid w:val="00B832EE"/>
    <w:rPr>
      <w:rFonts w:ascii="Verdana" w:eastAsia="Verdana" w:hAnsi="Verdana" w:cs="Verdana"/>
      <w:b w:val="0"/>
      <w:bCs w:val="0"/>
      <w:i w:val="0"/>
      <w:iCs w:val="0"/>
      <w:strike w:val="0"/>
      <w:dstrike w:val="0"/>
      <w:color w:val="000000"/>
      <w:sz w:val="20"/>
      <w:szCs w:val="20"/>
      <w:u w:val="none"/>
    </w:rPr>
  </w:style>
  <w:style w:type="character" w:customStyle="1" w:styleId="WW8Num4z0">
    <w:name w:val="WW8Num4z0"/>
    <w:rsid w:val="00B832EE"/>
    <w:rPr>
      <w:rFonts w:ascii="Verdana" w:eastAsia="Verdana" w:hAnsi="Verdana" w:cs="Verdana"/>
      <w:b w:val="0"/>
      <w:bCs w:val="0"/>
      <w:i w:val="0"/>
      <w:iCs w:val="0"/>
      <w:strike w:val="0"/>
      <w:dstrike w:val="0"/>
      <w:color w:val="000000"/>
      <w:sz w:val="20"/>
      <w:szCs w:val="20"/>
      <w:u w:val="none"/>
    </w:rPr>
  </w:style>
  <w:style w:type="character" w:customStyle="1" w:styleId="WW8Num5z0">
    <w:name w:val="WW8Num5z0"/>
    <w:rsid w:val="00B832EE"/>
    <w:rPr>
      <w:rFonts w:ascii="Verdana" w:eastAsia="Verdana" w:hAnsi="Verdana" w:cs="Verdana"/>
      <w:b w:val="0"/>
      <w:bCs w:val="0"/>
      <w:i w:val="0"/>
      <w:iCs w:val="0"/>
      <w:strike w:val="0"/>
      <w:dstrike w:val="0"/>
      <w:color w:val="000000"/>
      <w:sz w:val="20"/>
      <w:szCs w:val="20"/>
      <w:u w:val="none"/>
    </w:rPr>
  </w:style>
  <w:style w:type="character" w:customStyle="1" w:styleId="WW8Num6z0">
    <w:name w:val="WW8Num6z0"/>
    <w:rsid w:val="00B832EE"/>
    <w:rPr>
      <w:rFonts w:ascii="Verdana" w:eastAsia="Verdana" w:hAnsi="Verdana" w:cs="Verdana"/>
      <w:b w:val="0"/>
      <w:bCs w:val="0"/>
      <w:i w:val="0"/>
      <w:iCs w:val="0"/>
      <w:strike w:val="0"/>
      <w:dstrike w:val="0"/>
      <w:color w:val="000000"/>
      <w:sz w:val="20"/>
      <w:szCs w:val="20"/>
      <w:u w:val="none"/>
    </w:rPr>
  </w:style>
  <w:style w:type="character" w:customStyle="1" w:styleId="WW8Num7z0">
    <w:name w:val="WW8Num7z0"/>
    <w:rsid w:val="00B832EE"/>
    <w:rPr>
      <w:rFonts w:ascii="Verdana" w:eastAsia="Verdana" w:hAnsi="Verdana" w:cs="Verdana"/>
      <w:b w:val="0"/>
      <w:bCs w:val="0"/>
      <w:i w:val="0"/>
      <w:iCs w:val="0"/>
      <w:strike w:val="0"/>
      <w:dstrike w:val="0"/>
      <w:color w:val="000000"/>
      <w:sz w:val="20"/>
      <w:szCs w:val="20"/>
      <w:u w:val="none"/>
    </w:rPr>
  </w:style>
  <w:style w:type="character" w:customStyle="1" w:styleId="WW8Num8z0">
    <w:name w:val="WW8Num8z0"/>
    <w:rsid w:val="00B832EE"/>
    <w:rPr>
      <w:rFonts w:ascii="Verdana" w:hAnsi="Verdana" w:cs="Verdana"/>
      <w:b w:val="0"/>
      <w:bCs w:val="0"/>
      <w:i w:val="0"/>
      <w:iCs w:val="0"/>
      <w:strike w:val="0"/>
      <w:dstrike w:val="0"/>
      <w:color w:val="000000"/>
      <w:sz w:val="20"/>
      <w:szCs w:val="20"/>
      <w:u w:val="none"/>
    </w:rPr>
  </w:style>
  <w:style w:type="character" w:customStyle="1" w:styleId="WW8Num1z0">
    <w:name w:val="WW8Num1z0"/>
    <w:rsid w:val="00B832EE"/>
    <w:rPr>
      <w:rFonts w:ascii="Verdana" w:eastAsia="Verdana" w:hAnsi="Verdana" w:cs="Verdana"/>
      <w:b w:val="0"/>
      <w:bCs w:val="0"/>
      <w:i w:val="0"/>
      <w:iCs w:val="0"/>
      <w:strike w:val="0"/>
      <w:dstrike w:val="0"/>
      <w:color w:val="000000"/>
      <w:sz w:val="20"/>
      <w:szCs w:val="20"/>
      <w:u w:val="none"/>
    </w:rPr>
  </w:style>
  <w:style w:type="character" w:customStyle="1" w:styleId="WW8Num1z1">
    <w:name w:val="WW8Num1z1"/>
    <w:rsid w:val="00B832EE"/>
    <w:rPr>
      <w:rFonts w:ascii="Courier New" w:eastAsia="Courier New" w:hAnsi="Courier New" w:cs="Courier New"/>
      <w:b w:val="0"/>
      <w:bCs w:val="0"/>
      <w:i w:val="0"/>
      <w:iCs w:val="0"/>
      <w:strike w:val="0"/>
      <w:dstrike w:val="0"/>
      <w:color w:val="000000"/>
      <w:sz w:val="20"/>
      <w:szCs w:val="20"/>
      <w:u w:val="none"/>
    </w:rPr>
  </w:style>
  <w:style w:type="character" w:customStyle="1" w:styleId="WW8Num2z1">
    <w:name w:val="WW8Num2z1"/>
    <w:rsid w:val="00B832EE"/>
    <w:rPr>
      <w:rFonts w:ascii="Courier New" w:eastAsia="Courier New" w:hAnsi="Courier New" w:cs="Courier New"/>
      <w:b w:val="0"/>
      <w:bCs w:val="0"/>
      <w:i w:val="0"/>
      <w:iCs w:val="0"/>
      <w:strike w:val="0"/>
      <w:dstrike w:val="0"/>
      <w:color w:val="000000"/>
      <w:sz w:val="20"/>
      <w:szCs w:val="20"/>
      <w:u w:val="none"/>
    </w:rPr>
  </w:style>
  <w:style w:type="character" w:customStyle="1" w:styleId="WW8Num3z1">
    <w:name w:val="WW8Num3z1"/>
    <w:rsid w:val="00B832EE"/>
    <w:rPr>
      <w:rFonts w:ascii="Courier New" w:eastAsia="Courier New" w:hAnsi="Courier New" w:cs="Courier New"/>
      <w:b w:val="0"/>
      <w:bCs w:val="0"/>
      <w:i w:val="0"/>
      <w:iCs w:val="0"/>
      <w:strike w:val="0"/>
      <w:dstrike w:val="0"/>
      <w:color w:val="000000"/>
      <w:sz w:val="20"/>
      <w:szCs w:val="20"/>
      <w:u w:val="none"/>
    </w:rPr>
  </w:style>
  <w:style w:type="character" w:customStyle="1" w:styleId="WW8Num4z1">
    <w:name w:val="WW8Num4z1"/>
    <w:rsid w:val="00B832EE"/>
    <w:rPr>
      <w:rFonts w:ascii="Courier New" w:eastAsia="Courier New" w:hAnsi="Courier New" w:cs="Courier New"/>
      <w:b w:val="0"/>
      <w:bCs w:val="0"/>
      <w:i w:val="0"/>
      <w:iCs w:val="0"/>
      <w:strike w:val="0"/>
      <w:dstrike w:val="0"/>
      <w:color w:val="000000"/>
      <w:sz w:val="20"/>
      <w:szCs w:val="20"/>
      <w:u w:val="none"/>
    </w:rPr>
  </w:style>
  <w:style w:type="character" w:customStyle="1" w:styleId="WW8Num5z1">
    <w:name w:val="WW8Num5z1"/>
    <w:rsid w:val="00B832EE"/>
    <w:rPr>
      <w:rFonts w:ascii="Courier New" w:eastAsia="Courier New" w:hAnsi="Courier New" w:cs="Courier New"/>
      <w:b w:val="0"/>
      <w:bCs w:val="0"/>
      <w:i w:val="0"/>
      <w:iCs w:val="0"/>
      <w:strike w:val="0"/>
      <w:dstrike w:val="0"/>
      <w:color w:val="000000"/>
      <w:sz w:val="20"/>
      <w:szCs w:val="20"/>
      <w:u w:val="none"/>
    </w:rPr>
  </w:style>
  <w:style w:type="character" w:customStyle="1" w:styleId="WW8Num6z1">
    <w:name w:val="WW8Num6z1"/>
    <w:rsid w:val="00B832EE"/>
    <w:rPr>
      <w:rFonts w:ascii="Courier New" w:eastAsia="Courier New" w:hAnsi="Courier New" w:cs="Courier New"/>
      <w:b w:val="0"/>
      <w:bCs w:val="0"/>
      <w:i w:val="0"/>
      <w:iCs w:val="0"/>
      <w:strike w:val="0"/>
      <w:dstrike w:val="0"/>
      <w:color w:val="000000"/>
      <w:sz w:val="20"/>
      <w:szCs w:val="20"/>
      <w:u w:val="none"/>
    </w:rPr>
  </w:style>
  <w:style w:type="character" w:customStyle="1" w:styleId="WW8Num7z1">
    <w:name w:val="WW8Num7z1"/>
    <w:rsid w:val="00B832EE"/>
    <w:rPr>
      <w:rFonts w:ascii="Courier New" w:eastAsia="Courier New" w:hAnsi="Courier New" w:cs="Courier New"/>
      <w:b w:val="0"/>
      <w:bCs w:val="0"/>
      <w:i w:val="0"/>
      <w:iCs w:val="0"/>
      <w:strike w:val="0"/>
      <w:dstrike w:val="0"/>
      <w:color w:val="000000"/>
      <w:sz w:val="20"/>
      <w:szCs w:val="20"/>
      <w:u w:val="none"/>
    </w:rPr>
  </w:style>
  <w:style w:type="character" w:customStyle="1" w:styleId="WW-DefaultParagraphFont">
    <w:name w:val="WW-Default Paragraph Font"/>
    <w:rsid w:val="00B832EE"/>
  </w:style>
  <w:style w:type="character" w:styleId="Hyperlink">
    <w:name w:val="Hyperlink"/>
    <w:rsid w:val="00B832EE"/>
    <w:rPr>
      <w:color w:val="000080"/>
      <w:u w:val="single"/>
    </w:rPr>
  </w:style>
  <w:style w:type="paragraph" w:customStyle="1" w:styleId="Heading">
    <w:name w:val="Heading"/>
    <w:basedOn w:val="Normal"/>
    <w:next w:val="BodyText"/>
    <w:rsid w:val="00B832EE"/>
    <w:pPr>
      <w:keepNext/>
      <w:spacing w:before="240" w:after="120"/>
    </w:pPr>
    <w:rPr>
      <w:rFonts w:ascii="Arial" w:eastAsia="Microsoft YaHei" w:hAnsi="Arial" w:cs="Mangal"/>
      <w:sz w:val="28"/>
      <w:szCs w:val="28"/>
    </w:rPr>
  </w:style>
  <w:style w:type="paragraph" w:styleId="BodyText">
    <w:name w:val="Body Text"/>
    <w:basedOn w:val="Normal"/>
    <w:rsid w:val="00B832EE"/>
    <w:pPr>
      <w:spacing w:after="120"/>
    </w:pPr>
  </w:style>
  <w:style w:type="paragraph" w:styleId="List">
    <w:name w:val="List"/>
    <w:basedOn w:val="BodyText"/>
    <w:rsid w:val="00B832EE"/>
    <w:rPr>
      <w:rFonts w:cs="Mangal"/>
    </w:rPr>
  </w:style>
  <w:style w:type="paragraph" w:styleId="Caption">
    <w:name w:val="caption"/>
    <w:basedOn w:val="Normal"/>
    <w:qFormat/>
    <w:rsid w:val="00B832EE"/>
    <w:pPr>
      <w:suppressLineNumbers/>
      <w:spacing w:before="120" w:after="120"/>
    </w:pPr>
    <w:rPr>
      <w:rFonts w:cs="Mangal"/>
      <w:i/>
      <w:iCs/>
    </w:rPr>
  </w:style>
  <w:style w:type="paragraph" w:customStyle="1" w:styleId="Index">
    <w:name w:val="Index"/>
    <w:basedOn w:val="Normal"/>
    <w:rsid w:val="00B832EE"/>
    <w:pPr>
      <w:suppressLineNumbers/>
    </w:pPr>
    <w:rPr>
      <w:rFonts w:cs="Mangal"/>
    </w:rPr>
  </w:style>
  <w:style w:type="paragraph" w:styleId="ListParagraph">
    <w:name w:val="List Paragraph"/>
    <w:basedOn w:val="Normal"/>
    <w:uiPriority w:val="34"/>
    <w:qFormat/>
    <w:rsid w:val="00793989"/>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Ramakrishna Reddy</dc:creator>
  <cp:lastModifiedBy>comp</cp:lastModifiedBy>
  <cp:revision>2</cp:revision>
  <cp:lastPrinted>1601-01-01T00:00:00Z</cp:lastPrinted>
  <dcterms:created xsi:type="dcterms:W3CDTF">2014-04-15T10:38:00Z</dcterms:created>
  <dcterms:modified xsi:type="dcterms:W3CDTF">2014-04-15T10:38:00Z</dcterms:modified>
</cp:coreProperties>
</file>