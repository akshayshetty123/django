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1DD" w:rsidRPr="00A66EDC" w:rsidRDefault="009771DD" w:rsidP="009771DD">
      <w:pPr>
        <w:pStyle w:val="Heading2"/>
        <w:rPr>
          <w:rFonts w:ascii="Times New Roman" w:eastAsia="Arial Unicode MS" w:hAnsi="Times New Roman"/>
          <w:sz w:val="24"/>
          <w:szCs w:val="24"/>
        </w:rPr>
      </w:pPr>
      <w:bookmarkStart w:id="0" w:name="_GoBack"/>
      <w:bookmarkEnd w:id="0"/>
      <w:r w:rsidRPr="00A66EDC">
        <w:rPr>
          <w:rFonts w:ascii="Times New Roman" w:eastAsia="Arial Unicode MS" w:hAnsi="Times New Roman"/>
          <w:b/>
          <w:sz w:val="24"/>
          <w:szCs w:val="24"/>
        </w:rPr>
        <w:t>Prema</w:t>
      </w:r>
      <w:r w:rsidR="00F2172F">
        <w:rPr>
          <w:rFonts w:ascii="Times New Roman" w:eastAsia="Arial Unicode MS" w:hAnsi="Times New Roman"/>
          <w:b/>
          <w:sz w:val="24"/>
          <w:szCs w:val="24"/>
        </w:rPr>
        <w:t>latha Boga</w:t>
      </w:r>
      <w:r w:rsidRPr="00A66EDC">
        <w:rPr>
          <w:rFonts w:ascii="Times New Roman" w:eastAsia="Arial Unicode MS" w:hAnsi="Times New Roman"/>
          <w:sz w:val="24"/>
          <w:szCs w:val="24"/>
        </w:rPr>
        <w:tab/>
      </w:r>
      <w:r w:rsidRPr="00A66EDC">
        <w:rPr>
          <w:rFonts w:ascii="Times New Roman" w:eastAsia="Arial Unicode MS" w:hAnsi="Times New Roman"/>
          <w:sz w:val="24"/>
          <w:szCs w:val="24"/>
        </w:rPr>
        <w:tab/>
      </w:r>
      <w:r w:rsidR="00C37BC6">
        <w:rPr>
          <w:rFonts w:ascii="Times New Roman" w:eastAsia="Arial Unicode MS" w:hAnsi="Times New Roman"/>
          <w:sz w:val="24"/>
          <w:szCs w:val="24"/>
        </w:rPr>
        <w:tab/>
      </w:r>
      <w:r w:rsidR="00C37BC6">
        <w:rPr>
          <w:rFonts w:ascii="Times New Roman" w:eastAsia="Arial Unicode MS" w:hAnsi="Times New Roman"/>
          <w:sz w:val="24"/>
          <w:szCs w:val="24"/>
        </w:rPr>
        <w:tab/>
      </w:r>
      <w:r w:rsidR="00C37BC6">
        <w:rPr>
          <w:rFonts w:ascii="Times New Roman" w:eastAsia="Arial Unicode MS" w:hAnsi="Times New Roman"/>
          <w:sz w:val="24"/>
          <w:szCs w:val="24"/>
        </w:rPr>
        <w:tab/>
      </w:r>
      <w:hyperlink r:id="rId8" w:history="1">
        <w:r w:rsidR="00B94030" w:rsidRPr="00A66EDC">
          <w:rPr>
            <w:rStyle w:val="Hyperlink"/>
            <w:rFonts w:ascii="Times New Roman" w:eastAsia="Arial Unicode MS" w:hAnsi="Times New Roman"/>
            <w:sz w:val="24"/>
            <w:szCs w:val="24"/>
          </w:rPr>
          <w:t>premalatha.boga@gmail.com</w:t>
        </w:r>
      </w:hyperlink>
    </w:p>
    <w:p w:rsidR="009771DD" w:rsidRPr="00A66EDC" w:rsidRDefault="00694B16" w:rsidP="009771DD">
      <w:pPr>
        <w:rPr>
          <w:rFonts w:eastAsia="Arial Unicode MS"/>
          <w:sz w:val="24"/>
          <w:szCs w:val="24"/>
        </w:rPr>
      </w:pPr>
      <w:r w:rsidRPr="00A66EDC">
        <w:rPr>
          <w:rFonts w:eastAsia="Arial Unicode MS"/>
          <w:sz w:val="24"/>
          <w:szCs w:val="24"/>
        </w:rPr>
        <w:t>Technology Analyst</w:t>
      </w:r>
      <w:r w:rsidRPr="00A66EDC">
        <w:rPr>
          <w:rFonts w:eastAsia="Arial Unicode MS"/>
          <w:sz w:val="24"/>
          <w:szCs w:val="24"/>
        </w:rPr>
        <w:tab/>
      </w:r>
      <w:r w:rsidRPr="00A66EDC">
        <w:rPr>
          <w:rFonts w:eastAsia="Arial Unicode MS"/>
          <w:sz w:val="24"/>
          <w:szCs w:val="24"/>
        </w:rPr>
        <w:tab/>
      </w:r>
      <w:r w:rsidRPr="00A66EDC">
        <w:rPr>
          <w:rFonts w:eastAsia="Arial Unicode MS"/>
          <w:sz w:val="24"/>
          <w:szCs w:val="24"/>
        </w:rPr>
        <w:tab/>
      </w:r>
      <w:r w:rsidRPr="00A66EDC">
        <w:rPr>
          <w:rFonts w:eastAsia="Arial Unicode MS"/>
          <w:sz w:val="24"/>
          <w:szCs w:val="24"/>
        </w:rPr>
        <w:tab/>
      </w:r>
      <w:r w:rsidRPr="00A66EDC">
        <w:rPr>
          <w:rFonts w:eastAsia="Arial Unicode MS"/>
          <w:sz w:val="24"/>
          <w:szCs w:val="24"/>
        </w:rPr>
        <w:tab/>
        <w:t>Cell: +91 9885953383</w:t>
      </w:r>
    </w:p>
    <w:p w:rsidR="009771DD" w:rsidRPr="00A66EDC" w:rsidRDefault="009771DD" w:rsidP="009771DD">
      <w:pPr>
        <w:rPr>
          <w:rFonts w:eastAsia="Arial Unicode MS"/>
          <w:sz w:val="24"/>
          <w:szCs w:val="24"/>
        </w:rPr>
      </w:pPr>
    </w:p>
    <w:p w:rsidR="009771DD" w:rsidRPr="00A66EDC" w:rsidRDefault="009771DD" w:rsidP="008E70D2">
      <w:pPr>
        <w:pStyle w:val="Heading3"/>
        <w:pBdr>
          <w:bottom w:val="single" w:sz="4" w:space="1" w:color="auto"/>
        </w:pBdr>
        <w:rPr>
          <w:rFonts w:ascii="Times New Roman" w:eastAsia="Arial Unicode MS" w:hAnsi="Times New Roman"/>
          <w:bCs/>
          <w:szCs w:val="24"/>
        </w:rPr>
      </w:pPr>
    </w:p>
    <w:p w:rsidR="00155B05" w:rsidRPr="00A66EDC" w:rsidRDefault="00155B05" w:rsidP="008E70D2">
      <w:pPr>
        <w:pStyle w:val="Heading3"/>
        <w:pBdr>
          <w:bottom w:val="single" w:sz="4" w:space="1" w:color="auto"/>
        </w:pBdr>
        <w:rPr>
          <w:rFonts w:ascii="Times New Roman" w:eastAsia="Arial Unicode MS" w:hAnsi="Times New Roman"/>
          <w:bCs/>
          <w:szCs w:val="24"/>
        </w:rPr>
      </w:pPr>
      <w:r w:rsidRPr="00A66EDC">
        <w:rPr>
          <w:rFonts w:ascii="Times New Roman" w:eastAsia="Arial Unicode MS" w:hAnsi="Times New Roman"/>
          <w:bCs/>
          <w:szCs w:val="24"/>
        </w:rPr>
        <w:t>Summary</w:t>
      </w:r>
    </w:p>
    <w:p w:rsidR="00155B05" w:rsidRPr="00A66EDC" w:rsidRDefault="00155B05" w:rsidP="008E70D2">
      <w:pPr>
        <w:pStyle w:val="BodyTextIndent"/>
        <w:tabs>
          <w:tab w:val="clear" w:pos="720"/>
          <w:tab w:val="clear" w:pos="1080"/>
          <w:tab w:val="clear" w:pos="1440"/>
          <w:tab w:val="clear" w:pos="2160"/>
          <w:tab w:val="clear" w:pos="2880"/>
        </w:tabs>
        <w:rPr>
          <w:rFonts w:eastAsia="Arial Unicode MS"/>
          <w:sz w:val="24"/>
          <w:szCs w:val="24"/>
        </w:rPr>
      </w:pPr>
    </w:p>
    <w:p w:rsidR="005A69E7" w:rsidRPr="00A66EDC" w:rsidRDefault="005A69E7" w:rsidP="008E70D2">
      <w:pPr>
        <w:autoSpaceDE w:val="0"/>
        <w:autoSpaceDN w:val="0"/>
        <w:adjustRightInd w:val="0"/>
        <w:jc w:val="both"/>
        <w:rPr>
          <w:sz w:val="24"/>
          <w:szCs w:val="24"/>
        </w:rPr>
      </w:pPr>
      <w:r w:rsidRPr="00A66EDC">
        <w:rPr>
          <w:sz w:val="24"/>
          <w:szCs w:val="24"/>
        </w:rPr>
        <w:t xml:space="preserve">Prema Latha Boga is a </w:t>
      </w:r>
      <w:r w:rsidR="00694B16" w:rsidRPr="00A66EDC">
        <w:rPr>
          <w:sz w:val="24"/>
          <w:szCs w:val="24"/>
        </w:rPr>
        <w:t>Technology Analyst</w:t>
      </w:r>
      <w:r w:rsidRPr="00A66EDC">
        <w:rPr>
          <w:sz w:val="24"/>
          <w:szCs w:val="24"/>
        </w:rPr>
        <w:t xml:space="preserve"> with </w:t>
      </w:r>
      <w:r w:rsidR="005F5702" w:rsidRPr="00A66EDC">
        <w:rPr>
          <w:b/>
          <w:sz w:val="24"/>
          <w:szCs w:val="24"/>
        </w:rPr>
        <w:t>Infosys Technologies</w:t>
      </w:r>
      <w:r w:rsidR="005F5702" w:rsidRPr="00A66EDC">
        <w:rPr>
          <w:sz w:val="24"/>
          <w:szCs w:val="24"/>
        </w:rPr>
        <w:t xml:space="preserve"> having</w:t>
      </w:r>
      <w:r w:rsidR="009F3B60">
        <w:rPr>
          <w:sz w:val="24"/>
          <w:szCs w:val="24"/>
        </w:rPr>
        <w:t xml:space="preserve"> </w:t>
      </w:r>
      <w:r w:rsidR="00DB504E" w:rsidRPr="00DB504E">
        <w:rPr>
          <w:b/>
          <w:sz w:val="24"/>
          <w:szCs w:val="24"/>
        </w:rPr>
        <w:t>7.9</w:t>
      </w:r>
      <w:r w:rsidR="0032543B" w:rsidRPr="00A66EDC">
        <w:rPr>
          <w:b/>
          <w:sz w:val="24"/>
          <w:szCs w:val="24"/>
        </w:rPr>
        <w:t xml:space="preserve"> Y</w:t>
      </w:r>
      <w:r w:rsidRPr="00A66EDC">
        <w:rPr>
          <w:b/>
          <w:sz w:val="24"/>
          <w:szCs w:val="24"/>
        </w:rPr>
        <w:t>ears</w:t>
      </w:r>
      <w:r w:rsidRPr="00A66EDC">
        <w:rPr>
          <w:sz w:val="24"/>
          <w:szCs w:val="24"/>
        </w:rPr>
        <w:t xml:space="preserve"> of </w:t>
      </w:r>
      <w:r w:rsidR="009F3B60">
        <w:rPr>
          <w:sz w:val="24"/>
          <w:szCs w:val="24"/>
        </w:rPr>
        <w:t xml:space="preserve">over all </w:t>
      </w:r>
      <w:r w:rsidRPr="00A66EDC">
        <w:rPr>
          <w:sz w:val="24"/>
          <w:szCs w:val="24"/>
        </w:rPr>
        <w:t>experience in software application development</w:t>
      </w:r>
      <w:r w:rsidR="00567877" w:rsidRPr="00A66EDC">
        <w:rPr>
          <w:sz w:val="24"/>
          <w:szCs w:val="24"/>
        </w:rPr>
        <w:t>, testing and enhancement</w:t>
      </w:r>
      <w:r w:rsidRPr="00A66EDC">
        <w:rPr>
          <w:sz w:val="24"/>
          <w:szCs w:val="24"/>
        </w:rPr>
        <w:t xml:space="preserve">. She has been working on </w:t>
      </w:r>
      <w:r w:rsidR="00DB504E">
        <w:rPr>
          <w:b/>
          <w:sz w:val="24"/>
          <w:szCs w:val="24"/>
        </w:rPr>
        <w:t xml:space="preserve">Java, J2EE </w:t>
      </w:r>
      <w:r w:rsidR="002163C7" w:rsidRPr="00A66EDC">
        <w:rPr>
          <w:sz w:val="24"/>
          <w:szCs w:val="24"/>
        </w:rPr>
        <w:t>and spring</w:t>
      </w:r>
      <w:r w:rsidRPr="00A66EDC">
        <w:rPr>
          <w:sz w:val="24"/>
          <w:szCs w:val="24"/>
        </w:rPr>
        <w:t xml:space="preserve"> development and has comprehensive knowledge of web technologies</w:t>
      </w:r>
      <w:r w:rsidR="008A5152" w:rsidRPr="00A66EDC">
        <w:rPr>
          <w:sz w:val="24"/>
          <w:szCs w:val="24"/>
        </w:rPr>
        <w:t xml:space="preserve"> like PHP and Ajax</w:t>
      </w:r>
      <w:r w:rsidRPr="00A66EDC">
        <w:rPr>
          <w:sz w:val="24"/>
          <w:szCs w:val="24"/>
        </w:rPr>
        <w:t>, open source databases</w:t>
      </w:r>
      <w:r w:rsidR="008A5152" w:rsidRPr="00A66EDC">
        <w:rPr>
          <w:sz w:val="24"/>
          <w:szCs w:val="24"/>
        </w:rPr>
        <w:t>,</w:t>
      </w:r>
      <w:r w:rsidRPr="00A66EDC">
        <w:rPr>
          <w:sz w:val="24"/>
          <w:szCs w:val="24"/>
        </w:rPr>
        <w:t xml:space="preserve"> and scripting languages. Her experience spans all the phases of the life cycle of software development including analysis of program specifications, design, coding, and testing. Honesty, sincerity, dedication, taking initiative and a continuous strive to improve are her major assets.</w:t>
      </w:r>
    </w:p>
    <w:p w:rsidR="008A5152" w:rsidRPr="00A66EDC" w:rsidRDefault="008A5152" w:rsidP="008E70D2">
      <w:pPr>
        <w:suppressAutoHyphens/>
        <w:spacing w:before="100" w:after="100"/>
        <w:ind w:right="120"/>
        <w:jc w:val="both"/>
        <w:rPr>
          <w:rFonts w:eastAsia="Arial Unicode MS"/>
          <w:sz w:val="24"/>
          <w:szCs w:val="24"/>
        </w:rPr>
      </w:pPr>
    </w:p>
    <w:p w:rsidR="008A5152" w:rsidRPr="00A66EDC" w:rsidRDefault="008A5152" w:rsidP="008E70D2">
      <w:pPr>
        <w:pStyle w:val="Heading5"/>
        <w:pBdr>
          <w:bottom w:val="single" w:sz="4" w:space="1" w:color="auto"/>
        </w:pBdr>
        <w:rPr>
          <w:rFonts w:ascii="Times New Roman" w:hAnsi="Times New Roman" w:cs="Times New Roman"/>
          <w:sz w:val="24"/>
          <w:szCs w:val="24"/>
        </w:rPr>
      </w:pPr>
      <w:r w:rsidRPr="00A66EDC">
        <w:rPr>
          <w:rFonts w:ascii="Times New Roman" w:hAnsi="Times New Roman" w:cs="Times New Roman"/>
          <w:sz w:val="24"/>
          <w:szCs w:val="24"/>
        </w:rPr>
        <w:t>SKILLS</w:t>
      </w:r>
    </w:p>
    <w:p w:rsidR="008A5152" w:rsidRPr="00A66EDC" w:rsidRDefault="008A5152" w:rsidP="008E70D2">
      <w:pPr>
        <w:jc w:val="both"/>
        <w:rPr>
          <w:b/>
          <w:sz w:val="24"/>
          <w:szCs w:val="24"/>
        </w:rPr>
      </w:pPr>
    </w:p>
    <w:p w:rsidR="008E70D2" w:rsidRPr="00A66EDC" w:rsidRDefault="008E70D2" w:rsidP="008E70D2">
      <w:pPr>
        <w:pStyle w:val="Header"/>
        <w:tabs>
          <w:tab w:val="clear" w:pos="4320"/>
          <w:tab w:val="clear" w:pos="8640"/>
        </w:tabs>
        <w:rPr>
          <w:rFonts w:eastAsia="Arial Unicode MS"/>
          <w:sz w:val="24"/>
        </w:rPr>
      </w:pPr>
      <w:r w:rsidRPr="00A66EDC">
        <w:rPr>
          <w:rFonts w:eastAsia="Arial Unicode MS"/>
          <w:sz w:val="24"/>
        </w:rPr>
        <w:t>Operating Systems</w:t>
      </w:r>
      <w:r w:rsidRPr="00A66EDC">
        <w:rPr>
          <w:rFonts w:eastAsia="Arial Unicode MS"/>
          <w:sz w:val="24"/>
        </w:rPr>
        <w:tab/>
        <w:t>:</w:t>
      </w:r>
      <w:r w:rsidRPr="00A66EDC">
        <w:rPr>
          <w:rFonts w:eastAsia="Arial Unicode MS"/>
          <w:sz w:val="24"/>
        </w:rPr>
        <w:tab/>
      </w:r>
      <w:r w:rsidRPr="00A66EDC">
        <w:rPr>
          <w:rFonts w:eastAsia="Arial Unicode MS"/>
          <w:sz w:val="24"/>
          <w:lang w:eastAsia="ar-SA"/>
        </w:rPr>
        <w:t>Windows 2000/XP</w:t>
      </w:r>
    </w:p>
    <w:p w:rsidR="008E70D2" w:rsidRPr="00A66EDC" w:rsidRDefault="008E70D2" w:rsidP="00FF015D">
      <w:pPr>
        <w:pStyle w:val="Header"/>
        <w:tabs>
          <w:tab w:val="clear" w:pos="4320"/>
          <w:tab w:val="clear" w:pos="8640"/>
        </w:tabs>
        <w:rPr>
          <w:rFonts w:eastAsia="Arial Unicode MS"/>
          <w:sz w:val="24"/>
        </w:rPr>
      </w:pPr>
      <w:r w:rsidRPr="00A66EDC">
        <w:rPr>
          <w:rFonts w:eastAsia="Arial Unicode MS"/>
          <w:sz w:val="24"/>
        </w:rPr>
        <w:t>Servers</w:t>
      </w:r>
      <w:r w:rsidRPr="00A66EDC">
        <w:rPr>
          <w:rFonts w:eastAsia="Arial Unicode MS"/>
          <w:sz w:val="24"/>
        </w:rPr>
        <w:tab/>
      </w:r>
      <w:r w:rsidRPr="00A66EDC">
        <w:rPr>
          <w:rFonts w:eastAsia="Arial Unicode MS"/>
          <w:sz w:val="24"/>
        </w:rPr>
        <w:tab/>
      </w:r>
      <w:r w:rsidR="0088258C">
        <w:rPr>
          <w:rFonts w:eastAsia="Arial Unicode MS"/>
          <w:sz w:val="24"/>
        </w:rPr>
        <w:tab/>
      </w:r>
      <w:r w:rsidRPr="00A66EDC">
        <w:rPr>
          <w:rFonts w:eastAsia="Arial Unicode MS"/>
          <w:sz w:val="24"/>
        </w:rPr>
        <w:t>:</w:t>
      </w:r>
      <w:r w:rsidRPr="00A66EDC">
        <w:rPr>
          <w:rFonts w:eastAsia="Arial Unicode MS"/>
          <w:sz w:val="24"/>
        </w:rPr>
        <w:tab/>
      </w:r>
      <w:r w:rsidRPr="00A66EDC">
        <w:rPr>
          <w:rFonts w:eastAsia="Arial Unicode MS"/>
          <w:sz w:val="24"/>
          <w:lang w:eastAsia="ar-SA"/>
        </w:rPr>
        <w:t>Apache</w:t>
      </w:r>
      <w:r w:rsidRPr="00A66EDC">
        <w:rPr>
          <w:rFonts w:eastAsia="Arial Unicode MS"/>
          <w:sz w:val="24"/>
        </w:rPr>
        <w:t xml:space="preserve">, </w:t>
      </w:r>
      <w:r w:rsidR="00FF015D" w:rsidRPr="00A66EDC">
        <w:rPr>
          <w:rFonts w:eastAsia="Arial Unicode MS"/>
          <w:sz w:val="24"/>
        </w:rPr>
        <w:t xml:space="preserve">JRun4.1, </w:t>
      </w:r>
      <w:r w:rsidR="00532119" w:rsidRPr="00A66EDC">
        <w:rPr>
          <w:rFonts w:eastAsia="Arial Unicode MS"/>
          <w:sz w:val="24"/>
        </w:rPr>
        <w:t>Web S</w:t>
      </w:r>
      <w:r w:rsidRPr="00A66EDC">
        <w:rPr>
          <w:rFonts w:eastAsia="Arial Unicode MS"/>
          <w:sz w:val="24"/>
        </w:rPr>
        <w:t>phere</w:t>
      </w:r>
    </w:p>
    <w:p w:rsidR="008E70D2" w:rsidRPr="00A66EDC" w:rsidRDefault="008E70D2" w:rsidP="0074378B">
      <w:pPr>
        <w:pStyle w:val="Header"/>
        <w:tabs>
          <w:tab w:val="clear" w:pos="4320"/>
          <w:tab w:val="clear" w:pos="8640"/>
        </w:tabs>
        <w:rPr>
          <w:rFonts w:eastAsia="Arial Unicode MS"/>
          <w:sz w:val="24"/>
        </w:rPr>
      </w:pPr>
      <w:r w:rsidRPr="00A66EDC">
        <w:rPr>
          <w:rFonts w:eastAsia="Arial Unicode MS"/>
          <w:sz w:val="24"/>
        </w:rPr>
        <w:t>IDE Tools</w:t>
      </w:r>
      <w:r w:rsidRPr="00A66EDC">
        <w:rPr>
          <w:rFonts w:eastAsia="Arial Unicode MS"/>
          <w:sz w:val="24"/>
        </w:rPr>
        <w:tab/>
      </w:r>
      <w:r w:rsidRPr="00A66EDC">
        <w:rPr>
          <w:rFonts w:eastAsia="Arial Unicode MS"/>
          <w:sz w:val="24"/>
        </w:rPr>
        <w:tab/>
        <w:t>:</w:t>
      </w:r>
      <w:r w:rsidRPr="00A66EDC">
        <w:rPr>
          <w:rFonts w:eastAsia="Arial Unicode MS"/>
          <w:sz w:val="24"/>
        </w:rPr>
        <w:tab/>
      </w:r>
      <w:r w:rsidRPr="00A66EDC">
        <w:rPr>
          <w:rFonts w:eastAsia="Arial Unicode MS"/>
          <w:sz w:val="24"/>
          <w:lang w:eastAsia="ar-SA"/>
        </w:rPr>
        <w:t>EDIT Plus, MySQL Browser</w:t>
      </w:r>
      <w:r w:rsidRPr="00A66EDC">
        <w:rPr>
          <w:rFonts w:eastAsia="Arial Unicode MS"/>
          <w:sz w:val="24"/>
        </w:rPr>
        <w:t>, eclipse, RSA 5.0</w:t>
      </w:r>
      <w:r w:rsidR="002163C7" w:rsidRPr="00A66EDC">
        <w:rPr>
          <w:rFonts w:eastAsia="Arial Unicode MS"/>
          <w:sz w:val="24"/>
        </w:rPr>
        <w:t>,RAD</w:t>
      </w:r>
    </w:p>
    <w:p w:rsidR="008E70D2" w:rsidRPr="00A66EDC" w:rsidRDefault="008E70D2" w:rsidP="008E70D2">
      <w:pPr>
        <w:pStyle w:val="Header"/>
        <w:tabs>
          <w:tab w:val="clear" w:pos="4320"/>
          <w:tab w:val="clear" w:pos="8640"/>
        </w:tabs>
        <w:rPr>
          <w:rFonts w:eastAsia="Arial Unicode MS"/>
          <w:sz w:val="24"/>
        </w:rPr>
      </w:pPr>
      <w:r w:rsidRPr="00A66EDC">
        <w:rPr>
          <w:rFonts w:eastAsia="Arial Unicode MS"/>
          <w:sz w:val="24"/>
        </w:rPr>
        <w:t>Internet Technology</w:t>
      </w:r>
      <w:r w:rsidRPr="00A66EDC">
        <w:rPr>
          <w:rFonts w:eastAsia="Arial Unicode MS"/>
          <w:sz w:val="24"/>
        </w:rPr>
        <w:tab/>
        <w:t>:</w:t>
      </w:r>
      <w:r w:rsidRPr="00A66EDC">
        <w:rPr>
          <w:rFonts w:eastAsia="Arial Unicode MS"/>
          <w:sz w:val="24"/>
        </w:rPr>
        <w:tab/>
        <w:t>HTML, Java Script</w:t>
      </w:r>
    </w:p>
    <w:p w:rsidR="008E70D2" w:rsidRPr="00A66EDC" w:rsidRDefault="008E70D2" w:rsidP="008E70D2">
      <w:pPr>
        <w:pStyle w:val="Header"/>
        <w:tabs>
          <w:tab w:val="clear" w:pos="4320"/>
          <w:tab w:val="clear" w:pos="8640"/>
        </w:tabs>
        <w:rPr>
          <w:rFonts w:eastAsia="Arial Unicode MS"/>
          <w:sz w:val="24"/>
        </w:rPr>
      </w:pPr>
      <w:r w:rsidRPr="00A66EDC">
        <w:rPr>
          <w:rFonts w:eastAsia="Arial Unicode MS"/>
          <w:sz w:val="24"/>
        </w:rPr>
        <w:t>Tools</w:t>
      </w:r>
      <w:r w:rsidRPr="00A66EDC">
        <w:rPr>
          <w:rFonts w:eastAsia="Arial Unicode MS"/>
          <w:sz w:val="24"/>
        </w:rPr>
        <w:tab/>
      </w:r>
      <w:r w:rsidRPr="00A66EDC">
        <w:rPr>
          <w:rFonts w:eastAsia="Arial Unicode MS"/>
          <w:sz w:val="24"/>
        </w:rPr>
        <w:tab/>
      </w:r>
      <w:r w:rsidRPr="00A66EDC">
        <w:rPr>
          <w:rFonts w:eastAsia="Arial Unicode MS"/>
          <w:sz w:val="24"/>
        </w:rPr>
        <w:tab/>
        <w:t>:</w:t>
      </w:r>
      <w:r w:rsidRPr="00A66EDC">
        <w:rPr>
          <w:rFonts w:eastAsia="Arial Unicode MS"/>
          <w:sz w:val="24"/>
        </w:rPr>
        <w:tab/>
        <w:t>Visual Source Safe</w:t>
      </w:r>
    </w:p>
    <w:p w:rsidR="008E70D2" w:rsidRPr="00A66EDC" w:rsidRDefault="008E70D2" w:rsidP="008E70D2">
      <w:pPr>
        <w:pStyle w:val="Header"/>
        <w:tabs>
          <w:tab w:val="clear" w:pos="4320"/>
          <w:tab w:val="clear" w:pos="8640"/>
        </w:tabs>
        <w:rPr>
          <w:rFonts w:eastAsia="Arial Unicode MS"/>
          <w:sz w:val="24"/>
        </w:rPr>
      </w:pPr>
      <w:r w:rsidRPr="00A66EDC">
        <w:rPr>
          <w:rFonts w:eastAsia="Arial Unicode MS"/>
          <w:sz w:val="24"/>
        </w:rPr>
        <w:t>Testing Tools</w:t>
      </w:r>
      <w:r w:rsidRPr="00A66EDC">
        <w:rPr>
          <w:rFonts w:eastAsia="Arial Unicode MS"/>
          <w:sz w:val="24"/>
        </w:rPr>
        <w:tab/>
      </w:r>
      <w:r w:rsidRPr="00A66EDC">
        <w:rPr>
          <w:rFonts w:eastAsia="Arial Unicode MS"/>
          <w:sz w:val="24"/>
        </w:rPr>
        <w:tab/>
        <w:t>:</w:t>
      </w:r>
      <w:r w:rsidRPr="00A66EDC">
        <w:rPr>
          <w:rFonts w:eastAsia="Arial Unicode MS"/>
          <w:sz w:val="24"/>
        </w:rPr>
        <w:tab/>
        <w:t>JUnit, Cactus</w:t>
      </w:r>
    </w:p>
    <w:p w:rsidR="002163C7" w:rsidRPr="00A66EDC" w:rsidRDefault="008E70D2" w:rsidP="002163C7">
      <w:pPr>
        <w:pStyle w:val="Header"/>
        <w:tabs>
          <w:tab w:val="clear" w:pos="4320"/>
          <w:tab w:val="clear" w:pos="8640"/>
        </w:tabs>
        <w:ind w:left="720" w:hanging="720"/>
        <w:rPr>
          <w:rFonts w:eastAsia="Arial Unicode MS"/>
          <w:sz w:val="24"/>
          <w:lang w:val="fr-FR" w:eastAsia="ar-SA"/>
        </w:rPr>
      </w:pPr>
      <w:r w:rsidRPr="00A66EDC">
        <w:rPr>
          <w:rFonts w:eastAsia="Arial Unicode MS"/>
          <w:sz w:val="24"/>
          <w:lang w:val="fr-FR"/>
        </w:rPr>
        <w:t>Database</w:t>
      </w:r>
      <w:r w:rsidRPr="00A66EDC">
        <w:rPr>
          <w:rFonts w:eastAsia="Arial Unicode MS"/>
          <w:sz w:val="24"/>
          <w:lang w:val="fr-FR"/>
        </w:rPr>
        <w:tab/>
      </w:r>
      <w:r w:rsidRPr="00A66EDC">
        <w:rPr>
          <w:rFonts w:eastAsia="Arial Unicode MS"/>
          <w:sz w:val="24"/>
          <w:lang w:val="fr-FR"/>
        </w:rPr>
        <w:tab/>
        <w:t>:</w:t>
      </w:r>
      <w:r w:rsidRPr="00A66EDC">
        <w:rPr>
          <w:rFonts w:eastAsia="Arial Unicode MS"/>
          <w:sz w:val="24"/>
          <w:lang w:val="fr-FR"/>
        </w:rPr>
        <w:tab/>
      </w:r>
      <w:r w:rsidRPr="00A66EDC">
        <w:rPr>
          <w:rFonts w:eastAsia="Arial Unicode MS"/>
          <w:sz w:val="24"/>
          <w:lang w:val="fr-FR" w:eastAsia="ar-SA"/>
        </w:rPr>
        <w:t>Sybase, PostgreSql, MySql, Oracle, LDAP</w:t>
      </w:r>
      <w:r w:rsidR="002163C7" w:rsidRPr="00A66EDC">
        <w:rPr>
          <w:rFonts w:eastAsia="Arial Unicode MS"/>
          <w:sz w:val="24"/>
          <w:lang w:val="fr-FR" w:eastAsia="ar-SA"/>
        </w:rPr>
        <w:t xml:space="preserve">, TOAD(PLSQL </w:t>
      </w:r>
    </w:p>
    <w:p w:rsidR="008E70D2" w:rsidRPr="00A66EDC" w:rsidRDefault="002163C7" w:rsidP="002163C7">
      <w:pPr>
        <w:pStyle w:val="Header"/>
        <w:tabs>
          <w:tab w:val="clear" w:pos="4320"/>
          <w:tab w:val="clear" w:pos="8640"/>
        </w:tabs>
        <w:ind w:left="720" w:hanging="720"/>
        <w:rPr>
          <w:rFonts w:eastAsia="Arial Unicode MS"/>
          <w:sz w:val="24"/>
          <w:lang w:val="fr-FR"/>
        </w:rPr>
      </w:pPr>
      <w:r w:rsidRPr="00A66EDC">
        <w:rPr>
          <w:rFonts w:eastAsia="Arial Unicode MS"/>
          <w:sz w:val="24"/>
          <w:lang w:val="fr-FR" w:eastAsia="ar-SA"/>
        </w:rPr>
        <w:tab/>
      </w:r>
      <w:r w:rsidRPr="00A66EDC">
        <w:rPr>
          <w:rFonts w:eastAsia="Arial Unicode MS"/>
          <w:sz w:val="24"/>
          <w:lang w:val="fr-FR" w:eastAsia="ar-SA"/>
        </w:rPr>
        <w:tab/>
      </w:r>
      <w:r w:rsidRPr="00A66EDC">
        <w:rPr>
          <w:rFonts w:eastAsia="Arial Unicode MS"/>
          <w:sz w:val="24"/>
          <w:lang w:val="fr-FR" w:eastAsia="ar-SA"/>
        </w:rPr>
        <w:tab/>
      </w:r>
      <w:r w:rsidRPr="00A66EDC">
        <w:rPr>
          <w:rFonts w:eastAsia="Arial Unicode MS"/>
          <w:sz w:val="24"/>
          <w:lang w:val="fr-FR" w:eastAsia="ar-SA"/>
        </w:rPr>
        <w:tab/>
      </w:r>
      <w:r w:rsidR="00B94030" w:rsidRPr="00A66EDC">
        <w:rPr>
          <w:rFonts w:eastAsia="Arial Unicode MS"/>
          <w:sz w:val="24"/>
          <w:lang w:val="fr-FR" w:eastAsia="ar-SA"/>
        </w:rPr>
        <w:t>P</w:t>
      </w:r>
      <w:r w:rsidRPr="00A66EDC">
        <w:rPr>
          <w:rFonts w:eastAsia="Arial Unicode MS"/>
          <w:sz w:val="24"/>
          <w:lang w:val="fr-FR" w:eastAsia="ar-SA"/>
        </w:rPr>
        <w:t>rogramming)</w:t>
      </w:r>
    </w:p>
    <w:p w:rsidR="00694B16" w:rsidRPr="00A66EDC" w:rsidRDefault="008E70D2" w:rsidP="00694B16">
      <w:pPr>
        <w:ind w:left="1440" w:hanging="1440"/>
        <w:rPr>
          <w:rFonts w:eastAsia="Arial Unicode MS"/>
          <w:sz w:val="24"/>
          <w:szCs w:val="24"/>
          <w:lang w:val="fr-FR"/>
        </w:rPr>
      </w:pPr>
      <w:r w:rsidRPr="00A66EDC">
        <w:rPr>
          <w:rFonts w:eastAsia="Arial Unicode MS"/>
          <w:sz w:val="24"/>
          <w:szCs w:val="24"/>
          <w:lang w:val="fr-FR"/>
        </w:rPr>
        <w:t>Language</w:t>
      </w:r>
      <w:r w:rsidRPr="00A66EDC">
        <w:rPr>
          <w:rFonts w:eastAsia="Arial Unicode MS"/>
          <w:sz w:val="24"/>
          <w:szCs w:val="24"/>
          <w:lang w:val="fr-FR"/>
        </w:rPr>
        <w:tab/>
      </w:r>
      <w:r w:rsidRPr="00A66EDC">
        <w:rPr>
          <w:rFonts w:eastAsia="Arial Unicode MS"/>
          <w:sz w:val="24"/>
          <w:szCs w:val="24"/>
          <w:lang w:val="fr-FR"/>
        </w:rPr>
        <w:tab/>
        <w:t>:</w:t>
      </w:r>
      <w:r w:rsidRPr="00A66EDC">
        <w:rPr>
          <w:rFonts w:eastAsia="Arial Unicode MS"/>
          <w:sz w:val="24"/>
          <w:szCs w:val="24"/>
          <w:lang w:val="fr-FR"/>
        </w:rPr>
        <w:tab/>
        <w:t>J2EE (</w:t>
      </w:r>
      <w:r w:rsidR="00FB4F6C" w:rsidRPr="00A66EDC">
        <w:rPr>
          <w:rFonts w:eastAsia="Arial Unicode MS"/>
          <w:sz w:val="24"/>
          <w:szCs w:val="24"/>
          <w:lang w:val="fr-FR"/>
        </w:rPr>
        <w:t>Core Java,</w:t>
      </w:r>
      <w:r w:rsidR="00694B16" w:rsidRPr="00A66EDC">
        <w:rPr>
          <w:rFonts w:eastAsia="Arial Unicode MS"/>
          <w:sz w:val="24"/>
          <w:szCs w:val="24"/>
          <w:lang w:val="fr-FR"/>
        </w:rPr>
        <w:t xml:space="preserve"> Swings,</w:t>
      </w:r>
      <w:r w:rsidRPr="00A66EDC">
        <w:rPr>
          <w:rFonts w:eastAsia="Arial Unicode MS"/>
          <w:sz w:val="24"/>
          <w:szCs w:val="24"/>
          <w:lang w:val="fr-FR"/>
        </w:rPr>
        <w:t>JSP,</w:t>
      </w:r>
      <w:r w:rsidR="0074378B" w:rsidRPr="00A66EDC">
        <w:rPr>
          <w:rFonts w:eastAsia="Arial Unicode MS"/>
          <w:sz w:val="24"/>
          <w:szCs w:val="24"/>
          <w:lang w:val="fr-FR"/>
        </w:rPr>
        <w:t xml:space="preserve"> Servlets,</w:t>
      </w:r>
      <w:r w:rsidR="00466F7D" w:rsidRPr="00A66EDC">
        <w:rPr>
          <w:rFonts w:eastAsia="Arial Unicode MS"/>
          <w:sz w:val="24"/>
          <w:szCs w:val="24"/>
          <w:lang w:val="fr-FR"/>
        </w:rPr>
        <w:t xml:space="preserve">Swings, </w:t>
      </w:r>
      <w:r w:rsidRPr="00A66EDC">
        <w:rPr>
          <w:rFonts w:eastAsia="Arial Unicode MS"/>
          <w:sz w:val="24"/>
          <w:szCs w:val="24"/>
          <w:lang w:val="fr-FR"/>
        </w:rPr>
        <w:t xml:space="preserve">JNDI, </w:t>
      </w:r>
    </w:p>
    <w:p w:rsidR="008A5152" w:rsidRPr="00A66EDC" w:rsidRDefault="008E70D2" w:rsidP="00694B16">
      <w:pPr>
        <w:ind w:left="2880"/>
        <w:rPr>
          <w:rFonts w:eastAsia="Arial Unicode MS"/>
          <w:sz w:val="24"/>
          <w:szCs w:val="24"/>
        </w:rPr>
      </w:pPr>
      <w:r w:rsidRPr="00A66EDC">
        <w:rPr>
          <w:rFonts w:eastAsia="Arial Unicode MS"/>
          <w:sz w:val="24"/>
          <w:szCs w:val="24"/>
          <w:lang w:val="fr-FR"/>
        </w:rPr>
        <w:t xml:space="preserve">JDBC, EJB </w:t>
      </w:r>
      <w:r w:rsidRPr="00A66EDC">
        <w:rPr>
          <w:rFonts w:eastAsia="Arial Unicode MS"/>
          <w:sz w:val="24"/>
          <w:szCs w:val="24"/>
        </w:rPr>
        <w:t xml:space="preserve">and Web Services), Model View Controller framework, </w:t>
      </w:r>
      <w:r w:rsidR="002163C7" w:rsidRPr="00A66EDC">
        <w:rPr>
          <w:rFonts w:eastAsia="Arial Unicode MS"/>
          <w:sz w:val="24"/>
          <w:szCs w:val="24"/>
        </w:rPr>
        <w:t xml:space="preserve">spring 3.o, </w:t>
      </w:r>
      <w:r w:rsidRPr="00A66EDC">
        <w:rPr>
          <w:rFonts w:eastAsia="Arial Unicode MS"/>
          <w:sz w:val="24"/>
          <w:szCs w:val="24"/>
        </w:rPr>
        <w:t>XML</w:t>
      </w:r>
      <w:r w:rsidR="00270215" w:rsidRPr="00A66EDC">
        <w:rPr>
          <w:rFonts w:eastAsia="Arial Unicode MS"/>
          <w:sz w:val="24"/>
          <w:szCs w:val="24"/>
        </w:rPr>
        <w:t xml:space="preserve">, </w:t>
      </w:r>
      <w:r w:rsidRPr="00A66EDC">
        <w:rPr>
          <w:rFonts w:eastAsia="Arial Unicode MS"/>
          <w:sz w:val="24"/>
          <w:szCs w:val="24"/>
        </w:rPr>
        <w:t xml:space="preserve">Oracle 9i, </w:t>
      </w:r>
      <w:r w:rsidR="00694B16" w:rsidRPr="00A66EDC">
        <w:rPr>
          <w:rFonts w:eastAsia="Arial Unicode MS"/>
          <w:sz w:val="24"/>
          <w:szCs w:val="24"/>
          <w:lang w:eastAsia="ar-SA"/>
        </w:rPr>
        <w:t>PHP 4, AJAX</w:t>
      </w:r>
    </w:p>
    <w:p w:rsidR="008E70D2" w:rsidRDefault="008E70D2" w:rsidP="003E38D7">
      <w:pPr>
        <w:rPr>
          <w:rFonts w:eastAsia="Arial Unicode MS"/>
          <w:sz w:val="24"/>
          <w:szCs w:val="24"/>
          <w:lang w:eastAsia="ar-SA"/>
        </w:rPr>
      </w:pPr>
    </w:p>
    <w:p w:rsidR="001A3C0F" w:rsidRPr="00A66EDC" w:rsidRDefault="001A3C0F" w:rsidP="003E38D7">
      <w:pPr>
        <w:rPr>
          <w:rFonts w:eastAsia="Arial Unicode MS"/>
          <w:sz w:val="24"/>
          <w:szCs w:val="24"/>
          <w:lang w:eastAsia="ar-SA"/>
        </w:rPr>
      </w:pPr>
    </w:p>
    <w:p w:rsidR="008E70D2" w:rsidRPr="00A66EDC" w:rsidRDefault="008E70D2" w:rsidP="008E70D2">
      <w:pPr>
        <w:pStyle w:val="Heading5"/>
        <w:pBdr>
          <w:bottom w:val="single" w:sz="4" w:space="1" w:color="auto"/>
        </w:pBdr>
        <w:rPr>
          <w:rFonts w:ascii="Times New Roman" w:hAnsi="Times New Roman" w:cs="Times New Roman"/>
          <w:sz w:val="24"/>
          <w:szCs w:val="24"/>
        </w:rPr>
      </w:pPr>
      <w:r w:rsidRPr="00A66EDC">
        <w:rPr>
          <w:rFonts w:ascii="Times New Roman" w:hAnsi="Times New Roman" w:cs="Times New Roman"/>
          <w:sz w:val="24"/>
          <w:szCs w:val="24"/>
        </w:rPr>
        <w:t>Professional Experience</w:t>
      </w:r>
    </w:p>
    <w:p w:rsidR="005F5702" w:rsidRPr="00A66EDC" w:rsidRDefault="005F5702" w:rsidP="005F5702">
      <w:pPr>
        <w:autoSpaceDE w:val="0"/>
        <w:autoSpaceDN w:val="0"/>
        <w:adjustRightInd w:val="0"/>
        <w:rPr>
          <w:b/>
          <w:bCs/>
          <w:iCs/>
          <w:sz w:val="24"/>
          <w:szCs w:val="24"/>
        </w:rPr>
      </w:pPr>
    </w:p>
    <w:p w:rsidR="005F5702" w:rsidRPr="00A66EDC" w:rsidRDefault="005F5702" w:rsidP="005F5702">
      <w:pPr>
        <w:numPr>
          <w:ilvl w:val="0"/>
          <w:numId w:val="13"/>
        </w:numPr>
        <w:tabs>
          <w:tab w:val="left" w:pos="360"/>
        </w:tabs>
        <w:jc w:val="both"/>
        <w:rPr>
          <w:sz w:val="24"/>
          <w:szCs w:val="24"/>
        </w:rPr>
      </w:pPr>
      <w:r w:rsidRPr="00A66EDC">
        <w:rPr>
          <w:sz w:val="24"/>
          <w:szCs w:val="24"/>
        </w:rPr>
        <w:t xml:space="preserve">Working  as a Technology Analyst With </w:t>
      </w:r>
      <w:r w:rsidRPr="00A66EDC">
        <w:rPr>
          <w:b/>
          <w:sz w:val="24"/>
          <w:szCs w:val="24"/>
        </w:rPr>
        <w:t xml:space="preserve">Infosys Technologies Pvt. Ltd., Hyderabad </w:t>
      </w:r>
      <w:r w:rsidRPr="00A66EDC">
        <w:rPr>
          <w:sz w:val="24"/>
          <w:szCs w:val="24"/>
        </w:rPr>
        <w:t>from August, 2010 to till date</w:t>
      </w:r>
    </w:p>
    <w:p w:rsidR="005F5702" w:rsidRPr="00A66EDC" w:rsidRDefault="005F5702" w:rsidP="005F5702">
      <w:pPr>
        <w:tabs>
          <w:tab w:val="left" w:pos="360"/>
        </w:tabs>
        <w:ind w:left="720"/>
        <w:jc w:val="both"/>
        <w:rPr>
          <w:sz w:val="24"/>
          <w:szCs w:val="24"/>
        </w:rPr>
      </w:pPr>
    </w:p>
    <w:p w:rsidR="005F5702" w:rsidRDefault="005F5702" w:rsidP="005F5702">
      <w:pPr>
        <w:numPr>
          <w:ilvl w:val="0"/>
          <w:numId w:val="13"/>
        </w:numPr>
        <w:tabs>
          <w:tab w:val="left" w:pos="360"/>
        </w:tabs>
        <w:jc w:val="both"/>
        <w:rPr>
          <w:sz w:val="24"/>
          <w:szCs w:val="24"/>
        </w:rPr>
      </w:pPr>
      <w:r w:rsidRPr="00A66EDC">
        <w:rPr>
          <w:sz w:val="24"/>
          <w:szCs w:val="24"/>
        </w:rPr>
        <w:t xml:space="preserve">Worked  as a Sr.Software Engineer with  </w:t>
      </w:r>
      <w:r w:rsidRPr="00A66EDC">
        <w:rPr>
          <w:b/>
          <w:sz w:val="24"/>
          <w:szCs w:val="24"/>
        </w:rPr>
        <w:t>IGate Pvt.Ltd</w:t>
      </w:r>
      <w:r w:rsidR="0006279B" w:rsidRPr="00A66EDC">
        <w:rPr>
          <w:b/>
          <w:sz w:val="24"/>
          <w:szCs w:val="24"/>
        </w:rPr>
        <w:t>.</w:t>
      </w:r>
      <w:r w:rsidRPr="00A66EDC">
        <w:rPr>
          <w:b/>
          <w:sz w:val="24"/>
          <w:szCs w:val="24"/>
        </w:rPr>
        <w:t xml:space="preserve">, Pune </w:t>
      </w:r>
      <w:r w:rsidRPr="00A66EDC">
        <w:rPr>
          <w:sz w:val="24"/>
          <w:szCs w:val="24"/>
        </w:rPr>
        <w:t>from Dec, 2007  to Aug, 2010</w:t>
      </w:r>
    </w:p>
    <w:p w:rsidR="00F2172F" w:rsidRDefault="00F2172F" w:rsidP="00F2172F">
      <w:pPr>
        <w:pStyle w:val="ListParagraph"/>
        <w:rPr>
          <w:sz w:val="24"/>
          <w:szCs w:val="24"/>
        </w:rPr>
      </w:pPr>
    </w:p>
    <w:p w:rsidR="00F2172F" w:rsidRDefault="00F2172F" w:rsidP="00F2172F">
      <w:pPr>
        <w:numPr>
          <w:ilvl w:val="0"/>
          <w:numId w:val="13"/>
        </w:numPr>
        <w:tabs>
          <w:tab w:val="left" w:pos="360"/>
        </w:tabs>
        <w:jc w:val="both"/>
        <w:rPr>
          <w:sz w:val="24"/>
          <w:szCs w:val="24"/>
        </w:rPr>
      </w:pPr>
      <w:r w:rsidRPr="00A66EDC">
        <w:rPr>
          <w:sz w:val="24"/>
          <w:szCs w:val="24"/>
        </w:rPr>
        <w:t xml:space="preserve">Worked  as a Software </w:t>
      </w:r>
      <w:r>
        <w:rPr>
          <w:sz w:val="24"/>
          <w:szCs w:val="24"/>
        </w:rPr>
        <w:t>Developerwith</w:t>
      </w:r>
      <w:r w:rsidRPr="00F2172F">
        <w:rPr>
          <w:b/>
          <w:sz w:val="24"/>
          <w:szCs w:val="24"/>
        </w:rPr>
        <w:t xml:space="preserve"> IntertechMedia Pvt. Ltd.,Mumbai</w:t>
      </w:r>
      <w:r w:rsidR="00262853">
        <w:rPr>
          <w:b/>
          <w:sz w:val="24"/>
          <w:szCs w:val="24"/>
        </w:rPr>
        <w:t xml:space="preserve"> </w:t>
      </w:r>
      <w:r w:rsidRPr="00A66EDC">
        <w:rPr>
          <w:sz w:val="24"/>
          <w:szCs w:val="24"/>
        </w:rPr>
        <w:t xml:space="preserve">from </w:t>
      </w:r>
      <w:r>
        <w:rPr>
          <w:sz w:val="24"/>
          <w:szCs w:val="24"/>
        </w:rPr>
        <w:t>Nov</w:t>
      </w:r>
      <w:r w:rsidRPr="00A66EDC">
        <w:rPr>
          <w:sz w:val="24"/>
          <w:szCs w:val="24"/>
        </w:rPr>
        <w:t>, 200</w:t>
      </w:r>
      <w:r>
        <w:rPr>
          <w:sz w:val="24"/>
          <w:szCs w:val="24"/>
        </w:rPr>
        <w:t>6</w:t>
      </w:r>
      <w:r w:rsidRPr="00A66EDC">
        <w:rPr>
          <w:sz w:val="24"/>
          <w:szCs w:val="24"/>
        </w:rPr>
        <w:t xml:space="preserve">  to </w:t>
      </w:r>
      <w:r>
        <w:rPr>
          <w:sz w:val="24"/>
          <w:szCs w:val="24"/>
        </w:rPr>
        <w:t>Dec, 2007</w:t>
      </w:r>
    </w:p>
    <w:p w:rsidR="00F2172F" w:rsidRPr="00A66EDC" w:rsidRDefault="00F2172F" w:rsidP="001A3C0F">
      <w:pPr>
        <w:tabs>
          <w:tab w:val="left" w:pos="360"/>
        </w:tabs>
        <w:jc w:val="both"/>
        <w:rPr>
          <w:sz w:val="24"/>
          <w:szCs w:val="24"/>
        </w:rPr>
      </w:pPr>
    </w:p>
    <w:p w:rsidR="005F5702" w:rsidRPr="00CC4439" w:rsidRDefault="00F2172F" w:rsidP="00CC4439">
      <w:pPr>
        <w:numPr>
          <w:ilvl w:val="0"/>
          <w:numId w:val="13"/>
        </w:numPr>
        <w:tabs>
          <w:tab w:val="left" w:pos="360"/>
        </w:tabs>
        <w:jc w:val="both"/>
        <w:rPr>
          <w:b/>
          <w:bCs/>
          <w:iCs/>
          <w:sz w:val="24"/>
          <w:szCs w:val="24"/>
        </w:rPr>
      </w:pPr>
      <w:r w:rsidRPr="00A66EDC">
        <w:rPr>
          <w:sz w:val="24"/>
          <w:szCs w:val="24"/>
        </w:rPr>
        <w:t xml:space="preserve">Worked  as a </w:t>
      </w:r>
      <w:r w:rsidR="00CC4439">
        <w:rPr>
          <w:sz w:val="24"/>
          <w:szCs w:val="24"/>
        </w:rPr>
        <w:t>Web Developer</w:t>
      </w:r>
      <w:r w:rsidRPr="00A66EDC">
        <w:rPr>
          <w:sz w:val="24"/>
          <w:szCs w:val="24"/>
        </w:rPr>
        <w:t xml:space="preserve"> with  </w:t>
      </w:r>
      <w:r w:rsidR="00CC4439">
        <w:rPr>
          <w:b/>
          <w:sz w:val="24"/>
          <w:szCs w:val="24"/>
        </w:rPr>
        <w:t>IEG (Institute for e-governance)</w:t>
      </w:r>
      <w:r w:rsidRPr="00A66EDC">
        <w:rPr>
          <w:b/>
          <w:sz w:val="24"/>
          <w:szCs w:val="24"/>
        </w:rPr>
        <w:t xml:space="preserve">, </w:t>
      </w:r>
      <w:r w:rsidR="00CC4439">
        <w:rPr>
          <w:b/>
          <w:sz w:val="24"/>
          <w:szCs w:val="24"/>
        </w:rPr>
        <w:t>Hyderabad</w:t>
      </w:r>
      <w:r w:rsidRPr="00A66EDC">
        <w:rPr>
          <w:sz w:val="24"/>
          <w:szCs w:val="24"/>
        </w:rPr>
        <w:t xml:space="preserve">from </w:t>
      </w:r>
      <w:r w:rsidR="00CC4439">
        <w:rPr>
          <w:sz w:val="24"/>
          <w:szCs w:val="24"/>
        </w:rPr>
        <w:t>July</w:t>
      </w:r>
      <w:r w:rsidRPr="00A66EDC">
        <w:rPr>
          <w:sz w:val="24"/>
          <w:szCs w:val="24"/>
        </w:rPr>
        <w:t>, 200</w:t>
      </w:r>
      <w:r w:rsidR="00CC4439">
        <w:rPr>
          <w:sz w:val="24"/>
          <w:szCs w:val="24"/>
        </w:rPr>
        <w:t>5  to November 2006</w:t>
      </w:r>
    </w:p>
    <w:p w:rsidR="00CC4439" w:rsidRDefault="00CC4439" w:rsidP="00CC4439">
      <w:pPr>
        <w:tabs>
          <w:tab w:val="left" w:pos="360"/>
        </w:tabs>
        <w:ind w:left="720"/>
        <w:jc w:val="both"/>
        <w:rPr>
          <w:b/>
          <w:bCs/>
          <w:iCs/>
          <w:sz w:val="24"/>
          <w:szCs w:val="24"/>
        </w:rPr>
      </w:pPr>
    </w:p>
    <w:p w:rsidR="001A3C0F" w:rsidRPr="00A66EDC" w:rsidRDefault="001A3C0F" w:rsidP="00CC4439">
      <w:pPr>
        <w:tabs>
          <w:tab w:val="left" w:pos="360"/>
        </w:tabs>
        <w:ind w:left="720"/>
        <w:jc w:val="both"/>
        <w:rPr>
          <w:b/>
          <w:bCs/>
          <w:iCs/>
          <w:sz w:val="24"/>
          <w:szCs w:val="24"/>
        </w:rPr>
      </w:pPr>
    </w:p>
    <w:p w:rsidR="005F5702" w:rsidRPr="001A3C0F" w:rsidRDefault="001F2E25" w:rsidP="005F5702">
      <w:pPr>
        <w:autoSpaceDE w:val="0"/>
        <w:autoSpaceDN w:val="0"/>
        <w:adjustRightInd w:val="0"/>
        <w:rPr>
          <w:b/>
          <w:bCs/>
          <w:iCs/>
          <w:sz w:val="24"/>
          <w:szCs w:val="24"/>
          <w:u w:val="single"/>
        </w:rPr>
      </w:pPr>
      <w:r w:rsidRPr="001A3C0F">
        <w:rPr>
          <w:b/>
          <w:bCs/>
          <w:iCs/>
          <w:sz w:val="24"/>
          <w:szCs w:val="24"/>
          <w:u w:val="single"/>
        </w:rPr>
        <w:lastRenderedPageBreak/>
        <w:t>Awards:</w:t>
      </w:r>
    </w:p>
    <w:p w:rsidR="001F2E25" w:rsidRDefault="001F2E25" w:rsidP="005F5702">
      <w:pPr>
        <w:autoSpaceDE w:val="0"/>
        <w:autoSpaceDN w:val="0"/>
        <w:adjustRightInd w:val="0"/>
        <w:rPr>
          <w:b/>
          <w:bCs/>
          <w:iCs/>
          <w:sz w:val="24"/>
          <w:szCs w:val="24"/>
        </w:rPr>
      </w:pPr>
    </w:p>
    <w:p w:rsidR="00C37BC6" w:rsidRPr="00C37BC6" w:rsidRDefault="00741F02" w:rsidP="00C37BC6">
      <w:pPr>
        <w:autoSpaceDE w:val="0"/>
        <w:autoSpaceDN w:val="0"/>
        <w:adjustRightInd w:val="0"/>
        <w:rPr>
          <w:bCs/>
          <w:iCs/>
          <w:sz w:val="24"/>
          <w:szCs w:val="24"/>
        </w:rPr>
      </w:pPr>
      <w:r w:rsidRPr="00741F02">
        <w:rPr>
          <w:sz w:val="24"/>
          <w:szCs w:val="24"/>
        </w:rPr>
        <w:t xml:space="preserve"> Achieved</w:t>
      </w:r>
      <w:r>
        <w:rPr>
          <w:b/>
          <w:sz w:val="24"/>
          <w:szCs w:val="24"/>
        </w:rPr>
        <w:t xml:space="preserve"> “Best Employee Awa</w:t>
      </w:r>
      <w:r w:rsidR="00C37BC6">
        <w:rPr>
          <w:b/>
          <w:sz w:val="24"/>
          <w:szCs w:val="24"/>
        </w:rPr>
        <w:t>rd</w:t>
      </w:r>
      <w:r w:rsidR="009F3B60">
        <w:rPr>
          <w:b/>
          <w:sz w:val="24"/>
          <w:szCs w:val="24"/>
        </w:rPr>
        <w:t>(ISTA)</w:t>
      </w:r>
      <w:r>
        <w:rPr>
          <w:b/>
          <w:sz w:val="24"/>
          <w:szCs w:val="24"/>
        </w:rPr>
        <w:t>”</w:t>
      </w:r>
      <w:r w:rsidR="00C37BC6">
        <w:rPr>
          <w:b/>
          <w:sz w:val="24"/>
          <w:szCs w:val="24"/>
        </w:rPr>
        <w:t xml:space="preserve"> </w:t>
      </w:r>
      <w:r w:rsidR="00C37BC6" w:rsidRPr="00C37BC6">
        <w:rPr>
          <w:sz w:val="24"/>
          <w:szCs w:val="24"/>
        </w:rPr>
        <w:t xml:space="preserve">in </w:t>
      </w:r>
      <w:r w:rsidR="00C37BC6">
        <w:rPr>
          <w:sz w:val="24"/>
          <w:szCs w:val="24"/>
        </w:rPr>
        <w:t>Infosys Technologies Pvt. Ltd.</w:t>
      </w:r>
    </w:p>
    <w:p w:rsidR="0094611B" w:rsidRDefault="00C80928" w:rsidP="005F5702">
      <w:pPr>
        <w:autoSpaceDE w:val="0"/>
        <w:autoSpaceDN w:val="0"/>
        <w:adjustRightInd w:val="0"/>
        <w:rPr>
          <w:b/>
          <w:bCs/>
          <w:iCs/>
          <w:sz w:val="28"/>
          <w:szCs w:val="28"/>
          <w:u w:val="single"/>
        </w:rPr>
      </w:pPr>
      <w:r w:rsidRPr="00741F02">
        <w:rPr>
          <w:bCs/>
          <w:iCs/>
          <w:sz w:val="24"/>
          <w:szCs w:val="24"/>
        </w:rPr>
        <w:t xml:space="preserve"> </w:t>
      </w:r>
      <w:r w:rsidR="00741F02" w:rsidRPr="00741F02">
        <w:rPr>
          <w:bCs/>
          <w:iCs/>
          <w:sz w:val="24"/>
          <w:szCs w:val="24"/>
        </w:rPr>
        <w:t>Achieved</w:t>
      </w:r>
      <w:r w:rsidR="00741F02">
        <w:rPr>
          <w:b/>
          <w:bCs/>
          <w:iCs/>
          <w:sz w:val="24"/>
          <w:szCs w:val="24"/>
        </w:rPr>
        <w:t xml:space="preserve"> “</w:t>
      </w:r>
      <w:r>
        <w:rPr>
          <w:b/>
          <w:bCs/>
          <w:iCs/>
          <w:sz w:val="24"/>
          <w:szCs w:val="24"/>
        </w:rPr>
        <w:t>Best Team P</w:t>
      </w:r>
      <w:r w:rsidR="001F2E25">
        <w:rPr>
          <w:b/>
          <w:bCs/>
          <w:iCs/>
          <w:sz w:val="24"/>
          <w:szCs w:val="24"/>
        </w:rPr>
        <w:t xml:space="preserve">layer </w:t>
      </w:r>
      <w:r w:rsidR="00741F02">
        <w:rPr>
          <w:b/>
          <w:bCs/>
          <w:iCs/>
          <w:sz w:val="24"/>
          <w:szCs w:val="24"/>
        </w:rPr>
        <w:t>Award</w:t>
      </w:r>
      <w:r w:rsidR="00DB504E">
        <w:rPr>
          <w:b/>
          <w:bCs/>
          <w:iCs/>
          <w:sz w:val="24"/>
          <w:szCs w:val="24"/>
        </w:rPr>
        <w:t xml:space="preserve">” </w:t>
      </w:r>
      <w:r w:rsidR="00DB504E">
        <w:rPr>
          <w:bCs/>
          <w:iCs/>
          <w:sz w:val="24"/>
          <w:szCs w:val="24"/>
        </w:rPr>
        <w:t>i</w:t>
      </w:r>
      <w:r w:rsidR="001F2E25" w:rsidRPr="001F2E25">
        <w:rPr>
          <w:bCs/>
          <w:iCs/>
          <w:sz w:val="24"/>
          <w:szCs w:val="24"/>
        </w:rPr>
        <w:t xml:space="preserve">n </w:t>
      </w:r>
      <w:r w:rsidR="001F2E25" w:rsidRPr="001F2E25">
        <w:rPr>
          <w:iCs/>
          <w:sz w:val="24"/>
          <w:szCs w:val="24"/>
        </w:rPr>
        <w:t>Patni Computer Systems Limited, India</w:t>
      </w:r>
      <w:r w:rsidR="001F2E25">
        <w:rPr>
          <w:iCs/>
          <w:sz w:val="24"/>
          <w:szCs w:val="24"/>
        </w:rPr>
        <w:t>(IGate Pvt.Ltd)</w:t>
      </w:r>
    </w:p>
    <w:p w:rsidR="0094611B" w:rsidRDefault="0094611B" w:rsidP="005F5702">
      <w:pPr>
        <w:autoSpaceDE w:val="0"/>
        <w:autoSpaceDN w:val="0"/>
        <w:adjustRightInd w:val="0"/>
        <w:rPr>
          <w:b/>
          <w:bCs/>
          <w:iCs/>
          <w:sz w:val="28"/>
          <w:szCs w:val="28"/>
          <w:u w:val="single"/>
        </w:rPr>
      </w:pPr>
    </w:p>
    <w:p w:rsidR="005F5702" w:rsidRPr="0088258C" w:rsidRDefault="005F5702" w:rsidP="005F5702">
      <w:pPr>
        <w:autoSpaceDE w:val="0"/>
        <w:autoSpaceDN w:val="0"/>
        <w:adjustRightInd w:val="0"/>
        <w:rPr>
          <w:b/>
          <w:bCs/>
          <w:iCs/>
          <w:sz w:val="28"/>
          <w:szCs w:val="28"/>
          <w:u w:val="single"/>
        </w:rPr>
      </w:pPr>
      <w:r w:rsidRPr="0088258C">
        <w:rPr>
          <w:b/>
          <w:bCs/>
          <w:iCs/>
          <w:sz w:val="28"/>
          <w:szCs w:val="28"/>
          <w:u w:val="single"/>
        </w:rPr>
        <w:t>Projects:</w:t>
      </w:r>
      <w:r w:rsidR="00182CFC">
        <w:rPr>
          <w:b/>
          <w:bCs/>
          <w:iCs/>
          <w:sz w:val="28"/>
          <w:szCs w:val="28"/>
          <w:u w:val="single"/>
        </w:rPr>
        <w:t xml:space="preserve"> 1</w:t>
      </w:r>
    </w:p>
    <w:p w:rsidR="005F5702" w:rsidRPr="00A66EDC" w:rsidRDefault="005F5702" w:rsidP="005F5702">
      <w:pPr>
        <w:autoSpaceDE w:val="0"/>
        <w:autoSpaceDN w:val="0"/>
        <w:adjustRightInd w:val="0"/>
        <w:rPr>
          <w:b/>
          <w:bCs/>
          <w:iCs/>
          <w:sz w:val="24"/>
          <w:szCs w:val="24"/>
        </w:rPr>
      </w:pPr>
    </w:p>
    <w:p w:rsidR="005F5702" w:rsidRPr="00A66EDC" w:rsidRDefault="005F5702" w:rsidP="005F5702">
      <w:pPr>
        <w:autoSpaceDE w:val="0"/>
        <w:autoSpaceDN w:val="0"/>
        <w:adjustRightInd w:val="0"/>
        <w:rPr>
          <w:b/>
          <w:bCs/>
          <w:iCs/>
          <w:sz w:val="24"/>
          <w:szCs w:val="24"/>
        </w:rPr>
      </w:pPr>
      <w:r w:rsidRPr="00A66EDC">
        <w:rPr>
          <w:b/>
          <w:bCs/>
          <w:iCs/>
          <w:sz w:val="24"/>
          <w:szCs w:val="24"/>
        </w:rPr>
        <w:t>Employer</w:t>
      </w:r>
      <w:r w:rsidRPr="00A66EDC">
        <w:rPr>
          <w:b/>
          <w:bCs/>
          <w:iCs/>
          <w:sz w:val="24"/>
          <w:szCs w:val="24"/>
        </w:rPr>
        <w:tab/>
      </w:r>
      <w:r w:rsidRPr="00A66EDC">
        <w:rPr>
          <w:b/>
          <w:bCs/>
          <w:iCs/>
          <w:sz w:val="24"/>
          <w:szCs w:val="24"/>
        </w:rPr>
        <w:tab/>
      </w:r>
      <w:r w:rsidRPr="00A66EDC">
        <w:rPr>
          <w:b/>
          <w:bCs/>
          <w:iCs/>
          <w:sz w:val="24"/>
          <w:szCs w:val="24"/>
        </w:rPr>
        <w:tab/>
        <w:t xml:space="preserve">: </w:t>
      </w:r>
      <w:r w:rsidRPr="00A66EDC">
        <w:rPr>
          <w:b/>
          <w:iCs/>
          <w:sz w:val="24"/>
          <w:szCs w:val="24"/>
        </w:rPr>
        <w:t>Infosys Technologies Pvt.Limited, India</w:t>
      </w:r>
    </w:p>
    <w:p w:rsidR="005F0B5D" w:rsidRPr="00A66EDC" w:rsidRDefault="005F0B5D" w:rsidP="005F0B5D">
      <w:pPr>
        <w:numPr>
          <w:ilvl w:val="12"/>
          <w:numId w:val="0"/>
        </w:numPr>
        <w:rPr>
          <w:rFonts w:eastAsia="Arial Unicode MS"/>
          <w:sz w:val="24"/>
          <w:szCs w:val="24"/>
        </w:rPr>
      </w:pPr>
      <w:r w:rsidRPr="00A66EDC">
        <w:rPr>
          <w:b/>
          <w:bCs/>
          <w:iCs/>
          <w:sz w:val="24"/>
          <w:szCs w:val="24"/>
        </w:rPr>
        <w:t>Project</w:t>
      </w:r>
      <w:r w:rsidRPr="00A66EDC">
        <w:rPr>
          <w:b/>
          <w:bCs/>
          <w:iCs/>
          <w:sz w:val="24"/>
          <w:szCs w:val="24"/>
        </w:rPr>
        <w:tab/>
      </w:r>
      <w:r w:rsidRPr="00A66EDC">
        <w:rPr>
          <w:b/>
          <w:bCs/>
          <w:iCs/>
          <w:sz w:val="24"/>
          <w:szCs w:val="24"/>
        </w:rPr>
        <w:tab/>
      </w:r>
      <w:r w:rsidRPr="00A66EDC">
        <w:rPr>
          <w:b/>
          <w:bCs/>
          <w:iCs/>
          <w:sz w:val="24"/>
          <w:szCs w:val="24"/>
        </w:rPr>
        <w:tab/>
      </w:r>
      <w:r w:rsidRPr="00A66EDC">
        <w:rPr>
          <w:b/>
          <w:bCs/>
          <w:sz w:val="24"/>
          <w:szCs w:val="24"/>
        </w:rPr>
        <w:t>:</w:t>
      </w:r>
      <w:r w:rsidR="00262853">
        <w:rPr>
          <w:b/>
          <w:bCs/>
          <w:sz w:val="24"/>
          <w:szCs w:val="24"/>
        </w:rPr>
        <w:t xml:space="preserve"> </w:t>
      </w:r>
      <w:r w:rsidRPr="00A66EDC">
        <w:rPr>
          <w:rFonts w:eastAsia="Arial Unicode MS"/>
          <w:b/>
          <w:bCs/>
          <w:sz w:val="24"/>
          <w:szCs w:val="24"/>
          <w:lang w:eastAsia="ar-SA"/>
        </w:rPr>
        <w:t>WestPac</w:t>
      </w:r>
    </w:p>
    <w:p w:rsidR="005F0B5D" w:rsidRPr="00A66EDC" w:rsidRDefault="005F0B5D" w:rsidP="005F0B5D">
      <w:pPr>
        <w:autoSpaceDE w:val="0"/>
        <w:autoSpaceDN w:val="0"/>
        <w:adjustRightInd w:val="0"/>
        <w:rPr>
          <w:b/>
          <w:bCs/>
          <w:sz w:val="24"/>
          <w:szCs w:val="24"/>
        </w:rPr>
      </w:pPr>
      <w:r w:rsidRPr="00A66EDC">
        <w:rPr>
          <w:b/>
          <w:bCs/>
          <w:sz w:val="24"/>
          <w:szCs w:val="24"/>
        </w:rPr>
        <w:t>Type</w:t>
      </w:r>
      <w:r w:rsidRPr="00A66EDC">
        <w:rPr>
          <w:b/>
          <w:bCs/>
          <w:sz w:val="24"/>
          <w:szCs w:val="24"/>
        </w:rPr>
        <w:tab/>
      </w:r>
      <w:r w:rsidRPr="00A66EDC">
        <w:rPr>
          <w:b/>
          <w:bCs/>
          <w:sz w:val="24"/>
          <w:szCs w:val="24"/>
        </w:rPr>
        <w:tab/>
      </w:r>
      <w:r w:rsidRPr="00A66EDC">
        <w:rPr>
          <w:b/>
          <w:bCs/>
          <w:sz w:val="24"/>
          <w:szCs w:val="24"/>
        </w:rPr>
        <w:tab/>
      </w:r>
      <w:r w:rsidRPr="00A66EDC">
        <w:rPr>
          <w:b/>
          <w:bCs/>
          <w:sz w:val="24"/>
          <w:szCs w:val="24"/>
        </w:rPr>
        <w:tab/>
        <w:t xml:space="preserve">: </w:t>
      </w:r>
      <w:r w:rsidRPr="00A66EDC">
        <w:rPr>
          <w:sz w:val="24"/>
          <w:szCs w:val="24"/>
        </w:rPr>
        <w:t>Developement</w:t>
      </w:r>
    </w:p>
    <w:p w:rsidR="00C970D0" w:rsidRPr="00A66EDC" w:rsidRDefault="005F0B5D" w:rsidP="005F0B5D">
      <w:pPr>
        <w:rPr>
          <w:color w:val="000000"/>
          <w:sz w:val="24"/>
          <w:szCs w:val="24"/>
        </w:rPr>
      </w:pPr>
      <w:r w:rsidRPr="00A66EDC">
        <w:rPr>
          <w:rFonts w:eastAsia="Arial Unicode MS"/>
          <w:b/>
          <w:bCs/>
          <w:sz w:val="24"/>
          <w:szCs w:val="24"/>
        </w:rPr>
        <w:t>Software</w:t>
      </w:r>
      <w:r w:rsidRPr="00A66EDC">
        <w:rPr>
          <w:rFonts w:eastAsia="Arial Unicode MS"/>
          <w:sz w:val="24"/>
          <w:szCs w:val="24"/>
        </w:rPr>
        <w:tab/>
      </w:r>
      <w:r w:rsidRPr="00A66EDC">
        <w:rPr>
          <w:rFonts w:eastAsia="Arial Unicode MS"/>
          <w:sz w:val="24"/>
          <w:szCs w:val="24"/>
        </w:rPr>
        <w:tab/>
      </w:r>
      <w:r w:rsidRPr="00A66EDC">
        <w:rPr>
          <w:rFonts w:eastAsia="Arial Unicode MS"/>
          <w:sz w:val="24"/>
          <w:szCs w:val="24"/>
        </w:rPr>
        <w:tab/>
        <w:t xml:space="preserve">: </w:t>
      </w:r>
      <w:r w:rsidR="00DB504E">
        <w:rPr>
          <w:sz w:val="24"/>
          <w:szCs w:val="24"/>
        </w:rPr>
        <w:t>Java, j2ee</w:t>
      </w:r>
      <w:r w:rsidR="00C970D0" w:rsidRPr="00A66EDC">
        <w:rPr>
          <w:color w:val="000000"/>
          <w:sz w:val="24"/>
          <w:szCs w:val="24"/>
        </w:rPr>
        <w:t xml:space="preserve">, </w:t>
      </w:r>
      <w:r w:rsidR="00C970D0" w:rsidRPr="0039525E">
        <w:rPr>
          <w:color w:val="000000"/>
          <w:sz w:val="16"/>
          <w:szCs w:val="16"/>
        </w:rPr>
        <w:t>DB2, WAS,</w:t>
      </w:r>
      <w:r w:rsidR="00C970D0" w:rsidRPr="00A66EDC">
        <w:rPr>
          <w:color w:val="000000"/>
          <w:sz w:val="24"/>
          <w:szCs w:val="24"/>
        </w:rPr>
        <w:t xml:space="preserve"> Eclipse Blue, </w:t>
      </w:r>
    </w:p>
    <w:p w:rsidR="005F0B5D" w:rsidRPr="00A66EDC" w:rsidRDefault="0039525E" w:rsidP="005F0B5D">
      <w:pPr>
        <w:rPr>
          <w:rFonts w:eastAsia="Arial Unicode MS"/>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00C970D0" w:rsidRPr="00A66EDC">
        <w:rPr>
          <w:color w:val="000000"/>
          <w:sz w:val="24"/>
          <w:szCs w:val="24"/>
        </w:rPr>
        <w:t>Subversion</w:t>
      </w:r>
      <w:r w:rsidR="00C970D0" w:rsidRPr="00A66EDC">
        <w:rPr>
          <w:sz w:val="24"/>
          <w:szCs w:val="24"/>
        </w:rPr>
        <w:t>.</w:t>
      </w:r>
    </w:p>
    <w:p w:rsidR="005F0B5D" w:rsidRPr="00A66EDC" w:rsidRDefault="005F0B5D" w:rsidP="005F0B5D">
      <w:pPr>
        <w:autoSpaceDE w:val="0"/>
        <w:autoSpaceDN w:val="0"/>
        <w:adjustRightInd w:val="0"/>
        <w:rPr>
          <w:sz w:val="24"/>
          <w:szCs w:val="24"/>
        </w:rPr>
      </w:pPr>
      <w:r w:rsidRPr="00A66EDC">
        <w:rPr>
          <w:b/>
          <w:bCs/>
          <w:iCs/>
          <w:sz w:val="24"/>
          <w:szCs w:val="24"/>
        </w:rPr>
        <w:t>Client</w:t>
      </w:r>
      <w:r w:rsidRPr="00A66EDC">
        <w:rPr>
          <w:b/>
          <w:bCs/>
          <w:iCs/>
          <w:sz w:val="24"/>
          <w:szCs w:val="24"/>
        </w:rPr>
        <w:tab/>
      </w:r>
      <w:r w:rsidRPr="00A66EDC">
        <w:rPr>
          <w:b/>
          <w:bCs/>
          <w:iCs/>
          <w:sz w:val="24"/>
          <w:szCs w:val="24"/>
        </w:rPr>
        <w:tab/>
      </w:r>
      <w:r w:rsidRPr="00A66EDC">
        <w:rPr>
          <w:b/>
          <w:bCs/>
          <w:iCs/>
          <w:sz w:val="24"/>
          <w:szCs w:val="24"/>
        </w:rPr>
        <w:tab/>
      </w:r>
      <w:r w:rsidRPr="00A66EDC">
        <w:rPr>
          <w:b/>
          <w:bCs/>
          <w:i/>
          <w:iCs/>
          <w:sz w:val="24"/>
          <w:szCs w:val="24"/>
        </w:rPr>
        <w:tab/>
      </w:r>
      <w:r w:rsidRPr="00A66EDC">
        <w:rPr>
          <w:b/>
          <w:bCs/>
          <w:sz w:val="24"/>
          <w:szCs w:val="24"/>
        </w:rPr>
        <w:t>:</w:t>
      </w:r>
      <w:r w:rsidRPr="00A66EDC">
        <w:rPr>
          <w:sz w:val="24"/>
          <w:szCs w:val="24"/>
        </w:rPr>
        <w:t xml:space="preserve"> Westpac, Sydney</w:t>
      </w:r>
    </w:p>
    <w:p w:rsidR="005F0B5D" w:rsidRPr="00A66EDC" w:rsidRDefault="005F0B5D" w:rsidP="005F0B5D">
      <w:pPr>
        <w:autoSpaceDE w:val="0"/>
        <w:autoSpaceDN w:val="0"/>
        <w:adjustRightInd w:val="0"/>
        <w:rPr>
          <w:sz w:val="24"/>
          <w:szCs w:val="24"/>
        </w:rPr>
      </w:pPr>
      <w:r w:rsidRPr="00A66EDC">
        <w:rPr>
          <w:b/>
          <w:bCs/>
          <w:iCs/>
          <w:sz w:val="24"/>
          <w:szCs w:val="24"/>
        </w:rPr>
        <w:t>Duration / (Period)</w:t>
      </w:r>
      <w:r w:rsidRPr="00A66EDC">
        <w:rPr>
          <w:b/>
          <w:bCs/>
          <w:iCs/>
          <w:sz w:val="24"/>
          <w:szCs w:val="24"/>
        </w:rPr>
        <w:tab/>
      </w:r>
      <w:r w:rsidR="0088258C">
        <w:rPr>
          <w:b/>
          <w:bCs/>
          <w:iCs/>
          <w:sz w:val="24"/>
          <w:szCs w:val="24"/>
        </w:rPr>
        <w:tab/>
      </w:r>
      <w:r w:rsidRPr="00A66EDC">
        <w:rPr>
          <w:b/>
          <w:bCs/>
          <w:sz w:val="24"/>
          <w:szCs w:val="24"/>
        </w:rPr>
        <w:t>:</w:t>
      </w:r>
      <w:r w:rsidR="00262853">
        <w:rPr>
          <w:b/>
          <w:bCs/>
          <w:sz w:val="24"/>
          <w:szCs w:val="24"/>
        </w:rPr>
        <w:t xml:space="preserve"> </w:t>
      </w:r>
      <w:r w:rsidRPr="00A66EDC">
        <w:rPr>
          <w:sz w:val="24"/>
          <w:szCs w:val="24"/>
        </w:rPr>
        <w:t>Sep 2012 – Till now</w:t>
      </w:r>
    </w:p>
    <w:p w:rsidR="00C970D0" w:rsidRPr="00A66EDC" w:rsidRDefault="00C970D0" w:rsidP="005F0B5D">
      <w:pPr>
        <w:numPr>
          <w:ilvl w:val="12"/>
          <w:numId w:val="0"/>
        </w:numPr>
        <w:rPr>
          <w:sz w:val="24"/>
          <w:szCs w:val="24"/>
        </w:rPr>
      </w:pPr>
      <w:r w:rsidRPr="00A66EDC">
        <w:rPr>
          <w:b/>
          <w:sz w:val="24"/>
          <w:szCs w:val="24"/>
        </w:rPr>
        <w:t>Team Size</w:t>
      </w:r>
      <w:r w:rsidRPr="00A66EDC">
        <w:rPr>
          <w:sz w:val="24"/>
          <w:szCs w:val="24"/>
        </w:rPr>
        <w:tab/>
      </w:r>
      <w:r w:rsidRPr="00A66EDC">
        <w:rPr>
          <w:sz w:val="24"/>
          <w:szCs w:val="24"/>
        </w:rPr>
        <w:tab/>
      </w:r>
      <w:r w:rsidRPr="00A66EDC">
        <w:rPr>
          <w:sz w:val="24"/>
          <w:szCs w:val="24"/>
        </w:rPr>
        <w:tab/>
        <w:t>: 20</w:t>
      </w:r>
    </w:p>
    <w:p w:rsidR="005F0B5D" w:rsidRPr="00A66EDC" w:rsidRDefault="005F0B5D" w:rsidP="005F0B5D">
      <w:pPr>
        <w:numPr>
          <w:ilvl w:val="12"/>
          <w:numId w:val="0"/>
        </w:numPr>
        <w:rPr>
          <w:sz w:val="24"/>
          <w:szCs w:val="24"/>
        </w:rPr>
      </w:pPr>
    </w:p>
    <w:p w:rsidR="00C970D0" w:rsidRPr="00A66EDC" w:rsidRDefault="00C970D0" w:rsidP="00262853">
      <w:pPr>
        <w:spacing w:after="20"/>
        <w:jc w:val="both"/>
        <w:rPr>
          <w:sz w:val="24"/>
          <w:szCs w:val="24"/>
        </w:rPr>
      </w:pPr>
      <w:r w:rsidRPr="00A66EDC">
        <w:rPr>
          <w:sz w:val="24"/>
          <w:szCs w:val="24"/>
        </w:rPr>
        <w:t>Spider is a core banking Teller application for all teller banking needs in branches. Spider will be used by teller at branch for all banking needs, cash in and cash out transactions like Deposits, Withdrawals, General ledger, Business express deposits etc.Spider will be interacting with devices like card reader, Pin pad, Printer etc to process the transaction. Spider communicates with business services in mainframes for all financial transactions through Enterprise service Bus (ESB). </w:t>
      </w:r>
    </w:p>
    <w:p w:rsidR="00C970D0" w:rsidRPr="00A66EDC" w:rsidRDefault="00C970D0" w:rsidP="00262853">
      <w:pPr>
        <w:spacing w:after="20"/>
        <w:jc w:val="both"/>
        <w:rPr>
          <w:sz w:val="24"/>
          <w:szCs w:val="24"/>
        </w:rPr>
      </w:pPr>
      <w:r w:rsidRPr="00A66EDC">
        <w:rPr>
          <w:sz w:val="24"/>
          <w:szCs w:val="24"/>
        </w:rPr>
        <w:t> </w:t>
      </w:r>
    </w:p>
    <w:p w:rsidR="00DB504E" w:rsidRDefault="00C970D0" w:rsidP="00262853">
      <w:pPr>
        <w:spacing w:after="100"/>
        <w:ind w:left="357" w:hanging="357"/>
        <w:rPr>
          <w:sz w:val="24"/>
          <w:szCs w:val="24"/>
        </w:rPr>
      </w:pPr>
      <w:r w:rsidRPr="00A66EDC">
        <w:rPr>
          <w:sz w:val="24"/>
          <w:szCs w:val="24"/>
        </w:rPr>
        <w:t>Handled Foreign Exchange modules with managing the team of  5 members.</w:t>
      </w:r>
    </w:p>
    <w:p w:rsidR="00DB504E" w:rsidRDefault="00C970D0" w:rsidP="00262853">
      <w:pPr>
        <w:spacing w:after="100"/>
        <w:ind w:left="357" w:hanging="357"/>
        <w:rPr>
          <w:sz w:val="24"/>
          <w:szCs w:val="24"/>
        </w:rPr>
      </w:pPr>
      <w:r w:rsidRPr="00A66EDC">
        <w:rPr>
          <w:sz w:val="24"/>
          <w:szCs w:val="24"/>
        </w:rPr>
        <w:t xml:space="preserve">Handling </w:t>
      </w:r>
      <w:r w:rsidR="0088258C" w:rsidRPr="00A66EDC">
        <w:rPr>
          <w:sz w:val="24"/>
          <w:szCs w:val="24"/>
        </w:rPr>
        <w:t xml:space="preserve">the team and assigning work. Involved in Analyzing requireements. </w:t>
      </w:r>
    </w:p>
    <w:p w:rsidR="00DB504E" w:rsidRDefault="0088258C" w:rsidP="00262853">
      <w:pPr>
        <w:spacing w:after="100"/>
        <w:ind w:left="357" w:hanging="357"/>
        <w:rPr>
          <w:sz w:val="24"/>
          <w:szCs w:val="24"/>
        </w:rPr>
      </w:pPr>
      <w:r w:rsidRPr="00A66EDC">
        <w:rPr>
          <w:sz w:val="24"/>
          <w:szCs w:val="24"/>
        </w:rPr>
        <w:t xml:space="preserve">Arriving at higher level document. </w:t>
      </w:r>
    </w:p>
    <w:p w:rsidR="00C970D0" w:rsidRPr="00262853" w:rsidRDefault="00C970D0" w:rsidP="00262853">
      <w:pPr>
        <w:spacing w:after="100"/>
        <w:ind w:left="357" w:hanging="357"/>
        <w:jc w:val="both"/>
        <w:rPr>
          <w:sz w:val="24"/>
          <w:szCs w:val="24"/>
        </w:rPr>
      </w:pPr>
      <w:r w:rsidRPr="00262853">
        <w:rPr>
          <w:sz w:val="24"/>
          <w:szCs w:val="24"/>
        </w:rPr>
        <w:t>Coding using spring framework for Presentati</w:t>
      </w:r>
      <w:r w:rsidR="0088258C" w:rsidRPr="00262853">
        <w:rPr>
          <w:sz w:val="24"/>
          <w:szCs w:val="24"/>
        </w:rPr>
        <w:t>on, business logic and Back end</w:t>
      </w:r>
    </w:p>
    <w:p w:rsidR="00DB504E" w:rsidRDefault="0088258C" w:rsidP="00262853">
      <w:pPr>
        <w:numPr>
          <w:ilvl w:val="12"/>
          <w:numId w:val="0"/>
        </w:numPr>
        <w:jc w:val="both"/>
        <w:rPr>
          <w:sz w:val="24"/>
          <w:szCs w:val="24"/>
        </w:rPr>
      </w:pPr>
      <w:r w:rsidRPr="00262853">
        <w:rPr>
          <w:sz w:val="24"/>
          <w:szCs w:val="24"/>
        </w:rPr>
        <w:t xml:space="preserve">transactions. </w:t>
      </w:r>
    </w:p>
    <w:p w:rsidR="00DB504E" w:rsidRDefault="0088258C" w:rsidP="00262853">
      <w:pPr>
        <w:numPr>
          <w:ilvl w:val="12"/>
          <w:numId w:val="0"/>
        </w:numPr>
        <w:jc w:val="both"/>
        <w:rPr>
          <w:sz w:val="24"/>
          <w:szCs w:val="24"/>
        </w:rPr>
      </w:pPr>
      <w:r w:rsidRPr="00262853">
        <w:rPr>
          <w:sz w:val="24"/>
          <w:szCs w:val="24"/>
        </w:rPr>
        <w:t xml:space="preserve">Maintaining code in version control system using Subversion. </w:t>
      </w:r>
    </w:p>
    <w:p w:rsidR="005F0B5D" w:rsidRPr="00262853" w:rsidRDefault="0088258C" w:rsidP="00262853">
      <w:pPr>
        <w:numPr>
          <w:ilvl w:val="12"/>
          <w:numId w:val="0"/>
        </w:numPr>
        <w:jc w:val="both"/>
        <w:rPr>
          <w:bCs/>
          <w:iCs/>
          <w:sz w:val="24"/>
          <w:szCs w:val="24"/>
        </w:rPr>
      </w:pPr>
      <w:r w:rsidRPr="00262853">
        <w:rPr>
          <w:sz w:val="24"/>
          <w:szCs w:val="24"/>
        </w:rPr>
        <w:t>Involved in defect fixing for ST,SIT and UAT environments</w:t>
      </w:r>
    </w:p>
    <w:p w:rsidR="005F0B5D" w:rsidRDefault="005F0B5D" w:rsidP="00E5214C">
      <w:pPr>
        <w:numPr>
          <w:ilvl w:val="12"/>
          <w:numId w:val="0"/>
        </w:numPr>
        <w:rPr>
          <w:b/>
          <w:bCs/>
          <w:iCs/>
          <w:sz w:val="24"/>
          <w:szCs w:val="24"/>
        </w:rPr>
      </w:pPr>
    </w:p>
    <w:p w:rsidR="001743E8" w:rsidRPr="0039525E" w:rsidRDefault="001743E8" w:rsidP="001743E8">
      <w:pPr>
        <w:autoSpaceDE w:val="0"/>
        <w:autoSpaceDN w:val="0"/>
        <w:adjustRightInd w:val="0"/>
        <w:rPr>
          <w:b/>
          <w:bCs/>
          <w:iCs/>
          <w:sz w:val="24"/>
          <w:szCs w:val="24"/>
          <w:u w:val="single"/>
        </w:rPr>
      </w:pPr>
      <w:r w:rsidRPr="0039525E">
        <w:rPr>
          <w:b/>
          <w:bCs/>
          <w:iCs/>
          <w:sz w:val="28"/>
          <w:szCs w:val="28"/>
          <w:u w:val="single"/>
        </w:rPr>
        <w:t xml:space="preserve">Projects at </w:t>
      </w:r>
      <w:r w:rsidRPr="0039525E">
        <w:rPr>
          <w:b/>
          <w:iCs/>
          <w:sz w:val="24"/>
          <w:szCs w:val="24"/>
          <w:u w:val="single"/>
        </w:rPr>
        <w:t>Infosys Technologies Pvt.Limited, India</w:t>
      </w:r>
      <w:r w:rsidR="0008253A" w:rsidRPr="0039525E">
        <w:rPr>
          <w:b/>
          <w:iCs/>
          <w:sz w:val="24"/>
          <w:szCs w:val="24"/>
          <w:u w:val="single"/>
        </w:rPr>
        <w:t xml:space="preserve"> </w:t>
      </w:r>
      <w:r w:rsidR="0039525E" w:rsidRPr="0039525E">
        <w:rPr>
          <w:iCs/>
          <w:sz w:val="24"/>
          <w:szCs w:val="24"/>
          <w:u w:val="single"/>
        </w:rPr>
        <w:t xml:space="preserve"> </w:t>
      </w:r>
    </w:p>
    <w:p w:rsidR="00182CFC" w:rsidRPr="0088258C" w:rsidRDefault="00182CFC" w:rsidP="00182CFC">
      <w:pPr>
        <w:autoSpaceDE w:val="0"/>
        <w:autoSpaceDN w:val="0"/>
        <w:adjustRightInd w:val="0"/>
        <w:rPr>
          <w:b/>
          <w:bCs/>
          <w:iCs/>
          <w:sz w:val="28"/>
          <w:szCs w:val="28"/>
          <w:u w:val="single"/>
        </w:rPr>
      </w:pPr>
    </w:p>
    <w:p w:rsidR="0084573B" w:rsidRPr="003B346E" w:rsidRDefault="003B346E" w:rsidP="003B346E">
      <w:pPr>
        <w:rPr>
          <w:rFonts w:eastAsia="Arial Unicode MS"/>
          <w:sz w:val="24"/>
          <w:szCs w:val="24"/>
        </w:rPr>
      </w:pPr>
      <w:r>
        <w:rPr>
          <w:rFonts w:eastAsia="Arial Unicode MS"/>
          <w:sz w:val="24"/>
          <w:szCs w:val="24"/>
        </w:rPr>
        <w:t xml:space="preserve">         2) </w:t>
      </w:r>
      <w:r w:rsidR="003D072A">
        <w:rPr>
          <w:rFonts w:eastAsia="Arial Unicode MS"/>
          <w:sz w:val="24"/>
          <w:szCs w:val="24"/>
        </w:rPr>
        <w:t xml:space="preserve"> </w:t>
      </w:r>
      <w:r w:rsidR="0084573B" w:rsidRPr="003B346E">
        <w:rPr>
          <w:rFonts w:eastAsia="Arial Unicode MS"/>
          <w:sz w:val="24"/>
          <w:szCs w:val="24"/>
        </w:rPr>
        <w:t xml:space="preserve">Name: </w:t>
      </w:r>
      <w:r w:rsidR="0084573B" w:rsidRPr="003B346E">
        <w:rPr>
          <w:rFonts w:eastAsia="Arial Unicode MS"/>
          <w:b/>
          <w:bCs/>
          <w:sz w:val="24"/>
          <w:szCs w:val="24"/>
          <w:lang w:eastAsia="ar-SA"/>
        </w:rPr>
        <w:t>CPF(Cash Pooling Frontend)</w:t>
      </w:r>
      <w:r w:rsidRPr="003B346E">
        <w:rPr>
          <w:rFonts w:eastAsia="Arial Unicode MS"/>
          <w:b/>
          <w:bCs/>
          <w:sz w:val="24"/>
          <w:szCs w:val="24"/>
          <w:lang w:eastAsia="ar-SA"/>
        </w:rPr>
        <w:t xml:space="preserve">, </w:t>
      </w:r>
      <w:r w:rsidR="0084573B" w:rsidRPr="003B346E">
        <w:rPr>
          <w:rFonts w:eastAsia="Arial Unicode MS"/>
          <w:b/>
          <w:bCs/>
          <w:sz w:val="24"/>
          <w:szCs w:val="24"/>
          <w:lang w:eastAsia="ar-SA"/>
        </w:rPr>
        <w:t xml:space="preserve"> </w:t>
      </w:r>
      <w:r w:rsidR="0084573B" w:rsidRPr="003B346E">
        <w:rPr>
          <w:rFonts w:eastAsia="Arial Unicode MS"/>
          <w:bCs/>
          <w:sz w:val="24"/>
          <w:szCs w:val="24"/>
          <w:lang w:eastAsia="ar-SA"/>
        </w:rPr>
        <w:t>Client</w:t>
      </w:r>
      <w:r w:rsidR="0084573B" w:rsidRPr="003B346E">
        <w:rPr>
          <w:rFonts w:eastAsia="Arial Unicode MS"/>
          <w:b/>
          <w:bCs/>
          <w:sz w:val="24"/>
          <w:szCs w:val="24"/>
          <w:lang w:eastAsia="ar-SA"/>
        </w:rPr>
        <w:t xml:space="preserve">: </w:t>
      </w:r>
      <w:r w:rsidR="0084573B" w:rsidRPr="003B346E">
        <w:rPr>
          <w:sz w:val="24"/>
          <w:szCs w:val="24"/>
        </w:rPr>
        <w:t>ABN AMRO, EUROPE</w:t>
      </w:r>
    </w:p>
    <w:p w:rsidR="00182CFC" w:rsidRPr="003B346E" w:rsidRDefault="003B346E" w:rsidP="003B346E">
      <w:pPr>
        <w:rPr>
          <w:rFonts w:eastAsia="Arial Unicode MS"/>
          <w:sz w:val="24"/>
          <w:szCs w:val="24"/>
        </w:rPr>
      </w:pPr>
      <w:r>
        <w:rPr>
          <w:rFonts w:eastAsia="Arial Unicode MS"/>
          <w:b/>
          <w:bCs/>
          <w:sz w:val="24"/>
          <w:szCs w:val="24"/>
          <w:lang w:eastAsia="ar-SA"/>
        </w:rPr>
        <w:t xml:space="preserve">         </w:t>
      </w:r>
      <w:r w:rsidRPr="003D072A">
        <w:rPr>
          <w:rFonts w:eastAsia="Arial Unicode MS"/>
          <w:bCs/>
          <w:sz w:val="24"/>
          <w:szCs w:val="24"/>
          <w:lang w:eastAsia="ar-SA"/>
        </w:rPr>
        <w:t>3)</w:t>
      </w:r>
      <w:r>
        <w:rPr>
          <w:rFonts w:eastAsia="Arial Unicode MS"/>
          <w:b/>
          <w:bCs/>
          <w:sz w:val="24"/>
          <w:szCs w:val="24"/>
          <w:lang w:eastAsia="ar-SA"/>
        </w:rPr>
        <w:t xml:space="preserve">  </w:t>
      </w:r>
      <w:r w:rsidR="0084573B" w:rsidRPr="003B346E">
        <w:rPr>
          <w:rFonts w:eastAsia="Arial Unicode MS"/>
          <w:bCs/>
          <w:sz w:val="24"/>
          <w:szCs w:val="24"/>
          <w:lang w:eastAsia="ar-SA"/>
        </w:rPr>
        <w:t>Name :</w:t>
      </w:r>
      <w:r w:rsidR="0084573B" w:rsidRPr="003B346E">
        <w:rPr>
          <w:rFonts w:eastAsia="Arial Unicode MS"/>
          <w:b/>
          <w:bCs/>
          <w:sz w:val="24"/>
          <w:szCs w:val="24"/>
          <w:lang w:eastAsia="ar-SA"/>
        </w:rPr>
        <w:t xml:space="preserve"> </w:t>
      </w:r>
      <w:r w:rsidR="00182CFC" w:rsidRPr="003B346E">
        <w:rPr>
          <w:rFonts w:eastAsia="Arial Unicode MS"/>
          <w:b/>
          <w:bCs/>
          <w:sz w:val="24"/>
          <w:szCs w:val="24"/>
          <w:lang w:eastAsia="ar-SA"/>
        </w:rPr>
        <w:t>DOCFIND and PDI</w:t>
      </w:r>
      <w:r w:rsidR="0084573B" w:rsidRPr="003B346E">
        <w:rPr>
          <w:rFonts w:eastAsia="Arial Unicode MS"/>
          <w:b/>
          <w:bCs/>
          <w:sz w:val="24"/>
          <w:szCs w:val="24"/>
          <w:lang w:eastAsia="ar-SA"/>
        </w:rPr>
        <w:t xml:space="preserve">, </w:t>
      </w:r>
      <w:r w:rsidR="0084573B" w:rsidRPr="003B346E">
        <w:rPr>
          <w:rFonts w:eastAsia="Arial Unicode MS"/>
          <w:bCs/>
          <w:sz w:val="24"/>
          <w:szCs w:val="24"/>
          <w:lang w:eastAsia="ar-SA"/>
        </w:rPr>
        <w:t>Client</w:t>
      </w:r>
      <w:r w:rsidR="0084573B" w:rsidRPr="003B346E">
        <w:rPr>
          <w:rFonts w:eastAsia="Arial Unicode MS"/>
          <w:b/>
          <w:bCs/>
          <w:sz w:val="24"/>
          <w:szCs w:val="24"/>
          <w:lang w:eastAsia="ar-SA"/>
        </w:rPr>
        <w:t xml:space="preserve">: </w:t>
      </w:r>
      <w:r w:rsidR="0084573B" w:rsidRPr="003B346E">
        <w:rPr>
          <w:sz w:val="24"/>
          <w:szCs w:val="24"/>
        </w:rPr>
        <w:t>AETNA, USA</w:t>
      </w:r>
    </w:p>
    <w:p w:rsidR="0084573B" w:rsidRPr="003B346E" w:rsidRDefault="0084573B" w:rsidP="003B346E">
      <w:pPr>
        <w:pStyle w:val="ListParagraph"/>
        <w:numPr>
          <w:ilvl w:val="0"/>
          <w:numId w:val="16"/>
        </w:numPr>
        <w:rPr>
          <w:rFonts w:eastAsia="Arial Unicode MS"/>
          <w:sz w:val="24"/>
          <w:szCs w:val="24"/>
        </w:rPr>
      </w:pPr>
      <w:r w:rsidRPr="003B346E">
        <w:rPr>
          <w:rFonts w:eastAsia="Arial Unicode MS"/>
          <w:bCs/>
          <w:sz w:val="24"/>
          <w:szCs w:val="24"/>
          <w:lang w:eastAsia="ar-SA"/>
        </w:rPr>
        <w:t>Name:</w:t>
      </w:r>
      <w:r w:rsidRPr="003B346E">
        <w:rPr>
          <w:rFonts w:eastAsia="Arial Unicode MS"/>
          <w:b/>
          <w:bCs/>
          <w:sz w:val="24"/>
          <w:szCs w:val="24"/>
          <w:lang w:eastAsia="ar-SA"/>
        </w:rPr>
        <w:t xml:space="preserve"> Navigator</w:t>
      </w:r>
      <w:r w:rsidR="003B346E" w:rsidRPr="003B346E">
        <w:rPr>
          <w:rFonts w:eastAsia="Arial Unicode MS"/>
          <w:b/>
          <w:bCs/>
          <w:sz w:val="24"/>
          <w:szCs w:val="24"/>
          <w:lang w:eastAsia="ar-SA"/>
        </w:rPr>
        <w:t xml:space="preserve">, </w:t>
      </w:r>
      <w:r w:rsidR="003B346E" w:rsidRPr="003B346E">
        <w:rPr>
          <w:rFonts w:eastAsia="Arial Unicode MS"/>
          <w:bCs/>
          <w:sz w:val="24"/>
          <w:szCs w:val="24"/>
          <w:lang w:eastAsia="ar-SA"/>
        </w:rPr>
        <w:t>Client</w:t>
      </w:r>
      <w:r w:rsidR="003B346E" w:rsidRPr="003B346E">
        <w:rPr>
          <w:rFonts w:eastAsia="Arial Unicode MS"/>
          <w:b/>
          <w:bCs/>
          <w:sz w:val="24"/>
          <w:szCs w:val="24"/>
          <w:lang w:eastAsia="ar-SA"/>
        </w:rPr>
        <w:t xml:space="preserve">: </w:t>
      </w:r>
      <w:r w:rsidR="003B346E" w:rsidRPr="003B346E">
        <w:rPr>
          <w:sz w:val="24"/>
          <w:szCs w:val="24"/>
        </w:rPr>
        <w:t>AETNA, USA</w:t>
      </w:r>
    </w:p>
    <w:p w:rsidR="00182CFC" w:rsidRPr="00A66EDC" w:rsidRDefault="00182CFC" w:rsidP="00E5214C">
      <w:pPr>
        <w:numPr>
          <w:ilvl w:val="12"/>
          <w:numId w:val="0"/>
        </w:numPr>
        <w:rPr>
          <w:b/>
          <w:bCs/>
          <w:iCs/>
          <w:sz w:val="24"/>
          <w:szCs w:val="24"/>
        </w:rPr>
      </w:pPr>
    </w:p>
    <w:p w:rsidR="003B346E" w:rsidRDefault="003B346E" w:rsidP="00182CFC">
      <w:pPr>
        <w:autoSpaceDE w:val="0"/>
        <w:autoSpaceDN w:val="0"/>
        <w:adjustRightInd w:val="0"/>
        <w:rPr>
          <w:b/>
          <w:bCs/>
          <w:iCs/>
          <w:sz w:val="28"/>
          <w:szCs w:val="28"/>
          <w:u w:val="single"/>
        </w:rPr>
      </w:pPr>
    </w:p>
    <w:p w:rsidR="003D072A" w:rsidRDefault="003D072A" w:rsidP="00182CFC">
      <w:pPr>
        <w:autoSpaceDE w:val="0"/>
        <w:autoSpaceDN w:val="0"/>
        <w:adjustRightInd w:val="0"/>
        <w:rPr>
          <w:b/>
          <w:bCs/>
          <w:iCs/>
          <w:sz w:val="28"/>
          <w:szCs w:val="28"/>
          <w:u w:val="single"/>
        </w:rPr>
      </w:pPr>
    </w:p>
    <w:p w:rsidR="003D072A" w:rsidRDefault="003D072A" w:rsidP="00182CFC">
      <w:pPr>
        <w:autoSpaceDE w:val="0"/>
        <w:autoSpaceDN w:val="0"/>
        <w:adjustRightInd w:val="0"/>
        <w:rPr>
          <w:b/>
          <w:bCs/>
          <w:iCs/>
          <w:sz w:val="28"/>
          <w:szCs w:val="28"/>
          <w:u w:val="single"/>
        </w:rPr>
      </w:pPr>
    </w:p>
    <w:p w:rsidR="003D072A" w:rsidRDefault="003D072A" w:rsidP="00182CFC">
      <w:pPr>
        <w:autoSpaceDE w:val="0"/>
        <w:autoSpaceDN w:val="0"/>
        <w:adjustRightInd w:val="0"/>
        <w:rPr>
          <w:b/>
          <w:bCs/>
          <w:iCs/>
          <w:sz w:val="28"/>
          <w:szCs w:val="28"/>
          <w:u w:val="single"/>
        </w:rPr>
      </w:pPr>
    </w:p>
    <w:p w:rsidR="003B346E" w:rsidRDefault="003B346E" w:rsidP="00182CFC">
      <w:pPr>
        <w:autoSpaceDE w:val="0"/>
        <w:autoSpaceDN w:val="0"/>
        <w:adjustRightInd w:val="0"/>
        <w:rPr>
          <w:b/>
          <w:bCs/>
          <w:iCs/>
          <w:sz w:val="28"/>
          <w:szCs w:val="28"/>
          <w:u w:val="single"/>
        </w:rPr>
      </w:pPr>
    </w:p>
    <w:p w:rsidR="003B346E" w:rsidRPr="003B346E" w:rsidRDefault="003B346E" w:rsidP="00182CFC">
      <w:pPr>
        <w:autoSpaceDE w:val="0"/>
        <w:autoSpaceDN w:val="0"/>
        <w:adjustRightInd w:val="0"/>
        <w:rPr>
          <w:b/>
          <w:bCs/>
          <w:iCs/>
          <w:sz w:val="28"/>
          <w:szCs w:val="28"/>
          <w:u w:val="single"/>
        </w:rPr>
      </w:pPr>
      <w:r w:rsidRPr="003B346E">
        <w:rPr>
          <w:b/>
          <w:bCs/>
          <w:iCs/>
          <w:sz w:val="28"/>
          <w:szCs w:val="28"/>
          <w:u w:val="single"/>
        </w:rPr>
        <w:lastRenderedPageBreak/>
        <w:t xml:space="preserve">Projects at </w:t>
      </w:r>
      <w:r w:rsidRPr="003B346E">
        <w:rPr>
          <w:b/>
          <w:iCs/>
          <w:sz w:val="24"/>
          <w:szCs w:val="24"/>
          <w:u w:val="single"/>
        </w:rPr>
        <w:t>Patni Computer Systems Limited, India</w:t>
      </w:r>
    </w:p>
    <w:p w:rsidR="003B346E" w:rsidRDefault="003B346E" w:rsidP="00182CFC">
      <w:pPr>
        <w:autoSpaceDE w:val="0"/>
        <w:autoSpaceDN w:val="0"/>
        <w:adjustRightInd w:val="0"/>
        <w:rPr>
          <w:b/>
          <w:bCs/>
          <w:iCs/>
          <w:sz w:val="28"/>
          <w:szCs w:val="28"/>
          <w:u w:val="single"/>
        </w:rPr>
      </w:pPr>
    </w:p>
    <w:p w:rsidR="003B346E" w:rsidRPr="003B346E" w:rsidRDefault="003B346E" w:rsidP="003B346E">
      <w:pPr>
        <w:pStyle w:val="ListParagraph"/>
        <w:numPr>
          <w:ilvl w:val="0"/>
          <w:numId w:val="17"/>
        </w:numPr>
        <w:autoSpaceDE w:val="0"/>
        <w:autoSpaceDN w:val="0"/>
        <w:adjustRightInd w:val="0"/>
        <w:rPr>
          <w:b/>
          <w:bCs/>
          <w:iCs/>
          <w:sz w:val="28"/>
          <w:szCs w:val="28"/>
        </w:rPr>
      </w:pPr>
      <w:r w:rsidRPr="003B346E">
        <w:rPr>
          <w:bCs/>
          <w:iCs/>
          <w:sz w:val="28"/>
          <w:szCs w:val="28"/>
        </w:rPr>
        <w:t>Name:</w:t>
      </w:r>
      <w:r>
        <w:rPr>
          <w:b/>
          <w:bCs/>
          <w:iCs/>
          <w:sz w:val="28"/>
          <w:szCs w:val="28"/>
        </w:rPr>
        <w:t xml:space="preserve"> </w:t>
      </w:r>
      <w:r w:rsidRPr="003B346E">
        <w:rPr>
          <w:rFonts w:eastAsia="Arial Unicode MS"/>
          <w:b/>
          <w:bCs/>
          <w:sz w:val="24"/>
          <w:szCs w:val="24"/>
          <w:lang w:eastAsia="ar-SA"/>
        </w:rPr>
        <w:t>SF Bank Service Support– Shared Service,</w:t>
      </w:r>
      <w:r>
        <w:rPr>
          <w:rFonts w:eastAsia="Arial Unicode MS"/>
          <w:bCs/>
          <w:sz w:val="24"/>
          <w:szCs w:val="24"/>
          <w:lang w:eastAsia="ar-SA"/>
        </w:rPr>
        <w:t xml:space="preserve"> Client: </w:t>
      </w:r>
      <w:r w:rsidRPr="00A66EDC">
        <w:rPr>
          <w:sz w:val="24"/>
          <w:szCs w:val="24"/>
        </w:rPr>
        <w:t>Large Insurance Company based in Illinois, USA</w:t>
      </w:r>
    </w:p>
    <w:p w:rsidR="003B346E" w:rsidRPr="003B346E" w:rsidRDefault="003B346E" w:rsidP="003B346E">
      <w:pPr>
        <w:pStyle w:val="ListParagraph"/>
        <w:numPr>
          <w:ilvl w:val="0"/>
          <w:numId w:val="17"/>
        </w:numPr>
        <w:autoSpaceDE w:val="0"/>
        <w:autoSpaceDN w:val="0"/>
        <w:adjustRightInd w:val="0"/>
        <w:rPr>
          <w:b/>
          <w:bCs/>
          <w:iCs/>
          <w:sz w:val="28"/>
          <w:szCs w:val="28"/>
        </w:rPr>
      </w:pPr>
      <w:r w:rsidRPr="003D072A">
        <w:rPr>
          <w:bCs/>
          <w:iCs/>
          <w:sz w:val="28"/>
          <w:szCs w:val="28"/>
        </w:rPr>
        <w:t>Name:</w:t>
      </w:r>
      <w:r>
        <w:rPr>
          <w:b/>
          <w:bCs/>
          <w:iCs/>
          <w:sz w:val="28"/>
          <w:szCs w:val="28"/>
        </w:rPr>
        <w:t xml:space="preserve"> </w:t>
      </w:r>
      <w:r w:rsidRPr="00A66EDC">
        <w:rPr>
          <w:rFonts w:eastAsia="Arial Unicode MS"/>
          <w:b/>
          <w:bCs/>
          <w:sz w:val="24"/>
          <w:szCs w:val="24"/>
          <w:lang w:eastAsia="ar-SA"/>
        </w:rPr>
        <w:t>14368-</w:t>
      </w:r>
      <w:r w:rsidRPr="00A66EDC">
        <w:rPr>
          <w:b/>
          <w:bCs/>
          <w:sz w:val="24"/>
          <w:szCs w:val="24"/>
        </w:rPr>
        <w:t>NGB Agent Servicing of Accounts</w:t>
      </w:r>
      <w:r>
        <w:rPr>
          <w:b/>
          <w:bCs/>
          <w:sz w:val="24"/>
          <w:szCs w:val="24"/>
        </w:rPr>
        <w:t xml:space="preserve">, </w:t>
      </w:r>
      <w:r w:rsidRPr="003B346E">
        <w:rPr>
          <w:rFonts w:eastAsia="Arial Unicode MS"/>
          <w:b/>
          <w:bCs/>
          <w:sz w:val="24"/>
          <w:szCs w:val="24"/>
          <w:lang w:eastAsia="ar-SA"/>
        </w:rPr>
        <w:t>,</w:t>
      </w:r>
      <w:r>
        <w:rPr>
          <w:rFonts w:eastAsia="Arial Unicode MS"/>
          <w:bCs/>
          <w:sz w:val="24"/>
          <w:szCs w:val="24"/>
          <w:lang w:eastAsia="ar-SA"/>
        </w:rPr>
        <w:t xml:space="preserve"> Client: </w:t>
      </w:r>
      <w:r w:rsidRPr="00A66EDC">
        <w:rPr>
          <w:sz w:val="24"/>
          <w:szCs w:val="24"/>
        </w:rPr>
        <w:t>Large Insurance Company based in Illinois, USA</w:t>
      </w:r>
    </w:p>
    <w:p w:rsidR="003B346E" w:rsidRPr="003B346E" w:rsidRDefault="003B346E" w:rsidP="003B346E">
      <w:pPr>
        <w:pStyle w:val="ListParagraph"/>
        <w:numPr>
          <w:ilvl w:val="0"/>
          <w:numId w:val="17"/>
        </w:numPr>
        <w:autoSpaceDE w:val="0"/>
        <w:autoSpaceDN w:val="0"/>
        <w:adjustRightInd w:val="0"/>
        <w:rPr>
          <w:rFonts w:eastAsia="Arial Unicode MS"/>
          <w:sz w:val="24"/>
          <w:szCs w:val="24"/>
        </w:rPr>
      </w:pPr>
      <w:r w:rsidRPr="003B346E">
        <w:rPr>
          <w:bCs/>
          <w:iCs/>
          <w:sz w:val="28"/>
          <w:szCs w:val="28"/>
        </w:rPr>
        <w:t>Name:</w:t>
      </w:r>
      <w:r w:rsidRPr="003B346E">
        <w:rPr>
          <w:b/>
          <w:bCs/>
          <w:iCs/>
          <w:sz w:val="28"/>
          <w:szCs w:val="28"/>
        </w:rPr>
        <w:t xml:space="preserve">  </w:t>
      </w:r>
      <w:r w:rsidR="003D072A" w:rsidRPr="00A66EDC">
        <w:rPr>
          <w:rFonts w:eastAsia="Arial Unicode MS"/>
          <w:b/>
          <w:bCs/>
          <w:sz w:val="24"/>
          <w:szCs w:val="24"/>
        </w:rPr>
        <w:t>e-Scorecard</w:t>
      </w:r>
      <w:r w:rsidR="003D072A">
        <w:rPr>
          <w:rFonts w:eastAsia="Arial Unicode MS"/>
          <w:b/>
          <w:bCs/>
          <w:sz w:val="24"/>
          <w:szCs w:val="24"/>
        </w:rPr>
        <w:t xml:space="preserve">, </w:t>
      </w:r>
      <w:r w:rsidR="003D072A" w:rsidRPr="003D072A">
        <w:rPr>
          <w:rFonts w:eastAsia="Arial Unicode MS"/>
          <w:bCs/>
          <w:sz w:val="24"/>
          <w:szCs w:val="24"/>
        </w:rPr>
        <w:t>Client : P&amp;G</w:t>
      </w:r>
    </w:p>
    <w:p w:rsidR="003B346E" w:rsidRDefault="003B346E" w:rsidP="003D072A">
      <w:pPr>
        <w:pStyle w:val="ListParagraph"/>
        <w:autoSpaceDE w:val="0"/>
        <w:autoSpaceDN w:val="0"/>
        <w:adjustRightInd w:val="0"/>
        <w:ind w:left="690"/>
        <w:rPr>
          <w:b/>
          <w:bCs/>
          <w:iCs/>
          <w:sz w:val="28"/>
          <w:szCs w:val="28"/>
        </w:rPr>
      </w:pPr>
    </w:p>
    <w:p w:rsidR="003D072A" w:rsidRPr="003D072A" w:rsidRDefault="003D072A" w:rsidP="003D072A">
      <w:pPr>
        <w:autoSpaceDE w:val="0"/>
        <w:autoSpaceDN w:val="0"/>
        <w:adjustRightInd w:val="0"/>
        <w:rPr>
          <w:b/>
          <w:iCs/>
          <w:sz w:val="24"/>
          <w:szCs w:val="24"/>
          <w:u w:val="single"/>
        </w:rPr>
      </w:pPr>
      <w:r w:rsidRPr="003D072A">
        <w:rPr>
          <w:b/>
          <w:bCs/>
          <w:iCs/>
          <w:sz w:val="28"/>
          <w:szCs w:val="28"/>
          <w:u w:val="single"/>
        </w:rPr>
        <w:t xml:space="preserve">Projects at </w:t>
      </w:r>
      <w:r w:rsidRPr="003D072A">
        <w:rPr>
          <w:b/>
          <w:iCs/>
          <w:sz w:val="24"/>
          <w:szCs w:val="24"/>
          <w:u w:val="single"/>
        </w:rPr>
        <w:t xml:space="preserve">Intertech Media Pvt. Ltd and </w:t>
      </w:r>
      <w:r w:rsidRPr="003D072A">
        <w:rPr>
          <w:rFonts w:eastAsia="Arial Unicode MS"/>
          <w:b/>
          <w:sz w:val="24"/>
          <w:szCs w:val="24"/>
          <w:u w:val="single"/>
        </w:rPr>
        <w:t>IEG (Institute for e-governance)</w:t>
      </w:r>
    </w:p>
    <w:p w:rsidR="003D072A" w:rsidRPr="00A66EDC" w:rsidRDefault="003D072A" w:rsidP="003D072A">
      <w:pPr>
        <w:autoSpaceDE w:val="0"/>
        <w:autoSpaceDN w:val="0"/>
        <w:adjustRightInd w:val="0"/>
        <w:rPr>
          <w:b/>
          <w:bCs/>
          <w:iCs/>
          <w:sz w:val="24"/>
          <w:szCs w:val="24"/>
        </w:rPr>
      </w:pPr>
    </w:p>
    <w:p w:rsidR="003D072A" w:rsidRPr="003D072A" w:rsidRDefault="003D072A" w:rsidP="003D072A">
      <w:pPr>
        <w:pStyle w:val="ListParagraph"/>
        <w:numPr>
          <w:ilvl w:val="0"/>
          <w:numId w:val="18"/>
        </w:numPr>
        <w:autoSpaceDE w:val="0"/>
        <w:autoSpaceDN w:val="0"/>
        <w:adjustRightInd w:val="0"/>
        <w:rPr>
          <w:b/>
          <w:bCs/>
          <w:iCs/>
          <w:sz w:val="28"/>
          <w:szCs w:val="28"/>
        </w:rPr>
      </w:pPr>
      <w:r w:rsidRPr="003D072A">
        <w:rPr>
          <w:bCs/>
          <w:iCs/>
          <w:sz w:val="28"/>
          <w:szCs w:val="28"/>
        </w:rPr>
        <w:t>Name:</w:t>
      </w:r>
      <w:r>
        <w:rPr>
          <w:b/>
          <w:bCs/>
          <w:iCs/>
          <w:sz w:val="28"/>
          <w:szCs w:val="28"/>
        </w:rPr>
        <w:t xml:space="preserve"> </w:t>
      </w:r>
      <w:r w:rsidRPr="00A66EDC">
        <w:rPr>
          <w:rFonts w:eastAsia="Arial Unicode MS"/>
          <w:b/>
          <w:bCs/>
          <w:sz w:val="24"/>
          <w:szCs w:val="24"/>
          <w:lang w:eastAsia="ar-SA"/>
        </w:rPr>
        <w:t>VORTAL-X CMS</w:t>
      </w:r>
      <w:r>
        <w:rPr>
          <w:rFonts w:eastAsia="Arial Unicode MS"/>
          <w:b/>
          <w:bCs/>
          <w:sz w:val="24"/>
          <w:szCs w:val="24"/>
          <w:lang w:eastAsia="ar-SA"/>
        </w:rPr>
        <w:t xml:space="preserve"> </w:t>
      </w:r>
    </w:p>
    <w:p w:rsidR="003D072A" w:rsidRPr="003D072A" w:rsidRDefault="003D072A" w:rsidP="003D072A">
      <w:pPr>
        <w:pStyle w:val="ListParagraph"/>
        <w:numPr>
          <w:ilvl w:val="0"/>
          <w:numId w:val="18"/>
        </w:numPr>
        <w:autoSpaceDE w:val="0"/>
        <w:autoSpaceDN w:val="0"/>
        <w:adjustRightInd w:val="0"/>
        <w:rPr>
          <w:b/>
          <w:bCs/>
          <w:iCs/>
          <w:sz w:val="28"/>
          <w:szCs w:val="28"/>
        </w:rPr>
      </w:pPr>
      <w:r w:rsidRPr="003D072A">
        <w:rPr>
          <w:rFonts w:eastAsia="Arial Unicode MS"/>
          <w:bCs/>
          <w:sz w:val="24"/>
          <w:szCs w:val="24"/>
          <w:lang w:eastAsia="ar-SA"/>
        </w:rPr>
        <w:t>Name:</w:t>
      </w:r>
      <w:r>
        <w:rPr>
          <w:rFonts w:eastAsia="Arial Unicode MS"/>
          <w:b/>
          <w:bCs/>
          <w:sz w:val="24"/>
          <w:szCs w:val="24"/>
          <w:lang w:eastAsia="ar-SA"/>
        </w:rPr>
        <w:t xml:space="preserve"> </w:t>
      </w:r>
      <w:r w:rsidRPr="00A66EDC">
        <w:rPr>
          <w:rFonts w:eastAsia="Arial Unicode MS"/>
          <w:b/>
          <w:bCs/>
          <w:sz w:val="24"/>
          <w:szCs w:val="24"/>
          <w:lang w:eastAsia="ar-SA"/>
        </w:rPr>
        <w:t>Wireless Application Protocol (WAP Website)</w:t>
      </w:r>
    </w:p>
    <w:p w:rsidR="003D072A" w:rsidRPr="003D072A" w:rsidRDefault="003D072A" w:rsidP="003D072A">
      <w:pPr>
        <w:pStyle w:val="ListParagraph"/>
        <w:numPr>
          <w:ilvl w:val="0"/>
          <w:numId w:val="18"/>
        </w:numPr>
        <w:autoSpaceDE w:val="0"/>
        <w:autoSpaceDN w:val="0"/>
        <w:adjustRightInd w:val="0"/>
        <w:rPr>
          <w:b/>
          <w:bCs/>
          <w:iCs/>
          <w:sz w:val="28"/>
          <w:szCs w:val="28"/>
        </w:rPr>
      </w:pPr>
      <w:r w:rsidRPr="003D072A">
        <w:rPr>
          <w:rFonts w:eastAsia="Arial Unicode MS"/>
          <w:bCs/>
          <w:sz w:val="24"/>
          <w:szCs w:val="24"/>
          <w:lang w:eastAsia="ar-SA"/>
        </w:rPr>
        <w:t>Name:</w:t>
      </w:r>
      <w:r>
        <w:rPr>
          <w:rFonts w:eastAsia="Arial Unicode MS"/>
          <w:b/>
          <w:bCs/>
          <w:sz w:val="24"/>
          <w:szCs w:val="24"/>
          <w:lang w:eastAsia="ar-SA"/>
        </w:rPr>
        <w:t xml:space="preserve"> </w:t>
      </w:r>
      <w:r w:rsidRPr="00A66EDC">
        <w:rPr>
          <w:rFonts w:eastAsia="Arial Unicode MS"/>
          <w:b/>
          <w:bCs/>
          <w:sz w:val="24"/>
          <w:szCs w:val="24"/>
          <w:lang w:eastAsia="ar-SA"/>
        </w:rPr>
        <w:t>Natec(Dutch)</w:t>
      </w:r>
    </w:p>
    <w:p w:rsidR="003D072A" w:rsidRDefault="003D072A" w:rsidP="003D072A">
      <w:pPr>
        <w:pStyle w:val="ListParagraph"/>
        <w:numPr>
          <w:ilvl w:val="0"/>
          <w:numId w:val="18"/>
        </w:numPr>
        <w:autoSpaceDE w:val="0"/>
        <w:autoSpaceDN w:val="0"/>
        <w:adjustRightInd w:val="0"/>
        <w:rPr>
          <w:b/>
          <w:bCs/>
          <w:iCs/>
          <w:sz w:val="28"/>
          <w:szCs w:val="28"/>
        </w:rPr>
      </w:pPr>
      <w:r w:rsidRPr="003D072A">
        <w:rPr>
          <w:rFonts w:eastAsia="Arial Unicode MS"/>
          <w:bCs/>
          <w:sz w:val="24"/>
          <w:szCs w:val="24"/>
          <w:lang w:eastAsia="ar-SA"/>
        </w:rPr>
        <w:t>Name:</w:t>
      </w:r>
      <w:r>
        <w:rPr>
          <w:rFonts w:eastAsia="Arial Unicode MS"/>
          <w:b/>
          <w:bCs/>
          <w:sz w:val="24"/>
          <w:szCs w:val="24"/>
          <w:lang w:eastAsia="ar-SA"/>
        </w:rPr>
        <w:t xml:space="preserve"> </w:t>
      </w:r>
      <w:r w:rsidRPr="00A66EDC">
        <w:rPr>
          <w:rFonts w:eastAsia="Arial Unicode MS"/>
          <w:b/>
          <w:bCs/>
          <w:sz w:val="24"/>
          <w:szCs w:val="24"/>
          <w:lang w:eastAsia="ar-SA"/>
        </w:rPr>
        <w:t xml:space="preserve">Rural Water Supply   </w:t>
      </w:r>
      <w:r>
        <w:rPr>
          <w:rFonts w:eastAsia="Arial Unicode MS"/>
          <w:b/>
          <w:bCs/>
          <w:sz w:val="24"/>
          <w:szCs w:val="24"/>
          <w:lang w:eastAsia="ar-SA"/>
        </w:rPr>
        <w:t xml:space="preserve"> </w:t>
      </w:r>
    </w:p>
    <w:p w:rsidR="003B346E" w:rsidRDefault="003B346E" w:rsidP="003B346E">
      <w:pPr>
        <w:autoSpaceDE w:val="0"/>
        <w:autoSpaceDN w:val="0"/>
        <w:adjustRightInd w:val="0"/>
        <w:rPr>
          <w:b/>
          <w:bCs/>
          <w:iCs/>
          <w:sz w:val="28"/>
          <w:szCs w:val="28"/>
        </w:rPr>
      </w:pPr>
    </w:p>
    <w:p w:rsidR="003B346E" w:rsidRDefault="003B346E" w:rsidP="003B346E">
      <w:pPr>
        <w:autoSpaceDE w:val="0"/>
        <w:autoSpaceDN w:val="0"/>
        <w:adjustRightInd w:val="0"/>
        <w:rPr>
          <w:b/>
          <w:bCs/>
          <w:iCs/>
          <w:sz w:val="28"/>
          <w:szCs w:val="28"/>
        </w:rPr>
      </w:pPr>
    </w:p>
    <w:p w:rsidR="003B346E" w:rsidRDefault="003B346E" w:rsidP="003B346E">
      <w:pPr>
        <w:autoSpaceDE w:val="0"/>
        <w:autoSpaceDN w:val="0"/>
        <w:adjustRightInd w:val="0"/>
        <w:rPr>
          <w:b/>
          <w:bCs/>
          <w:iCs/>
          <w:sz w:val="28"/>
          <w:szCs w:val="28"/>
        </w:rPr>
      </w:pPr>
    </w:p>
    <w:p w:rsidR="003B346E" w:rsidRDefault="003B346E" w:rsidP="003B346E">
      <w:pPr>
        <w:autoSpaceDE w:val="0"/>
        <w:autoSpaceDN w:val="0"/>
        <w:adjustRightInd w:val="0"/>
        <w:rPr>
          <w:b/>
          <w:bCs/>
          <w:iCs/>
          <w:sz w:val="28"/>
          <w:szCs w:val="28"/>
        </w:rPr>
      </w:pPr>
    </w:p>
    <w:p w:rsidR="003B346E" w:rsidRPr="003B346E" w:rsidRDefault="003B346E" w:rsidP="003B346E">
      <w:pPr>
        <w:autoSpaceDE w:val="0"/>
        <w:autoSpaceDN w:val="0"/>
        <w:adjustRightInd w:val="0"/>
        <w:rPr>
          <w:b/>
          <w:bCs/>
          <w:iCs/>
          <w:sz w:val="28"/>
          <w:szCs w:val="28"/>
        </w:rPr>
      </w:pPr>
    </w:p>
    <w:p w:rsidR="004F0A24" w:rsidRPr="00A66EDC" w:rsidRDefault="004F0A24" w:rsidP="008E70D2">
      <w:pPr>
        <w:rPr>
          <w:rFonts w:eastAsia="Arial Unicode MS"/>
          <w:sz w:val="24"/>
          <w:szCs w:val="24"/>
        </w:rPr>
      </w:pPr>
    </w:p>
    <w:p w:rsidR="00155B05" w:rsidRPr="00A66EDC" w:rsidRDefault="00155B05" w:rsidP="008E70D2">
      <w:pPr>
        <w:pStyle w:val="Heading1"/>
        <w:pBdr>
          <w:bottom w:val="single" w:sz="6" w:space="1" w:color="auto"/>
        </w:pBdr>
        <w:jc w:val="left"/>
        <w:rPr>
          <w:rFonts w:eastAsia="Arial Unicode MS"/>
          <w:b/>
          <w:bCs/>
          <w:sz w:val="24"/>
          <w:szCs w:val="24"/>
          <w:u w:val="none"/>
        </w:rPr>
      </w:pPr>
      <w:r w:rsidRPr="00A66EDC">
        <w:rPr>
          <w:rFonts w:eastAsia="Arial Unicode MS"/>
          <w:b/>
          <w:bCs/>
          <w:sz w:val="24"/>
          <w:szCs w:val="24"/>
          <w:u w:val="none"/>
        </w:rPr>
        <w:t>Education</w:t>
      </w:r>
    </w:p>
    <w:p w:rsidR="00155B05" w:rsidRPr="00A66EDC" w:rsidRDefault="00155B05" w:rsidP="008E70D2">
      <w:pPr>
        <w:pStyle w:val="BodyText3"/>
        <w:tabs>
          <w:tab w:val="clear" w:pos="720"/>
          <w:tab w:val="clear" w:pos="1080"/>
          <w:tab w:val="clear" w:pos="1440"/>
          <w:tab w:val="clear" w:pos="2160"/>
          <w:tab w:val="clear" w:pos="2880"/>
        </w:tabs>
        <w:rPr>
          <w:rFonts w:eastAsia="Arial Unicode MS"/>
          <w:sz w:val="24"/>
        </w:rPr>
      </w:pPr>
    </w:p>
    <w:p w:rsidR="00AB7992" w:rsidRPr="00A66EDC" w:rsidRDefault="003D072A" w:rsidP="008E70D2">
      <w:pPr>
        <w:pStyle w:val="BodyTextIndent"/>
        <w:tabs>
          <w:tab w:val="clear" w:pos="720"/>
          <w:tab w:val="clear" w:pos="1080"/>
          <w:tab w:val="clear" w:pos="1440"/>
          <w:tab w:val="clear" w:pos="2160"/>
          <w:tab w:val="clear" w:pos="2880"/>
        </w:tabs>
        <w:rPr>
          <w:rFonts w:eastAsia="Arial Unicode MS"/>
          <w:sz w:val="24"/>
          <w:szCs w:val="24"/>
          <w:lang w:eastAsia="ar-SA"/>
        </w:rPr>
      </w:pPr>
      <w:r w:rsidRPr="003D072A">
        <w:rPr>
          <w:rFonts w:eastAsia="Arial Unicode MS"/>
          <w:b/>
          <w:sz w:val="24"/>
          <w:szCs w:val="24"/>
          <w:lang w:eastAsia="ar-SA"/>
        </w:rPr>
        <w:t>B.Tech:</w:t>
      </w:r>
      <w:r>
        <w:rPr>
          <w:rFonts w:eastAsia="Arial Unicode MS"/>
          <w:sz w:val="24"/>
          <w:szCs w:val="24"/>
          <w:lang w:eastAsia="ar-SA"/>
        </w:rPr>
        <w:t xml:space="preserve"> </w:t>
      </w:r>
      <w:r w:rsidR="00AB7992" w:rsidRPr="00A66EDC">
        <w:rPr>
          <w:rFonts w:eastAsia="Arial Unicode MS"/>
          <w:sz w:val="24"/>
          <w:szCs w:val="24"/>
          <w:lang w:eastAsia="ar-SA"/>
        </w:rPr>
        <w:t xml:space="preserve"> Computer science &amp; Information Technology from </w:t>
      </w:r>
      <w:r w:rsidR="00AB7992" w:rsidRPr="003A277F">
        <w:rPr>
          <w:rFonts w:eastAsia="Arial Unicode MS"/>
          <w:b/>
          <w:sz w:val="24"/>
          <w:szCs w:val="24"/>
          <w:lang w:eastAsia="ar-SA"/>
        </w:rPr>
        <w:t>J.B. Institute of Engineering &amp; Technology, Hyderabad</w:t>
      </w:r>
      <w:r w:rsidR="00AB7992" w:rsidRPr="00A66EDC">
        <w:rPr>
          <w:rFonts w:eastAsia="Arial Unicode MS"/>
          <w:sz w:val="24"/>
          <w:szCs w:val="24"/>
          <w:lang w:eastAsia="ar-SA"/>
        </w:rPr>
        <w:t>. Affiliated to JNTU in 2005</w:t>
      </w:r>
      <w:r w:rsidR="00B51C6D" w:rsidRPr="00A66EDC">
        <w:rPr>
          <w:rFonts w:eastAsia="Arial Unicode MS"/>
          <w:sz w:val="24"/>
          <w:szCs w:val="24"/>
          <w:lang w:eastAsia="ar-SA"/>
        </w:rPr>
        <w:t xml:space="preserve"> with an aggregate of </w:t>
      </w:r>
      <w:r w:rsidR="00B51C6D" w:rsidRPr="00A66EDC">
        <w:rPr>
          <w:rFonts w:eastAsia="Arial Unicode MS"/>
          <w:b/>
          <w:sz w:val="24"/>
          <w:szCs w:val="24"/>
          <w:lang w:eastAsia="ar-SA"/>
        </w:rPr>
        <w:t>67</w:t>
      </w:r>
      <w:r w:rsidR="00B51C6D" w:rsidRPr="00A66EDC">
        <w:rPr>
          <w:rFonts w:eastAsia="Arial Unicode MS"/>
          <w:sz w:val="24"/>
          <w:szCs w:val="24"/>
          <w:lang w:eastAsia="ar-SA"/>
        </w:rPr>
        <w:t>%</w:t>
      </w:r>
      <w:r w:rsidR="00AB7992" w:rsidRPr="00A66EDC">
        <w:rPr>
          <w:rFonts w:eastAsia="Arial Unicode MS"/>
          <w:sz w:val="24"/>
          <w:szCs w:val="24"/>
          <w:lang w:eastAsia="ar-SA"/>
        </w:rPr>
        <w:t>.</w:t>
      </w:r>
    </w:p>
    <w:p w:rsidR="00A97818" w:rsidRDefault="00AB7992" w:rsidP="008E70D2">
      <w:pPr>
        <w:pStyle w:val="BodyTextIndent"/>
        <w:tabs>
          <w:tab w:val="clear" w:pos="720"/>
          <w:tab w:val="clear" w:pos="1080"/>
          <w:tab w:val="clear" w:pos="1440"/>
          <w:tab w:val="clear" w:pos="2160"/>
          <w:tab w:val="clear" w:pos="2880"/>
        </w:tabs>
        <w:ind w:right="-228"/>
        <w:rPr>
          <w:rFonts w:eastAsia="Arial Unicode MS"/>
          <w:sz w:val="24"/>
          <w:szCs w:val="24"/>
          <w:lang w:eastAsia="ar-SA"/>
        </w:rPr>
      </w:pPr>
      <w:r w:rsidRPr="003D072A">
        <w:rPr>
          <w:rFonts w:eastAsia="Arial Unicode MS"/>
          <w:b/>
          <w:sz w:val="24"/>
          <w:szCs w:val="24"/>
          <w:lang w:eastAsia="ar-SA"/>
        </w:rPr>
        <w:t>Diploma</w:t>
      </w:r>
      <w:r w:rsidR="003D072A" w:rsidRPr="003D072A">
        <w:rPr>
          <w:rFonts w:eastAsia="Arial Unicode MS"/>
          <w:b/>
          <w:sz w:val="24"/>
          <w:szCs w:val="24"/>
          <w:lang w:eastAsia="ar-SA"/>
        </w:rPr>
        <w:t>:</w:t>
      </w:r>
      <w:r w:rsidR="003D072A">
        <w:rPr>
          <w:rFonts w:eastAsia="Arial Unicode MS"/>
          <w:sz w:val="24"/>
          <w:szCs w:val="24"/>
          <w:lang w:eastAsia="ar-SA"/>
        </w:rPr>
        <w:t xml:space="preserve">  I</w:t>
      </w:r>
      <w:r w:rsidRPr="00A66EDC">
        <w:rPr>
          <w:rFonts w:eastAsia="Arial Unicode MS"/>
          <w:sz w:val="24"/>
          <w:szCs w:val="24"/>
          <w:lang w:eastAsia="ar-SA"/>
        </w:rPr>
        <w:t xml:space="preserve">n Electronics &amp; Communications from </w:t>
      </w:r>
      <w:r w:rsidRPr="00841B3D">
        <w:rPr>
          <w:rFonts w:eastAsia="Arial Unicode MS"/>
          <w:b/>
          <w:sz w:val="24"/>
          <w:szCs w:val="24"/>
          <w:lang w:eastAsia="ar-SA"/>
        </w:rPr>
        <w:t>Government Polytechnic for woman, Nizamabad</w:t>
      </w:r>
      <w:r w:rsidRPr="00A66EDC">
        <w:rPr>
          <w:rFonts w:eastAsia="Arial Unicode MS"/>
          <w:sz w:val="24"/>
          <w:szCs w:val="24"/>
          <w:lang w:eastAsia="ar-SA"/>
        </w:rPr>
        <w:t xml:space="preserve"> AP in 2000</w:t>
      </w:r>
      <w:r w:rsidR="00B51C6D" w:rsidRPr="00A66EDC">
        <w:rPr>
          <w:rFonts w:eastAsia="Arial Unicode MS"/>
          <w:sz w:val="24"/>
          <w:szCs w:val="24"/>
          <w:lang w:eastAsia="ar-SA"/>
        </w:rPr>
        <w:t xml:space="preserve"> with an aggregate of </w:t>
      </w:r>
      <w:r w:rsidR="00B51C6D" w:rsidRPr="00A66EDC">
        <w:rPr>
          <w:rFonts w:eastAsia="Arial Unicode MS"/>
          <w:b/>
          <w:sz w:val="24"/>
          <w:szCs w:val="24"/>
          <w:lang w:eastAsia="ar-SA"/>
        </w:rPr>
        <w:t>71</w:t>
      </w:r>
      <w:r w:rsidR="00B51C6D" w:rsidRPr="00A66EDC">
        <w:rPr>
          <w:rFonts w:eastAsia="Arial Unicode MS"/>
          <w:sz w:val="24"/>
          <w:szCs w:val="24"/>
          <w:lang w:eastAsia="ar-SA"/>
        </w:rPr>
        <w:t>%</w:t>
      </w:r>
      <w:r w:rsidRPr="00A66EDC">
        <w:rPr>
          <w:rFonts w:eastAsia="Arial Unicode MS"/>
          <w:sz w:val="24"/>
          <w:szCs w:val="24"/>
          <w:lang w:eastAsia="ar-SA"/>
        </w:rPr>
        <w:t>.</w:t>
      </w:r>
    </w:p>
    <w:p w:rsidR="00571C59" w:rsidRDefault="00571C59" w:rsidP="008E70D2">
      <w:pPr>
        <w:pStyle w:val="BodyTextIndent"/>
        <w:tabs>
          <w:tab w:val="clear" w:pos="720"/>
          <w:tab w:val="clear" w:pos="1080"/>
          <w:tab w:val="clear" w:pos="1440"/>
          <w:tab w:val="clear" w:pos="2160"/>
          <w:tab w:val="clear" w:pos="2880"/>
        </w:tabs>
        <w:ind w:right="-228"/>
        <w:rPr>
          <w:rFonts w:eastAsia="Arial Unicode MS"/>
          <w:sz w:val="24"/>
          <w:szCs w:val="24"/>
          <w:lang w:eastAsia="ar-SA"/>
        </w:rPr>
      </w:pPr>
    </w:p>
    <w:p w:rsidR="00571C59" w:rsidRPr="00571C59" w:rsidRDefault="003D072A" w:rsidP="008E70D2">
      <w:pPr>
        <w:pStyle w:val="BodyTextIndent"/>
        <w:tabs>
          <w:tab w:val="clear" w:pos="720"/>
          <w:tab w:val="clear" w:pos="1080"/>
          <w:tab w:val="clear" w:pos="1440"/>
          <w:tab w:val="clear" w:pos="2160"/>
          <w:tab w:val="clear" w:pos="2880"/>
        </w:tabs>
        <w:ind w:right="-228"/>
        <w:rPr>
          <w:rFonts w:eastAsia="Arial Unicode MS"/>
          <w:b/>
          <w:sz w:val="24"/>
          <w:szCs w:val="24"/>
          <w:lang w:eastAsia="ar-SA"/>
        </w:rPr>
      </w:pPr>
      <w:r>
        <w:rPr>
          <w:rFonts w:eastAsia="Arial Unicode MS"/>
          <w:b/>
          <w:sz w:val="24"/>
          <w:szCs w:val="24"/>
          <w:lang w:eastAsia="ar-SA"/>
        </w:rPr>
        <w:t xml:space="preserve">                                                   </w:t>
      </w:r>
      <w:r w:rsidR="00571C59" w:rsidRPr="00571C59">
        <w:rPr>
          <w:rFonts w:eastAsia="Arial Unicode MS"/>
          <w:b/>
          <w:sz w:val="24"/>
          <w:szCs w:val="24"/>
          <w:lang w:eastAsia="ar-SA"/>
        </w:rPr>
        <w:t>Prema Latha Boga,</w:t>
      </w:r>
      <w:r w:rsidR="00571C59">
        <w:rPr>
          <w:rFonts w:eastAsia="Arial Unicode MS"/>
          <w:b/>
          <w:sz w:val="24"/>
          <w:szCs w:val="24"/>
          <w:lang w:eastAsia="ar-SA"/>
        </w:rPr>
        <w:t xml:space="preserve"> DOB: </w:t>
      </w:r>
      <w:r w:rsidR="00571C59" w:rsidRPr="00571C59">
        <w:rPr>
          <w:rFonts w:eastAsia="Arial Unicode MS"/>
          <w:b/>
          <w:sz w:val="24"/>
          <w:szCs w:val="24"/>
          <w:lang w:eastAsia="ar-SA"/>
        </w:rPr>
        <w:t>15/11/1982,Uppal Depo, Hyd.</w:t>
      </w:r>
    </w:p>
    <w:p w:rsidR="00571C59" w:rsidRPr="00A66EDC" w:rsidRDefault="00571C59" w:rsidP="008E70D2">
      <w:pPr>
        <w:pStyle w:val="BodyTextIndent"/>
        <w:tabs>
          <w:tab w:val="clear" w:pos="720"/>
          <w:tab w:val="clear" w:pos="1080"/>
          <w:tab w:val="clear" w:pos="1440"/>
          <w:tab w:val="clear" w:pos="2160"/>
          <w:tab w:val="clear" w:pos="2880"/>
        </w:tabs>
        <w:ind w:right="-228"/>
        <w:rPr>
          <w:rFonts w:eastAsia="Arial Unicode MS"/>
          <w:sz w:val="24"/>
          <w:szCs w:val="24"/>
          <w:lang w:eastAsia="ar-SA"/>
        </w:rPr>
      </w:pPr>
    </w:p>
    <w:sectPr w:rsidR="00571C59" w:rsidRPr="00A66EDC" w:rsidSect="00F75FBB">
      <w:headerReference w:type="default" r:id="rId9"/>
      <w:footerReference w:type="default" r:id="rId10"/>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272" w:rsidRDefault="00345272">
      <w:r>
        <w:separator/>
      </w:r>
    </w:p>
  </w:endnote>
  <w:endnote w:type="continuationSeparator" w:id="1">
    <w:p w:rsidR="00345272" w:rsidRDefault="003452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B05" w:rsidRDefault="00155B05">
    <w:pPr>
      <w:ind w:left="720" w:firstLine="720"/>
      <w:jc w:val="right"/>
      <w:rPr>
        <w:rFonts w:ascii="Trebuchet MS" w:hAnsi="Trebuchet MS"/>
        <w:b/>
        <w:snapToGrid w:val="0"/>
        <w:spacing w:val="80"/>
      </w:rPr>
    </w:pPr>
    <w:r>
      <w:rPr>
        <w:spacing w:val="80"/>
      </w:rPr>
      <w:tab/>
    </w:r>
    <w:r w:rsidR="00F8158C">
      <w:rPr>
        <w:snapToGrid w:val="0"/>
        <w:spacing w:val="80"/>
      </w:rPr>
      <w:fldChar w:fldCharType="begin"/>
    </w:r>
    <w:r>
      <w:rPr>
        <w:snapToGrid w:val="0"/>
        <w:spacing w:val="80"/>
      </w:rPr>
      <w:instrText xml:space="preserve"> PAGE </w:instrText>
    </w:r>
    <w:r w:rsidR="00F8158C">
      <w:rPr>
        <w:snapToGrid w:val="0"/>
        <w:spacing w:val="80"/>
      </w:rPr>
      <w:fldChar w:fldCharType="separate"/>
    </w:r>
    <w:r w:rsidR="003B5F40">
      <w:rPr>
        <w:noProof/>
        <w:snapToGrid w:val="0"/>
        <w:spacing w:val="80"/>
      </w:rPr>
      <w:t>1</w:t>
    </w:r>
    <w:r w:rsidR="00F8158C">
      <w:rPr>
        <w:snapToGrid w:val="0"/>
        <w:spacing w:val="80"/>
      </w:rPr>
      <w:fldChar w:fldCharType="end"/>
    </w:r>
    <w:r>
      <w:rPr>
        <w:snapToGrid w:val="0"/>
        <w:spacing w:val="80"/>
      </w:rPr>
      <w:t xml:space="preserve"> of </w:t>
    </w:r>
    <w:r w:rsidR="00F8158C">
      <w:rPr>
        <w:snapToGrid w:val="0"/>
        <w:spacing w:val="80"/>
      </w:rPr>
      <w:fldChar w:fldCharType="begin"/>
    </w:r>
    <w:r>
      <w:rPr>
        <w:snapToGrid w:val="0"/>
        <w:spacing w:val="80"/>
      </w:rPr>
      <w:instrText xml:space="preserve"> NUMPAGES </w:instrText>
    </w:r>
    <w:r w:rsidR="00F8158C">
      <w:rPr>
        <w:snapToGrid w:val="0"/>
        <w:spacing w:val="80"/>
      </w:rPr>
      <w:fldChar w:fldCharType="separate"/>
    </w:r>
    <w:r w:rsidR="003B5F40">
      <w:rPr>
        <w:noProof/>
        <w:snapToGrid w:val="0"/>
        <w:spacing w:val="80"/>
      </w:rPr>
      <w:t>3</w:t>
    </w:r>
    <w:r w:rsidR="00F8158C">
      <w:rPr>
        <w:snapToGrid w:val="0"/>
        <w:spacing w:val="8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272" w:rsidRDefault="00345272">
      <w:r>
        <w:separator/>
      </w:r>
    </w:p>
  </w:footnote>
  <w:footnote w:type="continuationSeparator" w:id="1">
    <w:p w:rsidR="00345272" w:rsidRDefault="003452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B05" w:rsidRPr="00083F5F" w:rsidRDefault="00083F5F" w:rsidP="003A7DA8">
    <w:pPr>
      <w:pStyle w:val="Header"/>
      <w:tabs>
        <w:tab w:val="clear" w:pos="4320"/>
      </w:tabs>
      <w:rPr>
        <w:b/>
        <w:bCs/>
        <w:i/>
        <w:iCs/>
        <w:sz w:val="28"/>
        <w:szCs w:val="28"/>
      </w:rPr>
    </w:pPr>
    <w:r w:rsidRPr="00083F5F">
      <w:rPr>
        <w:b/>
        <w:i/>
        <w:sz w:val="28"/>
        <w:szCs w:val="28"/>
      </w:rPr>
      <w:t>Infosys Technologies</w:t>
    </w:r>
    <w:r w:rsidR="00377977" w:rsidRPr="00377977">
      <w:rPr>
        <w:b/>
        <w:i/>
        <w:sz w:val="24"/>
      </w:rPr>
      <w:t>Pvt. Ltd.,</w:t>
    </w:r>
    <w:r w:rsidR="00155B05" w:rsidRPr="00083F5F">
      <w:rPr>
        <w:b/>
        <w:bCs/>
        <w:i/>
        <w:iCs/>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decimal"/>
      <w:lvlText w:val="%1."/>
      <w:lvlJc w:val="left"/>
      <w:pPr>
        <w:tabs>
          <w:tab w:val="num" w:pos="0"/>
        </w:tabs>
        <w:ind w:left="0" w:firstLine="0"/>
      </w:pPr>
    </w:lvl>
  </w:abstractNum>
  <w:abstractNum w:abstractNumId="3">
    <w:nsid w:val="00000003"/>
    <w:multiLevelType w:val="singleLevel"/>
    <w:tmpl w:val="00000003"/>
    <w:name w:val="WW8Num3"/>
    <w:lvl w:ilvl="0">
      <w:start w:val="1"/>
      <w:numFmt w:val="bullet"/>
      <w:lvlText w:val=""/>
      <w:lvlJc w:val="left"/>
      <w:pPr>
        <w:tabs>
          <w:tab w:val="num" w:pos="0"/>
        </w:tabs>
        <w:ind w:left="0" w:firstLine="0"/>
      </w:pPr>
      <w:rPr>
        <w:rFonts w:ascii="Symbol" w:hAnsi="Symbol"/>
      </w:rPr>
    </w:lvl>
  </w:abstractNum>
  <w:abstractNum w:abstractNumId="4">
    <w:nsid w:val="00000004"/>
    <w:multiLevelType w:val="singleLevel"/>
    <w:tmpl w:val="00000004"/>
    <w:name w:val="WW8Num4"/>
    <w:lvl w:ilvl="0">
      <w:numFmt w:val="bullet"/>
      <w:lvlText w:val=""/>
      <w:lvlJc w:val="left"/>
      <w:pPr>
        <w:tabs>
          <w:tab w:val="num" w:pos="0"/>
        </w:tabs>
        <w:ind w:left="0" w:firstLine="0"/>
      </w:pPr>
      <w:rPr>
        <w:rFonts w:ascii="Symbol" w:hAnsi="Symbol"/>
      </w:rPr>
    </w:lvl>
  </w:abstractNum>
  <w:abstractNum w:abstractNumId="5">
    <w:nsid w:val="00000008"/>
    <w:multiLevelType w:val="singleLevel"/>
    <w:tmpl w:val="00000008"/>
    <w:name w:val="WW8Num76"/>
    <w:lvl w:ilvl="0">
      <w:start w:val="1"/>
      <w:numFmt w:val="decimal"/>
      <w:lvlText w:val="%1."/>
      <w:lvlJc w:val="left"/>
      <w:pPr>
        <w:tabs>
          <w:tab w:val="num" w:pos="720"/>
        </w:tabs>
        <w:ind w:left="720" w:hanging="360"/>
      </w:pPr>
    </w:lvl>
  </w:abstractNum>
  <w:abstractNum w:abstractNumId="6">
    <w:nsid w:val="188E3273"/>
    <w:multiLevelType w:val="hybridMultilevel"/>
    <w:tmpl w:val="4F58400E"/>
    <w:lvl w:ilvl="0" w:tplc="A8EA9768">
      <w:start w:val="1"/>
      <w:numFmt w:val="decimal"/>
      <w:lvlText w:val="%1)"/>
      <w:lvlJc w:val="left"/>
      <w:pPr>
        <w:ind w:left="1050" w:hanging="360"/>
      </w:pPr>
      <w:rPr>
        <w:rFonts w:hint="default"/>
        <w:b w:val="0"/>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7">
    <w:nsid w:val="1BB05C79"/>
    <w:multiLevelType w:val="hybridMultilevel"/>
    <w:tmpl w:val="B96285E2"/>
    <w:lvl w:ilvl="0" w:tplc="8E50FB3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EE59E1"/>
    <w:multiLevelType w:val="hybridMultilevel"/>
    <w:tmpl w:val="CF349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70B1983"/>
    <w:multiLevelType w:val="hybridMultilevel"/>
    <w:tmpl w:val="DBA2663C"/>
    <w:lvl w:ilvl="0" w:tplc="78BC2C72">
      <w:start w:val="1"/>
      <w:numFmt w:val="decimal"/>
      <w:lvlText w:val="%1)"/>
      <w:lvlJc w:val="left"/>
      <w:pPr>
        <w:ind w:left="1050" w:hanging="360"/>
      </w:pPr>
      <w:rPr>
        <w:rFonts w:hint="default"/>
        <w:b w:val="0"/>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nsid w:val="30BA0A10"/>
    <w:multiLevelType w:val="hybridMultilevel"/>
    <w:tmpl w:val="4292324C"/>
    <w:lvl w:ilvl="0" w:tplc="8BE2F694">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A7006D"/>
    <w:multiLevelType w:val="hybridMultilevel"/>
    <w:tmpl w:val="B1D4BF5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41BC0117"/>
    <w:multiLevelType w:val="hybridMultilevel"/>
    <w:tmpl w:val="E3B8B5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2414834"/>
    <w:multiLevelType w:val="hybridMultilevel"/>
    <w:tmpl w:val="4B2E8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4E4D1A"/>
    <w:multiLevelType w:val="hybridMultilevel"/>
    <w:tmpl w:val="5B400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9B1641"/>
    <w:multiLevelType w:val="singleLevel"/>
    <w:tmpl w:val="FFFFFFFF"/>
    <w:lvl w:ilvl="0">
      <w:numFmt w:val="bullet"/>
      <w:lvlText w:val="%1"/>
      <w:legacy w:legacy="1" w:legacySpace="0" w:legacyIndent="360"/>
      <w:lvlJc w:val="left"/>
      <w:rPr>
        <w:rFonts w:ascii="Symbol" w:hAnsi="Symbol" w:hint="default"/>
      </w:rPr>
    </w:lvl>
  </w:abstractNum>
  <w:abstractNum w:abstractNumId="16">
    <w:nsid w:val="6726767A"/>
    <w:multiLevelType w:val="hybridMultilevel"/>
    <w:tmpl w:val="FC2A9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616E2B"/>
    <w:multiLevelType w:val="hybridMultilevel"/>
    <w:tmpl w:val="7F3237DE"/>
    <w:lvl w:ilvl="0" w:tplc="C414CC9C">
      <w:start w:val="4"/>
      <w:numFmt w:val="decimal"/>
      <w:lvlText w:val="%1)"/>
      <w:lvlJc w:val="left"/>
      <w:pPr>
        <w:ind w:left="885" w:hanging="36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EDE4C05"/>
    <w:multiLevelType w:val="hybridMultilevel"/>
    <w:tmpl w:val="997A86C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3"/>
  </w:num>
  <w:num w:numId="3">
    <w:abstractNumId w:val="4"/>
  </w:num>
  <w:num w:numId="4">
    <w:abstractNumId w:val="0"/>
    <w:lvlOverride w:ilvl="0">
      <w:lvl w:ilvl="0">
        <w:numFmt w:val="bullet"/>
        <w:lvlText w:val="%1"/>
        <w:legacy w:legacy="1" w:legacySpace="0" w:legacyIndent="360"/>
        <w:lvlJc w:val="left"/>
        <w:rPr>
          <w:rFonts w:ascii="Symbol" w:hAnsi="Symbol" w:hint="default"/>
        </w:rPr>
      </w:lvl>
    </w:lvlOverride>
  </w:num>
  <w:num w:numId="5">
    <w:abstractNumId w:val="15"/>
  </w:num>
  <w:num w:numId="6">
    <w:abstractNumId w:val="14"/>
  </w:num>
  <w:num w:numId="7">
    <w:abstractNumId w:val="12"/>
  </w:num>
  <w:num w:numId="8">
    <w:abstractNumId w:val="13"/>
  </w:num>
  <w:num w:numId="9">
    <w:abstractNumId w:val="0"/>
    <w:lvlOverride w:ilvl="0">
      <w:lvl w:ilvl="0">
        <w:numFmt w:val="bullet"/>
        <w:lvlText w:val="•"/>
        <w:legacy w:legacy="1" w:legacySpace="0" w:legacyIndent="0"/>
        <w:lvlJc w:val="left"/>
        <w:rPr>
          <w:rFonts w:ascii="Helv" w:hAnsi="Helv" w:hint="default"/>
        </w:rPr>
      </w:lvl>
    </w:lvlOverride>
  </w:num>
  <w:num w:numId="10">
    <w:abstractNumId w:val="16"/>
  </w:num>
  <w:num w:numId="11">
    <w:abstractNumId w:val="8"/>
  </w:num>
  <w:num w:numId="12">
    <w:abstractNumId w:val="5"/>
  </w:num>
  <w:num w:numId="13">
    <w:abstractNumId w:val="11"/>
  </w:num>
  <w:num w:numId="14">
    <w:abstractNumId w:val="10"/>
  </w:num>
  <w:num w:numId="15">
    <w:abstractNumId w:val="7"/>
  </w:num>
  <w:num w:numId="16">
    <w:abstractNumId w:val="17"/>
  </w:num>
  <w:num w:numId="17">
    <w:abstractNumId w:val="9"/>
  </w:num>
  <w:num w:numId="18">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0482"/>
  </w:hdrShapeDefaults>
  <w:footnotePr>
    <w:footnote w:id="0"/>
    <w:footnote w:id="1"/>
  </w:footnotePr>
  <w:endnotePr>
    <w:endnote w:id="0"/>
    <w:endnote w:id="1"/>
  </w:endnotePr>
  <w:compat/>
  <w:rsids>
    <w:rsidRoot w:val="00DF05C5"/>
    <w:rsid w:val="00013B7D"/>
    <w:rsid w:val="000158D1"/>
    <w:rsid w:val="000327EA"/>
    <w:rsid w:val="0006189D"/>
    <w:rsid w:val="0006279B"/>
    <w:rsid w:val="0006768E"/>
    <w:rsid w:val="00072BF9"/>
    <w:rsid w:val="00074112"/>
    <w:rsid w:val="0008253A"/>
    <w:rsid w:val="00083F5F"/>
    <w:rsid w:val="00091D0B"/>
    <w:rsid w:val="000B20E1"/>
    <w:rsid w:val="000C2417"/>
    <w:rsid w:val="0011459C"/>
    <w:rsid w:val="001145A4"/>
    <w:rsid w:val="00121811"/>
    <w:rsid w:val="00127422"/>
    <w:rsid w:val="00130F5C"/>
    <w:rsid w:val="0013311C"/>
    <w:rsid w:val="0014290E"/>
    <w:rsid w:val="00143254"/>
    <w:rsid w:val="0015077D"/>
    <w:rsid w:val="00153964"/>
    <w:rsid w:val="00155B05"/>
    <w:rsid w:val="00172875"/>
    <w:rsid w:val="001743E8"/>
    <w:rsid w:val="001815DA"/>
    <w:rsid w:val="00182CFC"/>
    <w:rsid w:val="001A3C0F"/>
    <w:rsid w:val="001E57A0"/>
    <w:rsid w:val="001F2E25"/>
    <w:rsid w:val="001F420B"/>
    <w:rsid w:val="001F610C"/>
    <w:rsid w:val="00213E8C"/>
    <w:rsid w:val="002163C7"/>
    <w:rsid w:val="0022418D"/>
    <w:rsid w:val="00227B9B"/>
    <w:rsid w:val="00252754"/>
    <w:rsid w:val="00254E6B"/>
    <w:rsid w:val="0025587B"/>
    <w:rsid w:val="0026224B"/>
    <w:rsid w:val="00262853"/>
    <w:rsid w:val="00270215"/>
    <w:rsid w:val="00271DA1"/>
    <w:rsid w:val="00283680"/>
    <w:rsid w:val="00295C58"/>
    <w:rsid w:val="002976B8"/>
    <w:rsid w:val="002A12BE"/>
    <w:rsid w:val="002A3315"/>
    <w:rsid w:val="002B0296"/>
    <w:rsid w:val="002B3706"/>
    <w:rsid w:val="002C5B7F"/>
    <w:rsid w:val="002D0DE6"/>
    <w:rsid w:val="002D3316"/>
    <w:rsid w:val="002E04E5"/>
    <w:rsid w:val="002E6A6F"/>
    <w:rsid w:val="00302A4F"/>
    <w:rsid w:val="00306955"/>
    <w:rsid w:val="003134A2"/>
    <w:rsid w:val="00324B4D"/>
    <w:rsid w:val="0032543B"/>
    <w:rsid w:val="003347FC"/>
    <w:rsid w:val="00345272"/>
    <w:rsid w:val="003500B1"/>
    <w:rsid w:val="0035736F"/>
    <w:rsid w:val="00374CE2"/>
    <w:rsid w:val="00377977"/>
    <w:rsid w:val="0038489B"/>
    <w:rsid w:val="00390906"/>
    <w:rsid w:val="0039525E"/>
    <w:rsid w:val="00397243"/>
    <w:rsid w:val="003974F1"/>
    <w:rsid w:val="003A277F"/>
    <w:rsid w:val="003A7DA8"/>
    <w:rsid w:val="003B346E"/>
    <w:rsid w:val="003B5F40"/>
    <w:rsid w:val="003D072A"/>
    <w:rsid w:val="003D1038"/>
    <w:rsid w:val="003D125D"/>
    <w:rsid w:val="003D5EE0"/>
    <w:rsid w:val="003E38D7"/>
    <w:rsid w:val="003E578D"/>
    <w:rsid w:val="00453CD0"/>
    <w:rsid w:val="0045549F"/>
    <w:rsid w:val="00456CD1"/>
    <w:rsid w:val="00463BC3"/>
    <w:rsid w:val="00466F7D"/>
    <w:rsid w:val="00492B67"/>
    <w:rsid w:val="004B1FE2"/>
    <w:rsid w:val="004D22C8"/>
    <w:rsid w:val="004D3044"/>
    <w:rsid w:val="004F0A24"/>
    <w:rsid w:val="004F36EC"/>
    <w:rsid w:val="0050040F"/>
    <w:rsid w:val="00501628"/>
    <w:rsid w:val="0051034F"/>
    <w:rsid w:val="0051677C"/>
    <w:rsid w:val="00516C28"/>
    <w:rsid w:val="00525C7F"/>
    <w:rsid w:val="00532119"/>
    <w:rsid w:val="005414DC"/>
    <w:rsid w:val="00542CDA"/>
    <w:rsid w:val="005442A0"/>
    <w:rsid w:val="00564DBF"/>
    <w:rsid w:val="00567877"/>
    <w:rsid w:val="00571C59"/>
    <w:rsid w:val="005839FE"/>
    <w:rsid w:val="00592B64"/>
    <w:rsid w:val="005A69E7"/>
    <w:rsid w:val="005D3C6F"/>
    <w:rsid w:val="005E7187"/>
    <w:rsid w:val="005F0B5D"/>
    <w:rsid w:val="005F5702"/>
    <w:rsid w:val="0060652B"/>
    <w:rsid w:val="00643A80"/>
    <w:rsid w:val="00665F55"/>
    <w:rsid w:val="00672567"/>
    <w:rsid w:val="0067359A"/>
    <w:rsid w:val="00673875"/>
    <w:rsid w:val="00680BF0"/>
    <w:rsid w:val="006815CC"/>
    <w:rsid w:val="00694B16"/>
    <w:rsid w:val="0069581F"/>
    <w:rsid w:val="006F11F9"/>
    <w:rsid w:val="006F7290"/>
    <w:rsid w:val="007312FE"/>
    <w:rsid w:val="00732104"/>
    <w:rsid w:val="007347E2"/>
    <w:rsid w:val="00741F02"/>
    <w:rsid w:val="0074378B"/>
    <w:rsid w:val="00756D08"/>
    <w:rsid w:val="007605A1"/>
    <w:rsid w:val="00761C9C"/>
    <w:rsid w:val="00762669"/>
    <w:rsid w:val="00770055"/>
    <w:rsid w:val="0079508D"/>
    <w:rsid w:val="007D1625"/>
    <w:rsid w:val="007E5156"/>
    <w:rsid w:val="00835964"/>
    <w:rsid w:val="00841B3D"/>
    <w:rsid w:val="008432F3"/>
    <w:rsid w:val="0084573B"/>
    <w:rsid w:val="00847FB5"/>
    <w:rsid w:val="008655CD"/>
    <w:rsid w:val="00876EE0"/>
    <w:rsid w:val="0088258C"/>
    <w:rsid w:val="00885228"/>
    <w:rsid w:val="008A41F6"/>
    <w:rsid w:val="008A5152"/>
    <w:rsid w:val="008B2516"/>
    <w:rsid w:val="008D2942"/>
    <w:rsid w:val="008E1AA5"/>
    <w:rsid w:val="008E70D2"/>
    <w:rsid w:val="009041C1"/>
    <w:rsid w:val="009049AF"/>
    <w:rsid w:val="00921305"/>
    <w:rsid w:val="009305DF"/>
    <w:rsid w:val="0093595D"/>
    <w:rsid w:val="0094611B"/>
    <w:rsid w:val="00963A5D"/>
    <w:rsid w:val="00977033"/>
    <w:rsid w:val="009771DD"/>
    <w:rsid w:val="00977C22"/>
    <w:rsid w:val="009B30FA"/>
    <w:rsid w:val="009B7D81"/>
    <w:rsid w:val="009D4153"/>
    <w:rsid w:val="009D5312"/>
    <w:rsid w:val="009F3B60"/>
    <w:rsid w:val="00A02EFB"/>
    <w:rsid w:val="00A04ADC"/>
    <w:rsid w:val="00A0656B"/>
    <w:rsid w:val="00A17BF6"/>
    <w:rsid w:val="00A36AC6"/>
    <w:rsid w:val="00A424D7"/>
    <w:rsid w:val="00A549C4"/>
    <w:rsid w:val="00A60C88"/>
    <w:rsid w:val="00A639CC"/>
    <w:rsid w:val="00A66EDC"/>
    <w:rsid w:val="00A97818"/>
    <w:rsid w:val="00AB0556"/>
    <w:rsid w:val="00AB2487"/>
    <w:rsid w:val="00AB3A7F"/>
    <w:rsid w:val="00AB7992"/>
    <w:rsid w:val="00AB7C69"/>
    <w:rsid w:val="00AE04C4"/>
    <w:rsid w:val="00AE5FC4"/>
    <w:rsid w:val="00AF4694"/>
    <w:rsid w:val="00B012AE"/>
    <w:rsid w:val="00B038CB"/>
    <w:rsid w:val="00B046F3"/>
    <w:rsid w:val="00B06025"/>
    <w:rsid w:val="00B118D2"/>
    <w:rsid w:val="00B14711"/>
    <w:rsid w:val="00B16870"/>
    <w:rsid w:val="00B2460D"/>
    <w:rsid w:val="00B3595D"/>
    <w:rsid w:val="00B373E5"/>
    <w:rsid w:val="00B378E1"/>
    <w:rsid w:val="00B51C6D"/>
    <w:rsid w:val="00B94030"/>
    <w:rsid w:val="00BA432A"/>
    <w:rsid w:val="00BA47A3"/>
    <w:rsid w:val="00BA54BE"/>
    <w:rsid w:val="00BA7E40"/>
    <w:rsid w:val="00BC3194"/>
    <w:rsid w:val="00BD3E69"/>
    <w:rsid w:val="00BD43CC"/>
    <w:rsid w:val="00C10454"/>
    <w:rsid w:val="00C11BCA"/>
    <w:rsid w:val="00C17447"/>
    <w:rsid w:val="00C37BC6"/>
    <w:rsid w:val="00C41280"/>
    <w:rsid w:val="00C44816"/>
    <w:rsid w:val="00C55B22"/>
    <w:rsid w:val="00C650CC"/>
    <w:rsid w:val="00C70FD8"/>
    <w:rsid w:val="00C7699F"/>
    <w:rsid w:val="00C80928"/>
    <w:rsid w:val="00C93D14"/>
    <w:rsid w:val="00C970D0"/>
    <w:rsid w:val="00CB5DBA"/>
    <w:rsid w:val="00CC2BCA"/>
    <w:rsid w:val="00CC4439"/>
    <w:rsid w:val="00CD1219"/>
    <w:rsid w:val="00CD5DEB"/>
    <w:rsid w:val="00CE4157"/>
    <w:rsid w:val="00D002AE"/>
    <w:rsid w:val="00D01E29"/>
    <w:rsid w:val="00D15749"/>
    <w:rsid w:val="00D3064B"/>
    <w:rsid w:val="00D32CF0"/>
    <w:rsid w:val="00D63001"/>
    <w:rsid w:val="00D6492D"/>
    <w:rsid w:val="00D73853"/>
    <w:rsid w:val="00D76583"/>
    <w:rsid w:val="00D778D0"/>
    <w:rsid w:val="00D8474B"/>
    <w:rsid w:val="00DB1B43"/>
    <w:rsid w:val="00DB504E"/>
    <w:rsid w:val="00DB5083"/>
    <w:rsid w:val="00DC5796"/>
    <w:rsid w:val="00DD6296"/>
    <w:rsid w:val="00DF05C5"/>
    <w:rsid w:val="00DF4180"/>
    <w:rsid w:val="00E00DD1"/>
    <w:rsid w:val="00E026D5"/>
    <w:rsid w:val="00E035A1"/>
    <w:rsid w:val="00E31AAF"/>
    <w:rsid w:val="00E42573"/>
    <w:rsid w:val="00E5074F"/>
    <w:rsid w:val="00E5214C"/>
    <w:rsid w:val="00E67E5C"/>
    <w:rsid w:val="00E763C4"/>
    <w:rsid w:val="00EA2F30"/>
    <w:rsid w:val="00EB358D"/>
    <w:rsid w:val="00EC258C"/>
    <w:rsid w:val="00EC3EEA"/>
    <w:rsid w:val="00EE7D5C"/>
    <w:rsid w:val="00EF627A"/>
    <w:rsid w:val="00F03FB8"/>
    <w:rsid w:val="00F0468A"/>
    <w:rsid w:val="00F2172F"/>
    <w:rsid w:val="00F417BB"/>
    <w:rsid w:val="00F530D5"/>
    <w:rsid w:val="00F53E4B"/>
    <w:rsid w:val="00F67708"/>
    <w:rsid w:val="00F75FBB"/>
    <w:rsid w:val="00F8158C"/>
    <w:rsid w:val="00F86E8D"/>
    <w:rsid w:val="00F92EB9"/>
    <w:rsid w:val="00FB4F6C"/>
    <w:rsid w:val="00FC00D0"/>
    <w:rsid w:val="00FE4639"/>
    <w:rsid w:val="00FF01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6A6F"/>
  </w:style>
  <w:style w:type="paragraph" w:styleId="Heading1">
    <w:name w:val="heading 1"/>
    <w:basedOn w:val="Normal"/>
    <w:next w:val="Normal"/>
    <w:qFormat/>
    <w:rsid w:val="00072BF9"/>
    <w:pPr>
      <w:keepNext/>
      <w:jc w:val="center"/>
      <w:outlineLvl w:val="0"/>
    </w:pPr>
    <w:rPr>
      <w:sz w:val="28"/>
      <w:u w:val="single"/>
    </w:rPr>
  </w:style>
  <w:style w:type="paragraph" w:styleId="Heading2">
    <w:name w:val="heading 2"/>
    <w:basedOn w:val="Normal"/>
    <w:next w:val="Normal"/>
    <w:qFormat/>
    <w:rsid w:val="00072BF9"/>
    <w:pPr>
      <w:keepNext/>
      <w:outlineLvl w:val="1"/>
    </w:pPr>
    <w:rPr>
      <w:rFonts w:ascii="Arial" w:hAnsi="Arial"/>
      <w:sz w:val="22"/>
    </w:rPr>
  </w:style>
  <w:style w:type="paragraph" w:styleId="Heading3">
    <w:name w:val="heading 3"/>
    <w:basedOn w:val="Normal"/>
    <w:next w:val="Normal"/>
    <w:qFormat/>
    <w:rsid w:val="00072BF9"/>
    <w:pPr>
      <w:keepNext/>
      <w:pBdr>
        <w:bottom w:val="single" w:sz="6" w:space="2" w:color="auto"/>
      </w:pBdr>
      <w:jc w:val="both"/>
      <w:outlineLvl w:val="2"/>
    </w:pPr>
    <w:rPr>
      <w:rFonts w:ascii="Arial" w:hAnsi="Arial"/>
      <w:b/>
      <w:sz w:val="24"/>
    </w:rPr>
  </w:style>
  <w:style w:type="paragraph" w:styleId="Heading4">
    <w:name w:val="heading 4"/>
    <w:basedOn w:val="Normal"/>
    <w:next w:val="Normal"/>
    <w:qFormat/>
    <w:rsid w:val="00072BF9"/>
    <w:pPr>
      <w:keepNext/>
      <w:tabs>
        <w:tab w:val="left" w:pos="1440"/>
        <w:tab w:val="left" w:pos="1800"/>
      </w:tabs>
      <w:outlineLvl w:val="3"/>
    </w:pPr>
    <w:rPr>
      <w:rFonts w:ascii="Arial" w:hAnsi="Arial"/>
      <w:b/>
      <w:i/>
    </w:rPr>
  </w:style>
  <w:style w:type="paragraph" w:styleId="Heading5">
    <w:name w:val="heading 5"/>
    <w:basedOn w:val="Normal"/>
    <w:next w:val="Normal"/>
    <w:qFormat/>
    <w:rsid w:val="00072BF9"/>
    <w:pPr>
      <w:keepNext/>
      <w:outlineLvl w:val="4"/>
    </w:pPr>
    <w:rPr>
      <w:rFonts w:ascii="Arial" w:hAnsi="Arial" w:cs="Arial"/>
      <w:b/>
      <w:bCs/>
    </w:rPr>
  </w:style>
  <w:style w:type="paragraph" w:styleId="Heading6">
    <w:name w:val="heading 6"/>
    <w:basedOn w:val="Normal"/>
    <w:next w:val="Normal"/>
    <w:qFormat/>
    <w:rsid w:val="00072BF9"/>
    <w:pPr>
      <w:keepNext/>
      <w:tabs>
        <w:tab w:val="left" w:pos="1725"/>
      </w:tabs>
      <w:autoSpaceDE w:val="0"/>
      <w:autoSpaceDN w:val="0"/>
      <w:adjustRightInd w:val="0"/>
      <w:ind w:left="1725" w:hanging="1725"/>
      <w:outlineLvl w:val="5"/>
    </w:pPr>
    <w:rPr>
      <w:rFonts w:ascii="Arial" w:hAnsi="Arial" w:cs="Arial"/>
      <w:b/>
      <w:bCs/>
      <w:color w:val="000000"/>
      <w:sz w:val="24"/>
      <w:szCs w:val="16"/>
    </w:rPr>
  </w:style>
  <w:style w:type="paragraph" w:styleId="Heading7">
    <w:name w:val="heading 7"/>
    <w:basedOn w:val="Normal"/>
    <w:next w:val="Normal"/>
    <w:qFormat/>
    <w:rsid w:val="00072BF9"/>
    <w:pPr>
      <w:keepNext/>
      <w:tabs>
        <w:tab w:val="left" w:pos="720"/>
        <w:tab w:val="left" w:pos="1080"/>
        <w:tab w:val="left" w:pos="1440"/>
        <w:tab w:val="left" w:pos="2160"/>
        <w:tab w:val="left" w:pos="2880"/>
      </w:tabs>
      <w:ind w:left="2880" w:hanging="2880"/>
      <w:jc w:val="both"/>
      <w:outlineLvl w:val="6"/>
    </w:pPr>
    <w:rPr>
      <w:b/>
      <w:i/>
      <w:snapToGrid w:val="0"/>
      <w:sz w:val="24"/>
    </w:rPr>
  </w:style>
  <w:style w:type="paragraph" w:styleId="Heading8">
    <w:name w:val="heading 8"/>
    <w:basedOn w:val="Normal"/>
    <w:next w:val="Normal"/>
    <w:qFormat/>
    <w:rsid w:val="00072BF9"/>
    <w:pPr>
      <w:keepNext/>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72BF9"/>
    <w:pPr>
      <w:tabs>
        <w:tab w:val="left" w:pos="720"/>
        <w:tab w:val="left" w:pos="1080"/>
        <w:tab w:val="left" w:pos="1440"/>
        <w:tab w:val="left" w:pos="2160"/>
        <w:tab w:val="left" w:pos="2880"/>
      </w:tabs>
      <w:autoSpaceDE w:val="0"/>
      <w:autoSpaceDN w:val="0"/>
      <w:jc w:val="both"/>
    </w:pPr>
    <w:rPr>
      <w:sz w:val="22"/>
      <w:szCs w:val="22"/>
    </w:rPr>
  </w:style>
  <w:style w:type="paragraph" w:styleId="BodyText">
    <w:name w:val="Body Text"/>
    <w:aliases w:val="Orig Qstn,Original Question"/>
    <w:basedOn w:val="Normal"/>
    <w:rsid w:val="00072BF9"/>
    <w:pPr>
      <w:autoSpaceDE w:val="0"/>
      <w:autoSpaceDN w:val="0"/>
    </w:pPr>
    <w:rPr>
      <w:rFonts w:ascii="Arial" w:hAnsi="Arial" w:cs="Arial"/>
      <w:sz w:val="22"/>
      <w:szCs w:val="22"/>
    </w:rPr>
  </w:style>
  <w:style w:type="paragraph" w:styleId="Header">
    <w:name w:val="header"/>
    <w:basedOn w:val="Normal"/>
    <w:rsid w:val="00072BF9"/>
    <w:pPr>
      <w:tabs>
        <w:tab w:val="center" w:pos="4320"/>
        <w:tab w:val="right" w:pos="8640"/>
      </w:tabs>
      <w:autoSpaceDE w:val="0"/>
      <w:autoSpaceDN w:val="0"/>
      <w:jc w:val="both"/>
    </w:pPr>
    <w:rPr>
      <w:szCs w:val="24"/>
    </w:rPr>
  </w:style>
  <w:style w:type="paragraph" w:styleId="FootnoteText">
    <w:name w:val="footnote text"/>
    <w:basedOn w:val="Normal"/>
    <w:semiHidden/>
    <w:rsid w:val="00072BF9"/>
  </w:style>
  <w:style w:type="paragraph" w:styleId="BodyText2">
    <w:name w:val="Body Text 2"/>
    <w:basedOn w:val="Normal"/>
    <w:rsid w:val="00072BF9"/>
    <w:pPr>
      <w:tabs>
        <w:tab w:val="left" w:pos="1440"/>
        <w:tab w:val="left" w:pos="1800"/>
      </w:tabs>
      <w:jc w:val="both"/>
    </w:pPr>
    <w:rPr>
      <w:rFonts w:ascii="Arial" w:hAnsi="Arial"/>
      <w:sz w:val="24"/>
    </w:rPr>
  </w:style>
  <w:style w:type="paragraph" w:styleId="BodyText3">
    <w:name w:val="Body Text 3"/>
    <w:basedOn w:val="Normal"/>
    <w:rsid w:val="00072BF9"/>
    <w:pPr>
      <w:tabs>
        <w:tab w:val="left" w:pos="720"/>
        <w:tab w:val="left" w:pos="1080"/>
        <w:tab w:val="left" w:pos="1440"/>
        <w:tab w:val="left" w:pos="2160"/>
        <w:tab w:val="left" w:pos="2880"/>
      </w:tabs>
      <w:autoSpaceDE w:val="0"/>
      <w:autoSpaceDN w:val="0"/>
      <w:jc w:val="both"/>
    </w:pPr>
    <w:rPr>
      <w:szCs w:val="24"/>
    </w:rPr>
  </w:style>
  <w:style w:type="character" w:styleId="PageNumber">
    <w:name w:val="page number"/>
    <w:basedOn w:val="DefaultParagraphFont"/>
    <w:rsid w:val="00072BF9"/>
  </w:style>
  <w:style w:type="paragraph" w:styleId="Footer">
    <w:name w:val="footer"/>
    <w:basedOn w:val="Normal"/>
    <w:rsid w:val="00072BF9"/>
    <w:pPr>
      <w:tabs>
        <w:tab w:val="center" w:pos="4320"/>
        <w:tab w:val="right" w:pos="8640"/>
      </w:tabs>
      <w:autoSpaceDE w:val="0"/>
      <w:autoSpaceDN w:val="0"/>
      <w:jc w:val="both"/>
    </w:pPr>
    <w:rPr>
      <w:szCs w:val="24"/>
    </w:rPr>
  </w:style>
  <w:style w:type="paragraph" w:styleId="BodyTextIndent2">
    <w:name w:val="Body Text Indent 2"/>
    <w:basedOn w:val="Normal"/>
    <w:rsid w:val="00072BF9"/>
    <w:pPr>
      <w:ind w:firstLine="720"/>
    </w:pPr>
    <w:rPr>
      <w:rFonts w:ascii="Arial" w:hAnsi="Arial" w:cs="Arial"/>
    </w:rPr>
  </w:style>
  <w:style w:type="paragraph" w:styleId="BodyTextIndent3">
    <w:name w:val="Body Text Indent 3"/>
    <w:basedOn w:val="Normal"/>
    <w:rsid w:val="00072BF9"/>
    <w:pPr>
      <w:tabs>
        <w:tab w:val="left" w:pos="1725"/>
      </w:tabs>
      <w:autoSpaceDE w:val="0"/>
      <w:autoSpaceDN w:val="0"/>
      <w:adjustRightInd w:val="0"/>
      <w:ind w:left="1725" w:hanging="1725"/>
    </w:pPr>
    <w:rPr>
      <w:rFonts w:ascii="Arial" w:hAnsi="Arial" w:cs="Arial"/>
      <w:color w:val="000000"/>
      <w:szCs w:val="16"/>
    </w:rPr>
  </w:style>
  <w:style w:type="paragraph" w:customStyle="1" w:styleId="Objective">
    <w:name w:val="Objective"/>
    <w:basedOn w:val="Normal"/>
    <w:next w:val="BodyText"/>
    <w:rsid w:val="00072BF9"/>
    <w:pPr>
      <w:spacing w:before="60" w:after="220" w:line="220" w:lineRule="atLeast"/>
      <w:jc w:val="both"/>
    </w:pPr>
    <w:rPr>
      <w:rFonts w:ascii="Garamond" w:hAnsi="Garamond"/>
      <w:sz w:val="22"/>
    </w:rPr>
  </w:style>
  <w:style w:type="paragraph" w:styleId="E-mailSignature">
    <w:name w:val="E-mail Signature"/>
    <w:basedOn w:val="Normal"/>
    <w:rsid w:val="00072BF9"/>
    <w:rPr>
      <w:rFonts w:ascii="Arial" w:hAnsi="Arial"/>
      <w:szCs w:val="24"/>
    </w:rPr>
  </w:style>
  <w:style w:type="paragraph" w:styleId="HTMLPreformatted">
    <w:name w:val="HTML Preformatted"/>
    <w:basedOn w:val="Normal"/>
    <w:rsid w:val="002D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Arial Unicode MS" w:hAnsi="Courier New"/>
      <w:lang w:eastAsia="ar-SA"/>
    </w:rPr>
  </w:style>
  <w:style w:type="paragraph" w:customStyle="1" w:styleId="heading50">
    <w:name w:val="heading5"/>
    <w:basedOn w:val="Normal"/>
    <w:rsid w:val="00A36AC6"/>
    <w:pPr>
      <w:spacing w:before="100" w:beforeAutospacing="1" w:after="100" w:afterAutospacing="1"/>
    </w:pPr>
    <w:rPr>
      <w:sz w:val="24"/>
      <w:szCs w:val="24"/>
    </w:rPr>
  </w:style>
  <w:style w:type="character" w:styleId="Hyperlink">
    <w:name w:val="Hyperlink"/>
    <w:rsid w:val="009771DD"/>
    <w:rPr>
      <w:color w:val="0000FF"/>
      <w:u w:val="single"/>
    </w:rPr>
  </w:style>
  <w:style w:type="character" w:customStyle="1" w:styleId="ms-rtethemeforecolor-5-4">
    <w:name w:val="ms-rtethemeforecolor-5-4"/>
    <w:rsid w:val="00C93D14"/>
  </w:style>
  <w:style w:type="paragraph" w:styleId="ListParagraph">
    <w:name w:val="List Paragraph"/>
    <w:basedOn w:val="Normal"/>
    <w:uiPriority w:val="34"/>
    <w:qFormat/>
    <w:rsid w:val="00F217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8620645">
      <w:bodyDiv w:val="1"/>
      <w:marLeft w:val="0"/>
      <w:marRight w:val="0"/>
      <w:marTop w:val="0"/>
      <w:marBottom w:val="0"/>
      <w:divBdr>
        <w:top w:val="none" w:sz="0" w:space="0" w:color="auto"/>
        <w:left w:val="none" w:sz="0" w:space="0" w:color="auto"/>
        <w:bottom w:val="none" w:sz="0" w:space="0" w:color="auto"/>
        <w:right w:val="none" w:sz="0" w:space="0" w:color="auto"/>
      </w:divBdr>
    </w:div>
    <w:div w:id="1331250226">
      <w:bodyDiv w:val="1"/>
      <w:marLeft w:val="0"/>
      <w:marRight w:val="0"/>
      <w:marTop w:val="0"/>
      <w:marBottom w:val="0"/>
      <w:divBdr>
        <w:top w:val="none" w:sz="0" w:space="0" w:color="auto"/>
        <w:left w:val="none" w:sz="0" w:space="0" w:color="auto"/>
        <w:bottom w:val="none" w:sz="0" w:space="0" w:color="auto"/>
        <w:right w:val="none" w:sz="0" w:space="0" w:color="auto"/>
      </w:divBdr>
      <w:divsChild>
        <w:div w:id="900599274">
          <w:marLeft w:val="0"/>
          <w:marRight w:val="0"/>
          <w:marTop w:val="0"/>
          <w:marBottom w:val="0"/>
          <w:divBdr>
            <w:top w:val="none" w:sz="0" w:space="0" w:color="auto"/>
            <w:left w:val="none" w:sz="0" w:space="0" w:color="auto"/>
            <w:bottom w:val="none" w:sz="0" w:space="0" w:color="auto"/>
            <w:right w:val="none" w:sz="0" w:space="0" w:color="auto"/>
          </w:divBdr>
        </w:div>
      </w:divsChild>
    </w:div>
    <w:div w:id="1398943011">
      <w:bodyDiv w:val="1"/>
      <w:marLeft w:val="0"/>
      <w:marRight w:val="0"/>
      <w:marTop w:val="0"/>
      <w:marBottom w:val="0"/>
      <w:divBdr>
        <w:top w:val="none" w:sz="0" w:space="0" w:color="auto"/>
        <w:left w:val="none" w:sz="0" w:space="0" w:color="auto"/>
        <w:bottom w:val="none" w:sz="0" w:space="0" w:color="auto"/>
        <w:right w:val="none" w:sz="0" w:space="0" w:color="auto"/>
      </w:divBdr>
      <w:divsChild>
        <w:div w:id="99071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emalatha.boga@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E9D3A-F3CD-4426-A501-1D5E2346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Summary</vt:lpstr>
    </vt:vector>
  </TitlesOfParts>
  <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Boga Premalatha</dc:creator>
  <cp:lastModifiedBy>comp</cp:lastModifiedBy>
  <cp:revision>2</cp:revision>
  <cp:lastPrinted>2013-06-01T16:14:00Z</cp:lastPrinted>
  <dcterms:created xsi:type="dcterms:W3CDTF">2014-04-11T06:40:00Z</dcterms:created>
  <dcterms:modified xsi:type="dcterms:W3CDTF">2014-04-11T06:40:00Z</dcterms:modified>
</cp:coreProperties>
</file>