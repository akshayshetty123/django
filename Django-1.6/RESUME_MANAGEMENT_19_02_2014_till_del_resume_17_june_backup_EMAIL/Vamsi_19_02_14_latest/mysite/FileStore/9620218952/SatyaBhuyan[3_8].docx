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66B78" w:rsidRDefault="00866B78" w:rsidP="00C07676">
      <w:pPr>
        <w:jc w:val="both"/>
        <w:outlineLvl w:val="0"/>
        <w:rPr>
          <w:rFonts w:ascii="Calibri" w:hAnsi="Calibri"/>
          <w:szCs w:val="20"/>
        </w:rPr>
      </w:pPr>
    </w:p>
    <w:p w:rsidR="00F84682" w:rsidRPr="00446DCD" w:rsidRDefault="00E95A2C" w:rsidP="00C07676">
      <w:pPr>
        <w:jc w:val="both"/>
        <w:outlineLvl w:val="0"/>
        <w:rPr>
          <w:rFonts w:ascii="Calibri" w:hAnsi="Calibri"/>
          <w:szCs w:val="20"/>
        </w:rPr>
      </w:pPr>
      <w:r w:rsidRPr="00E95A2C">
        <w:rPr>
          <w:rFonts w:ascii="Calibri" w:hAnsi="Calibri"/>
          <w:noProof/>
          <w:szCs w:val="20"/>
          <w:lang w:val="en-IN" w:eastAsia="en-IN" w:bidi="ar-SA"/>
        </w:rPr>
        <w:pict>
          <v:roundrect id="Rounded Rectangle 2" o:spid="_x0000_s1026" style="position:absolute;left:0;text-align:left;margin-left:.75pt;margin-top:5.15pt;width:489pt;height:30pt;z-index:25166438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" fillcolor="#f79646 [3209]" stroked="f" strokeweight="2pt">
            <v:textbox>
              <w:txbxContent>
                <w:p w:rsidR="000E3679" w:rsidRPr="00DC6AE8" w:rsidRDefault="000E3679" w:rsidP="000E3679">
                  <w:pPr>
                    <w:jc w:val="center"/>
                  </w:pPr>
                  <w:r w:rsidRPr="00DC6AE8">
                    <w:t>WORK EXPERIENCE</w:t>
                  </w:r>
                </w:p>
              </w:txbxContent>
            </v:textbox>
          </v:roundrect>
        </w:pict>
      </w:r>
    </w:p>
    <w:p w:rsidR="009B5E7C" w:rsidRPr="00446DCD" w:rsidRDefault="009B5E7C" w:rsidP="00C07676">
      <w:pPr>
        <w:pStyle w:val="Text"/>
        <w:spacing w:line="276" w:lineRule="auto"/>
        <w:jc w:val="both"/>
        <w:rPr>
          <w:rFonts w:ascii="Calibri" w:hAnsi="Calibri"/>
          <w:sz w:val="24"/>
        </w:rPr>
      </w:pPr>
    </w:p>
    <w:p w:rsidR="00A557BF" w:rsidRPr="00FB064A" w:rsidRDefault="00866B78" w:rsidP="00FB064A">
      <w:pPr>
        <w:numPr>
          <w:ilvl w:val="0"/>
          <w:numId w:val="21"/>
        </w:numPr>
        <w:autoSpaceDE w:val="0"/>
        <w:spacing w:line="276" w:lineRule="auto"/>
        <w:jc w:val="both"/>
        <w:rPr>
          <w:rFonts w:ascii="Calibri" w:eastAsia="Times New Roman" w:hAnsi="Calibri" w:cs="Times New Roman"/>
          <w:b/>
          <w:color w:val="000000"/>
          <w:szCs w:val="20"/>
          <w:lang w:eastAsia="ar-SA" w:bidi="ar-SA"/>
        </w:rPr>
      </w:pPr>
      <w:r w:rsidRPr="00662B4C">
        <w:rPr>
          <w:rFonts w:ascii="Calibri" w:eastAsia="Times New Roman" w:hAnsi="Calibri" w:cs="Times New Roman"/>
          <w:b/>
          <w:szCs w:val="28"/>
          <w:lang w:eastAsia="ar-SA" w:bidi="ar-SA"/>
        </w:rPr>
        <w:t>Android Developer and</w:t>
      </w:r>
      <w:r w:rsidR="00510718" w:rsidRPr="00662B4C">
        <w:rPr>
          <w:rFonts w:ascii="Calibri" w:eastAsia="Times New Roman" w:hAnsi="Calibri" w:cs="Times New Roman"/>
          <w:b/>
          <w:szCs w:val="28"/>
          <w:lang w:eastAsia="ar-SA" w:bidi="ar-SA"/>
        </w:rPr>
        <w:t xml:space="preserve"> R&amp;D </w:t>
      </w:r>
      <w:r w:rsidR="00A154BB" w:rsidRPr="00662B4C">
        <w:rPr>
          <w:rFonts w:ascii="Calibri" w:eastAsia="Times New Roman" w:hAnsi="Calibri" w:cs="Times New Roman"/>
          <w:b/>
          <w:szCs w:val="28"/>
          <w:lang w:eastAsia="ar-SA" w:bidi="ar-SA"/>
        </w:rPr>
        <w:t xml:space="preserve">at </w:t>
      </w:r>
      <w:r w:rsidR="00E66D56" w:rsidRPr="00662B4C">
        <w:rPr>
          <w:rFonts w:ascii="Calibri" w:eastAsia="Times New Roman" w:hAnsi="Calibri" w:cs="Times New Roman"/>
          <w:b/>
          <w:szCs w:val="28"/>
          <w:lang w:eastAsia="ar-SA" w:bidi="ar-SA"/>
        </w:rPr>
        <w:t>KanhaTech Solutions L</w:t>
      </w:r>
      <w:r w:rsidR="00662B4C">
        <w:rPr>
          <w:rFonts w:ascii="Calibri" w:eastAsia="Times New Roman" w:hAnsi="Calibri" w:cs="Times New Roman"/>
          <w:b/>
          <w:szCs w:val="28"/>
          <w:lang w:eastAsia="ar-SA" w:bidi="ar-SA"/>
        </w:rPr>
        <w:t>td.</w:t>
      </w:r>
      <w:r w:rsidR="00A154BB" w:rsidRPr="00446DCD">
        <w:rPr>
          <w:rFonts w:ascii="Calibri" w:eastAsia="Times New Roman" w:hAnsi="Calibri" w:cs="Times New Roman"/>
          <w:color w:val="000000"/>
          <w:szCs w:val="20"/>
          <w:lang w:eastAsia="ar-SA" w:bidi="ar-SA"/>
        </w:rPr>
        <w:t>Bangalore. (Ju</w:t>
      </w:r>
      <w:r>
        <w:rPr>
          <w:rFonts w:ascii="Calibri" w:eastAsia="Times New Roman" w:hAnsi="Calibri" w:cs="Times New Roman"/>
          <w:color w:val="000000"/>
          <w:szCs w:val="20"/>
          <w:lang w:eastAsia="ar-SA" w:bidi="ar-SA"/>
        </w:rPr>
        <w:t>ly</w:t>
      </w:r>
      <w:r w:rsidR="00A154BB" w:rsidRPr="00446DCD">
        <w:rPr>
          <w:rFonts w:ascii="Calibri" w:eastAsia="Times New Roman" w:hAnsi="Calibri" w:cs="Times New Roman"/>
          <w:color w:val="000000"/>
          <w:szCs w:val="20"/>
          <w:lang w:eastAsia="ar-SA" w:bidi="ar-SA"/>
        </w:rPr>
        <w:t xml:space="preserve"> 2012 to Present date)</w:t>
      </w:r>
    </w:p>
    <w:p w:rsidR="000A5150" w:rsidRPr="009C003D" w:rsidRDefault="00866B78" w:rsidP="009C003D">
      <w:pPr>
        <w:pStyle w:val="Heading3"/>
        <w:numPr>
          <w:ilvl w:val="0"/>
          <w:numId w:val="21"/>
        </w:numPr>
        <w:shd w:val="clear" w:color="auto" w:fill="FFFFFF"/>
        <w:spacing w:before="0"/>
        <w:rPr>
          <w:rFonts w:ascii="Calibri" w:eastAsia="Times New Roman" w:hAnsi="Calibri" w:cs="Times New Roman"/>
          <w:b w:val="0"/>
          <w:bCs w:val="0"/>
          <w:color w:val="000000"/>
          <w:szCs w:val="20"/>
          <w:lang w:eastAsia="ar-SA" w:bidi="ar-SA"/>
        </w:rPr>
      </w:pPr>
      <w:r w:rsidRPr="009C003D">
        <w:rPr>
          <w:rFonts w:ascii="Calibri" w:eastAsia="Times New Roman" w:hAnsi="Calibri" w:cs="Times New Roman"/>
          <w:b w:val="0"/>
          <w:bCs w:val="0"/>
          <w:color w:val="000000"/>
          <w:szCs w:val="20"/>
          <w:lang w:eastAsia="ar-SA" w:bidi="ar-SA"/>
        </w:rPr>
        <w:t xml:space="preserve">Android Developer </w:t>
      </w:r>
      <w:r w:rsidR="00AC1C2A" w:rsidRPr="009C003D">
        <w:rPr>
          <w:rFonts w:ascii="Calibri" w:eastAsia="Times New Roman" w:hAnsi="Calibri" w:cs="Times New Roman"/>
          <w:b w:val="0"/>
          <w:bCs w:val="0"/>
          <w:color w:val="000000"/>
          <w:szCs w:val="20"/>
          <w:lang w:eastAsia="ar-SA" w:bidi="ar-SA"/>
        </w:rPr>
        <w:t xml:space="preserve">at </w:t>
      </w:r>
      <w:hyperlink r:id="rId8" w:history="1">
        <w:r w:rsidR="00A557BF" w:rsidRPr="00662B4C">
          <w:rPr>
            <w:rFonts w:ascii="Calibri" w:eastAsia="Times New Roman" w:hAnsi="Calibri" w:cs="Times New Roman"/>
            <w:bCs w:val="0"/>
            <w:color w:val="auto"/>
            <w:szCs w:val="28"/>
            <w:lang w:eastAsia="ar-SA" w:bidi="ar-SA"/>
          </w:rPr>
          <w:t>Web</w:t>
        </w:r>
      </w:hyperlink>
      <w:r w:rsidR="00A557BF" w:rsidRPr="00662B4C">
        <w:rPr>
          <w:rFonts w:ascii="Calibri" w:eastAsia="Times New Roman" w:hAnsi="Calibri" w:cs="Times New Roman"/>
          <w:bCs w:val="0"/>
          <w:color w:val="auto"/>
          <w:szCs w:val="28"/>
          <w:lang w:eastAsia="ar-SA" w:bidi="ar-SA"/>
        </w:rPr>
        <w:t xml:space="preserve">tech </w:t>
      </w:r>
      <w:r w:rsidR="00662B4C" w:rsidRPr="00662B4C">
        <w:rPr>
          <w:rFonts w:ascii="Calibri" w:eastAsia="Times New Roman" w:hAnsi="Calibri" w:cs="Times New Roman"/>
          <w:bCs w:val="0"/>
          <w:color w:val="auto"/>
          <w:szCs w:val="28"/>
          <w:lang w:eastAsia="ar-SA" w:bidi="ar-SA"/>
        </w:rPr>
        <w:t xml:space="preserve">Software </w:t>
      </w:r>
      <w:r w:rsidR="00662B4C">
        <w:rPr>
          <w:rFonts w:ascii="Calibri" w:eastAsia="Times New Roman" w:hAnsi="Calibri" w:cs="Times New Roman"/>
          <w:bCs w:val="0"/>
          <w:color w:val="auto"/>
          <w:szCs w:val="28"/>
          <w:lang w:eastAsia="ar-SA" w:bidi="ar-SA"/>
        </w:rPr>
        <w:t>&amp;</w:t>
      </w:r>
      <w:r w:rsidR="00FB064A" w:rsidRPr="00662B4C">
        <w:rPr>
          <w:rFonts w:ascii="Calibri" w:eastAsia="Times New Roman" w:hAnsi="Calibri" w:cs="Times New Roman"/>
          <w:bCs w:val="0"/>
          <w:color w:val="auto"/>
          <w:szCs w:val="28"/>
          <w:lang w:eastAsia="ar-SA" w:bidi="ar-SA"/>
        </w:rPr>
        <w:t>Service Ltd</w:t>
      </w:r>
      <w:r w:rsidR="00FB064A" w:rsidRPr="00FB064A">
        <w:rPr>
          <w:rFonts w:ascii="Calibri" w:eastAsia="Times New Roman" w:hAnsi="Calibri" w:cs="Times New Roman"/>
          <w:bCs w:val="0"/>
          <w:color w:val="auto"/>
          <w:sz w:val="28"/>
          <w:szCs w:val="28"/>
          <w:lang w:eastAsia="ar-SA" w:bidi="ar-SA"/>
        </w:rPr>
        <w:t>.</w:t>
      </w:r>
      <w:r w:rsidR="00FB064A">
        <w:rPr>
          <w:rFonts w:ascii="Calibri" w:eastAsia="Times New Roman" w:hAnsi="Calibri" w:cs="Times New Roman"/>
          <w:b w:val="0"/>
          <w:bCs w:val="0"/>
          <w:color w:val="000000"/>
          <w:szCs w:val="20"/>
          <w:lang w:eastAsia="ar-SA" w:bidi="ar-SA"/>
        </w:rPr>
        <w:t>Bhubaneswer</w:t>
      </w:r>
      <w:r w:rsidR="00AC1C2A" w:rsidRPr="009C003D">
        <w:rPr>
          <w:rFonts w:ascii="Calibri" w:eastAsia="Times New Roman" w:hAnsi="Calibri" w:cs="Times New Roman"/>
          <w:b w:val="0"/>
          <w:bCs w:val="0"/>
          <w:color w:val="000000"/>
          <w:szCs w:val="20"/>
          <w:lang w:eastAsia="ar-SA" w:bidi="ar-SA"/>
        </w:rPr>
        <w:t xml:space="preserve"> (</w:t>
      </w:r>
      <w:r w:rsidR="009C003D">
        <w:rPr>
          <w:rFonts w:ascii="Calibri" w:eastAsia="Times New Roman" w:hAnsi="Calibri" w:cs="Times New Roman"/>
          <w:b w:val="0"/>
          <w:bCs w:val="0"/>
          <w:color w:val="000000"/>
          <w:szCs w:val="20"/>
          <w:lang w:eastAsia="ar-SA" w:bidi="ar-SA"/>
        </w:rPr>
        <w:t>Sep</w:t>
      </w:r>
      <w:r w:rsidRPr="009C003D">
        <w:rPr>
          <w:rFonts w:ascii="Calibri" w:eastAsia="Times New Roman" w:hAnsi="Calibri" w:cs="Times New Roman"/>
          <w:b w:val="0"/>
          <w:bCs w:val="0"/>
          <w:color w:val="000000"/>
          <w:szCs w:val="20"/>
          <w:lang w:eastAsia="ar-SA" w:bidi="ar-SA"/>
        </w:rPr>
        <w:t xml:space="preserve"> 2010</w:t>
      </w:r>
      <w:r w:rsidR="00662B4C">
        <w:rPr>
          <w:rFonts w:ascii="Calibri" w:eastAsia="Times New Roman" w:hAnsi="Calibri" w:cs="Times New Roman"/>
          <w:b w:val="0"/>
          <w:bCs w:val="0"/>
          <w:color w:val="000000"/>
          <w:szCs w:val="20"/>
          <w:lang w:eastAsia="ar-SA" w:bidi="ar-SA"/>
        </w:rPr>
        <w:t>—</w:t>
      </w:r>
      <w:r w:rsidR="00662B4C" w:rsidRPr="009C003D">
        <w:rPr>
          <w:rFonts w:ascii="Calibri" w:eastAsia="Times New Roman" w:hAnsi="Calibri" w:cs="Times New Roman"/>
          <w:b w:val="0"/>
          <w:bCs w:val="0"/>
          <w:color w:val="000000"/>
          <w:szCs w:val="20"/>
          <w:lang w:eastAsia="ar-SA" w:bidi="ar-SA"/>
        </w:rPr>
        <w:t>July</w:t>
      </w:r>
      <w:r w:rsidR="00A154BB" w:rsidRPr="009C003D">
        <w:rPr>
          <w:rFonts w:ascii="Calibri" w:eastAsia="Times New Roman" w:hAnsi="Calibri" w:cs="Times New Roman"/>
          <w:b w:val="0"/>
          <w:bCs w:val="0"/>
          <w:color w:val="000000"/>
          <w:szCs w:val="20"/>
          <w:lang w:eastAsia="ar-SA" w:bidi="ar-SA"/>
        </w:rPr>
        <w:t xml:space="preserve"> 2012</w:t>
      </w:r>
      <w:r w:rsidR="00AC1C2A" w:rsidRPr="009C003D">
        <w:rPr>
          <w:rFonts w:ascii="Calibri" w:eastAsia="Times New Roman" w:hAnsi="Calibri" w:cs="Times New Roman"/>
          <w:b w:val="0"/>
          <w:bCs w:val="0"/>
          <w:color w:val="000000"/>
          <w:szCs w:val="20"/>
          <w:lang w:eastAsia="ar-SA" w:bidi="ar-SA"/>
        </w:rPr>
        <w:t>)</w:t>
      </w:r>
    </w:p>
    <w:p w:rsidR="00CE35C7" w:rsidRPr="00446DCD" w:rsidRDefault="00E95A2C" w:rsidP="00C07676">
      <w:pPr>
        <w:spacing w:line="276" w:lineRule="auto"/>
        <w:jc w:val="both"/>
        <w:rPr>
          <w:rFonts w:ascii="Calibri" w:hAnsi="Calibri"/>
          <w:szCs w:val="20"/>
        </w:rPr>
      </w:pPr>
      <w:r w:rsidRPr="00E95A2C">
        <w:rPr>
          <w:rFonts w:ascii="Calibri" w:hAnsi="Calibri"/>
          <w:noProof/>
          <w:szCs w:val="20"/>
          <w:lang w:val="en-IN" w:eastAsia="en-IN" w:bidi="ar-SA"/>
        </w:rPr>
        <w:pict>
          <v:roundrect id="Rounded Rectangle 12" o:spid="_x0000_s1027" style="position:absolute;left:0;text-align:left;margin-left:1.5pt;margin-top:14.45pt;width:489pt;height:30pt;z-index:25166643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" fillcolor="#f79646 [3209]" stroked="f" strokeweight="2pt">
            <v:textbox>
              <w:txbxContent>
                <w:p w:rsidR="000E3679" w:rsidRDefault="000E3679" w:rsidP="000E3679">
                  <w:pPr>
                    <w:jc w:val="center"/>
                  </w:pPr>
                  <w:r>
                    <w:t>HIGHLIGHTS</w:t>
                  </w:r>
                </w:p>
              </w:txbxContent>
            </v:textbox>
          </v:roundrect>
        </w:pict>
      </w:r>
    </w:p>
    <w:p w:rsidR="000E3679" w:rsidRDefault="000E3679" w:rsidP="00251D23">
      <w:pPr>
        <w:spacing w:line="276" w:lineRule="auto"/>
        <w:jc w:val="both"/>
        <w:rPr>
          <w:rFonts w:ascii="Calibri" w:eastAsia="Times New Roman" w:hAnsi="Calibri" w:cs="Arial"/>
          <w:color w:val="000000"/>
          <w:sz w:val="32"/>
        </w:rPr>
      </w:pPr>
    </w:p>
    <w:p w:rsidR="000E3679" w:rsidRPr="00866B78" w:rsidRDefault="000E3679" w:rsidP="00251D23">
      <w:pPr>
        <w:spacing w:line="276" w:lineRule="auto"/>
        <w:jc w:val="both"/>
        <w:rPr>
          <w:rFonts w:ascii="Calibri" w:eastAsia="Times New Roman" w:hAnsi="Calibri" w:cs="Arial"/>
          <w:color w:val="000000"/>
        </w:rPr>
      </w:pPr>
    </w:p>
    <w:p w:rsidR="00CB2952" w:rsidRPr="00866B78" w:rsidRDefault="00D23A19" w:rsidP="00C07676">
      <w:pPr>
        <w:numPr>
          <w:ilvl w:val="0"/>
          <w:numId w:val="15"/>
        </w:numPr>
        <w:spacing w:line="276" w:lineRule="auto"/>
        <w:jc w:val="both"/>
        <w:rPr>
          <w:rFonts w:ascii="Calibri" w:eastAsia="Times New Roman" w:hAnsi="Calibri" w:cs="Arial"/>
          <w:color w:val="000000"/>
          <w:sz w:val="32"/>
        </w:rPr>
      </w:pPr>
      <w:r>
        <w:rPr>
          <w:rFonts w:ascii="Calibri" w:eastAsia="Times New Roman" w:hAnsi="Calibri" w:cs="Times New Roman"/>
          <w:b/>
          <w:szCs w:val="20"/>
          <w:lang w:eastAsia="ar-SA" w:bidi="ar-SA"/>
        </w:rPr>
        <w:t>3</w:t>
      </w:r>
      <w:r w:rsidR="00F019E6">
        <w:rPr>
          <w:rFonts w:ascii="Calibri" w:eastAsia="Times New Roman" w:hAnsi="Calibri" w:cs="Times New Roman"/>
          <w:b/>
          <w:szCs w:val="20"/>
          <w:lang w:eastAsia="ar-SA" w:bidi="ar-SA"/>
        </w:rPr>
        <w:t xml:space="preserve"> years and 8</w:t>
      </w:r>
      <w:r>
        <w:rPr>
          <w:rFonts w:ascii="Calibri" w:eastAsia="Times New Roman" w:hAnsi="Calibri" w:cs="Times New Roman"/>
          <w:b/>
          <w:szCs w:val="20"/>
          <w:lang w:eastAsia="ar-SA" w:bidi="ar-SA"/>
        </w:rPr>
        <w:t xml:space="preserve"> </w:t>
      </w:r>
      <w:r w:rsidR="00961CA0" w:rsidRPr="00866B78">
        <w:rPr>
          <w:rFonts w:ascii="Calibri" w:eastAsia="Times New Roman" w:hAnsi="Calibri" w:cs="Times New Roman"/>
          <w:b/>
          <w:szCs w:val="20"/>
          <w:lang w:eastAsia="ar-SA" w:bidi="ar-SA"/>
        </w:rPr>
        <w:t xml:space="preserve">of </w:t>
      </w:r>
      <w:r w:rsidR="000E3679" w:rsidRPr="00866B78">
        <w:rPr>
          <w:rFonts w:ascii="Calibri" w:eastAsia="Times New Roman" w:hAnsi="Calibri" w:cs="Times New Roman"/>
          <w:b/>
          <w:szCs w:val="20"/>
          <w:lang w:eastAsia="ar-SA" w:bidi="ar-SA"/>
        </w:rPr>
        <w:t>experience</w:t>
      </w:r>
      <w:r w:rsidR="000E3679">
        <w:rPr>
          <w:rFonts w:ascii="Calibri" w:eastAsia="Times New Roman" w:hAnsi="Calibri" w:cs="Arial"/>
          <w:color w:val="000000"/>
          <w:szCs w:val="20"/>
        </w:rPr>
        <w:t xml:space="preserve"> in Software </w:t>
      </w:r>
      <w:r w:rsidR="00866B78">
        <w:rPr>
          <w:rFonts w:ascii="Calibri" w:eastAsia="Times New Roman" w:hAnsi="Calibri" w:cs="Arial"/>
          <w:color w:val="000000"/>
          <w:szCs w:val="20"/>
        </w:rPr>
        <w:t>Development.</w:t>
      </w:r>
    </w:p>
    <w:p w:rsidR="00967C12" w:rsidRDefault="008F1B2C" w:rsidP="008F1B2C">
      <w:pPr>
        <w:numPr>
          <w:ilvl w:val="0"/>
          <w:numId w:val="15"/>
        </w:numPr>
        <w:spacing w:line="276" w:lineRule="auto"/>
        <w:jc w:val="both"/>
        <w:rPr>
          <w:rFonts w:ascii="Calibri" w:eastAsia="Times New Roman" w:hAnsi="Calibri" w:cs="Arial"/>
          <w:color w:val="000000"/>
          <w:szCs w:val="20"/>
        </w:rPr>
      </w:pPr>
      <w:r w:rsidRPr="008F1B2C">
        <w:rPr>
          <w:rFonts w:ascii="Calibri" w:eastAsia="Times New Roman" w:hAnsi="Calibri" w:cs="Arial"/>
          <w:color w:val="000000"/>
          <w:szCs w:val="20"/>
        </w:rPr>
        <w:t>Curr</w:t>
      </w:r>
      <w:r>
        <w:rPr>
          <w:rFonts w:ascii="Calibri" w:eastAsia="Times New Roman" w:hAnsi="Calibri" w:cs="Arial"/>
          <w:color w:val="000000"/>
          <w:szCs w:val="20"/>
        </w:rPr>
        <w:t xml:space="preserve">ently working in electronic </w:t>
      </w:r>
      <w:r w:rsidR="006F391E">
        <w:rPr>
          <w:rFonts w:ascii="Calibri" w:eastAsia="Times New Roman" w:hAnsi="Calibri" w:cs="Arial"/>
          <w:color w:val="000000"/>
          <w:szCs w:val="20"/>
        </w:rPr>
        <w:t>P</w:t>
      </w:r>
      <w:r>
        <w:rPr>
          <w:rFonts w:ascii="Calibri" w:eastAsia="Times New Roman" w:hAnsi="Calibri" w:cs="Arial"/>
          <w:color w:val="000000"/>
          <w:szCs w:val="20"/>
        </w:rPr>
        <w:t xml:space="preserve">ayment domain and have good understanding of the </w:t>
      </w:r>
    </w:p>
    <w:p w:rsidR="008F1B2C" w:rsidRPr="008F1B2C" w:rsidRDefault="008F1B2C" w:rsidP="00967C12">
      <w:pPr>
        <w:spacing w:line="276" w:lineRule="auto"/>
        <w:ind w:left="720"/>
        <w:jc w:val="both"/>
        <w:rPr>
          <w:rFonts w:ascii="Calibri" w:eastAsia="Times New Roman" w:hAnsi="Calibri" w:cs="Arial"/>
          <w:color w:val="000000"/>
          <w:szCs w:val="20"/>
        </w:rPr>
      </w:pPr>
      <w:r>
        <w:rPr>
          <w:rFonts w:ascii="Calibri" w:eastAsia="Times New Roman" w:hAnsi="Calibri" w:cs="Arial"/>
          <w:color w:val="000000"/>
          <w:szCs w:val="20"/>
        </w:rPr>
        <w:t>e-Payment ecosystem</w:t>
      </w:r>
    </w:p>
    <w:p w:rsidR="00332A3B" w:rsidRPr="00EF5894" w:rsidRDefault="005F1844" w:rsidP="00C07676">
      <w:pPr>
        <w:numPr>
          <w:ilvl w:val="0"/>
          <w:numId w:val="15"/>
        </w:numPr>
        <w:spacing w:line="276" w:lineRule="auto"/>
        <w:jc w:val="both"/>
        <w:rPr>
          <w:rFonts w:ascii="Calibri" w:eastAsia="Times New Roman" w:hAnsi="Calibri" w:cs="Arial"/>
          <w:color w:val="000000"/>
          <w:sz w:val="32"/>
        </w:rPr>
      </w:pPr>
      <w:r>
        <w:rPr>
          <w:rFonts w:ascii="Calibri" w:eastAsia="Times New Roman" w:hAnsi="Calibri" w:cs="Arial"/>
          <w:color w:val="000000"/>
          <w:szCs w:val="20"/>
        </w:rPr>
        <w:t>Developing application</w:t>
      </w:r>
      <w:r w:rsidR="008F1B2C">
        <w:rPr>
          <w:rFonts w:ascii="Calibri" w:eastAsia="Times New Roman" w:hAnsi="Calibri" w:cs="Arial"/>
          <w:color w:val="000000"/>
          <w:szCs w:val="20"/>
        </w:rPr>
        <w:t xml:space="preserve"> of the  mPOS devices</w:t>
      </w:r>
      <w:r w:rsidR="001C50A0" w:rsidRPr="00446DCD">
        <w:rPr>
          <w:rFonts w:ascii="Calibri" w:eastAsia="Times New Roman" w:hAnsi="Calibri" w:cs="Arial"/>
          <w:color w:val="000000"/>
          <w:szCs w:val="20"/>
        </w:rPr>
        <w:t xml:space="preserve"> with the Switch</w:t>
      </w:r>
      <w:r w:rsidR="008A06F2" w:rsidRPr="00446DCD">
        <w:rPr>
          <w:rFonts w:ascii="Calibri" w:eastAsia="Times New Roman" w:hAnsi="Calibri" w:cs="Arial"/>
          <w:color w:val="000000"/>
          <w:szCs w:val="20"/>
        </w:rPr>
        <w:t xml:space="preserve"> and</w:t>
      </w:r>
      <w:r w:rsidR="00332A3B" w:rsidRPr="00446DCD">
        <w:rPr>
          <w:rFonts w:ascii="Calibri" w:eastAsia="Times New Roman" w:hAnsi="Calibri" w:cs="Arial"/>
          <w:color w:val="000000"/>
          <w:szCs w:val="20"/>
        </w:rPr>
        <w:t xml:space="preserve"> Payment Gateway</w:t>
      </w:r>
    </w:p>
    <w:p w:rsidR="00EF5894" w:rsidRPr="005F1844" w:rsidRDefault="00EF5894" w:rsidP="00C07676">
      <w:pPr>
        <w:numPr>
          <w:ilvl w:val="0"/>
          <w:numId w:val="15"/>
        </w:numPr>
        <w:spacing w:line="276" w:lineRule="auto"/>
        <w:jc w:val="both"/>
        <w:rPr>
          <w:rFonts w:ascii="Calibri" w:eastAsia="Times New Roman" w:hAnsi="Calibri" w:cs="Arial"/>
          <w:color w:val="000000"/>
          <w:sz w:val="32"/>
        </w:rPr>
      </w:pPr>
      <w:r>
        <w:rPr>
          <w:rFonts w:ascii="Calibri" w:eastAsia="Times New Roman" w:hAnsi="Calibri" w:cs="Arial"/>
          <w:color w:val="000000"/>
          <w:szCs w:val="20"/>
        </w:rPr>
        <w:t xml:space="preserve">Having good experience in </w:t>
      </w:r>
      <w:r w:rsidRPr="00EF5894">
        <w:rPr>
          <w:rFonts w:ascii="Calibri" w:eastAsia="Times New Roman" w:hAnsi="Calibri" w:cs="Arial"/>
          <w:b/>
          <w:color w:val="000000"/>
          <w:szCs w:val="20"/>
        </w:rPr>
        <w:t xml:space="preserve">FSK </w:t>
      </w:r>
      <w:r w:rsidR="00F019E6" w:rsidRPr="00EF5894">
        <w:rPr>
          <w:rFonts w:ascii="Calibri" w:eastAsia="Times New Roman" w:hAnsi="Calibri" w:cs="Arial"/>
          <w:b/>
          <w:color w:val="000000"/>
          <w:szCs w:val="20"/>
        </w:rPr>
        <w:t>Algorithm</w:t>
      </w:r>
      <w:r w:rsidR="00F019E6">
        <w:rPr>
          <w:rFonts w:ascii="Calibri" w:eastAsia="Times New Roman" w:hAnsi="Calibri" w:cs="Arial"/>
          <w:color w:val="000000"/>
          <w:szCs w:val="20"/>
        </w:rPr>
        <w:t xml:space="preserve">, </w:t>
      </w:r>
      <w:r w:rsidR="00F019E6" w:rsidRPr="00F019E6">
        <w:rPr>
          <w:rFonts w:ascii="Calibri" w:eastAsia="Times New Roman" w:hAnsi="Calibri" w:cs="Arial"/>
          <w:b/>
          <w:color w:val="000000"/>
          <w:szCs w:val="20"/>
        </w:rPr>
        <w:t>Bluetooth</w:t>
      </w:r>
      <w:r>
        <w:rPr>
          <w:rFonts w:ascii="Calibri" w:eastAsia="Times New Roman" w:hAnsi="Calibri" w:cs="Arial"/>
          <w:color w:val="000000"/>
          <w:szCs w:val="20"/>
        </w:rPr>
        <w:t>.</w:t>
      </w:r>
    </w:p>
    <w:p w:rsidR="005F1844" w:rsidRPr="001E3B72" w:rsidRDefault="00EF5894" w:rsidP="00C07676">
      <w:pPr>
        <w:numPr>
          <w:ilvl w:val="0"/>
          <w:numId w:val="15"/>
        </w:numPr>
        <w:spacing w:line="276" w:lineRule="auto"/>
        <w:jc w:val="both"/>
        <w:rPr>
          <w:rFonts w:ascii="Calibri" w:eastAsia="Times New Roman" w:hAnsi="Calibri" w:cs="Arial"/>
          <w:color w:val="000000"/>
          <w:sz w:val="32"/>
        </w:rPr>
      </w:pPr>
      <w:r>
        <w:rPr>
          <w:rFonts w:ascii="Calibri" w:eastAsia="Times New Roman" w:hAnsi="Calibri" w:cs="Arial"/>
          <w:color w:val="000000"/>
          <w:szCs w:val="20"/>
        </w:rPr>
        <w:t xml:space="preserve">Good experience in </w:t>
      </w:r>
      <w:r w:rsidRPr="00EF5894">
        <w:rPr>
          <w:rFonts w:ascii="Calibri" w:eastAsia="Times New Roman" w:hAnsi="Calibri" w:cs="Arial"/>
          <w:b/>
          <w:color w:val="000000"/>
          <w:szCs w:val="20"/>
        </w:rPr>
        <w:t>Media Player and Audio</w:t>
      </w:r>
      <w:r>
        <w:rPr>
          <w:rFonts w:ascii="Calibri" w:eastAsia="Times New Roman" w:hAnsi="Calibri" w:cs="Arial"/>
          <w:b/>
          <w:color w:val="000000"/>
          <w:szCs w:val="20"/>
        </w:rPr>
        <w:t xml:space="preserve"> Recording</w:t>
      </w:r>
      <w:r w:rsidRPr="00EF5894">
        <w:rPr>
          <w:rFonts w:ascii="Calibri" w:eastAsia="Times New Roman" w:hAnsi="Calibri" w:cs="Arial"/>
          <w:b/>
          <w:color w:val="000000"/>
          <w:szCs w:val="20"/>
        </w:rPr>
        <w:t>, Threads, Handlers, AsyncTask</w:t>
      </w:r>
      <w:r w:rsidRPr="005F1844">
        <w:rPr>
          <w:rFonts w:ascii="Calibri" w:eastAsia="Times New Roman" w:hAnsi="Calibri" w:cs="Arial"/>
          <w:color w:val="000000"/>
          <w:szCs w:val="20"/>
        </w:rPr>
        <w:t xml:space="preserve"> etc.</w:t>
      </w:r>
    </w:p>
    <w:p w:rsidR="001E3B72" w:rsidRPr="00757B14" w:rsidRDefault="001E3B72" w:rsidP="00C07676">
      <w:pPr>
        <w:numPr>
          <w:ilvl w:val="0"/>
          <w:numId w:val="15"/>
        </w:numPr>
        <w:spacing w:line="276" w:lineRule="auto"/>
        <w:jc w:val="both"/>
        <w:rPr>
          <w:rFonts w:ascii="Calibri" w:eastAsia="Times New Roman" w:hAnsi="Calibri" w:cs="Arial"/>
          <w:color w:val="000000"/>
          <w:sz w:val="32"/>
        </w:rPr>
      </w:pPr>
      <w:r>
        <w:rPr>
          <w:rFonts w:ascii="Calibri" w:eastAsia="Times New Roman" w:hAnsi="Calibri" w:cs="Arial"/>
          <w:color w:val="000000"/>
          <w:szCs w:val="20"/>
        </w:rPr>
        <w:t xml:space="preserve">Working in </w:t>
      </w:r>
      <w:r w:rsidRPr="001E3B72">
        <w:rPr>
          <w:rFonts w:ascii="Calibri" w:eastAsia="Times New Roman" w:hAnsi="Calibri" w:cs="Arial"/>
          <w:b/>
          <w:color w:val="000000"/>
          <w:szCs w:val="20"/>
        </w:rPr>
        <w:t>NFC technology to read data from different cards (like Mayfair Classic</w:t>
      </w:r>
      <w:r>
        <w:rPr>
          <w:rFonts w:ascii="Calibri" w:eastAsia="Times New Roman" w:hAnsi="Calibri" w:cs="Arial"/>
          <w:b/>
          <w:color w:val="000000"/>
          <w:szCs w:val="20"/>
        </w:rPr>
        <w:t xml:space="preserve"> 4k</w:t>
      </w:r>
      <w:r w:rsidRPr="001E3B72">
        <w:rPr>
          <w:rFonts w:ascii="Calibri" w:eastAsia="Times New Roman" w:hAnsi="Calibri" w:cs="Arial"/>
          <w:b/>
          <w:color w:val="000000"/>
          <w:szCs w:val="20"/>
        </w:rPr>
        <w:t>, AltraLite )</w:t>
      </w:r>
      <w:r w:rsidRPr="001E3B72">
        <w:rPr>
          <w:rFonts w:ascii="Calibri" w:eastAsia="Times New Roman" w:hAnsi="Calibri" w:cs="Arial"/>
          <w:color w:val="000000"/>
          <w:szCs w:val="20"/>
        </w:rPr>
        <w:t>etc.</w:t>
      </w:r>
    </w:p>
    <w:p w:rsidR="005F1844" w:rsidRPr="005F1844" w:rsidRDefault="005F1844" w:rsidP="005F1844">
      <w:pPr>
        <w:pStyle w:val="BodyTextIndent3"/>
        <w:numPr>
          <w:ilvl w:val="0"/>
          <w:numId w:val="15"/>
        </w:numPr>
        <w:overflowPunct w:val="0"/>
        <w:autoSpaceDE w:val="0"/>
        <w:autoSpaceDN w:val="0"/>
        <w:adjustRightInd w:val="0"/>
        <w:spacing w:after="0"/>
        <w:textAlignment w:val="baseline"/>
        <w:rPr>
          <w:rFonts w:ascii="Calibri" w:eastAsia="Times New Roman" w:hAnsi="Calibri" w:cs="Arial"/>
          <w:color w:val="000000"/>
          <w:sz w:val="24"/>
          <w:szCs w:val="20"/>
        </w:rPr>
      </w:pPr>
      <w:r w:rsidRPr="005F1844">
        <w:rPr>
          <w:rFonts w:ascii="Calibri" w:eastAsia="Times New Roman" w:hAnsi="Calibri" w:cs="Arial"/>
          <w:color w:val="000000"/>
          <w:sz w:val="24"/>
          <w:szCs w:val="20"/>
        </w:rPr>
        <w:t xml:space="preserve">Working with </w:t>
      </w:r>
      <w:r w:rsidRPr="005F1844">
        <w:rPr>
          <w:rFonts w:ascii="Calibri" w:eastAsia="Times New Roman" w:hAnsi="Calibri" w:cs="Arial"/>
          <w:b/>
          <w:color w:val="000000"/>
          <w:sz w:val="24"/>
          <w:szCs w:val="20"/>
        </w:rPr>
        <w:t>web service, SQLite database, Google Maps</w:t>
      </w:r>
      <w:r w:rsidRPr="005F1844">
        <w:rPr>
          <w:rFonts w:ascii="Calibri" w:eastAsia="Times New Roman" w:hAnsi="Calibri" w:cs="Arial"/>
          <w:color w:val="000000"/>
          <w:sz w:val="24"/>
          <w:szCs w:val="20"/>
        </w:rPr>
        <w:t xml:space="preserve"> etc.</w:t>
      </w:r>
    </w:p>
    <w:p w:rsidR="005F1844" w:rsidRDefault="005F1844" w:rsidP="005F1844">
      <w:pPr>
        <w:pStyle w:val="BodyTextIndent3"/>
        <w:numPr>
          <w:ilvl w:val="0"/>
          <w:numId w:val="15"/>
        </w:numPr>
        <w:overflowPunct w:val="0"/>
        <w:autoSpaceDE w:val="0"/>
        <w:autoSpaceDN w:val="0"/>
        <w:adjustRightInd w:val="0"/>
        <w:spacing w:after="0"/>
        <w:textAlignment w:val="baseline"/>
        <w:rPr>
          <w:rFonts w:ascii="Calibri" w:eastAsia="Times New Roman" w:hAnsi="Calibri" w:cs="Arial"/>
          <w:color w:val="000000"/>
          <w:sz w:val="24"/>
          <w:szCs w:val="20"/>
        </w:rPr>
      </w:pPr>
      <w:r w:rsidRPr="005F1844">
        <w:rPr>
          <w:rFonts w:ascii="Calibri" w:eastAsia="Times New Roman" w:hAnsi="Calibri" w:cs="Arial"/>
          <w:color w:val="000000"/>
          <w:sz w:val="24"/>
          <w:szCs w:val="20"/>
        </w:rPr>
        <w:t xml:space="preserve">Using </w:t>
      </w:r>
      <w:r w:rsidRPr="00EF5894">
        <w:rPr>
          <w:rFonts w:ascii="Calibri" w:eastAsia="Times New Roman" w:hAnsi="Calibri" w:cs="Arial"/>
          <w:b/>
          <w:color w:val="000000"/>
          <w:sz w:val="24"/>
          <w:szCs w:val="20"/>
        </w:rPr>
        <w:t>SOAP, JSON</w:t>
      </w:r>
      <w:r w:rsidRPr="005F1844">
        <w:rPr>
          <w:rFonts w:ascii="Calibri" w:eastAsia="Times New Roman" w:hAnsi="Calibri" w:cs="Arial"/>
          <w:color w:val="000000"/>
          <w:sz w:val="24"/>
          <w:szCs w:val="20"/>
        </w:rPr>
        <w:t xml:space="preserve"> handling the web service.</w:t>
      </w:r>
    </w:p>
    <w:p w:rsidR="002045E9" w:rsidRPr="002045E9" w:rsidRDefault="002045E9" w:rsidP="002045E9">
      <w:pPr>
        <w:pStyle w:val="BodyTextIndent3"/>
        <w:numPr>
          <w:ilvl w:val="0"/>
          <w:numId w:val="15"/>
        </w:numPr>
        <w:overflowPunct w:val="0"/>
        <w:autoSpaceDE w:val="0"/>
        <w:autoSpaceDN w:val="0"/>
        <w:adjustRightInd w:val="0"/>
        <w:spacing w:after="0"/>
        <w:textAlignment w:val="baseline"/>
        <w:rPr>
          <w:rFonts w:ascii="Calibri" w:eastAsia="Times New Roman" w:hAnsi="Calibri" w:cs="Arial"/>
          <w:color w:val="000000"/>
          <w:sz w:val="24"/>
          <w:szCs w:val="20"/>
        </w:rPr>
      </w:pPr>
      <w:r>
        <w:rPr>
          <w:rFonts w:ascii="Calibri" w:eastAsia="Times New Roman" w:hAnsi="Calibri" w:cs="Arial"/>
          <w:color w:val="000000"/>
          <w:sz w:val="24"/>
          <w:szCs w:val="20"/>
        </w:rPr>
        <w:t xml:space="preserve">Having experience in </w:t>
      </w:r>
      <w:r w:rsidRPr="002045E9">
        <w:rPr>
          <w:rFonts w:ascii="Calibri" w:eastAsia="Times New Roman" w:hAnsi="Calibri" w:cs="Arial"/>
          <w:b/>
          <w:color w:val="000000"/>
          <w:sz w:val="24"/>
          <w:szCs w:val="20"/>
        </w:rPr>
        <w:t>TCP/IP with SSL</w:t>
      </w:r>
      <w:r>
        <w:rPr>
          <w:rFonts w:ascii="Calibri" w:eastAsia="Times New Roman" w:hAnsi="Calibri" w:cs="Arial"/>
          <w:color w:val="000000"/>
          <w:sz w:val="24"/>
          <w:szCs w:val="20"/>
        </w:rPr>
        <w:t>connection .</w:t>
      </w:r>
    </w:p>
    <w:p w:rsidR="005F1844" w:rsidRDefault="005F1844" w:rsidP="005F1844">
      <w:pPr>
        <w:pStyle w:val="BodyTextIndent3"/>
        <w:numPr>
          <w:ilvl w:val="0"/>
          <w:numId w:val="15"/>
        </w:numPr>
        <w:overflowPunct w:val="0"/>
        <w:autoSpaceDE w:val="0"/>
        <w:autoSpaceDN w:val="0"/>
        <w:adjustRightInd w:val="0"/>
        <w:spacing w:after="0"/>
        <w:textAlignment w:val="baseline"/>
        <w:rPr>
          <w:rFonts w:ascii="Calibri" w:eastAsia="Times New Roman" w:hAnsi="Calibri" w:cs="Arial"/>
          <w:color w:val="000000"/>
          <w:sz w:val="24"/>
          <w:szCs w:val="20"/>
        </w:rPr>
      </w:pPr>
      <w:r w:rsidRPr="005F1844">
        <w:rPr>
          <w:rFonts w:ascii="Calibri" w:eastAsia="Times New Roman" w:hAnsi="Calibri" w:cs="Arial"/>
          <w:color w:val="000000"/>
          <w:sz w:val="24"/>
          <w:szCs w:val="20"/>
        </w:rPr>
        <w:t xml:space="preserve">Good knowledge </w:t>
      </w:r>
      <w:r w:rsidR="002045E9" w:rsidRPr="005F1844">
        <w:rPr>
          <w:rFonts w:ascii="Calibri" w:eastAsia="Times New Roman" w:hAnsi="Calibri" w:cs="Arial"/>
          <w:color w:val="000000"/>
          <w:sz w:val="24"/>
          <w:szCs w:val="20"/>
        </w:rPr>
        <w:t xml:space="preserve">on </w:t>
      </w:r>
      <w:r w:rsidR="002045E9" w:rsidRPr="002045E9">
        <w:rPr>
          <w:rFonts w:ascii="Calibri" w:eastAsia="Times New Roman" w:hAnsi="Calibri" w:cs="Arial"/>
          <w:b/>
          <w:color w:val="000000"/>
          <w:sz w:val="24"/>
          <w:szCs w:val="20"/>
        </w:rPr>
        <w:t>Activity</w:t>
      </w:r>
      <w:r w:rsidRPr="001E3B72">
        <w:rPr>
          <w:rFonts w:ascii="Calibri" w:eastAsia="Times New Roman" w:hAnsi="Calibri" w:cs="Arial"/>
          <w:b/>
          <w:color w:val="000000"/>
          <w:sz w:val="24"/>
          <w:szCs w:val="20"/>
        </w:rPr>
        <w:t>, S</w:t>
      </w:r>
      <w:r w:rsidR="001E3B72">
        <w:rPr>
          <w:rFonts w:ascii="Calibri" w:eastAsia="Times New Roman" w:hAnsi="Calibri" w:cs="Arial"/>
          <w:b/>
          <w:color w:val="000000"/>
          <w:sz w:val="24"/>
          <w:szCs w:val="20"/>
        </w:rPr>
        <w:t>ervice</w:t>
      </w:r>
      <w:r w:rsidRPr="001E3B72">
        <w:rPr>
          <w:rFonts w:ascii="Calibri" w:eastAsia="Times New Roman" w:hAnsi="Calibri" w:cs="Arial"/>
          <w:b/>
          <w:color w:val="000000"/>
          <w:sz w:val="24"/>
          <w:szCs w:val="20"/>
        </w:rPr>
        <w:t>, I</w:t>
      </w:r>
      <w:r w:rsidR="001E3B72">
        <w:rPr>
          <w:rFonts w:ascii="Calibri" w:eastAsia="Times New Roman" w:hAnsi="Calibri" w:cs="Arial"/>
          <w:b/>
          <w:color w:val="000000"/>
          <w:sz w:val="24"/>
          <w:szCs w:val="20"/>
        </w:rPr>
        <w:t>ntent</w:t>
      </w:r>
      <w:r w:rsidRPr="001E3B72">
        <w:rPr>
          <w:rFonts w:ascii="Calibri" w:eastAsia="Times New Roman" w:hAnsi="Calibri" w:cs="Arial"/>
          <w:b/>
          <w:color w:val="000000"/>
          <w:sz w:val="24"/>
          <w:szCs w:val="20"/>
        </w:rPr>
        <w:t>, B</w:t>
      </w:r>
      <w:r w:rsidR="001E3B72">
        <w:rPr>
          <w:rFonts w:ascii="Calibri" w:eastAsia="Times New Roman" w:hAnsi="Calibri" w:cs="Arial"/>
          <w:b/>
          <w:color w:val="000000"/>
          <w:sz w:val="24"/>
          <w:szCs w:val="20"/>
        </w:rPr>
        <w:t>roadcast</w:t>
      </w:r>
      <w:r w:rsidR="002045E9" w:rsidRPr="001E3B72">
        <w:rPr>
          <w:rFonts w:ascii="Calibri" w:eastAsia="Times New Roman" w:hAnsi="Calibri" w:cs="Arial"/>
          <w:b/>
          <w:color w:val="000000"/>
          <w:sz w:val="24"/>
          <w:szCs w:val="20"/>
        </w:rPr>
        <w:t>R</w:t>
      </w:r>
      <w:r w:rsidR="002045E9">
        <w:rPr>
          <w:rFonts w:ascii="Calibri" w:eastAsia="Times New Roman" w:hAnsi="Calibri" w:cs="Arial"/>
          <w:b/>
          <w:color w:val="000000"/>
          <w:sz w:val="24"/>
          <w:szCs w:val="20"/>
        </w:rPr>
        <w:t>eceiver</w:t>
      </w:r>
      <w:r w:rsidR="002045E9" w:rsidRPr="001E3B72">
        <w:rPr>
          <w:rFonts w:ascii="Calibri" w:eastAsia="Times New Roman" w:hAnsi="Calibri" w:cs="Arial"/>
          <w:b/>
          <w:color w:val="000000"/>
          <w:sz w:val="24"/>
          <w:szCs w:val="20"/>
        </w:rPr>
        <w:t>, Camera</w:t>
      </w:r>
      <w:r w:rsidRPr="005F1844">
        <w:rPr>
          <w:rFonts w:ascii="Calibri" w:eastAsia="Times New Roman" w:hAnsi="Calibri" w:cs="Arial"/>
          <w:color w:val="000000"/>
          <w:sz w:val="24"/>
          <w:szCs w:val="20"/>
        </w:rPr>
        <w:t xml:space="preserve"> etc.</w:t>
      </w:r>
    </w:p>
    <w:p w:rsidR="00757B14" w:rsidRPr="00757B14" w:rsidRDefault="00757B14" w:rsidP="00757B14">
      <w:pPr>
        <w:numPr>
          <w:ilvl w:val="0"/>
          <w:numId w:val="15"/>
        </w:numPr>
        <w:spacing w:line="276" w:lineRule="auto"/>
        <w:jc w:val="both"/>
        <w:rPr>
          <w:rFonts w:ascii="Calibri" w:eastAsia="Times New Roman" w:hAnsi="Calibri" w:cs="Arial"/>
          <w:color w:val="000000"/>
          <w:sz w:val="32"/>
        </w:rPr>
      </w:pPr>
      <w:r>
        <w:rPr>
          <w:rFonts w:ascii="Calibri" w:eastAsia="Times New Roman" w:hAnsi="Calibri" w:cs="Arial"/>
          <w:color w:val="000000"/>
          <w:szCs w:val="20"/>
        </w:rPr>
        <w:t xml:space="preserve">Also working </w:t>
      </w:r>
      <w:r w:rsidRPr="00757B14">
        <w:rPr>
          <w:rFonts w:ascii="Calibri" w:eastAsia="Times New Roman" w:hAnsi="Calibri" w:cs="Arial"/>
          <w:b/>
          <w:color w:val="000000"/>
          <w:szCs w:val="20"/>
        </w:rPr>
        <w:t>with Wi-Fi printer</w:t>
      </w:r>
      <w:r>
        <w:rPr>
          <w:rFonts w:ascii="Calibri" w:eastAsia="Times New Roman" w:hAnsi="Calibri" w:cs="Arial"/>
          <w:color w:val="000000"/>
          <w:szCs w:val="20"/>
        </w:rPr>
        <w:t xml:space="preserve"> (print transaction receipt through Wi-Fi printer)</w:t>
      </w:r>
    </w:p>
    <w:p w:rsidR="005F1844" w:rsidRPr="005F1844" w:rsidRDefault="005F1844" w:rsidP="005F1844">
      <w:pPr>
        <w:pStyle w:val="BodyTextIndent3"/>
        <w:numPr>
          <w:ilvl w:val="0"/>
          <w:numId w:val="15"/>
        </w:numPr>
        <w:overflowPunct w:val="0"/>
        <w:autoSpaceDE w:val="0"/>
        <w:autoSpaceDN w:val="0"/>
        <w:adjustRightInd w:val="0"/>
        <w:spacing w:after="0"/>
        <w:textAlignment w:val="baseline"/>
        <w:rPr>
          <w:rFonts w:ascii="Calibri" w:eastAsia="Times New Roman" w:hAnsi="Calibri" w:cs="Arial"/>
          <w:color w:val="000000"/>
          <w:sz w:val="24"/>
          <w:szCs w:val="20"/>
        </w:rPr>
      </w:pPr>
      <w:r w:rsidRPr="005F1844">
        <w:rPr>
          <w:rFonts w:ascii="Calibri" w:eastAsia="Times New Roman" w:hAnsi="Calibri" w:cs="Arial"/>
          <w:color w:val="000000"/>
          <w:sz w:val="24"/>
          <w:szCs w:val="20"/>
        </w:rPr>
        <w:t>One years  of  experience in development in core JAVA .</w:t>
      </w:r>
    </w:p>
    <w:p w:rsidR="005F1844" w:rsidRPr="005F1844" w:rsidRDefault="00EF5894" w:rsidP="005F1844">
      <w:pPr>
        <w:pStyle w:val="BodyTextIndent3"/>
        <w:numPr>
          <w:ilvl w:val="0"/>
          <w:numId w:val="15"/>
        </w:numPr>
        <w:overflowPunct w:val="0"/>
        <w:autoSpaceDE w:val="0"/>
        <w:autoSpaceDN w:val="0"/>
        <w:adjustRightInd w:val="0"/>
        <w:spacing w:after="0"/>
        <w:textAlignment w:val="baseline"/>
        <w:rPr>
          <w:rFonts w:ascii="Calibri" w:eastAsia="Times New Roman" w:hAnsi="Calibri" w:cs="Arial"/>
          <w:color w:val="000000"/>
          <w:sz w:val="24"/>
          <w:szCs w:val="20"/>
        </w:rPr>
      </w:pPr>
      <w:r>
        <w:rPr>
          <w:rFonts w:ascii="Calibri" w:eastAsia="Times New Roman" w:hAnsi="Calibri" w:cs="Arial"/>
          <w:color w:val="000000"/>
          <w:sz w:val="24"/>
          <w:szCs w:val="20"/>
        </w:rPr>
        <w:t>I</w:t>
      </w:r>
      <w:r w:rsidR="005F1844" w:rsidRPr="005F1844">
        <w:rPr>
          <w:rFonts w:ascii="Calibri" w:eastAsia="Times New Roman" w:hAnsi="Calibri" w:cs="Arial"/>
          <w:color w:val="000000"/>
          <w:sz w:val="24"/>
          <w:szCs w:val="20"/>
        </w:rPr>
        <w:t xml:space="preserve">n Java have Knowledge </w:t>
      </w:r>
      <w:r w:rsidR="00497718">
        <w:rPr>
          <w:rFonts w:ascii="Calibri" w:eastAsia="Times New Roman" w:hAnsi="Calibri" w:cs="Arial"/>
          <w:color w:val="000000"/>
          <w:sz w:val="24"/>
          <w:szCs w:val="20"/>
        </w:rPr>
        <w:t xml:space="preserve">OOPS </w:t>
      </w:r>
      <w:r w:rsidR="005F1844" w:rsidRPr="005F1844">
        <w:rPr>
          <w:rFonts w:ascii="Calibri" w:eastAsia="Times New Roman" w:hAnsi="Calibri" w:cs="Arial"/>
          <w:color w:val="000000"/>
          <w:sz w:val="24"/>
          <w:szCs w:val="20"/>
        </w:rPr>
        <w:t xml:space="preserve">,Thread,Exception </w:t>
      </w:r>
      <w:r w:rsidR="00497718">
        <w:rPr>
          <w:rFonts w:ascii="Calibri" w:eastAsia="Times New Roman" w:hAnsi="Calibri" w:cs="Arial"/>
          <w:color w:val="000000"/>
          <w:sz w:val="24"/>
          <w:szCs w:val="20"/>
        </w:rPr>
        <w:t xml:space="preserve">handling </w:t>
      </w:r>
      <w:r w:rsidR="005F1844" w:rsidRPr="005F1844">
        <w:rPr>
          <w:rFonts w:ascii="Calibri" w:eastAsia="Times New Roman" w:hAnsi="Calibri" w:cs="Arial"/>
          <w:color w:val="000000"/>
          <w:sz w:val="24"/>
          <w:szCs w:val="20"/>
        </w:rPr>
        <w:t>etc.</w:t>
      </w:r>
    </w:p>
    <w:p w:rsidR="005F1844" w:rsidRPr="005F1844" w:rsidRDefault="005F1844" w:rsidP="005F1844">
      <w:pPr>
        <w:pStyle w:val="BodyTextIndent3"/>
        <w:numPr>
          <w:ilvl w:val="0"/>
          <w:numId w:val="15"/>
        </w:numPr>
        <w:overflowPunct w:val="0"/>
        <w:autoSpaceDE w:val="0"/>
        <w:autoSpaceDN w:val="0"/>
        <w:adjustRightInd w:val="0"/>
        <w:spacing w:after="0"/>
        <w:textAlignment w:val="baseline"/>
        <w:rPr>
          <w:rFonts w:ascii="Calibri" w:eastAsia="Times New Roman" w:hAnsi="Calibri" w:cs="Arial"/>
          <w:color w:val="000000"/>
          <w:sz w:val="24"/>
          <w:szCs w:val="20"/>
        </w:rPr>
      </w:pPr>
      <w:r w:rsidRPr="005F1844">
        <w:rPr>
          <w:rFonts w:ascii="Calibri" w:eastAsia="Times New Roman" w:hAnsi="Calibri" w:cs="Arial"/>
          <w:color w:val="000000"/>
          <w:sz w:val="24"/>
          <w:szCs w:val="20"/>
        </w:rPr>
        <w:t xml:space="preserve">Expertise in requirement analysis, design, developing in Android, bug-fixing, defect prevention. </w:t>
      </w:r>
    </w:p>
    <w:p w:rsidR="008F1B2C" w:rsidRPr="00E47467" w:rsidRDefault="001E3B72" w:rsidP="00C07676">
      <w:pPr>
        <w:numPr>
          <w:ilvl w:val="0"/>
          <w:numId w:val="15"/>
        </w:numPr>
        <w:spacing w:line="276" w:lineRule="auto"/>
        <w:jc w:val="both"/>
        <w:rPr>
          <w:rFonts w:ascii="Calibri" w:eastAsia="Times New Roman" w:hAnsi="Calibri" w:cs="Arial"/>
          <w:color w:val="000000"/>
          <w:sz w:val="32"/>
        </w:rPr>
      </w:pPr>
      <w:r>
        <w:rPr>
          <w:rFonts w:ascii="Calibri" w:eastAsia="Times New Roman" w:hAnsi="Calibri" w:cs="Arial"/>
          <w:color w:val="000000"/>
          <w:szCs w:val="20"/>
        </w:rPr>
        <w:t xml:space="preserve">Understanding </w:t>
      </w:r>
      <w:r w:rsidR="008F1B2C">
        <w:rPr>
          <w:rFonts w:ascii="Calibri" w:eastAsia="Times New Roman" w:hAnsi="Calibri" w:cs="Arial"/>
          <w:color w:val="000000"/>
          <w:szCs w:val="20"/>
        </w:rPr>
        <w:t xml:space="preserve"> financial message exchange standard ISO 8583 v2003</w:t>
      </w:r>
    </w:p>
    <w:p w:rsidR="004A3EFF" w:rsidRPr="00757B14" w:rsidRDefault="007B2B42" w:rsidP="00C07676">
      <w:pPr>
        <w:numPr>
          <w:ilvl w:val="0"/>
          <w:numId w:val="15"/>
        </w:numPr>
        <w:spacing w:line="276" w:lineRule="auto"/>
        <w:jc w:val="both"/>
        <w:rPr>
          <w:rFonts w:ascii="Calibri" w:eastAsia="Times New Roman" w:hAnsi="Calibri" w:cs="Arial"/>
          <w:color w:val="000000"/>
          <w:sz w:val="32"/>
        </w:rPr>
      </w:pPr>
      <w:r>
        <w:rPr>
          <w:rFonts w:ascii="Calibri" w:eastAsia="Times New Roman" w:hAnsi="Calibri" w:cs="Calibri"/>
          <w:szCs w:val="22"/>
          <w:lang w:val="en-IN" w:eastAsia="en-IN" w:bidi="ar-SA"/>
        </w:rPr>
        <w:t xml:space="preserve">Perform software development </w:t>
      </w:r>
      <w:r w:rsidR="004A3EFF" w:rsidRPr="00446DCD">
        <w:rPr>
          <w:rFonts w:ascii="Calibri" w:eastAsia="Times New Roman" w:hAnsi="Calibri" w:cs="Calibri"/>
          <w:szCs w:val="22"/>
          <w:lang w:val="en-IN" w:eastAsia="en-IN" w:bidi="ar-SA"/>
        </w:rPr>
        <w:t>as per compliance PO</w:t>
      </w:r>
      <w:r w:rsidR="00AC0C79" w:rsidRPr="00446DCD">
        <w:rPr>
          <w:rFonts w:ascii="Calibri" w:eastAsia="Times New Roman" w:hAnsi="Calibri" w:cs="Calibri"/>
          <w:szCs w:val="22"/>
          <w:lang w:val="en-IN" w:eastAsia="en-IN" w:bidi="ar-SA"/>
        </w:rPr>
        <w:t>S (MSR,</w:t>
      </w:r>
      <w:r w:rsidR="00757B14">
        <w:rPr>
          <w:rFonts w:ascii="Calibri" w:eastAsia="Times New Roman" w:hAnsi="Calibri" w:cs="Calibri"/>
          <w:szCs w:val="22"/>
          <w:lang w:val="en-IN" w:eastAsia="en-IN" w:bidi="ar-SA"/>
        </w:rPr>
        <w:t>NFC</w:t>
      </w:r>
      <w:r w:rsidR="00EC383B">
        <w:rPr>
          <w:rFonts w:ascii="Calibri" w:eastAsia="Times New Roman" w:hAnsi="Calibri" w:cs="Calibri"/>
          <w:szCs w:val="22"/>
          <w:lang w:val="en-IN" w:eastAsia="en-IN" w:bidi="ar-SA"/>
        </w:rPr>
        <w:t xml:space="preserve"> and</w:t>
      </w:r>
      <w:r w:rsidR="004A3EFF" w:rsidRPr="00446DCD">
        <w:rPr>
          <w:rFonts w:ascii="Calibri" w:eastAsia="Times New Roman" w:hAnsi="Calibri" w:cs="Calibri"/>
          <w:szCs w:val="22"/>
          <w:lang w:val="en-IN" w:eastAsia="en-IN" w:bidi="ar-SA"/>
        </w:rPr>
        <w:t xml:space="preserve"> Barcode)</w:t>
      </w:r>
      <w:r w:rsidR="00EC383B">
        <w:rPr>
          <w:rFonts w:ascii="Calibri" w:eastAsia="Times New Roman" w:hAnsi="Calibri" w:cs="Calibri"/>
          <w:szCs w:val="22"/>
          <w:lang w:val="en-IN" w:eastAsia="en-IN" w:bidi="ar-SA"/>
        </w:rPr>
        <w:t xml:space="preserve"> payment .</w:t>
      </w:r>
    </w:p>
    <w:p w:rsidR="00757B14" w:rsidRPr="005F1844" w:rsidRDefault="00757B14" w:rsidP="00757B14">
      <w:pPr>
        <w:numPr>
          <w:ilvl w:val="0"/>
          <w:numId w:val="15"/>
        </w:numPr>
        <w:spacing w:line="276" w:lineRule="auto"/>
        <w:jc w:val="both"/>
        <w:rPr>
          <w:rFonts w:ascii="Calibri" w:eastAsia="Times New Roman" w:hAnsi="Calibri" w:cs="Arial"/>
          <w:color w:val="000000"/>
          <w:szCs w:val="20"/>
        </w:rPr>
      </w:pPr>
      <w:r w:rsidRPr="005F1844">
        <w:rPr>
          <w:rFonts w:ascii="Calibri" w:eastAsia="Times New Roman" w:hAnsi="Calibri" w:cs="Arial"/>
          <w:color w:val="000000"/>
          <w:szCs w:val="20"/>
        </w:rPr>
        <w:t>Functional experience in Mobile Applications.</w:t>
      </w:r>
    </w:p>
    <w:p w:rsidR="00D755DD" w:rsidRDefault="00D755DD" w:rsidP="00AD0C3E">
      <w:pPr>
        <w:autoSpaceDE w:val="0"/>
        <w:autoSpaceDN w:val="0"/>
        <w:adjustRightInd w:val="0"/>
        <w:rPr>
          <w:rFonts w:ascii="Calibri" w:eastAsia="Times New Roman" w:hAnsi="Calibri" w:cs="Calibri"/>
          <w:szCs w:val="22"/>
          <w:lang w:val="en-IN" w:eastAsia="en-IN" w:bidi="ar-SA"/>
        </w:rPr>
      </w:pPr>
    </w:p>
    <w:p w:rsidR="00AD0C3E" w:rsidRDefault="00E95A2C" w:rsidP="00AD0C3E">
      <w:pPr>
        <w:autoSpaceDE w:val="0"/>
        <w:autoSpaceDN w:val="0"/>
        <w:adjustRightInd w:val="0"/>
        <w:rPr>
          <w:rFonts w:ascii="Calibri" w:eastAsia="Times New Roman" w:hAnsi="Calibri" w:cs="Calibri"/>
          <w:szCs w:val="22"/>
          <w:lang w:val="en-IN" w:eastAsia="en-IN" w:bidi="ar-SA"/>
        </w:rPr>
      </w:pPr>
      <w:r w:rsidRPr="00E95A2C">
        <w:rPr>
          <w:rFonts w:ascii="Calibri" w:hAnsi="Calibri"/>
          <w:noProof/>
          <w:szCs w:val="20"/>
          <w:lang w:val="en-IN" w:eastAsia="en-IN" w:bidi="ar-SA"/>
        </w:rPr>
        <w:pict>
          <v:roundrect id="Rounded Rectangle 13" o:spid="_x0000_s1028" style="position:absolute;margin-left:2.25pt;margin-top:13.15pt;width:489pt;height:30pt;z-index:25166848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" fillcolor="#f79646 [3209]" stroked="f" strokeweight="2pt">
            <v:textbox>
              <w:txbxContent>
                <w:p w:rsidR="000E3679" w:rsidRPr="000E3679" w:rsidRDefault="000E3679" w:rsidP="000E3679">
                  <w:pPr>
                    <w:jc w:val="center"/>
                  </w:pPr>
                  <w:r w:rsidRPr="000E3679">
                    <w:t>EDUCATIONAL QUALIFICATIONS</w:t>
                  </w:r>
                </w:p>
                <w:p w:rsidR="000E3679" w:rsidRDefault="000E3679" w:rsidP="000E3679">
                  <w:pPr>
                    <w:jc w:val="center"/>
                  </w:pPr>
                </w:p>
              </w:txbxContent>
            </v:textbox>
          </v:roundrect>
        </w:pict>
      </w:r>
    </w:p>
    <w:p w:rsidR="00AD0C3E" w:rsidRPr="00446DCD" w:rsidRDefault="00AD0C3E" w:rsidP="00AD0C3E">
      <w:pPr>
        <w:autoSpaceDE w:val="0"/>
        <w:autoSpaceDN w:val="0"/>
        <w:adjustRightInd w:val="0"/>
        <w:rPr>
          <w:rFonts w:ascii="Calibri" w:eastAsia="Times New Roman" w:hAnsi="Calibri" w:cs="Calibri"/>
          <w:szCs w:val="22"/>
          <w:lang w:val="en-IN" w:eastAsia="en-IN" w:bidi="ar-SA"/>
        </w:rPr>
      </w:pPr>
    </w:p>
    <w:p w:rsidR="00F84682" w:rsidRPr="00446DCD" w:rsidRDefault="001D2076" w:rsidP="00C07676">
      <w:pPr>
        <w:spacing w:line="276" w:lineRule="auto"/>
        <w:jc w:val="both"/>
        <w:rPr>
          <w:rFonts w:ascii="Calibri" w:hAnsi="Calibri"/>
          <w:szCs w:val="20"/>
        </w:rPr>
      </w:pPr>
      <w:r w:rsidRPr="00446DCD">
        <w:rPr>
          <w:rFonts w:ascii="Calibri" w:hAnsi="Calibri"/>
          <w:szCs w:val="20"/>
        </w:rPr>
        <w:tab/>
      </w:r>
      <w:r w:rsidRPr="00446DCD">
        <w:rPr>
          <w:rFonts w:ascii="Calibri" w:hAnsi="Calibri"/>
          <w:szCs w:val="20"/>
        </w:rPr>
        <w:tab/>
      </w:r>
      <w:r w:rsidRPr="00446DCD">
        <w:rPr>
          <w:rFonts w:ascii="Calibri" w:hAnsi="Calibri"/>
          <w:szCs w:val="20"/>
        </w:rPr>
        <w:tab/>
      </w:r>
    </w:p>
    <w:p w:rsidR="00E02A50" w:rsidRPr="00FD5B42" w:rsidRDefault="00E02A50" w:rsidP="00E02A50">
      <w:pPr>
        <w:pStyle w:val="Head3"/>
        <w:spacing w:after="360"/>
        <w:jc w:val="left"/>
        <w:rPr>
          <w:rFonts w:ascii="Times New Roman" w:hAnsi="Times New Roman"/>
          <w:sz w:val="22"/>
          <w:szCs w:val="18"/>
        </w:rPr>
      </w:pPr>
    </w:p>
    <w:tbl>
      <w:tblPr>
        <w:tblpPr w:leftFromText="180" w:rightFromText="180" w:vertAnchor="text" w:tblpY="1"/>
        <w:tblOverlap w:val="never"/>
        <w:tblW w:w="9668" w:type="dxa"/>
        <w:tblInd w:w="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000"/>
      </w:tblPr>
      <w:tblGrid>
        <w:gridCol w:w="2247"/>
        <w:gridCol w:w="2247"/>
        <w:gridCol w:w="2247"/>
        <w:gridCol w:w="2927"/>
      </w:tblGrid>
      <w:tr w:rsidR="00E02A50" w:rsidRPr="00FD5B42" w:rsidTr="00B239A0">
        <w:trPr>
          <w:trHeight w:val="74"/>
        </w:trPr>
        <w:tc>
          <w:tcPr>
            <w:tcW w:w="2247" w:type="dxa"/>
            <w:vAlign w:val="bottom"/>
          </w:tcPr>
          <w:p w:rsidR="00E02A50" w:rsidRPr="00FD5B42" w:rsidRDefault="00E02A50" w:rsidP="00B239A0">
            <w:pPr>
              <w:pStyle w:val="Tablehead"/>
              <w:jc w:val="left"/>
              <w:rPr>
                <w:rFonts w:ascii="Times New Roman" w:hAnsi="Times New Roman"/>
                <w:lang w:val="fr-FR"/>
              </w:rPr>
            </w:pPr>
            <w:r w:rsidRPr="00FD5B42">
              <w:rPr>
                <w:rFonts w:ascii="Times New Roman" w:hAnsi="Times New Roman"/>
              </w:rPr>
              <w:t>Qualification</w:t>
            </w:r>
          </w:p>
        </w:tc>
        <w:tc>
          <w:tcPr>
            <w:tcW w:w="2247" w:type="dxa"/>
          </w:tcPr>
          <w:p w:rsidR="00E02A50" w:rsidRPr="00FD5B42" w:rsidRDefault="00E02A50" w:rsidP="00B239A0">
            <w:pPr>
              <w:pStyle w:val="Tablehead"/>
              <w:jc w:val="left"/>
              <w:rPr>
                <w:rFonts w:ascii="Times New Roman" w:hAnsi="Times New Roman"/>
              </w:rPr>
            </w:pPr>
            <w:r w:rsidRPr="00FD5B42">
              <w:rPr>
                <w:rFonts w:ascii="Times New Roman" w:hAnsi="Times New Roman"/>
              </w:rPr>
              <w:t>College</w:t>
            </w:r>
          </w:p>
        </w:tc>
        <w:tc>
          <w:tcPr>
            <w:tcW w:w="2247" w:type="dxa"/>
          </w:tcPr>
          <w:p w:rsidR="00E02A50" w:rsidRPr="00FD5B42" w:rsidRDefault="00E02A50" w:rsidP="00B239A0">
            <w:pPr>
              <w:pStyle w:val="Tablehead"/>
              <w:jc w:val="left"/>
              <w:rPr>
                <w:rFonts w:ascii="Times New Roman" w:hAnsi="Times New Roman"/>
              </w:rPr>
            </w:pPr>
            <w:r w:rsidRPr="00FD5B42">
              <w:rPr>
                <w:rFonts w:ascii="Times New Roman" w:hAnsi="Times New Roman"/>
              </w:rPr>
              <w:t>Board/University</w:t>
            </w:r>
          </w:p>
        </w:tc>
        <w:tc>
          <w:tcPr>
            <w:tcW w:w="2927" w:type="dxa"/>
          </w:tcPr>
          <w:p w:rsidR="00E02A50" w:rsidRPr="00FD5B42" w:rsidRDefault="00E02A50" w:rsidP="00B239A0">
            <w:pPr>
              <w:pStyle w:val="Tablehead"/>
              <w:jc w:val="left"/>
              <w:rPr>
                <w:rFonts w:ascii="Times New Roman" w:hAnsi="Times New Roman"/>
              </w:rPr>
            </w:pPr>
            <w:r w:rsidRPr="00FD5B42">
              <w:rPr>
                <w:rFonts w:ascii="Times New Roman" w:hAnsi="Times New Roman"/>
              </w:rPr>
              <w:t>Percentage</w:t>
            </w:r>
          </w:p>
        </w:tc>
      </w:tr>
      <w:tr w:rsidR="00E02A50" w:rsidRPr="00FD5B42" w:rsidTr="00B239A0">
        <w:trPr>
          <w:trHeight w:val="463"/>
        </w:trPr>
        <w:tc>
          <w:tcPr>
            <w:tcW w:w="2247" w:type="dxa"/>
          </w:tcPr>
          <w:p w:rsidR="00E02A50" w:rsidRPr="00E02A50" w:rsidRDefault="00E02A50" w:rsidP="00B239A0">
            <w:pPr>
              <w:pStyle w:val="Heading4"/>
              <w:rPr>
                <w:rFonts w:ascii="Calibri" w:eastAsia="Times New Roman" w:hAnsi="Calibri" w:cs="Calibri"/>
                <w:b w:val="0"/>
                <w:bCs w:val="0"/>
                <w:i w:val="0"/>
                <w:iCs w:val="0"/>
                <w:color w:val="auto"/>
                <w:szCs w:val="22"/>
                <w:lang w:val="en-IN" w:eastAsia="en-IN" w:bidi="ar-SA"/>
              </w:rPr>
            </w:pPr>
            <w:r w:rsidRPr="00E02A50">
              <w:rPr>
                <w:rFonts w:ascii="Calibri" w:eastAsia="Times New Roman" w:hAnsi="Calibri" w:cs="Calibri"/>
                <w:b w:val="0"/>
                <w:bCs w:val="0"/>
                <w:i w:val="0"/>
                <w:iCs w:val="0"/>
                <w:color w:val="auto"/>
                <w:szCs w:val="22"/>
                <w:lang w:val="en-IN" w:eastAsia="en-IN" w:bidi="ar-SA"/>
              </w:rPr>
              <w:t>MCA</w:t>
            </w:r>
          </w:p>
        </w:tc>
        <w:tc>
          <w:tcPr>
            <w:tcW w:w="2247" w:type="dxa"/>
          </w:tcPr>
          <w:p w:rsidR="003D7D4F" w:rsidRDefault="003D7D4F" w:rsidP="00B239A0">
            <w:pPr>
              <w:pStyle w:val="Heading4"/>
              <w:rPr>
                <w:rFonts w:ascii="Calibri" w:eastAsia="Times New Roman" w:hAnsi="Calibri" w:cs="Calibri"/>
                <w:b w:val="0"/>
                <w:bCs w:val="0"/>
                <w:i w:val="0"/>
                <w:iCs w:val="0"/>
                <w:color w:val="auto"/>
                <w:szCs w:val="22"/>
                <w:lang w:val="en-IN" w:eastAsia="en-IN" w:bidi="ar-SA"/>
              </w:rPr>
            </w:pPr>
            <w:r>
              <w:rPr>
                <w:rFonts w:ascii="Calibri" w:eastAsia="Times New Roman" w:hAnsi="Calibri" w:cs="Calibri"/>
                <w:b w:val="0"/>
                <w:bCs w:val="0"/>
                <w:i w:val="0"/>
                <w:iCs w:val="0"/>
                <w:color w:val="auto"/>
                <w:szCs w:val="22"/>
                <w:lang w:val="en-IN" w:eastAsia="en-IN" w:bidi="ar-SA"/>
              </w:rPr>
              <w:t>NMIET,</w:t>
            </w:r>
          </w:p>
          <w:p w:rsidR="00E02A50" w:rsidRPr="00E02A50" w:rsidRDefault="00E02A50" w:rsidP="00B239A0">
            <w:pPr>
              <w:pStyle w:val="Heading4"/>
              <w:rPr>
                <w:rFonts w:ascii="Calibri" w:eastAsia="Times New Roman" w:hAnsi="Calibri" w:cs="Calibri"/>
                <w:b w:val="0"/>
                <w:bCs w:val="0"/>
                <w:i w:val="0"/>
                <w:iCs w:val="0"/>
                <w:color w:val="auto"/>
                <w:szCs w:val="22"/>
                <w:lang w:val="en-IN" w:eastAsia="en-IN" w:bidi="ar-SA"/>
              </w:rPr>
            </w:pPr>
            <w:r w:rsidRPr="00E02A50">
              <w:rPr>
                <w:rFonts w:ascii="Calibri" w:eastAsia="Times New Roman" w:hAnsi="Calibri" w:cs="Calibri"/>
                <w:b w:val="0"/>
                <w:bCs w:val="0"/>
                <w:i w:val="0"/>
                <w:iCs w:val="0"/>
                <w:color w:val="auto"/>
                <w:szCs w:val="22"/>
                <w:lang w:val="en-IN" w:eastAsia="en-IN" w:bidi="ar-SA"/>
              </w:rPr>
              <w:t>Bhubaneswer</w:t>
            </w:r>
          </w:p>
        </w:tc>
        <w:tc>
          <w:tcPr>
            <w:tcW w:w="2247" w:type="dxa"/>
          </w:tcPr>
          <w:p w:rsidR="00E02A50" w:rsidRPr="00E02A50" w:rsidRDefault="00E02A50" w:rsidP="00B239A0">
            <w:pPr>
              <w:pStyle w:val="Heading4"/>
              <w:rPr>
                <w:rFonts w:ascii="Calibri" w:eastAsia="Times New Roman" w:hAnsi="Calibri" w:cs="Calibri"/>
                <w:b w:val="0"/>
                <w:bCs w:val="0"/>
                <w:i w:val="0"/>
                <w:iCs w:val="0"/>
                <w:color w:val="auto"/>
                <w:szCs w:val="22"/>
                <w:lang w:val="en-IN" w:eastAsia="en-IN" w:bidi="ar-SA"/>
              </w:rPr>
            </w:pPr>
            <w:r w:rsidRPr="00E02A50">
              <w:rPr>
                <w:rFonts w:ascii="Calibri" w:eastAsia="Times New Roman" w:hAnsi="Calibri" w:cs="Calibri"/>
                <w:b w:val="0"/>
                <w:bCs w:val="0"/>
                <w:i w:val="0"/>
                <w:iCs w:val="0"/>
                <w:color w:val="auto"/>
                <w:szCs w:val="22"/>
                <w:lang w:val="en-IN" w:eastAsia="en-IN" w:bidi="ar-SA"/>
              </w:rPr>
              <w:t>BPUT, Orissa</w:t>
            </w:r>
          </w:p>
        </w:tc>
        <w:tc>
          <w:tcPr>
            <w:tcW w:w="2927" w:type="dxa"/>
          </w:tcPr>
          <w:p w:rsidR="00E02A50" w:rsidRPr="00E02A50" w:rsidRDefault="00E02A50" w:rsidP="00B239A0">
            <w:pPr>
              <w:pStyle w:val="Heading4"/>
              <w:rPr>
                <w:rFonts w:ascii="Calibri" w:eastAsia="Times New Roman" w:hAnsi="Calibri" w:cs="Calibri"/>
                <w:b w:val="0"/>
                <w:bCs w:val="0"/>
                <w:i w:val="0"/>
                <w:iCs w:val="0"/>
                <w:color w:val="auto"/>
                <w:szCs w:val="22"/>
                <w:lang w:val="en-IN" w:eastAsia="en-IN" w:bidi="ar-SA"/>
              </w:rPr>
            </w:pPr>
            <w:r w:rsidRPr="00E02A50">
              <w:rPr>
                <w:rFonts w:ascii="Calibri" w:eastAsia="Times New Roman" w:hAnsi="Calibri" w:cs="Calibri"/>
                <w:b w:val="0"/>
                <w:bCs w:val="0"/>
                <w:i w:val="0"/>
                <w:iCs w:val="0"/>
                <w:color w:val="auto"/>
                <w:szCs w:val="22"/>
                <w:lang w:val="en-IN" w:eastAsia="en-IN" w:bidi="ar-SA"/>
              </w:rPr>
              <w:t>7.5(CGPA)</w:t>
            </w:r>
          </w:p>
        </w:tc>
      </w:tr>
    </w:tbl>
    <w:p w:rsidR="00AD0C3E" w:rsidRPr="00446DCD" w:rsidRDefault="00AD0C3E" w:rsidP="00C07676">
      <w:pPr>
        <w:autoSpaceDE w:val="0"/>
        <w:spacing w:line="276" w:lineRule="auto"/>
        <w:jc w:val="both"/>
        <w:rPr>
          <w:rFonts w:ascii="Calibri" w:eastAsia="Times New Roman" w:hAnsi="Calibri" w:cs="Times New Roman"/>
          <w:color w:val="000000"/>
          <w:szCs w:val="20"/>
          <w:lang w:eastAsia="ar-SA" w:bidi="ar-SA"/>
        </w:rPr>
      </w:pPr>
    </w:p>
    <w:p w:rsidR="00AD0C3E" w:rsidRDefault="00E95A2C" w:rsidP="007B2B42">
      <w:pPr>
        <w:spacing w:before="60" w:after="60"/>
        <w:ind w:left="720"/>
        <w:jc w:val="both"/>
        <w:rPr>
          <w:rFonts w:ascii="Calibri" w:hAnsi="Calibri" w:cs="Arial"/>
          <w:szCs w:val="22"/>
        </w:rPr>
      </w:pPr>
      <w:r w:rsidRPr="00E95A2C">
        <w:rPr>
          <w:rFonts w:ascii="Calibri" w:hAnsi="Calibri"/>
          <w:noProof/>
          <w:szCs w:val="20"/>
          <w:lang w:val="en-IN" w:eastAsia="en-IN" w:bidi="ar-SA"/>
        </w:rPr>
        <w:pict>
          <v:roundrect id="Rounded Rectangle 15" o:spid="_x0000_s1029" style="position:absolute;left:0;text-align:left;margin-left:3.75pt;margin-top:2.35pt;width:489pt;height:30pt;z-index:25167257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" fillcolor="#f79646 [3209]" stroked="f" strokeweight="2pt">
            <v:textbox>
              <w:txbxContent>
                <w:p w:rsidR="00AD0C3E" w:rsidRPr="000E3679" w:rsidRDefault="00AD0C3E" w:rsidP="00AD0C3E">
                  <w:pPr>
                    <w:jc w:val="center"/>
                  </w:pPr>
                  <w:r>
                    <w:t>SKILL SET</w:t>
                  </w:r>
                </w:p>
                <w:p w:rsidR="00AD0C3E" w:rsidRDefault="00AD0C3E" w:rsidP="00AD0C3E">
                  <w:pPr>
                    <w:jc w:val="center"/>
                  </w:pPr>
                </w:p>
              </w:txbxContent>
            </v:textbox>
          </v:roundrect>
        </w:pict>
      </w:r>
    </w:p>
    <w:p w:rsidR="00AD0C3E" w:rsidRPr="00AD0C3E" w:rsidRDefault="00AD0C3E" w:rsidP="00AD0C3E">
      <w:pPr>
        <w:spacing w:before="60" w:after="60"/>
        <w:jc w:val="both"/>
        <w:rPr>
          <w:rFonts w:ascii="Calibri" w:hAnsi="Calibri" w:cs="Arial"/>
          <w:szCs w:val="22"/>
        </w:rPr>
      </w:pPr>
    </w:p>
    <w:p w:rsidR="00E02A50" w:rsidRPr="00E02A50" w:rsidRDefault="00E02A50" w:rsidP="00E02A50">
      <w:pPr>
        <w:numPr>
          <w:ilvl w:val="0"/>
          <w:numId w:val="26"/>
        </w:numPr>
        <w:rPr>
          <w:b/>
          <w:sz w:val="22"/>
          <w:szCs w:val="18"/>
        </w:rPr>
      </w:pPr>
      <w:r w:rsidRPr="00FD5B42">
        <w:rPr>
          <w:b/>
          <w:sz w:val="22"/>
          <w:szCs w:val="18"/>
        </w:rPr>
        <w:t>Programming skills:</w:t>
      </w:r>
      <w:r w:rsidRPr="00FD5B42">
        <w:rPr>
          <w:b/>
          <w:sz w:val="22"/>
          <w:szCs w:val="18"/>
        </w:rPr>
        <w:tab/>
      </w:r>
      <w:r w:rsidRPr="00FD5B42">
        <w:rPr>
          <w:iCs/>
          <w:sz w:val="22"/>
        </w:rPr>
        <w:t>ANDROID, JAVA</w:t>
      </w:r>
    </w:p>
    <w:p w:rsidR="00E02A50" w:rsidRPr="00E02A50" w:rsidRDefault="00E02A50" w:rsidP="00E02A50">
      <w:pPr>
        <w:ind w:left="720"/>
        <w:rPr>
          <w:b/>
          <w:sz w:val="22"/>
          <w:szCs w:val="18"/>
        </w:rPr>
      </w:pPr>
    </w:p>
    <w:p w:rsidR="00E02A50" w:rsidRPr="00FD5B42" w:rsidRDefault="00E02A50" w:rsidP="00E02A50">
      <w:pPr>
        <w:numPr>
          <w:ilvl w:val="0"/>
          <w:numId w:val="26"/>
        </w:numPr>
        <w:jc w:val="both"/>
        <w:rPr>
          <w:b/>
          <w:sz w:val="22"/>
          <w:szCs w:val="18"/>
        </w:rPr>
      </w:pPr>
      <w:r w:rsidRPr="00FD5B42">
        <w:rPr>
          <w:b/>
          <w:sz w:val="22"/>
          <w:szCs w:val="18"/>
        </w:rPr>
        <w:t>OS skills:</w:t>
      </w:r>
      <w:r w:rsidRPr="00FD5B42">
        <w:rPr>
          <w:b/>
          <w:sz w:val="22"/>
          <w:szCs w:val="18"/>
        </w:rPr>
        <w:tab/>
      </w:r>
      <w:r w:rsidRPr="00FD5B42">
        <w:rPr>
          <w:iCs/>
          <w:sz w:val="22"/>
        </w:rPr>
        <w:t xml:space="preserve">WINDOWS  </w:t>
      </w:r>
    </w:p>
    <w:p w:rsidR="00E02A50" w:rsidRPr="00FD5B42" w:rsidRDefault="00E02A50" w:rsidP="00E02A50">
      <w:pPr>
        <w:jc w:val="both"/>
        <w:rPr>
          <w:b/>
          <w:sz w:val="22"/>
          <w:szCs w:val="18"/>
        </w:rPr>
      </w:pPr>
    </w:p>
    <w:p w:rsidR="00E02A50" w:rsidRPr="00FD5B42" w:rsidRDefault="00E02A50" w:rsidP="00E02A50">
      <w:pPr>
        <w:numPr>
          <w:ilvl w:val="0"/>
          <w:numId w:val="26"/>
        </w:numPr>
        <w:rPr>
          <w:b/>
          <w:szCs w:val="18"/>
        </w:rPr>
      </w:pPr>
      <w:r w:rsidRPr="00FD5B42">
        <w:rPr>
          <w:b/>
          <w:sz w:val="22"/>
          <w:szCs w:val="18"/>
        </w:rPr>
        <w:t>Database skills:</w:t>
      </w:r>
      <w:r w:rsidRPr="00FD5B42">
        <w:rPr>
          <w:b/>
          <w:sz w:val="22"/>
          <w:szCs w:val="18"/>
        </w:rPr>
        <w:tab/>
      </w:r>
      <w:r w:rsidRPr="00FD5B42">
        <w:rPr>
          <w:iCs/>
          <w:sz w:val="22"/>
        </w:rPr>
        <w:t>SQLite</w:t>
      </w:r>
    </w:p>
    <w:p w:rsidR="00E02A50" w:rsidRPr="00FD5B42" w:rsidRDefault="00E02A50" w:rsidP="00E02A50">
      <w:pPr>
        <w:ind w:left="720"/>
        <w:rPr>
          <w:b/>
          <w:sz w:val="22"/>
          <w:szCs w:val="18"/>
        </w:rPr>
      </w:pPr>
    </w:p>
    <w:p w:rsidR="00342D8D" w:rsidRPr="00446DCD" w:rsidRDefault="000771ED" w:rsidP="000771ED">
      <w:pPr>
        <w:numPr>
          <w:ilvl w:val="0"/>
          <w:numId w:val="26"/>
        </w:numPr>
        <w:spacing w:before="60" w:after="60"/>
        <w:jc w:val="both"/>
        <w:rPr>
          <w:rFonts w:ascii="Calibri" w:hAnsi="Calibri" w:cs="Arial"/>
          <w:szCs w:val="22"/>
        </w:rPr>
      </w:pPr>
      <w:r w:rsidRPr="00E02A50">
        <w:rPr>
          <w:b/>
          <w:sz w:val="22"/>
          <w:szCs w:val="18"/>
        </w:rPr>
        <w:t>Tools</w:t>
      </w:r>
      <w:r w:rsidR="00E02A50">
        <w:rPr>
          <w:b/>
          <w:sz w:val="22"/>
          <w:szCs w:val="18"/>
        </w:rPr>
        <w:tab/>
      </w:r>
      <w:r w:rsidR="00E02A50">
        <w:rPr>
          <w:b/>
          <w:sz w:val="22"/>
          <w:szCs w:val="18"/>
        </w:rPr>
        <w:tab/>
      </w:r>
      <w:r w:rsidR="000E3679" w:rsidRPr="00E02A50">
        <w:rPr>
          <w:b/>
          <w:sz w:val="22"/>
          <w:szCs w:val="18"/>
        </w:rPr>
        <w:t>:</w:t>
      </w:r>
      <w:r w:rsidR="002770A4" w:rsidRPr="00446DCD">
        <w:rPr>
          <w:rFonts w:ascii="Calibri" w:hAnsi="Calibri" w:cs="Arial"/>
          <w:szCs w:val="22"/>
        </w:rPr>
        <w:t>Bugzilla</w:t>
      </w:r>
      <w:r w:rsidR="005F2F4A" w:rsidRPr="00446DCD">
        <w:rPr>
          <w:rFonts w:ascii="Calibri" w:hAnsi="Calibri" w:cs="Arial"/>
          <w:szCs w:val="22"/>
        </w:rPr>
        <w:t>, Eclipse</w:t>
      </w:r>
    </w:p>
    <w:p w:rsidR="00EC07F8" w:rsidRPr="00446DCD" w:rsidRDefault="00E95A2C" w:rsidP="00C243DC">
      <w:pPr>
        <w:autoSpaceDE w:val="0"/>
        <w:spacing w:line="276" w:lineRule="auto"/>
        <w:jc w:val="both"/>
        <w:rPr>
          <w:rFonts w:ascii="Calibri" w:eastAsia="Times New Roman" w:hAnsi="Calibri" w:cs="Times New Roman"/>
          <w:color w:val="FF0000"/>
          <w:szCs w:val="20"/>
          <w:lang w:eastAsia="ar-SA" w:bidi="ar-SA"/>
        </w:rPr>
      </w:pPr>
      <w:r w:rsidRPr="00E95A2C">
        <w:rPr>
          <w:rFonts w:ascii="Calibri" w:hAnsi="Calibri"/>
          <w:noProof/>
          <w:szCs w:val="20"/>
          <w:lang w:val="en-IN" w:eastAsia="en-IN" w:bidi="ar-SA"/>
        </w:rPr>
        <w:pict>
          <v:roundrect id="Rounded Rectangle 16" o:spid="_x0000_s1030" style="position:absolute;left:0;text-align:left;margin-left:-.75pt;margin-top:14.9pt;width:7in;height:30pt;z-index:251674624;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" fillcolor="#f79646 [3209]" stroked="f" strokeweight="2pt">
            <v:textbox>
              <w:txbxContent>
                <w:p w:rsidR="00903AFD" w:rsidRPr="000E3679" w:rsidRDefault="00903AFD" w:rsidP="00903AFD">
                  <w:pPr>
                    <w:jc w:val="center"/>
                  </w:pPr>
                  <w:r>
                    <w:t>PROJECT DETAILS</w:t>
                  </w:r>
                </w:p>
                <w:p w:rsidR="00903AFD" w:rsidRDefault="00903AFD" w:rsidP="00903AFD">
                  <w:pPr>
                    <w:jc w:val="center"/>
                  </w:pPr>
                </w:p>
              </w:txbxContent>
            </v:textbox>
          </v:roundrect>
        </w:pict>
      </w:r>
    </w:p>
    <w:p w:rsidR="00F12113" w:rsidRPr="00446DCD" w:rsidRDefault="00F12113" w:rsidP="00C243DC">
      <w:pPr>
        <w:autoSpaceDE w:val="0"/>
        <w:spacing w:line="276" w:lineRule="auto"/>
        <w:jc w:val="both"/>
        <w:rPr>
          <w:rFonts w:ascii="Calibri" w:eastAsia="Times New Roman" w:hAnsi="Calibri" w:cs="Times New Roman"/>
          <w:color w:val="000000"/>
          <w:szCs w:val="20"/>
          <w:lang w:eastAsia="ar-SA" w:bidi="ar-SA"/>
        </w:rPr>
      </w:pPr>
    </w:p>
    <w:p w:rsidR="00F83603" w:rsidRPr="00446DCD" w:rsidRDefault="00F83603" w:rsidP="00C07676">
      <w:pPr>
        <w:spacing w:line="276" w:lineRule="auto"/>
        <w:jc w:val="both"/>
        <w:rPr>
          <w:rFonts w:ascii="Calibri" w:hAnsi="Calibri"/>
          <w:b/>
          <w:bCs/>
          <w:szCs w:val="20"/>
        </w:rPr>
      </w:pPr>
    </w:p>
    <w:p w:rsidR="004814B0" w:rsidRDefault="004814B0" w:rsidP="002913E1">
      <w:pPr>
        <w:pBdr>
          <w:bottom w:val="single" w:sz="12" w:space="1" w:color="auto"/>
        </w:pBdr>
        <w:rPr>
          <w:rFonts w:ascii="Calibri" w:hAnsi="Calibri"/>
          <w:b/>
        </w:rPr>
      </w:pPr>
    </w:p>
    <w:p w:rsidR="002913E1" w:rsidRPr="00446DCD" w:rsidRDefault="002913E1" w:rsidP="002913E1">
      <w:pPr>
        <w:pBdr>
          <w:bottom w:val="single" w:sz="12" w:space="1" w:color="auto"/>
        </w:pBdr>
        <w:rPr>
          <w:rFonts w:ascii="Calibri" w:hAnsi="Calibri"/>
          <w:b/>
        </w:rPr>
      </w:pPr>
      <w:r w:rsidRPr="00446DCD">
        <w:rPr>
          <w:rFonts w:ascii="Calibri" w:hAnsi="Calibri"/>
          <w:b/>
        </w:rPr>
        <w:t>Project</w:t>
      </w:r>
      <w:r>
        <w:rPr>
          <w:rFonts w:ascii="Calibri" w:hAnsi="Calibri"/>
          <w:b/>
        </w:rPr>
        <w:t xml:space="preserve"> #1</w:t>
      </w:r>
      <w:r w:rsidRPr="00446DCD">
        <w:rPr>
          <w:rFonts w:ascii="Calibri" w:hAnsi="Calibri"/>
          <w:b/>
        </w:rPr>
        <w:t xml:space="preserve">: </w:t>
      </w:r>
      <w:r>
        <w:rPr>
          <w:rFonts w:ascii="Calibri" w:hAnsi="Calibri"/>
          <w:b/>
        </w:rPr>
        <w:t xml:space="preserve">mPOS application </w:t>
      </w:r>
      <w:r w:rsidR="00CA7BD2">
        <w:rPr>
          <w:rFonts w:ascii="Calibri" w:hAnsi="Calibri"/>
          <w:b/>
        </w:rPr>
        <w:t>(Pin Pad Device)</w:t>
      </w:r>
    </w:p>
    <w:p w:rsidR="002913E1" w:rsidRPr="00446DCD" w:rsidRDefault="002913E1" w:rsidP="002913E1">
      <w:pPr>
        <w:rPr>
          <w:b/>
          <w:sz w:val="28"/>
        </w:rPr>
      </w:pPr>
    </w:p>
    <w:p w:rsidR="002913E1" w:rsidRPr="00446DCD" w:rsidRDefault="002913E1" w:rsidP="002913E1">
      <w:pPr>
        <w:pStyle w:val="Default"/>
        <w:rPr>
          <w:rFonts w:ascii="Calibri" w:hAnsi="Calibri"/>
          <w:szCs w:val="22"/>
        </w:rPr>
      </w:pPr>
      <w:r w:rsidRPr="00446DCD">
        <w:rPr>
          <w:rFonts w:ascii="Calibri" w:hAnsi="Calibri"/>
          <w:b/>
          <w:szCs w:val="22"/>
        </w:rPr>
        <w:t>Domain:</w:t>
      </w:r>
      <w:r w:rsidRPr="00446DCD">
        <w:rPr>
          <w:rFonts w:ascii="Calibri" w:hAnsi="Calibri"/>
          <w:szCs w:val="22"/>
        </w:rPr>
        <w:t xml:space="preserve"> Payment Domain </w:t>
      </w:r>
    </w:p>
    <w:p w:rsidR="004E105D" w:rsidRDefault="002913E1" w:rsidP="002913E1">
      <w:pPr>
        <w:pStyle w:val="Default"/>
        <w:rPr>
          <w:rFonts w:ascii="Calibri" w:hAnsi="Calibri" w:cs="Calibri"/>
          <w:szCs w:val="22"/>
        </w:rPr>
      </w:pPr>
      <w:r w:rsidRPr="00446DCD">
        <w:rPr>
          <w:rFonts w:ascii="Calibri" w:hAnsi="Calibri"/>
          <w:b/>
          <w:szCs w:val="22"/>
        </w:rPr>
        <w:t>Details</w:t>
      </w:r>
      <w:r>
        <w:rPr>
          <w:rFonts w:ascii="Calibri" w:hAnsi="Calibri"/>
          <w:b/>
          <w:szCs w:val="22"/>
        </w:rPr>
        <w:t>:</w:t>
      </w:r>
      <w:r w:rsidRPr="00446DCD">
        <w:rPr>
          <w:rFonts w:ascii="Calibri" w:hAnsi="Calibri" w:cs="Calibri"/>
          <w:szCs w:val="22"/>
        </w:rPr>
        <w:t>A POS (Point-Of-Sale) system is an electronic system typically used to manage the financial transactions in retail stores. It includes hardware components such as a micro</w:t>
      </w:r>
      <w:r w:rsidR="0044425D">
        <w:rPr>
          <w:rFonts w:ascii="Calibri" w:hAnsi="Calibri" w:cs="Calibri"/>
          <w:szCs w:val="22"/>
        </w:rPr>
        <w:t>processor</w:t>
      </w:r>
      <w:r>
        <w:rPr>
          <w:rFonts w:ascii="Calibri" w:hAnsi="Calibri" w:cs="Calibri"/>
          <w:szCs w:val="22"/>
        </w:rPr>
        <w:t xml:space="preserve">, </w:t>
      </w:r>
      <w:r w:rsidR="0044425D">
        <w:rPr>
          <w:rFonts w:ascii="Calibri" w:hAnsi="Calibri" w:cs="Calibri"/>
          <w:szCs w:val="22"/>
        </w:rPr>
        <w:t>Bluetooth,</w:t>
      </w:r>
    </w:p>
    <w:p w:rsidR="002913E1" w:rsidRDefault="0044425D" w:rsidP="002913E1">
      <w:pPr>
        <w:pStyle w:val="Default"/>
        <w:rPr>
          <w:rFonts w:ascii="Calibri" w:hAnsi="Calibri" w:cs="Calibri"/>
          <w:szCs w:val="22"/>
        </w:rPr>
      </w:pPr>
      <w:r>
        <w:rPr>
          <w:rFonts w:ascii="Calibri" w:hAnsi="Calibri" w:cs="Calibri"/>
          <w:szCs w:val="22"/>
        </w:rPr>
        <w:t>P</w:t>
      </w:r>
      <w:r w:rsidR="002913E1">
        <w:rPr>
          <w:rFonts w:ascii="Calibri" w:hAnsi="Calibri" w:cs="Calibri"/>
          <w:szCs w:val="22"/>
        </w:rPr>
        <w:t xml:space="preserve">rinter </w:t>
      </w:r>
      <w:r w:rsidR="002913E1" w:rsidRPr="00446DCD">
        <w:rPr>
          <w:rFonts w:ascii="Calibri" w:hAnsi="Calibri" w:cs="Calibri"/>
          <w:szCs w:val="22"/>
        </w:rPr>
        <w:t>and also software to manage the sale operation.POS developed works in both contact and contact less process.</w:t>
      </w:r>
    </w:p>
    <w:p w:rsidR="002913E1" w:rsidRPr="005713E2" w:rsidRDefault="002913E1" w:rsidP="002913E1">
      <w:pPr>
        <w:pStyle w:val="Default"/>
        <w:rPr>
          <w:rFonts w:ascii="Calibri" w:hAnsi="Calibri"/>
          <w:szCs w:val="22"/>
        </w:rPr>
      </w:pPr>
    </w:p>
    <w:p w:rsidR="002913E1" w:rsidRDefault="002913E1" w:rsidP="002913E1">
      <w:pPr>
        <w:jc w:val="both"/>
      </w:pPr>
      <w:r>
        <w:t xml:space="preserve">Application will read </w:t>
      </w:r>
      <w:r w:rsidR="00B80FEE">
        <w:t>8583</w:t>
      </w:r>
      <w:r w:rsidR="00946F4E">
        <w:t xml:space="preserve"> packet</w:t>
      </w:r>
      <w:r>
        <w:t xml:space="preserve"> from the </w:t>
      </w:r>
      <w:r w:rsidR="00946F4E">
        <w:t>B</w:t>
      </w:r>
      <w:r w:rsidR="00B80FEE">
        <w:t>luetooth</w:t>
      </w:r>
      <w:r>
        <w:t xml:space="preserve"> dongle based mPOS (MSR</w:t>
      </w:r>
      <w:r w:rsidR="00833FBE">
        <w:t>,ICC</w:t>
      </w:r>
      <w:r>
        <w:t xml:space="preserve"> reader) that can be </w:t>
      </w:r>
      <w:r w:rsidR="00946F4E">
        <w:t>send</w:t>
      </w:r>
      <w:r>
        <w:t xml:space="preserve"> in the phones and would perform the transaction. The transaction will be sent to payment servers for processing and result (authorization/approval/decline) will be received by the mobile application.</w:t>
      </w:r>
    </w:p>
    <w:p w:rsidR="002913E1" w:rsidRDefault="002913E1" w:rsidP="002913E1">
      <w:pPr>
        <w:jc w:val="both"/>
      </w:pPr>
    </w:p>
    <w:p w:rsidR="002913E1" w:rsidRDefault="002913E1" w:rsidP="002913E1">
      <w:pPr>
        <w:jc w:val="both"/>
      </w:pPr>
      <w:r>
        <w:t>The application is designed for merchants who wish to use the smartphones for making and managing retail transactions. The application will provide the user with an interface/functionality similar to the POS device. User will be able to make a transaction, void a transaction, initiate a refund for transaction and view the history of transaction done.</w:t>
      </w:r>
    </w:p>
    <w:p w:rsidR="002913E1" w:rsidRPr="00446DCD" w:rsidRDefault="002913E1" w:rsidP="002913E1">
      <w:pPr>
        <w:pStyle w:val="Default"/>
        <w:rPr>
          <w:rFonts w:ascii="Calibri" w:hAnsi="Calibri"/>
          <w:szCs w:val="22"/>
        </w:rPr>
      </w:pPr>
    </w:p>
    <w:p w:rsidR="002913E1" w:rsidRDefault="002913E1" w:rsidP="002913E1">
      <w:pPr>
        <w:jc w:val="both"/>
      </w:pPr>
    </w:p>
    <w:p w:rsidR="002913E1" w:rsidRPr="00FD5B42" w:rsidRDefault="002913E1" w:rsidP="002913E1">
      <w:pPr>
        <w:rPr>
          <w:sz w:val="22"/>
        </w:rPr>
      </w:pPr>
      <w:r w:rsidRPr="00FD5B42">
        <w:rPr>
          <w:sz w:val="22"/>
        </w:rPr>
        <w:t xml:space="preserve">Role: </w:t>
      </w:r>
      <w:r w:rsidRPr="00FD5B42">
        <w:rPr>
          <w:b/>
          <w:bCs/>
          <w:sz w:val="22"/>
        </w:rPr>
        <w:t>Developer</w:t>
      </w:r>
    </w:p>
    <w:p w:rsidR="002913E1" w:rsidRPr="00FD5B42" w:rsidRDefault="002913E1" w:rsidP="002913E1">
      <w:pPr>
        <w:rPr>
          <w:sz w:val="22"/>
        </w:rPr>
      </w:pPr>
      <w:r w:rsidRPr="00FD5B42">
        <w:rPr>
          <w:sz w:val="22"/>
        </w:rPr>
        <w:t>As a Developer was responsible for the following –</w:t>
      </w:r>
    </w:p>
    <w:p w:rsidR="002913E1" w:rsidRPr="00FD5B42" w:rsidRDefault="002913E1" w:rsidP="002913E1">
      <w:pPr>
        <w:ind w:firstLine="720"/>
        <w:rPr>
          <w:sz w:val="22"/>
        </w:rPr>
      </w:pPr>
    </w:p>
    <w:p w:rsidR="002913E1" w:rsidRPr="00FD5B42" w:rsidRDefault="002913E1" w:rsidP="002913E1">
      <w:pPr>
        <w:numPr>
          <w:ilvl w:val="0"/>
          <w:numId w:val="35"/>
        </w:numPr>
        <w:jc w:val="both"/>
      </w:pPr>
      <w:r w:rsidRPr="00FD5B42">
        <w:t>Involved in the coding and Design for the Android Application .</w:t>
      </w:r>
    </w:p>
    <w:p w:rsidR="002913E1" w:rsidRPr="00FD5B42" w:rsidRDefault="002913E1" w:rsidP="002913E1">
      <w:pPr>
        <w:numPr>
          <w:ilvl w:val="0"/>
          <w:numId w:val="35"/>
        </w:numPr>
        <w:jc w:val="both"/>
      </w:pPr>
      <w:r w:rsidRPr="00FD5B42">
        <w:t>Have significant knowledge in various Mobile Application .</w:t>
      </w:r>
    </w:p>
    <w:p w:rsidR="002913E1" w:rsidRPr="00FD5B42" w:rsidRDefault="002913E1" w:rsidP="002913E1">
      <w:pPr>
        <w:numPr>
          <w:ilvl w:val="0"/>
          <w:numId w:val="35"/>
        </w:numPr>
        <w:jc w:val="both"/>
      </w:pPr>
      <w:r w:rsidRPr="00FD5B42">
        <w:t>Provided the support for production.</w:t>
      </w:r>
    </w:p>
    <w:p w:rsidR="002913E1" w:rsidRPr="00FD5B42" w:rsidRDefault="002913E1" w:rsidP="002913E1">
      <w:pPr>
        <w:numPr>
          <w:ilvl w:val="0"/>
          <w:numId w:val="35"/>
        </w:numPr>
        <w:jc w:val="both"/>
      </w:pPr>
      <w:r w:rsidRPr="00FD5B42">
        <w:t>Coordinating with team and assist.</w:t>
      </w:r>
    </w:p>
    <w:p w:rsidR="007C6795" w:rsidRDefault="002913E1" w:rsidP="007C6795">
      <w:pPr>
        <w:numPr>
          <w:ilvl w:val="0"/>
          <w:numId w:val="35"/>
        </w:numPr>
        <w:jc w:val="both"/>
      </w:pPr>
      <w:r w:rsidRPr="00FD5B42">
        <w:t>Inducting new members into team.</w:t>
      </w:r>
    </w:p>
    <w:p w:rsidR="007C6795" w:rsidRPr="007C6795" w:rsidRDefault="007C6795" w:rsidP="007C6795">
      <w:pPr>
        <w:ind w:left="360"/>
        <w:jc w:val="both"/>
      </w:pPr>
    </w:p>
    <w:p w:rsidR="007C6795" w:rsidRDefault="007C6795" w:rsidP="0085669D">
      <w:pPr>
        <w:pStyle w:val="Default"/>
        <w:rPr>
          <w:rFonts w:ascii="Calibri" w:hAnsi="Calibri"/>
          <w:b/>
          <w:szCs w:val="22"/>
        </w:rPr>
      </w:pPr>
    </w:p>
    <w:p w:rsidR="007C6795" w:rsidRDefault="007C6795" w:rsidP="0085669D">
      <w:pPr>
        <w:pStyle w:val="Default"/>
        <w:rPr>
          <w:rFonts w:ascii="Calibri" w:hAnsi="Calibri"/>
          <w:b/>
          <w:szCs w:val="22"/>
        </w:rPr>
      </w:pPr>
    </w:p>
    <w:p w:rsidR="007C6795" w:rsidRDefault="007C6795" w:rsidP="007C6795">
      <w:pPr>
        <w:pBdr>
          <w:bottom w:val="single" w:sz="12" w:space="1" w:color="auto"/>
        </w:pBdr>
        <w:rPr>
          <w:rFonts w:ascii="Calibri" w:hAnsi="Calibri"/>
          <w:b/>
        </w:rPr>
      </w:pPr>
    </w:p>
    <w:p w:rsidR="007C6795" w:rsidRPr="00446DCD" w:rsidRDefault="007C6795" w:rsidP="007C6795">
      <w:pPr>
        <w:pBdr>
          <w:bottom w:val="single" w:sz="12" w:space="1" w:color="auto"/>
        </w:pBdr>
        <w:rPr>
          <w:rFonts w:ascii="Calibri" w:hAnsi="Calibri"/>
          <w:b/>
        </w:rPr>
      </w:pPr>
      <w:r w:rsidRPr="00446DCD">
        <w:rPr>
          <w:rFonts w:ascii="Calibri" w:hAnsi="Calibri"/>
          <w:b/>
        </w:rPr>
        <w:t>Project</w:t>
      </w:r>
      <w:r>
        <w:rPr>
          <w:rFonts w:ascii="Calibri" w:hAnsi="Calibri"/>
          <w:b/>
        </w:rPr>
        <w:t xml:space="preserve"> #2</w:t>
      </w:r>
      <w:r w:rsidRPr="00446DCD">
        <w:rPr>
          <w:rFonts w:ascii="Calibri" w:hAnsi="Calibri"/>
          <w:b/>
        </w:rPr>
        <w:t xml:space="preserve">: </w:t>
      </w:r>
      <w:r>
        <w:rPr>
          <w:rFonts w:ascii="Calibri" w:hAnsi="Calibri"/>
          <w:b/>
        </w:rPr>
        <w:t>mPOS application (Audio Jack)</w:t>
      </w:r>
    </w:p>
    <w:p w:rsidR="007C6795" w:rsidRDefault="007C6795" w:rsidP="0085669D">
      <w:pPr>
        <w:pStyle w:val="Default"/>
        <w:rPr>
          <w:rFonts w:ascii="Calibri" w:hAnsi="Calibri"/>
          <w:b/>
          <w:szCs w:val="22"/>
        </w:rPr>
      </w:pPr>
    </w:p>
    <w:p w:rsidR="0085669D" w:rsidRPr="00446DCD" w:rsidRDefault="0085669D" w:rsidP="0085669D">
      <w:pPr>
        <w:pStyle w:val="Default"/>
        <w:rPr>
          <w:rFonts w:ascii="Calibri" w:hAnsi="Calibri"/>
          <w:szCs w:val="22"/>
        </w:rPr>
      </w:pPr>
      <w:r w:rsidRPr="00446DCD">
        <w:rPr>
          <w:rFonts w:ascii="Calibri" w:hAnsi="Calibri"/>
          <w:b/>
          <w:szCs w:val="22"/>
        </w:rPr>
        <w:t>Domain:</w:t>
      </w:r>
      <w:r w:rsidRPr="00446DCD">
        <w:rPr>
          <w:rFonts w:ascii="Calibri" w:hAnsi="Calibri"/>
          <w:szCs w:val="22"/>
        </w:rPr>
        <w:t xml:space="preserve"> Payment Domain </w:t>
      </w:r>
    </w:p>
    <w:p w:rsidR="005713E2" w:rsidRPr="00446DCD" w:rsidRDefault="00D05441" w:rsidP="005713E2">
      <w:pPr>
        <w:pStyle w:val="Default"/>
        <w:rPr>
          <w:rFonts w:ascii="Calibri" w:hAnsi="Calibri" w:cs="Calibri"/>
          <w:szCs w:val="22"/>
        </w:rPr>
      </w:pPr>
      <w:r w:rsidRPr="00446DCD">
        <w:rPr>
          <w:rFonts w:ascii="Calibri" w:hAnsi="Calibri"/>
          <w:b/>
          <w:szCs w:val="22"/>
        </w:rPr>
        <w:t>Details</w:t>
      </w:r>
      <w:r>
        <w:rPr>
          <w:rFonts w:ascii="Calibri" w:hAnsi="Calibri"/>
          <w:b/>
          <w:szCs w:val="22"/>
        </w:rPr>
        <w:t>:</w:t>
      </w:r>
      <w:r w:rsidR="005713E2" w:rsidRPr="00446DCD">
        <w:rPr>
          <w:rFonts w:ascii="Calibri" w:hAnsi="Calibri" w:cs="Calibri"/>
          <w:szCs w:val="22"/>
        </w:rPr>
        <w:t>A POS (Point-Of-Sale) system is an electronic system typically used to manage the financial transactions in retail stores. It includes hardware components such as a micro</w:t>
      </w:r>
      <w:r w:rsidR="005A55A8">
        <w:rPr>
          <w:rFonts w:ascii="Calibri" w:hAnsi="Calibri" w:cs="Calibri"/>
          <w:szCs w:val="22"/>
        </w:rPr>
        <w:t xml:space="preserve">processor, Wi-Fi, NFC, printer </w:t>
      </w:r>
      <w:r w:rsidR="005713E2" w:rsidRPr="00446DCD">
        <w:rPr>
          <w:rFonts w:ascii="Calibri" w:hAnsi="Calibri" w:cs="Calibri"/>
          <w:szCs w:val="22"/>
        </w:rPr>
        <w:t>and also software to manage the sale operation.</w:t>
      </w:r>
    </w:p>
    <w:p w:rsidR="005713E2" w:rsidRDefault="005713E2" w:rsidP="005713E2">
      <w:pPr>
        <w:pStyle w:val="Default"/>
        <w:rPr>
          <w:rFonts w:ascii="Calibri" w:hAnsi="Calibri" w:cs="Calibri"/>
          <w:szCs w:val="22"/>
        </w:rPr>
      </w:pPr>
      <w:r w:rsidRPr="00446DCD">
        <w:rPr>
          <w:rFonts w:ascii="Calibri" w:hAnsi="Calibri" w:cs="Calibri"/>
          <w:szCs w:val="22"/>
        </w:rPr>
        <w:t>POS developed works in both contact and contact less process.</w:t>
      </w:r>
    </w:p>
    <w:p w:rsidR="005713E2" w:rsidRPr="005713E2" w:rsidRDefault="005713E2" w:rsidP="005713E2">
      <w:pPr>
        <w:pStyle w:val="Default"/>
        <w:rPr>
          <w:rFonts w:ascii="Calibri" w:hAnsi="Calibri"/>
          <w:szCs w:val="22"/>
        </w:rPr>
      </w:pPr>
    </w:p>
    <w:p w:rsidR="00D05441" w:rsidRDefault="00D05441" w:rsidP="00D05441">
      <w:pPr>
        <w:jc w:val="both"/>
      </w:pPr>
      <w:r>
        <w:t>Application will read encrypted MSR</w:t>
      </w:r>
      <w:r w:rsidR="005713E2">
        <w:t xml:space="preserve"> and NFC</w:t>
      </w:r>
      <w:r>
        <w:t xml:space="preserve"> data from the audio dongle based </w:t>
      </w:r>
      <w:r w:rsidR="005713E2">
        <w:t>mPOS (</w:t>
      </w:r>
      <w:r>
        <w:t>MSR</w:t>
      </w:r>
      <w:r w:rsidR="005713E2">
        <w:t xml:space="preserve"> and NFC</w:t>
      </w:r>
      <w:r>
        <w:t xml:space="preserve"> reader</w:t>
      </w:r>
      <w:r w:rsidR="005713E2">
        <w:t>)</w:t>
      </w:r>
      <w:r>
        <w:t xml:space="preserve"> that can be plugged in the phones and would perform the transaction. The transaction will be sent to payment servers for processing and result (authorization/approval/decline) will be received by the mobile application.</w:t>
      </w:r>
    </w:p>
    <w:p w:rsidR="005713E2" w:rsidRDefault="005713E2" w:rsidP="00D05441">
      <w:pPr>
        <w:jc w:val="both"/>
      </w:pPr>
    </w:p>
    <w:p w:rsidR="00D05441" w:rsidRDefault="00D05441" w:rsidP="00D05441">
      <w:pPr>
        <w:jc w:val="both"/>
      </w:pPr>
      <w:r>
        <w:t>The application is designed for merchants who wish to use the smartphones for making and managing retail transactions. The application will provide the user with an interface/functionality similar to the POS device. User will be able to make a transaction, void a transaction, initiate a refund for transaction and view the history of transaction done.</w:t>
      </w:r>
    </w:p>
    <w:p w:rsidR="005713E2" w:rsidRPr="00446DCD" w:rsidRDefault="005713E2" w:rsidP="005713E2">
      <w:pPr>
        <w:pStyle w:val="Default"/>
        <w:rPr>
          <w:rFonts w:ascii="Calibri" w:hAnsi="Calibri"/>
          <w:szCs w:val="22"/>
        </w:rPr>
      </w:pPr>
    </w:p>
    <w:p w:rsidR="005713E2" w:rsidRDefault="005713E2" w:rsidP="00D05441">
      <w:pPr>
        <w:jc w:val="both"/>
      </w:pPr>
    </w:p>
    <w:p w:rsidR="005713E2" w:rsidRPr="00FD5B42" w:rsidRDefault="005713E2" w:rsidP="005713E2">
      <w:pPr>
        <w:rPr>
          <w:sz w:val="22"/>
        </w:rPr>
      </w:pPr>
      <w:r w:rsidRPr="00FD5B42">
        <w:rPr>
          <w:sz w:val="22"/>
        </w:rPr>
        <w:t xml:space="preserve">Role: </w:t>
      </w:r>
      <w:r w:rsidRPr="00FD5B42">
        <w:rPr>
          <w:b/>
          <w:bCs/>
          <w:sz w:val="22"/>
        </w:rPr>
        <w:t>Developer</w:t>
      </w:r>
    </w:p>
    <w:p w:rsidR="005713E2" w:rsidRPr="00FD5B42" w:rsidRDefault="005713E2" w:rsidP="005713E2">
      <w:pPr>
        <w:rPr>
          <w:sz w:val="22"/>
        </w:rPr>
      </w:pPr>
      <w:r w:rsidRPr="00FD5B42">
        <w:rPr>
          <w:sz w:val="22"/>
        </w:rPr>
        <w:t>As a Developer was responsible for the following –</w:t>
      </w:r>
    </w:p>
    <w:p w:rsidR="005713E2" w:rsidRPr="00FD5B42" w:rsidRDefault="005713E2" w:rsidP="005713E2">
      <w:pPr>
        <w:ind w:firstLine="720"/>
        <w:rPr>
          <w:sz w:val="22"/>
        </w:rPr>
      </w:pPr>
    </w:p>
    <w:p w:rsidR="005713E2" w:rsidRPr="00FD5B42" w:rsidRDefault="005713E2" w:rsidP="005713E2">
      <w:pPr>
        <w:numPr>
          <w:ilvl w:val="0"/>
          <w:numId w:val="35"/>
        </w:numPr>
        <w:jc w:val="both"/>
      </w:pPr>
      <w:r w:rsidRPr="00FD5B42">
        <w:t>Involved in the coding and Design for the Android Application .</w:t>
      </w:r>
    </w:p>
    <w:p w:rsidR="005713E2" w:rsidRPr="00FD5B42" w:rsidRDefault="005713E2" w:rsidP="005713E2">
      <w:pPr>
        <w:numPr>
          <w:ilvl w:val="0"/>
          <w:numId w:val="35"/>
        </w:numPr>
        <w:jc w:val="both"/>
      </w:pPr>
      <w:r w:rsidRPr="00FD5B42">
        <w:t>Have significant knowledge in various Mobile Application .</w:t>
      </w:r>
    </w:p>
    <w:p w:rsidR="005713E2" w:rsidRPr="00FD5B42" w:rsidRDefault="005713E2" w:rsidP="005713E2">
      <w:pPr>
        <w:numPr>
          <w:ilvl w:val="0"/>
          <w:numId w:val="35"/>
        </w:numPr>
        <w:jc w:val="both"/>
      </w:pPr>
      <w:r w:rsidRPr="00FD5B42">
        <w:t>Provided the support for production.</w:t>
      </w:r>
    </w:p>
    <w:p w:rsidR="005713E2" w:rsidRPr="00FD5B42" w:rsidRDefault="005713E2" w:rsidP="005713E2">
      <w:pPr>
        <w:numPr>
          <w:ilvl w:val="0"/>
          <w:numId w:val="35"/>
        </w:numPr>
        <w:jc w:val="both"/>
      </w:pPr>
      <w:r w:rsidRPr="00FD5B42">
        <w:t>Coordinating with team and assist.</w:t>
      </w:r>
    </w:p>
    <w:p w:rsidR="005713E2" w:rsidRPr="0051284E" w:rsidRDefault="005713E2" w:rsidP="005713E2">
      <w:pPr>
        <w:numPr>
          <w:ilvl w:val="0"/>
          <w:numId w:val="35"/>
        </w:numPr>
        <w:jc w:val="both"/>
      </w:pPr>
      <w:r w:rsidRPr="00FD5B42">
        <w:t>Inducting new members into team.</w:t>
      </w:r>
    </w:p>
    <w:p w:rsidR="00DC11A1" w:rsidRDefault="00DC11A1" w:rsidP="0085669D">
      <w:pPr>
        <w:pStyle w:val="Default"/>
        <w:rPr>
          <w:rFonts w:ascii="Calibri" w:hAnsi="Calibri"/>
          <w:b/>
          <w:bCs/>
          <w:szCs w:val="22"/>
        </w:rPr>
      </w:pPr>
    </w:p>
    <w:p w:rsidR="005348B9" w:rsidRDefault="005348B9" w:rsidP="005348B9">
      <w:pPr>
        <w:pBdr>
          <w:bottom w:val="single" w:sz="12" w:space="1" w:color="auto"/>
        </w:pBdr>
        <w:rPr>
          <w:rFonts w:ascii="Calibri" w:hAnsi="Calibri"/>
          <w:b/>
        </w:rPr>
      </w:pPr>
    </w:p>
    <w:p w:rsidR="005348B9" w:rsidRPr="00446DCD" w:rsidRDefault="005348B9" w:rsidP="005348B9">
      <w:pPr>
        <w:pBdr>
          <w:bottom w:val="single" w:sz="12" w:space="1" w:color="auto"/>
        </w:pBdr>
        <w:rPr>
          <w:rFonts w:ascii="Calibri" w:hAnsi="Calibri"/>
          <w:b/>
        </w:rPr>
      </w:pPr>
      <w:r w:rsidRPr="00446DCD">
        <w:rPr>
          <w:rFonts w:ascii="Calibri" w:hAnsi="Calibri"/>
          <w:b/>
        </w:rPr>
        <w:t>Project</w:t>
      </w:r>
      <w:r w:rsidR="007401D7">
        <w:rPr>
          <w:rFonts w:ascii="Calibri" w:hAnsi="Calibri"/>
          <w:b/>
        </w:rPr>
        <w:t xml:space="preserve"> #3</w:t>
      </w:r>
      <w:r w:rsidRPr="00446DCD">
        <w:rPr>
          <w:rFonts w:ascii="Calibri" w:hAnsi="Calibri"/>
          <w:b/>
        </w:rPr>
        <w:t xml:space="preserve">: </w:t>
      </w:r>
      <w:r w:rsidR="00175985">
        <w:rPr>
          <w:rFonts w:ascii="Calibri" w:hAnsi="Calibri"/>
          <w:b/>
        </w:rPr>
        <w:t>LBS (</w:t>
      </w:r>
      <w:r w:rsidR="00A47B61">
        <w:rPr>
          <w:rFonts w:ascii="Calibri" w:hAnsi="Calibri"/>
          <w:b/>
        </w:rPr>
        <w:t xml:space="preserve">Location Based </w:t>
      </w:r>
      <w:r w:rsidR="00175985">
        <w:rPr>
          <w:rFonts w:ascii="Calibri" w:hAnsi="Calibri"/>
          <w:b/>
        </w:rPr>
        <w:t>Payment)</w:t>
      </w:r>
    </w:p>
    <w:p w:rsidR="00A47B61" w:rsidRDefault="00A47B61" w:rsidP="0085669D">
      <w:pPr>
        <w:pStyle w:val="Default"/>
        <w:rPr>
          <w:rFonts w:eastAsia="Lucida Sans Unicode" w:cs="Tahoma"/>
          <w:color w:val="auto"/>
          <w:lang w:bidi="en-US"/>
        </w:rPr>
      </w:pPr>
    </w:p>
    <w:p w:rsidR="005348B9" w:rsidRPr="00A47B61" w:rsidRDefault="00A47B61" w:rsidP="0085669D">
      <w:pPr>
        <w:pStyle w:val="Default"/>
        <w:rPr>
          <w:rFonts w:eastAsia="Lucida Sans Unicode" w:cs="Tahoma"/>
          <w:color w:val="auto"/>
          <w:lang w:bidi="en-US"/>
        </w:rPr>
      </w:pPr>
      <w:r w:rsidRPr="00A47B61">
        <w:rPr>
          <w:rFonts w:eastAsia="Lucida Sans Unicode" w:cs="Tahoma"/>
          <w:color w:val="auto"/>
          <w:lang w:bidi="en-US"/>
        </w:rPr>
        <w:t xml:space="preserve">This </w:t>
      </w:r>
      <w:r w:rsidR="0057164C">
        <w:rPr>
          <w:rFonts w:eastAsia="Lucida Sans Unicode" w:cs="Tahoma"/>
          <w:color w:val="auto"/>
          <w:lang w:bidi="en-US"/>
        </w:rPr>
        <w:t xml:space="preserve">application is for merchant </w:t>
      </w:r>
      <w:r w:rsidRPr="00A47B61">
        <w:rPr>
          <w:rFonts w:eastAsia="Lucida Sans Unicode" w:cs="Tahoma"/>
          <w:color w:val="auto"/>
          <w:lang w:bidi="en-US"/>
        </w:rPr>
        <w:t>can find all the customers nearby to his shop with in some fixed radius on an average of 10 meters. This request holds terminal key of merchant and subscriber id’s of customers who are visible on screen</w:t>
      </w:r>
      <w:r w:rsidR="0057164C">
        <w:rPr>
          <w:rFonts w:eastAsia="Lucida Sans Unicode" w:cs="Tahoma"/>
          <w:color w:val="auto"/>
          <w:lang w:bidi="en-US"/>
        </w:rPr>
        <w:t>.</w:t>
      </w:r>
      <w:r w:rsidR="0057164C">
        <w:t>If a merchant wants to initiate a payment for particular customer then click on particular customer in list and enter amount that a particular customer should pay.</w:t>
      </w:r>
    </w:p>
    <w:p w:rsidR="00A47B61" w:rsidRDefault="00A47B61" w:rsidP="0085669D">
      <w:pPr>
        <w:pStyle w:val="Default"/>
        <w:rPr>
          <w:rFonts w:ascii="Calibri" w:hAnsi="Calibri"/>
          <w:b/>
          <w:bCs/>
          <w:szCs w:val="22"/>
        </w:rPr>
      </w:pPr>
    </w:p>
    <w:p w:rsidR="0057164C" w:rsidRPr="0057164C" w:rsidRDefault="0057164C" w:rsidP="0057164C">
      <w:pPr>
        <w:rPr>
          <w:rFonts w:eastAsia="Times New Roman"/>
          <w:color w:val="000000"/>
        </w:rPr>
      </w:pPr>
      <w:r w:rsidRPr="0057164C">
        <w:rPr>
          <w:rFonts w:eastAsia="Times New Roman"/>
          <w:color w:val="000000"/>
        </w:rPr>
        <w:t xml:space="preserve">Once merchant send a payment request, particular customer receives request with merchant name, location and total </w:t>
      </w:r>
      <w:r>
        <w:rPr>
          <w:rFonts w:eastAsia="Times New Roman"/>
          <w:color w:val="000000"/>
        </w:rPr>
        <w:t xml:space="preserve">amount like so and so merchant </w:t>
      </w:r>
      <w:r w:rsidRPr="0057164C">
        <w:rPr>
          <w:rFonts w:eastAsia="Times New Roman"/>
          <w:color w:val="000000"/>
        </w:rPr>
        <w:t>with two options proceed and cancel.</w:t>
      </w:r>
    </w:p>
    <w:p w:rsidR="0057164C" w:rsidRDefault="0057164C" w:rsidP="0057164C">
      <w:pPr>
        <w:rPr>
          <w:rFonts w:eastAsia="Times New Roman"/>
          <w:color w:val="000000"/>
        </w:rPr>
      </w:pPr>
      <w:r w:rsidRPr="0057164C">
        <w:rPr>
          <w:rFonts w:eastAsia="Times New Roman"/>
          <w:color w:val="000000"/>
        </w:rPr>
        <w:t>Customer can choose either of the options based on the request.</w:t>
      </w:r>
    </w:p>
    <w:p w:rsidR="0057164C" w:rsidRDefault="0057164C" w:rsidP="0057164C">
      <w:pPr>
        <w:rPr>
          <w:rFonts w:eastAsia="Times New Roman"/>
          <w:color w:val="000000"/>
        </w:rPr>
      </w:pPr>
    </w:p>
    <w:p w:rsidR="007C6795" w:rsidRDefault="0057164C" w:rsidP="0057164C">
      <w:pPr>
        <w:rPr>
          <w:rFonts w:eastAsia="Times New Roman"/>
          <w:color w:val="000000"/>
        </w:rPr>
      </w:pPr>
      <w:r w:rsidRPr="0057164C">
        <w:rPr>
          <w:rFonts w:eastAsia="Times New Roman"/>
          <w:color w:val="000000"/>
        </w:rPr>
        <w:t xml:space="preserve">If a customer feels it’s a not valid request he can choose cancel .On cancel of payment by customer merchant receives an acknowledgment like customer declined the request .If a customer feels it’s a valid request he can choose proceed for further payment .On acceptance of payment by customer </w:t>
      </w:r>
    </w:p>
    <w:p w:rsidR="007C6795" w:rsidRDefault="007C6795" w:rsidP="0057164C">
      <w:pPr>
        <w:rPr>
          <w:rFonts w:eastAsia="Times New Roman"/>
          <w:color w:val="000000"/>
        </w:rPr>
      </w:pPr>
    </w:p>
    <w:p w:rsidR="007C6795" w:rsidRDefault="007C6795" w:rsidP="0057164C">
      <w:pPr>
        <w:rPr>
          <w:rFonts w:eastAsia="Times New Roman"/>
          <w:color w:val="000000"/>
        </w:rPr>
      </w:pPr>
    </w:p>
    <w:p w:rsidR="007C6795" w:rsidRDefault="0057164C" w:rsidP="0057164C">
      <w:pPr>
        <w:rPr>
          <w:rFonts w:eastAsia="Times New Roman"/>
          <w:color w:val="000000"/>
        </w:rPr>
      </w:pPr>
      <w:r w:rsidRPr="0057164C">
        <w:rPr>
          <w:rFonts w:eastAsia="Times New Roman"/>
          <w:color w:val="000000"/>
        </w:rPr>
        <w:t xml:space="preserve">merchant receives an acknowledgment and the he starts requesting for final receipt. After getting </w:t>
      </w:r>
    </w:p>
    <w:p w:rsidR="007C6795" w:rsidRDefault="0057164C" w:rsidP="0057164C">
      <w:pPr>
        <w:rPr>
          <w:rFonts w:eastAsia="Times New Roman"/>
          <w:color w:val="000000"/>
        </w:rPr>
      </w:pPr>
      <w:r w:rsidRPr="0057164C">
        <w:rPr>
          <w:rFonts w:eastAsia="Times New Roman"/>
          <w:color w:val="000000"/>
        </w:rPr>
        <w:t xml:space="preserve">proceeds’ response from customer we have to send this request in a time interval until we get response </w:t>
      </w:r>
    </w:p>
    <w:p w:rsidR="00382EF0" w:rsidRDefault="0057164C" w:rsidP="00382EF0">
      <w:r w:rsidRPr="0057164C">
        <w:rPr>
          <w:rFonts w:eastAsia="Times New Roman"/>
          <w:color w:val="000000"/>
        </w:rPr>
        <w:t>from server.</w:t>
      </w:r>
      <w:r>
        <w:t>If transaction is not done in a minute request time out is shown.</w:t>
      </w:r>
      <w:r w:rsidR="0068336C">
        <w:t>Merchant sends a request</w:t>
      </w:r>
      <w:r w:rsidR="00382EF0">
        <w:t>continuously to check if any customers have initiated a payment.If any customers have initiated a payment a popup is shown on the mobile.</w:t>
      </w:r>
    </w:p>
    <w:p w:rsidR="00382EF0" w:rsidRDefault="00382EF0" w:rsidP="00382EF0"/>
    <w:p w:rsidR="00382EF0" w:rsidRPr="00382EF0" w:rsidRDefault="00382EF0" w:rsidP="00382EF0">
      <w:r w:rsidRPr="00382EF0">
        <w:t>After getting payment request got from customer either we can proceed or cancel the request.</w:t>
      </w:r>
    </w:p>
    <w:p w:rsidR="00382EF0" w:rsidRDefault="00382EF0" w:rsidP="00382EF0">
      <w:r w:rsidRPr="00382EF0">
        <w:t>If u proceeds further once we got response for this scenario send receipt request and for cancel quit the process by proper message. If a merchant feels it’s a valid request he can choose proceed for further payment.On acceptance o</w:t>
      </w:r>
      <w:r>
        <w:t xml:space="preserve">f payment by merchant customer </w:t>
      </w:r>
      <w:r w:rsidRPr="00382EF0">
        <w:t>receives an acknowledgment and the he starts payment. If a merchant feels it’s a not valid request he can choose cancel.</w:t>
      </w:r>
      <w:r>
        <w:t xml:space="preserve">On cancel of payment by merchant customer receives an acknowledgment like </w:t>
      </w:r>
      <w:r w:rsidRPr="00382EF0">
        <w:t>customer declined the request</w:t>
      </w:r>
      <w:r w:rsidR="005178D9">
        <w:t>.</w:t>
      </w:r>
    </w:p>
    <w:p w:rsidR="005178D9" w:rsidRDefault="005178D9" w:rsidP="00382EF0"/>
    <w:p w:rsidR="005178D9" w:rsidRPr="00FD5B42" w:rsidRDefault="005178D9" w:rsidP="005178D9">
      <w:pPr>
        <w:rPr>
          <w:sz w:val="22"/>
        </w:rPr>
      </w:pPr>
      <w:r w:rsidRPr="00FD5B42">
        <w:rPr>
          <w:sz w:val="22"/>
        </w:rPr>
        <w:t xml:space="preserve">Role: </w:t>
      </w:r>
      <w:r w:rsidRPr="00FD5B42">
        <w:rPr>
          <w:b/>
          <w:bCs/>
          <w:sz w:val="22"/>
        </w:rPr>
        <w:t>Developer</w:t>
      </w:r>
    </w:p>
    <w:p w:rsidR="005178D9" w:rsidRPr="00FD5B42" w:rsidRDefault="005178D9" w:rsidP="005178D9">
      <w:pPr>
        <w:rPr>
          <w:sz w:val="22"/>
        </w:rPr>
      </w:pPr>
      <w:r w:rsidRPr="00FD5B42">
        <w:rPr>
          <w:sz w:val="22"/>
        </w:rPr>
        <w:t>As a Developer was responsible for the following –</w:t>
      </w:r>
    </w:p>
    <w:p w:rsidR="005178D9" w:rsidRPr="00FD5B42" w:rsidRDefault="005178D9" w:rsidP="005178D9">
      <w:pPr>
        <w:ind w:firstLine="720"/>
        <w:rPr>
          <w:sz w:val="22"/>
        </w:rPr>
      </w:pPr>
    </w:p>
    <w:p w:rsidR="005178D9" w:rsidRPr="00FD5B42" w:rsidRDefault="005178D9" w:rsidP="005178D9">
      <w:pPr>
        <w:numPr>
          <w:ilvl w:val="0"/>
          <w:numId w:val="35"/>
        </w:numPr>
        <w:jc w:val="both"/>
      </w:pPr>
      <w:r w:rsidRPr="00FD5B42">
        <w:t>Involved in the coding and Design for the Android Application.</w:t>
      </w:r>
    </w:p>
    <w:p w:rsidR="005178D9" w:rsidRPr="00FD5B42" w:rsidRDefault="005178D9" w:rsidP="005178D9">
      <w:pPr>
        <w:numPr>
          <w:ilvl w:val="0"/>
          <w:numId w:val="35"/>
        </w:numPr>
        <w:jc w:val="both"/>
      </w:pPr>
      <w:r w:rsidRPr="00FD5B42">
        <w:t>Have significant knowledge in various Mobile Application.</w:t>
      </w:r>
    </w:p>
    <w:p w:rsidR="005178D9" w:rsidRPr="00FD5B42" w:rsidRDefault="005178D9" w:rsidP="005178D9">
      <w:pPr>
        <w:numPr>
          <w:ilvl w:val="0"/>
          <w:numId w:val="35"/>
        </w:numPr>
        <w:jc w:val="both"/>
      </w:pPr>
      <w:r w:rsidRPr="00FD5B42">
        <w:t>Provided the support for production.</w:t>
      </w:r>
    </w:p>
    <w:p w:rsidR="005178D9" w:rsidRPr="00FD5B42" w:rsidRDefault="005178D9" w:rsidP="005178D9">
      <w:pPr>
        <w:numPr>
          <w:ilvl w:val="0"/>
          <w:numId w:val="35"/>
        </w:numPr>
        <w:jc w:val="both"/>
      </w:pPr>
      <w:r w:rsidRPr="00FD5B42">
        <w:t>Coordinating with team and assist.</w:t>
      </w:r>
    </w:p>
    <w:p w:rsidR="005178D9" w:rsidRPr="0051284E" w:rsidRDefault="005178D9" w:rsidP="005178D9">
      <w:pPr>
        <w:numPr>
          <w:ilvl w:val="0"/>
          <w:numId w:val="35"/>
        </w:numPr>
        <w:jc w:val="both"/>
      </w:pPr>
      <w:r w:rsidRPr="00FD5B42">
        <w:t>Inducting new members into team.</w:t>
      </w:r>
    </w:p>
    <w:p w:rsidR="005178D9" w:rsidRPr="00382EF0" w:rsidRDefault="005178D9" w:rsidP="00382EF0"/>
    <w:p w:rsidR="0057164C" w:rsidRDefault="0057164C" w:rsidP="0085669D">
      <w:pPr>
        <w:pStyle w:val="Default"/>
        <w:rPr>
          <w:rFonts w:ascii="Calibri" w:hAnsi="Calibri"/>
          <w:b/>
          <w:bCs/>
          <w:szCs w:val="22"/>
        </w:rPr>
      </w:pPr>
    </w:p>
    <w:p w:rsidR="00A47B61" w:rsidRPr="00446DCD" w:rsidRDefault="00A47B61" w:rsidP="00A47B61">
      <w:pPr>
        <w:pBdr>
          <w:bottom w:val="single" w:sz="12" w:space="1" w:color="auto"/>
        </w:pBdr>
        <w:rPr>
          <w:rFonts w:ascii="Calibri" w:hAnsi="Calibri"/>
          <w:b/>
        </w:rPr>
      </w:pPr>
      <w:r w:rsidRPr="00446DCD">
        <w:rPr>
          <w:rFonts w:ascii="Calibri" w:hAnsi="Calibri"/>
          <w:b/>
        </w:rPr>
        <w:t>Project</w:t>
      </w:r>
      <w:r w:rsidR="007401D7">
        <w:rPr>
          <w:rFonts w:ascii="Calibri" w:hAnsi="Calibri"/>
          <w:b/>
        </w:rPr>
        <w:t xml:space="preserve"> #4</w:t>
      </w:r>
      <w:r w:rsidRPr="00446DCD">
        <w:rPr>
          <w:rFonts w:ascii="Calibri" w:hAnsi="Calibri"/>
          <w:b/>
        </w:rPr>
        <w:t xml:space="preserve">: </w:t>
      </w:r>
      <w:r>
        <w:rPr>
          <w:rFonts w:ascii="Calibri" w:hAnsi="Calibri"/>
          <w:b/>
        </w:rPr>
        <w:t xml:space="preserve">CMS(College Management System ) </w:t>
      </w:r>
    </w:p>
    <w:p w:rsidR="00A47B61" w:rsidRDefault="00A47B61" w:rsidP="0085669D">
      <w:pPr>
        <w:pStyle w:val="Default"/>
        <w:rPr>
          <w:rFonts w:ascii="Calibri" w:hAnsi="Calibri"/>
          <w:b/>
          <w:bCs/>
          <w:szCs w:val="22"/>
        </w:rPr>
      </w:pPr>
    </w:p>
    <w:p w:rsidR="005178D9" w:rsidRDefault="00F3231A" w:rsidP="00F3231A">
      <w:pPr>
        <w:jc w:val="both"/>
      </w:pPr>
      <w:r w:rsidRPr="00F3231A">
        <w:t xml:space="preserve">SMART CAMPUS MANAGEMENT SOLUTION for School, Colleges &amp; Universities integrating core NFC technology with web based campus management solution – a complete web ERP for education institution enabling the NFC  ID card to act as a CASHLESS CAMPUS ID CARD  </w:t>
      </w:r>
      <w:r>
        <w:t xml:space="preserve"> .</w:t>
      </w:r>
    </w:p>
    <w:p w:rsidR="00F3231A" w:rsidRDefault="00F3231A" w:rsidP="00F3231A">
      <w:pPr>
        <w:jc w:val="both"/>
      </w:pPr>
    </w:p>
    <w:p w:rsidR="00F3231A" w:rsidRDefault="00F3231A" w:rsidP="00F3231A">
      <w:pPr>
        <w:jc w:val="both"/>
      </w:pPr>
    </w:p>
    <w:p w:rsidR="00F3231A" w:rsidRPr="00F3231A" w:rsidRDefault="00F3231A" w:rsidP="00F3231A">
      <w:r w:rsidRPr="00F3231A">
        <w:t>Web-based Campus Management Solution  (WEB ERP) (Chalkpad Web ERP Application)</w:t>
      </w:r>
    </w:p>
    <w:p w:rsidR="00F3231A" w:rsidRDefault="00F3231A" w:rsidP="00F3231A">
      <w:r w:rsidRPr="00F3231A">
        <w:t xml:space="preserve">NFC Student ID Card Integrated with multiple web CMS modules using Mobile Application </w:t>
      </w:r>
      <w:r>
        <w:t>.</w:t>
      </w:r>
    </w:p>
    <w:p w:rsidR="00F3231A" w:rsidRDefault="00F3231A" w:rsidP="00F3231A"/>
    <w:p w:rsidR="00F3231A" w:rsidRDefault="00F3231A" w:rsidP="00F3231A">
      <w:r w:rsidRPr="00F3231A">
        <w:t xml:space="preserve">The ERP will be deployed on the Chalkpad Server in Chandigarh.The NFC Personalizing application will also be a web application which will pull the student database deployed on Chalkpad database. </w:t>
      </w:r>
      <w:r>
        <w:t>Mobile Phones Application for Attendance Marking &amp; ID Card verification (as agreed to initially deploy these use cases in first phase).NFC ID Card Personalizing Application integrated with student’s database from CMS web.</w:t>
      </w:r>
    </w:p>
    <w:p w:rsidR="00F3231A" w:rsidRPr="00F3231A" w:rsidRDefault="00F3231A" w:rsidP="00F3231A">
      <w:pPr>
        <w:jc w:val="both"/>
      </w:pPr>
      <w:r w:rsidRPr="00F3231A">
        <w:t>Internet connectivity to access the CMS web ERP application (college will have to sign up for a broadband connection)Computers in different departments to access the access the CMS web ERP application (college will have use their own)NFC personalizing setup which</w:t>
      </w:r>
      <w:r w:rsidR="00DF2682">
        <w:t xml:space="preserve"> includes following </w:t>
      </w:r>
    </w:p>
    <w:p w:rsidR="00DF2682" w:rsidRPr="00FE690F" w:rsidRDefault="00DF2682" w:rsidP="00FE690F">
      <w:pPr>
        <w:jc w:val="both"/>
      </w:pPr>
      <w:r w:rsidRPr="00FE690F">
        <w:t xml:space="preserve">Training the college faculty on how to use the Chalkpad ERP Web application </w:t>
      </w:r>
      <w:r w:rsidR="00FE690F">
        <w:t>.</w:t>
      </w:r>
      <w:r w:rsidRPr="00FE690F">
        <w:t>NFC ID Card personalizing for students &amp;</w:t>
      </w:r>
      <w:r w:rsidR="00FE690F" w:rsidRPr="00FE690F">
        <w:t>faculties</w:t>
      </w:r>
      <w:r w:rsidR="00FE690F">
        <w:t>.</w:t>
      </w:r>
      <w:r w:rsidR="00FE690F" w:rsidRPr="00FE690F">
        <w:t xml:space="preserve"> Appointing</w:t>
      </w:r>
      <w:r w:rsidRPr="00FE690F">
        <w:t xml:space="preserve"> resources will depend entirely on the service </w:t>
      </w:r>
      <w:r w:rsidR="00FE690F" w:rsidRPr="00FE690F">
        <w:t>provider</w:t>
      </w:r>
      <w:r w:rsidR="00FE690F">
        <w:t>.</w:t>
      </w:r>
    </w:p>
    <w:p w:rsidR="00CA7BD2" w:rsidRDefault="00CA7BD2" w:rsidP="00C609EB">
      <w:pPr>
        <w:rPr>
          <w:sz w:val="22"/>
        </w:rPr>
      </w:pPr>
    </w:p>
    <w:p w:rsidR="00F43125" w:rsidRDefault="00F43125" w:rsidP="00C609EB">
      <w:pPr>
        <w:rPr>
          <w:sz w:val="22"/>
        </w:rPr>
      </w:pPr>
    </w:p>
    <w:p w:rsidR="00C609EB" w:rsidRPr="00FD5B42" w:rsidRDefault="00C609EB" w:rsidP="00C609EB">
      <w:pPr>
        <w:rPr>
          <w:sz w:val="22"/>
        </w:rPr>
      </w:pPr>
      <w:r w:rsidRPr="00FD5B42">
        <w:rPr>
          <w:sz w:val="22"/>
        </w:rPr>
        <w:t xml:space="preserve">Role: </w:t>
      </w:r>
      <w:r w:rsidRPr="00FD5B42">
        <w:rPr>
          <w:b/>
          <w:bCs/>
          <w:sz w:val="22"/>
        </w:rPr>
        <w:t>Developer</w:t>
      </w:r>
    </w:p>
    <w:p w:rsidR="00C609EB" w:rsidRPr="00FD5B42" w:rsidRDefault="00C609EB" w:rsidP="00C609EB">
      <w:pPr>
        <w:rPr>
          <w:sz w:val="22"/>
        </w:rPr>
      </w:pPr>
      <w:r w:rsidRPr="00FD5B42">
        <w:rPr>
          <w:sz w:val="22"/>
        </w:rPr>
        <w:t>As a Developer was responsible for the following –</w:t>
      </w:r>
    </w:p>
    <w:p w:rsidR="00C609EB" w:rsidRPr="00FD5B42" w:rsidRDefault="00C609EB" w:rsidP="00C609EB">
      <w:pPr>
        <w:ind w:firstLine="720"/>
        <w:rPr>
          <w:sz w:val="22"/>
        </w:rPr>
      </w:pPr>
    </w:p>
    <w:p w:rsidR="00C609EB" w:rsidRPr="00FD5B42" w:rsidRDefault="00C609EB" w:rsidP="00C609EB">
      <w:pPr>
        <w:numPr>
          <w:ilvl w:val="0"/>
          <w:numId w:val="35"/>
        </w:numPr>
        <w:jc w:val="both"/>
      </w:pPr>
      <w:r w:rsidRPr="00FD5B42">
        <w:t>Involved in the coding and Design for the Android Application .</w:t>
      </w:r>
    </w:p>
    <w:p w:rsidR="00C609EB" w:rsidRPr="00FD5B42" w:rsidRDefault="00C609EB" w:rsidP="00C609EB">
      <w:pPr>
        <w:numPr>
          <w:ilvl w:val="0"/>
          <w:numId w:val="35"/>
        </w:numPr>
        <w:jc w:val="both"/>
      </w:pPr>
      <w:r w:rsidRPr="00FD5B42">
        <w:t>Have significant knowledge in various Mobile Application .</w:t>
      </w:r>
    </w:p>
    <w:p w:rsidR="00C609EB" w:rsidRPr="00FD5B42" w:rsidRDefault="00C609EB" w:rsidP="00C609EB">
      <w:pPr>
        <w:numPr>
          <w:ilvl w:val="0"/>
          <w:numId w:val="35"/>
        </w:numPr>
        <w:jc w:val="both"/>
      </w:pPr>
      <w:r w:rsidRPr="00FD5B42">
        <w:t>Provided the support for production.</w:t>
      </w:r>
    </w:p>
    <w:p w:rsidR="00C609EB" w:rsidRPr="00FD5B42" w:rsidRDefault="00C609EB" w:rsidP="00C609EB">
      <w:pPr>
        <w:numPr>
          <w:ilvl w:val="0"/>
          <w:numId w:val="35"/>
        </w:numPr>
        <w:jc w:val="both"/>
      </w:pPr>
      <w:r w:rsidRPr="00FD5B42">
        <w:t>Catering Adhoc requests as and when the user requested.</w:t>
      </w:r>
    </w:p>
    <w:p w:rsidR="00C609EB" w:rsidRPr="00FD5B42" w:rsidRDefault="00C609EB" w:rsidP="00C609EB">
      <w:pPr>
        <w:numPr>
          <w:ilvl w:val="0"/>
          <w:numId w:val="35"/>
        </w:numPr>
        <w:jc w:val="both"/>
      </w:pPr>
      <w:r w:rsidRPr="00FD5B42">
        <w:t>Coordinating with team and assist.</w:t>
      </w:r>
    </w:p>
    <w:p w:rsidR="00C609EB" w:rsidRPr="0051284E" w:rsidRDefault="00C609EB" w:rsidP="00C609EB">
      <w:pPr>
        <w:numPr>
          <w:ilvl w:val="0"/>
          <w:numId w:val="35"/>
        </w:numPr>
        <w:jc w:val="both"/>
      </w:pPr>
      <w:r w:rsidRPr="00FD5B42">
        <w:t>Inducting new members into team.</w:t>
      </w:r>
    </w:p>
    <w:p w:rsidR="005178D9" w:rsidRDefault="005178D9" w:rsidP="00002891">
      <w:pPr>
        <w:pBdr>
          <w:bottom w:val="single" w:sz="12" w:space="1" w:color="auto"/>
        </w:pBdr>
        <w:rPr>
          <w:rFonts w:ascii="Calibri" w:hAnsi="Calibri"/>
          <w:b/>
        </w:rPr>
      </w:pPr>
    </w:p>
    <w:p w:rsidR="00282986" w:rsidRDefault="00002891" w:rsidP="00002891">
      <w:pPr>
        <w:pBdr>
          <w:bottom w:val="single" w:sz="12" w:space="1" w:color="auto"/>
        </w:pBdr>
        <w:rPr>
          <w:rFonts w:ascii="Calibri" w:hAnsi="Calibri"/>
          <w:bCs/>
          <w:szCs w:val="22"/>
        </w:rPr>
      </w:pPr>
      <w:r w:rsidRPr="00446DCD">
        <w:rPr>
          <w:rFonts w:ascii="Calibri" w:hAnsi="Calibri"/>
          <w:b/>
        </w:rPr>
        <w:t>Project</w:t>
      </w:r>
      <w:r w:rsidR="007401D7">
        <w:rPr>
          <w:rFonts w:ascii="Calibri" w:hAnsi="Calibri"/>
          <w:b/>
        </w:rPr>
        <w:t xml:space="preserve"> #5</w:t>
      </w:r>
      <w:r w:rsidRPr="00446DCD">
        <w:rPr>
          <w:rFonts w:ascii="Calibri" w:hAnsi="Calibri"/>
          <w:b/>
        </w:rPr>
        <w:t xml:space="preserve">: </w:t>
      </w:r>
      <w:r w:rsidRPr="00002891">
        <w:rPr>
          <w:rFonts w:ascii="Calibri" w:hAnsi="Calibri"/>
          <w:b/>
        </w:rPr>
        <w:t>tinyCam Monitor</w:t>
      </w:r>
    </w:p>
    <w:p w:rsidR="00002891" w:rsidRDefault="00002891" w:rsidP="00D05441">
      <w:pPr>
        <w:pStyle w:val="Default"/>
        <w:rPr>
          <w:rFonts w:ascii="Calibri" w:hAnsi="Calibri"/>
          <w:bCs/>
          <w:szCs w:val="22"/>
        </w:rPr>
      </w:pPr>
    </w:p>
    <w:p w:rsidR="00002891" w:rsidRPr="003F0A5C" w:rsidRDefault="00002891" w:rsidP="003F0A5C">
      <w:pPr>
        <w:jc w:val="both"/>
      </w:pPr>
      <w:r w:rsidRPr="006E3AAB">
        <w:t xml:space="preserve">Mobile surveillance from any IP cameras for Android phones, tablets, Google TV.One of the best app available for Android for remote surveillance, control and video recording for your private/public network or IP cameras, video encoders and DVRs with CCTV cams. Monitor your baby, pet, home, business, traffic, and weather remotely and securely (no data being sent to 3rd parties). </w:t>
      </w:r>
      <w:r>
        <w:t>t</w:t>
      </w:r>
      <w:r w:rsidRPr="006E3AAB">
        <w:t>inyCam Monitor provides best value to customers. Buy now to get more features in future updates for free! More than 25 major updates per year with new features!</w:t>
      </w:r>
    </w:p>
    <w:p w:rsidR="00002891" w:rsidRDefault="00002891" w:rsidP="003F0A5C">
      <w:pPr>
        <w:jc w:val="both"/>
      </w:pPr>
      <w:r w:rsidRPr="00ED41FC">
        <w:t>Support for M-JPEG based devices of all major vendors (100+)</w:t>
      </w:r>
      <w:r w:rsidRPr="00ED41FC">
        <w:br/>
        <w:t>- 1-way audio (listening) for D-Link, Edimax, Gadspot, SONY, Sharx Security, LogiLink, TRENDnet, Y-cam (selective models), Panasonic</w:t>
      </w:r>
      <w:r w:rsidRPr="00ED41FC">
        <w:br/>
        <w:t>- 2-way audio (talking and listening) for Axis, FOSCAM, Loftek, Tenvis, Wansview, INSTAR, and more on the way!</w:t>
      </w:r>
      <w:r w:rsidRPr="00ED41FC">
        <w:br/>
        <w:t>- SSL support (https) for secured monitoring and encrypting credentials</w:t>
      </w:r>
      <w:r w:rsidRPr="00ED41FC">
        <w:br/>
        <w:t>- 11 different layouts with unlimited number of cameras support</w:t>
      </w:r>
      <w:r w:rsidRPr="00ED41FC">
        <w:br/>
        <w:t>- Control pan-tilt-zoom (PTZ) enabled devices, i.e. Pixord, Vivotek</w:t>
      </w:r>
      <w:r w:rsidRPr="00ED41FC">
        <w:br/>
        <w:t>- Relay, LED control for some models</w:t>
      </w:r>
      <w:r w:rsidRPr="00ED41FC">
        <w:br/>
        <w:t>- Cyclic 24/7 video recording (sequence of JPEG images) on SD card, FTP server, or Dropbox. Video playback is under development.</w:t>
      </w:r>
      <w:r w:rsidRPr="00ED41FC">
        <w:br/>
        <w:t>- Easy to use pinch to zoom for digital zooming and swipes for camera selection</w:t>
      </w:r>
      <w:r w:rsidRPr="00ED41FC">
        <w:br/>
        <w:t>- Sequence mode for automatic cameras switching</w:t>
      </w:r>
      <w:r w:rsidRPr="00ED41FC">
        <w:br/>
        <w:t>- Import/export settings to SD card or Dropbox service</w:t>
      </w:r>
      <w:r w:rsidRPr="00ED41FC">
        <w:br/>
        <w:t>- Support for any USB/laptop cams through 3d party software for PC/Mac (see FAQ)</w:t>
      </w:r>
      <w:r w:rsidRPr="00ED41FC">
        <w:br/>
        <w:t>- Native interface for Honeycomb tablets and Google TV</w:t>
      </w:r>
      <w:r w:rsidRPr="00ED41FC">
        <w:br/>
        <w:t>- Very CPU efficient</w:t>
      </w:r>
    </w:p>
    <w:p w:rsidR="00002891" w:rsidRPr="006E3AAB" w:rsidRDefault="00002891" w:rsidP="00002891">
      <w:pPr>
        <w:rPr>
          <w:szCs w:val="18"/>
        </w:rPr>
      </w:pPr>
    </w:p>
    <w:p w:rsidR="00002891" w:rsidRPr="00FD5B42" w:rsidRDefault="00002891" w:rsidP="00002891">
      <w:pPr>
        <w:rPr>
          <w:sz w:val="22"/>
        </w:rPr>
      </w:pPr>
      <w:r w:rsidRPr="00FD5B42">
        <w:rPr>
          <w:sz w:val="22"/>
        </w:rPr>
        <w:t xml:space="preserve">Role: </w:t>
      </w:r>
      <w:r w:rsidRPr="00FD5B42">
        <w:rPr>
          <w:b/>
          <w:bCs/>
          <w:sz w:val="22"/>
        </w:rPr>
        <w:t>Developer</w:t>
      </w:r>
    </w:p>
    <w:p w:rsidR="00002891" w:rsidRPr="00FD5B42" w:rsidRDefault="00002891" w:rsidP="00002891">
      <w:pPr>
        <w:rPr>
          <w:sz w:val="22"/>
        </w:rPr>
      </w:pPr>
      <w:r w:rsidRPr="00FD5B42">
        <w:rPr>
          <w:sz w:val="22"/>
        </w:rPr>
        <w:t>As a Developer was responsible for the following –</w:t>
      </w:r>
    </w:p>
    <w:p w:rsidR="00002891" w:rsidRPr="00FD5B42" w:rsidRDefault="00002891" w:rsidP="00002891">
      <w:pPr>
        <w:ind w:firstLine="720"/>
        <w:rPr>
          <w:sz w:val="22"/>
        </w:rPr>
      </w:pPr>
    </w:p>
    <w:p w:rsidR="00002891" w:rsidRPr="00FD5B42" w:rsidRDefault="00002891" w:rsidP="00002891">
      <w:pPr>
        <w:numPr>
          <w:ilvl w:val="0"/>
          <w:numId w:val="35"/>
        </w:numPr>
        <w:jc w:val="both"/>
      </w:pPr>
      <w:r w:rsidRPr="00FD5B42">
        <w:t>Involved in the coding and Design for the Android Application .</w:t>
      </w:r>
    </w:p>
    <w:p w:rsidR="00002891" w:rsidRPr="00FD5B42" w:rsidRDefault="00002891" w:rsidP="00002891">
      <w:pPr>
        <w:numPr>
          <w:ilvl w:val="0"/>
          <w:numId w:val="35"/>
        </w:numPr>
        <w:jc w:val="both"/>
      </w:pPr>
      <w:r w:rsidRPr="00FD5B42">
        <w:t>Have significant knowledge in various Mobile Application .</w:t>
      </w:r>
    </w:p>
    <w:p w:rsidR="00002891" w:rsidRPr="00FD5B42" w:rsidRDefault="00002891" w:rsidP="00002891">
      <w:pPr>
        <w:numPr>
          <w:ilvl w:val="0"/>
          <w:numId w:val="35"/>
        </w:numPr>
        <w:jc w:val="both"/>
      </w:pPr>
      <w:r w:rsidRPr="00FD5B42">
        <w:t>Provided the support for production.</w:t>
      </w:r>
    </w:p>
    <w:p w:rsidR="00002891" w:rsidRPr="00FD5B42" w:rsidRDefault="00002891" w:rsidP="00002891">
      <w:pPr>
        <w:numPr>
          <w:ilvl w:val="0"/>
          <w:numId w:val="35"/>
        </w:numPr>
        <w:jc w:val="both"/>
      </w:pPr>
      <w:r w:rsidRPr="00FD5B42">
        <w:t>Catering Adhoc requests as and when the user requested.</w:t>
      </w:r>
    </w:p>
    <w:p w:rsidR="00002891" w:rsidRPr="00FD5B42" w:rsidRDefault="00002891" w:rsidP="00002891">
      <w:pPr>
        <w:numPr>
          <w:ilvl w:val="0"/>
          <w:numId w:val="35"/>
        </w:numPr>
        <w:jc w:val="both"/>
      </w:pPr>
      <w:r w:rsidRPr="00FD5B42">
        <w:t>Coordinating with team and assist.</w:t>
      </w:r>
    </w:p>
    <w:p w:rsidR="00002891" w:rsidRPr="0051284E" w:rsidRDefault="00002891" w:rsidP="00002891">
      <w:pPr>
        <w:numPr>
          <w:ilvl w:val="0"/>
          <w:numId w:val="35"/>
        </w:numPr>
        <w:jc w:val="both"/>
      </w:pPr>
      <w:r w:rsidRPr="00FD5B42">
        <w:t>Inducting new members into team.</w:t>
      </w:r>
    </w:p>
    <w:p w:rsidR="00D05441" w:rsidRDefault="00E95A2C" w:rsidP="00D05441">
      <w:pPr>
        <w:pStyle w:val="Default"/>
        <w:rPr>
          <w:rFonts w:ascii="Calibri" w:hAnsi="Calibri"/>
          <w:bCs/>
          <w:szCs w:val="22"/>
        </w:rPr>
      </w:pPr>
      <w:r w:rsidRPr="00E95A2C">
        <w:rPr>
          <w:rFonts w:ascii="Calibri" w:hAnsi="Calibri"/>
          <w:noProof/>
          <w:szCs w:val="20"/>
          <w:lang w:val="en-IN" w:eastAsia="en-IN"/>
        </w:rPr>
        <w:lastRenderedPageBreak/>
        <w:pict>
          <v:roundrect id="Rounded Rectangle 19" o:spid="_x0000_s1031" style="position:absolute;margin-left:-5.25pt;margin-top:11.75pt;width:507pt;height:30pt;z-index:25167872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" fillcolor="#f79646 [3209]" stroked="f" strokeweight="2pt">
            <v:textbox>
              <w:txbxContent>
                <w:p w:rsidR="00282986" w:rsidRPr="000E3679" w:rsidRDefault="00282986" w:rsidP="00282986">
                  <w:pPr>
                    <w:jc w:val="center"/>
                  </w:pPr>
                  <w:r>
                    <w:t>PERSONAL DETAILS</w:t>
                  </w:r>
                </w:p>
              </w:txbxContent>
            </v:textbox>
          </v:roundrect>
        </w:pict>
      </w:r>
    </w:p>
    <w:p w:rsidR="00D05441" w:rsidRDefault="00D05441" w:rsidP="00D05441">
      <w:pPr>
        <w:pStyle w:val="Default"/>
        <w:rPr>
          <w:rFonts w:ascii="Calibri" w:hAnsi="Calibri"/>
          <w:bCs/>
          <w:szCs w:val="22"/>
        </w:rPr>
      </w:pPr>
    </w:p>
    <w:p w:rsidR="00D05441" w:rsidRDefault="00D05441" w:rsidP="00D05441">
      <w:pPr>
        <w:pStyle w:val="Default"/>
        <w:rPr>
          <w:rFonts w:ascii="Calibri" w:hAnsi="Calibri"/>
          <w:bCs/>
          <w:szCs w:val="22"/>
        </w:rPr>
      </w:pPr>
    </w:p>
    <w:p w:rsidR="00D05441" w:rsidRDefault="00D05441" w:rsidP="00D05441">
      <w:pPr>
        <w:pStyle w:val="Default"/>
        <w:rPr>
          <w:rFonts w:ascii="Calibri" w:hAnsi="Calibri"/>
          <w:bCs/>
          <w:szCs w:val="22"/>
        </w:rPr>
      </w:pPr>
    </w:p>
    <w:p w:rsidR="00D755DD" w:rsidRPr="00D755DD" w:rsidRDefault="00D755DD" w:rsidP="00D755DD">
      <w:pPr>
        <w:ind w:left="720"/>
        <w:jc w:val="both"/>
      </w:pPr>
      <w:r w:rsidRPr="00D755DD">
        <w:t>PERSONAL DETAILS</w:t>
      </w:r>
    </w:p>
    <w:p w:rsidR="00D755DD" w:rsidRPr="00D755DD" w:rsidRDefault="00D755DD" w:rsidP="00D755DD">
      <w:pPr>
        <w:ind w:left="720"/>
        <w:jc w:val="both"/>
      </w:pPr>
      <w:r w:rsidRPr="00D755DD">
        <w:t>DOB:</w:t>
      </w:r>
      <w:r w:rsidRPr="00D755DD">
        <w:tab/>
      </w:r>
      <w:r w:rsidRPr="00D755DD">
        <w:tab/>
      </w:r>
      <w:r w:rsidRPr="00D755DD">
        <w:tab/>
        <w:t>09th Feb.1984</w:t>
      </w:r>
    </w:p>
    <w:p w:rsidR="00D755DD" w:rsidRPr="00D755DD" w:rsidRDefault="00D755DD" w:rsidP="00D755DD">
      <w:pPr>
        <w:ind w:left="720"/>
        <w:jc w:val="both"/>
      </w:pPr>
      <w:r w:rsidRPr="00D755DD">
        <w:t>Gender:</w:t>
      </w:r>
      <w:r w:rsidRPr="00D755DD">
        <w:tab/>
      </w:r>
      <w:r w:rsidRPr="00D755DD">
        <w:tab/>
        <w:t>Male</w:t>
      </w:r>
    </w:p>
    <w:p w:rsidR="00D755DD" w:rsidRPr="00D755DD" w:rsidRDefault="00CA7BD2" w:rsidP="00D755DD">
      <w:pPr>
        <w:ind w:left="720"/>
        <w:jc w:val="both"/>
      </w:pPr>
      <w:r>
        <w:t>Marital Status:</w:t>
      </w:r>
      <w:r>
        <w:tab/>
      </w:r>
      <w:r w:rsidR="00D755DD" w:rsidRPr="00D755DD">
        <w:t>Single</w:t>
      </w:r>
    </w:p>
    <w:p w:rsidR="00D755DD" w:rsidRPr="00D755DD" w:rsidRDefault="00D755DD" w:rsidP="00D755DD">
      <w:pPr>
        <w:ind w:left="720"/>
        <w:jc w:val="both"/>
      </w:pPr>
      <w:r w:rsidRPr="00D755DD">
        <w:t>Father’s Name:</w:t>
      </w:r>
      <w:r w:rsidRPr="00D755DD">
        <w:tab/>
        <w:t>Bijay Kumar Bhuyan</w:t>
      </w:r>
    </w:p>
    <w:p w:rsidR="00D755DD" w:rsidRPr="00D755DD" w:rsidRDefault="00D755DD" w:rsidP="00D755DD">
      <w:pPr>
        <w:ind w:left="720"/>
        <w:jc w:val="both"/>
      </w:pPr>
      <w:r w:rsidRPr="00D755DD">
        <w:t>Mother’s Name:</w:t>
      </w:r>
      <w:r w:rsidRPr="00D755DD">
        <w:tab/>
        <w:t>Santilata Bhuyan</w:t>
      </w:r>
    </w:p>
    <w:p w:rsidR="00D755DD" w:rsidRPr="00D755DD" w:rsidRDefault="00D755DD" w:rsidP="00D755DD">
      <w:pPr>
        <w:ind w:left="720"/>
        <w:jc w:val="both"/>
      </w:pPr>
      <w:r w:rsidRPr="00D755DD">
        <w:t>Permanent Address:</w:t>
      </w:r>
      <w:r w:rsidRPr="00D755DD">
        <w:tab/>
        <w:t xml:space="preserve"> At/Po- Kainagari. Via- Irda ,Dist-Balasore, 756080, Orissa.</w:t>
      </w:r>
    </w:p>
    <w:p w:rsidR="00D755DD" w:rsidRPr="00D755DD" w:rsidRDefault="00D755DD" w:rsidP="00D755DD">
      <w:pPr>
        <w:ind w:left="720"/>
        <w:jc w:val="both"/>
      </w:pPr>
      <w:r w:rsidRPr="00D755DD">
        <w:t>Tempo</w:t>
      </w:r>
      <w:r w:rsidR="00DC4C1C">
        <w:t>rary Address:    #Flat No-9</w:t>
      </w:r>
      <w:r w:rsidRPr="00D755DD">
        <w:tab/>
      </w:r>
    </w:p>
    <w:p w:rsidR="00D755DD" w:rsidRPr="00D755DD" w:rsidRDefault="00DC4C1C" w:rsidP="00D755DD">
      <w:pPr>
        <w:ind w:left="2836"/>
        <w:jc w:val="both"/>
      </w:pPr>
      <w:r>
        <w:t>230/1</w:t>
      </w:r>
      <w:r w:rsidR="00D755DD" w:rsidRPr="00D755DD">
        <w:t xml:space="preserve">, </w:t>
      </w:r>
      <w:r>
        <w:t>SiddmaLayout</w:t>
      </w:r>
      <w:r w:rsidR="00B823B1">
        <w:t>,</w:t>
      </w:r>
      <w:r>
        <w:t>Kadugodi Karnataka, Pin-560067</w:t>
      </w:r>
    </w:p>
    <w:p w:rsidR="00D755DD" w:rsidRPr="00D755DD" w:rsidRDefault="00D755DD" w:rsidP="00D755DD">
      <w:pPr>
        <w:ind w:left="720"/>
        <w:jc w:val="both"/>
      </w:pPr>
      <w:r w:rsidRPr="00D755DD">
        <w:t>Language:</w:t>
      </w:r>
      <w:r w:rsidRPr="00D755DD">
        <w:tab/>
      </w:r>
      <w:r w:rsidRPr="00D755DD">
        <w:tab/>
        <w:t>English,  Hindi,  oriya.</w:t>
      </w:r>
    </w:p>
    <w:p w:rsidR="00D755DD" w:rsidRPr="00D755DD" w:rsidRDefault="00D755DD" w:rsidP="00D755DD">
      <w:pPr>
        <w:ind w:left="720"/>
        <w:jc w:val="both"/>
      </w:pPr>
    </w:p>
    <w:p w:rsidR="00D755DD" w:rsidRPr="00D755DD" w:rsidRDefault="00D755DD" w:rsidP="00D755DD">
      <w:pPr>
        <w:ind w:left="720"/>
        <w:jc w:val="both"/>
      </w:pPr>
      <w:r w:rsidRPr="00D755DD">
        <w:t>Satyabrata Bhuyan</w:t>
      </w:r>
    </w:p>
    <w:p w:rsidR="00D755DD" w:rsidRPr="00D755DD" w:rsidRDefault="00D755DD" w:rsidP="00D755DD">
      <w:pPr>
        <w:ind w:left="720"/>
        <w:jc w:val="both"/>
      </w:pPr>
      <w:r w:rsidRPr="00D755DD">
        <w:t>Bangalore</w:t>
      </w:r>
      <w:bookmarkStart w:id="0" w:name="_GoBack"/>
      <w:bookmarkEnd w:id="0"/>
    </w:p>
    <w:p w:rsidR="008321B8" w:rsidRPr="00E47467" w:rsidRDefault="008321B8" w:rsidP="00D755DD">
      <w:pPr>
        <w:autoSpaceDE w:val="0"/>
        <w:autoSpaceDN w:val="0"/>
        <w:adjustRightInd w:val="0"/>
        <w:rPr>
          <w:rFonts w:ascii="Calibri" w:eastAsia="Times New Roman" w:hAnsi="Calibri" w:cs="Times New Roman"/>
          <w:bCs/>
          <w:color w:val="000000"/>
          <w:szCs w:val="22"/>
          <w:lang w:bidi="ar-SA"/>
        </w:rPr>
      </w:pPr>
    </w:p>
    <w:sectPr w:rsidR="008321B8" w:rsidRPr="00E47467" w:rsidSect="00151BF0">
      <w:headerReference w:type="default" r:id="rId9"/>
      <w:footerReference w:type="default" r:id="rId10"/>
      <w:footnotePr>
        <w:pos w:val="beneathText"/>
      </w:footnotePr>
      <w:type w:val="continuous"/>
      <w:pgSz w:w="12240" w:h="15840"/>
      <w:pgMar w:top="270" w:right="1134" w:bottom="142" w:left="117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4551" w:rsidRDefault="001E4551" w:rsidP="00A915A5">
      <w:r>
        <w:separator/>
      </w:r>
    </w:p>
  </w:endnote>
  <w:endnote w:type="continuationSeparator" w:id="1">
    <w:p w:rsidR="001E4551" w:rsidRDefault="001E4551" w:rsidP="00A915A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CEB" w:rsidRDefault="00D67C3C" w:rsidP="00FD7CEB">
    <w:pPr>
      <w:pStyle w:val="Footer"/>
      <w:rPr>
        <w:rFonts w:ascii="Calibri" w:hAnsi="Calibri"/>
        <w:sz w:val="20"/>
        <w:u w:val="single"/>
      </w:rPr>
    </w:pPr>
    <w:r w:rsidRPr="000240DF">
      <w:rPr>
        <w:rFonts w:ascii="Calibri" w:hAnsi="Calibri"/>
        <w:sz w:val="20"/>
        <w:u w:val="single"/>
      </w:rPr>
      <w:t>_______________________________________________________</w:t>
    </w:r>
    <w:r w:rsidR="00FD7CEB">
      <w:rPr>
        <w:rFonts w:ascii="Calibri" w:hAnsi="Calibri"/>
        <w:sz w:val="20"/>
        <w:u w:val="single"/>
      </w:rPr>
      <w:t>________________________________</w:t>
    </w:r>
    <w:r w:rsidRPr="000240DF">
      <w:rPr>
        <w:rFonts w:ascii="Calibri" w:hAnsi="Calibri"/>
        <w:sz w:val="20"/>
        <w:u w:val="single"/>
      </w:rPr>
      <w:t>_________</w:t>
    </w:r>
    <w:r w:rsidR="00FD7CEB">
      <w:rPr>
        <w:rFonts w:ascii="Calibri" w:hAnsi="Calibri"/>
        <w:sz w:val="20"/>
        <w:u w:val="single"/>
      </w:rPr>
      <w:t>_</w:t>
    </w:r>
    <w:r w:rsidRPr="000240DF">
      <w:rPr>
        <w:rFonts w:ascii="Calibri" w:hAnsi="Calibri"/>
        <w:sz w:val="20"/>
        <w:u w:val="single"/>
      </w:rPr>
      <w:t>__</w:t>
    </w:r>
  </w:p>
  <w:p w:rsidR="00D67C3C" w:rsidRDefault="00FD7CEB" w:rsidP="00FD7CEB">
    <w:pPr>
      <w:pStyle w:val="Footer"/>
    </w:pPr>
    <w:r>
      <w:rPr>
        <w:rFonts w:ascii="Calibri" w:hAnsi="Calibri"/>
        <w:sz w:val="20"/>
      </w:rPr>
      <w:tab/>
    </w:r>
    <w:r>
      <w:rPr>
        <w:rFonts w:ascii="Calibri" w:hAnsi="Calibri"/>
        <w:sz w:val="20"/>
      </w:rPr>
      <w:tab/>
    </w:r>
    <w:r w:rsidR="00D67C3C" w:rsidRPr="00151BF0">
      <w:rPr>
        <w:rFonts w:ascii="Calibri" w:hAnsi="Calibri"/>
        <w:sz w:val="20"/>
      </w:rPr>
      <w:t xml:space="preserve">Page </w:t>
    </w:r>
    <w:r w:rsidR="00E95A2C" w:rsidRPr="00151BF0">
      <w:rPr>
        <w:rFonts w:ascii="Calibri" w:hAnsi="Calibri"/>
        <w:b/>
        <w:sz w:val="20"/>
      </w:rPr>
      <w:fldChar w:fldCharType="begin"/>
    </w:r>
    <w:r w:rsidR="00D67C3C" w:rsidRPr="00151BF0">
      <w:rPr>
        <w:rFonts w:ascii="Calibri" w:hAnsi="Calibri"/>
        <w:b/>
        <w:sz w:val="20"/>
      </w:rPr>
      <w:instrText xml:space="preserve"> PAGE </w:instrText>
    </w:r>
    <w:r w:rsidR="00E95A2C" w:rsidRPr="00151BF0">
      <w:rPr>
        <w:rFonts w:ascii="Calibri" w:hAnsi="Calibri"/>
        <w:b/>
        <w:sz w:val="20"/>
      </w:rPr>
      <w:fldChar w:fldCharType="separate"/>
    </w:r>
    <w:r w:rsidR="00D23A19">
      <w:rPr>
        <w:rFonts w:ascii="Calibri" w:hAnsi="Calibri"/>
        <w:b/>
        <w:noProof/>
        <w:sz w:val="20"/>
      </w:rPr>
      <w:t>1</w:t>
    </w:r>
    <w:r w:rsidR="00E95A2C" w:rsidRPr="00151BF0">
      <w:rPr>
        <w:rFonts w:ascii="Calibri" w:hAnsi="Calibri"/>
        <w:b/>
        <w:sz w:val="20"/>
      </w:rPr>
      <w:fldChar w:fldCharType="end"/>
    </w:r>
    <w:r w:rsidR="00D67C3C" w:rsidRPr="00151BF0">
      <w:rPr>
        <w:rFonts w:ascii="Calibri" w:hAnsi="Calibri"/>
        <w:sz w:val="20"/>
      </w:rPr>
      <w:t xml:space="preserve"> of </w:t>
    </w:r>
    <w:r w:rsidR="00E95A2C" w:rsidRPr="00151BF0">
      <w:rPr>
        <w:rFonts w:ascii="Calibri" w:hAnsi="Calibri"/>
        <w:b/>
        <w:sz w:val="20"/>
      </w:rPr>
      <w:fldChar w:fldCharType="begin"/>
    </w:r>
    <w:r w:rsidR="00D67C3C" w:rsidRPr="00151BF0">
      <w:rPr>
        <w:rFonts w:ascii="Calibri" w:hAnsi="Calibri"/>
        <w:b/>
        <w:sz w:val="20"/>
      </w:rPr>
      <w:instrText xml:space="preserve"> NUMPAGES  </w:instrText>
    </w:r>
    <w:r w:rsidR="00E95A2C" w:rsidRPr="00151BF0">
      <w:rPr>
        <w:rFonts w:ascii="Calibri" w:hAnsi="Calibri"/>
        <w:b/>
        <w:sz w:val="20"/>
      </w:rPr>
      <w:fldChar w:fldCharType="separate"/>
    </w:r>
    <w:r w:rsidR="00D23A19">
      <w:rPr>
        <w:rFonts w:ascii="Calibri" w:hAnsi="Calibri"/>
        <w:b/>
        <w:noProof/>
        <w:sz w:val="20"/>
      </w:rPr>
      <w:t>6</w:t>
    </w:r>
    <w:r w:rsidR="00E95A2C" w:rsidRPr="00151BF0">
      <w:rPr>
        <w:rFonts w:ascii="Calibri" w:hAnsi="Calibri"/>
        <w:b/>
        <w:sz w:val="20"/>
      </w:rPr>
      <w:fldChar w:fldCharType="end"/>
    </w:r>
  </w:p>
  <w:p w:rsidR="00D67C3C" w:rsidRDefault="00D67C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4551" w:rsidRDefault="001E4551" w:rsidP="00A915A5">
      <w:r>
        <w:separator/>
      </w:r>
    </w:p>
  </w:footnote>
  <w:footnote w:type="continuationSeparator" w:id="1">
    <w:p w:rsidR="001E4551" w:rsidRDefault="001E4551" w:rsidP="00A915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B78" w:rsidRDefault="00E95A2C" w:rsidP="00FD7CEB">
    <w:pPr>
      <w:pStyle w:val="Header"/>
      <w:tabs>
        <w:tab w:val="clear" w:pos="4680"/>
        <w:tab w:val="center" w:pos="3402"/>
      </w:tabs>
      <w:jc w:val="both"/>
      <w:rPr>
        <w:rFonts w:ascii="Calibri" w:hAnsi="Calibri"/>
        <w:b/>
        <w:sz w:val="22"/>
        <w:szCs w:val="20"/>
      </w:rPr>
    </w:pPr>
    <w:r w:rsidRPr="00E95A2C">
      <w:rPr>
        <w:rFonts w:ascii="Calibri" w:hAnsi="Calibri"/>
        <w:b/>
        <w:noProof/>
        <w:sz w:val="22"/>
        <w:szCs w:val="20"/>
        <w:lang w:val="en-IN" w:eastAsia="en-IN" w:bidi="ar-SA"/>
      </w:rPr>
      <w:pict>
        <v:rect id="Rectangle 1" o:spid="_x0000_s4097" style="position:absolute;left:0;text-align:left;margin-left:326.25pt;margin-top:11.85pt;width:204.75pt;height:39.7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" strokecolor="white">
          <v:textbox>
            <w:txbxContent>
              <w:p w:rsidR="00D67C3C" w:rsidRPr="00E37342" w:rsidRDefault="00D67C3C">
                <w:pPr>
                  <w:rPr>
                    <w:rFonts w:ascii="Calibri" w:hAnsi="Calibri" w:cs="Calibri"/>
                  </w:rPr>
                </w:pPr>
                <w:r w:rsidRPr="00E37342">
                  <w:rPr>
                    <w:rFonts w:ascii="Calibri" w:hAnsi="Calibri" w:cs="Calibri"/>
                  </w:rPr>
                  <w:t>Email:</w:t>
                </w:r>
                <w:r w:rsidR="00980F90">
                  <w:rPr>
                    <w:rStyle w:val="Hyperlink"/>
                  </w:rPr>
                  <w:t>bijbhu84</w:t>
                </w:r>
                <w:hyperlink r:id="rId1" w:history="1">
                  <w:r w:rsidR="00C90F52">
                    <w:rPr>
                      <w:rStyle w:val="Hyperlink"/>
                      <w:rFonts w:ascii="Calibri" w:hAnsi="Calibri" w:cs="Calibri"/>
                    </w:rPr>
                    <w:t>@gmail.co</w:t>
                  </w:r>
                  <w:r w:rsidRPr="00E37342">
                    <w:rPr>
                      <w:rStyle w:val="Hyperlink"/>
                      <w:rFonts w:ascii="Calibri" w:hAnsi="Calibri" w:cs="Calibri"/>
                    </w:rPr>
                    <w:t>m</w:t>
                  </w:r>
                </w:hyperlink>
              </w:p>
              <w:p w:rsidR="00D67C3C" w:rsidRPr="00961BFE" w:rsidRDefault="00C90F52">
                <w:pPr>
                  <w:rPr>
                    <w:rFonts w:ascii="Calibri" w:hAnsi="Calibri" w:cs="Calibri"/>
                  </w:rPr>
                </w:pPr>
                <w:r>
                  <w:rPr>
                    <w:rFonts w:ascii="Calibri" w:hAnsi="Calibri" w:cs="Calibri"/>
                  </w:rPr>
                  <w:t>Contact No. +91 9620218952</w:t>
                </w:r>
              </w:p>
              <w:p w:rsidR="00961BFE" w:rsidRPr="00961BFE" w:rsidRDefault="00961BFE">
                <w:pPr>
                  <w:rPr>
                    <w:rFonts w:ascii="Calibri" w:hAnsi="Calibri" w:cs="Calibri"/>
                  </w:rPr>
                </w:pPr>
                <w:r w:rsidRPr="00961BFE">
                  <w:rPr>
                    <w:rFonts w:ascii="Calibri" w:hAnsi="Calibri" w:cs="Calibri"/>
                  </w:rPr>
                  <w:t>Loca</w:t>
                </w:r>
              </w:p>
            </w:txbxContent>
          </v:textbox>
        </v:rect>
      </w:pict>
    </w:r>
    <w:r w:rsidR="00D67C3C">
      <w:rPr>
        <w:rFonts w:ascii="Calibri" w:hAnsi="Calibri"/>
        <w:b/>
        <w:sz w:val="22"/>
        <w:szCs w:val="20"/>
      </w:rPr>
      <w:tab/>
    </w:r>
  </w:p>
  <w:p w:rsidR="00866B78" w:rsidRDefault="00866B78" w:rsidP="00FD7CEB">
    <w:pPr>
      <w:pStyle w:val="Header"/>
      <w:tabs>
        <w:tab w:val="clear" w:pos="4680"/>
        <w:tab w:val="center" w:pos="3402"/>
      </w:tabs>
      <w:jc w:val="both"/>
      <w:rPr>
        <w:rFonts w:ascii="Calibri" w:hAnsi="Calibri"/>
        <w:b/>
        <w:sz w:val="22"/>
        <w:szCs w:val="20"/>
      </w:rPr>
    </w:pPr>
  </w:p>
  <w:p w:rsidR="002045E9" w:rsidRDefault="00866B78" w:rsidP="00FD7CEB">
    <w:pPr>
      <w:pStyle w:val="Header"/>
      <w:tabs>
        <w:tab w:val="clear" w:pos="4680"/>
        <w:tab w:val="center" w:pos="3402"/>
      </w:tabs>
      <w:jc w:val="both"/>
      <w:rPr>
        <w:rFonts w:ascii="Calibri" w:hAnsi="Calibri"/>
        <w:b/>
        <w:sz w:val="22"/>
        <w:szCs w:val="20"/>
      </w:rPr>
    </w:pPr>
    <w:r>
      <w:rPr>
        <w:rFonts w:ascii="Calibri" w:hAnsi="Calibri"/>
        <w:b/>
        <w:sz w:val="22"/>
        <w:szCs w:val="20"/>
      </w:rPr>
      <w:tab/>
    </w:r>
  </w:p>
  <w:p w:rsidR="002045E9" w:rsidRDefault="002045E9" w:rsidP="00FD7CEB">
    <w:pPr>
      <w:pStyle w:val="Header"/>
      <w:tabs>
        <w:tab w:val="clear" w:pos="4680"/>
        <w:tab w:val="center" w:pos="3402"/>
      </w:tabs>
      <w:jc w:val="both"/>
      <w:rPr>
        <w:rFonts w:ascii="Calibri" w:hAnsi="Calibri"/>
        <w:b/>
        <w:sz w:val="22"/>
        <w:szCs w:val="20"/>
      </w:rPr>
    </w:pPr>
  </w:p>
  <w:p w:rsidR="00D67C3C" w:rsidRPr="001D305E" w:rsidRDefault="002045E9" w:rsidP="00FD7CEB">
    <w:pPr>
      <w:pStyle w:val="Header"/>
      <w:tabs>
        <w:tab w:val="clear" w:pos="4680"/>
        <w:tab w:val="center" w:pos="3402"/>
      </w:tabs>
      <w:jc w:val="both"/>
      <w:rPr>
        <w:rFonts w:ascii="Calibri" w:hAnsi="Calibri"/>
        <w:b/>
        <w:sz w:val="22"/>
        <w:szCs w:val="20"/>
      </w:rPr>
    </w:pPr>
    <w:r>
      <w:rPr>
        <w:rFonts w:ascii="Calibri" w:hAnsi="Calibri"/>
        <w:b/>
        <w:sz w:val="22"/>
        <w:szCs w:val="20"/>
      </w:rPr>
      <w:tab/>
    </w:r>
    <w:r w:rsidR="0086745B">
      <w:rPr>
        <w:rFonts w:ascii="Calibri" w:hAnsi="Calibri"/>
        <w:b/>
        <w:bCs/>
        <w:color w:val="C00000"/>
        <w:sz w:val="32"/>
        <w:szCs w:val="20"/>
        <w:u w:val="single"/>
      </w:rPr>
      <w:t>Satyabarata Bhuyan</w:t>
    </w:r>
    <w:r w:rsidR="00D67C3C" w:rsidRPr="004F5501">
      <w:rPr>
        <w:rFonts w:ascii="Calibri" w:hAnsi="Calibri"/>
        <w:b/>
        <w:sz w:val="22"/>
        <w:szCs w:val="20"/>
      </w:rPr>
      <w:tab/>
    </w:r>
    <w:r w:rsidR="00D67C3C">
      <w:rPr>
        <w:rFonts w:ascii="Calibri" w:hAnsi="Calibri"/>
        <w:sz w:val="20"/>
        <w:szCs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bullet"/>
      <w:lvlText w:val=""/>
      <w:lvlJc w:val="left"/>
      <w:pPr>
        <w:tabs>
          <w:tab w:val="num" w:pos="709"/>
        </w:tabs>
        <w:ind w:left="709" w:hanging="360"/>
      </w:pPr>
      <w:rPr>
        <w:rFonts w:ascii="Wingdings" w:hAnsi="Wingdings" w:cs="StarSymbol"/>
        <w:sz w:val="18"/>
        <w:szCs w:val="18"/>
      </w:rPr>
    </w:lvl>
    <w:lvl w:ilvl="1">
      <w:start w:val="1"/>
      <w:numFmt w:val="bullet"/>
      <w:lvlText w:val=""/>
      <w:lvlJc w:val="left"/>
      <w:pPr>
        <w:tabs>
          <w:tab w:val="num" w:pos="1429"/>
        </w:tabs>
        <w:ind w:left="1429" w:hanging="360"/>
      </w:pPr>
      <w:rPr>
        <w:rFonts w:ascii="Wingdings 2" w:hAnsi="Wingdings 2" w:cs="StarSymbol"/>
        <w:sz w:val="18"/>
        <w:szCs w:val="18"/>
      </w:rPr>
    </w:lvl>
    <w:lvl w:ilvl="2">
      <w:start w:val="1"/>
      <w:numFmt w:val="bullet"/>
      <w:lvlText w:val="■"/>
      <w:lvlJc w:val="left"/>
      <w:pPr>
        <w:tabs>
          <w:tab w:val="num" w:pos="2149"/>
        </w:tabs>
        <w:ind w:left="2149" w:hanging="360"/>
      </w:pPr>
      <w:rPr>
        <w:rFonts w:ascii="StarSymbol" w:hAnsi="StarSymbol" w:cs="StarSymbol"/>
        <w:sz w:val="18"/>
        <w:szCs w:val="18"/>
      </w:rPr>
    </w:lvl>
    <w:lvl w:ilvl="3">
      <w:start w:val="1"/>
      <w:numFmt w:val="bullet"/>
      <w:lvlText w:val=""/>
      <w:lvlJc w:val="left"/>
      <w:pPr>
        <w:tabs>
          <w:tab w:val="num" w:pos="2869"/>
        </w:tabs>
        <w:ind w:left="2869" w:hanging="360"/>
      </w:pPr>
      <w:rPr>
        <w:rFonts w:ascii="Wingdings" w:hAnsi="Wingdings" w:cs="StarSymbol"/>
        <w:sz w:val="18"/>
        <w:szCs w:val="18"/>
      </w:rPr>
    </w:lvl>
    <w:lvl w:ilvl="4">
      <w:start w:val="1"/>
      <w:numFmt w:val="bullet"/>
      <w:lvlText w:val=""/>
      <w:lvlJc w:val="left"/>
      <w:pPr>
        <w:tabs>
          <w:tab w:val="num" w:pos="3589"/>
        </w:tabs>
        <w:ind w:left="3589" w:hanging="360"/>
      </w:pPr>
      <w:rPr>
        <w:rFonts w:ascii="Wingdings 2" w:hAnsi="Wingdings 2" w:cs="StarSymbol"/>
        <w:sz w:val="18"/>
        <w:szCs w:val="18"/>
      </w:rPr>
    </w:lvl>
    <w:lvl w:ilvl="5">
      <w:start w:val="1"/>
      <w:numFmt w:val="bullet"/>
      <w:lvlText w:val="■"/>
      <w:lvlJc w:val="left"/>
      <w:pPr>
        <w:tabs>
          <w:tab w:val="num" w:pos="4309"/>
        </w:tabs>
        <w:ind w:left="4309" w:hanging="360"/>
      </w:pPr>
      <w:rPr>
        <w:rFonts w:ascii="StarSymbol" w:hAnsi="StarSymbol" w:cs="StarSymbol"/>
        <w:sz w:val="18"/>
        <w:szCs w:val="18"/>
      </w:rPr>
    </w:lvl>
    <w:lvl w:ilvl="6">
      <w:start w:val="1"/>
      <w:numFmt w:val="bullet"/>
      <w:lvlText w:val=""/>
      <w:lvlJc w:val="left"/>
      <w:pPr>
        <w:tabs>
          <w:tab w:val="num" w:pos="5029"/>
        </w:tabs>
        <w:ind w:left="5029" w:hanging="360"/>
      </w:pPr>
      <w:rPr>
        <w:rFonts w:ascii="Wingdings" w:hAnsi="Wingdings" w:cs="StarSymbol"/>
        <w:sz w:val="18"/>
        <w:szCs w:val="18"/>
      </w:rPr>
    </w:lvl>
    <w:lvl w:ilvl="7">
      <w:start w:val="1"/>
      <w:numFmt w:val="bullet"/>
      <w:lvlText w:val=""/>
      <w:lvlJc w:val="left"/>
      <w:pPr>
        <w:tabs>
          <w:tab w:val="num" w:pos="5749"/>
        </w:tabs>
        <w:ind w:left="5749" w:hanging="360"/>
      </w:pPr>
      <w:rPr>
        <w:rFonts w:ascii="Wingdings 2" w:hAnsi="Wingdings 2" w:cs="StarSymbol"/>
        <w:sz w:val="18"/>
        <w:szCs w:val="18"/>
      </w:rPr>
    </w:lvl>
    <w:lvl w:ilvl="8">
      <w:start w:val="1"/>
      <w:numFmt w:val="bullet"/>
      <w:lvlText w:val="■"/>
      <w:lvlJc w:val="left"/>
      <w:pPr>
        <w:tabs>
          <w:tab w:val="num" w:pos="6469"/>
        </w:tabs>
        <w:ind w:left="6469" w:hanging="360"/>
      </w:pPr>
      <w:rPr>
        <w:rFonts w:ascii="StarSymbol" w:hAnsi="StarSymbol" w:cs="StarSymbol"/>
        <w:sz w:val="18"/>
        <w:szCs w:val="18"/>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w:hAnsi="Wingdings" w:cs="StarSymbol"/>
        <w:sz w:val="18"/>
        <w:szCs w:val="18"/>
      </w:rPr>
    </w:lvl>
    <w:lvl w:ilvl="2">
      <w:start w:val="1"/>
      <w:numFmt w:val="bullet"/>
      <w:lvlText w:val=""/>
      <w:lvlJc w:val="left"/>
      <w:pPr>
        <w:tabs>
          <w:tab w:val="num" w:pos="1440"/>
        </w:tabs>
        <w:ind w:left="1440" w:hanging="360"/>
      </w:pPr>
      <w:rPr>
        <w:rFonts w:ascii="Wingdings" w:hAnsi="Wingdings"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w:hAnsi="Wingdings" w:cs="StarSymbol"/>
        <w:sz w:val="18"/>
        <w:szCs w:val="18"/>
      </w:rPr>
    </w:lvl>
    <w:lvl w:ilvl="5">
      <w:start w:val="1"/>
      <w:numFmt w:val="bullet"/>
      <w:lvlText w:val=""/>
      <w:lvlJc w:val="left"/>
      <w:pPr>
        <w:tabs>
          <w:tab w:val="num" w:pos="2520"/>
        </w:tabs>
        <w:ind w:left="2520" w:hanging="360"/>
      </w:pPr>
      <w:rPr>
        <w:rFonts w:ascii="Wingdings" w:hAnsi="Wingdings"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w:hAnsi="Wingdings" w:cs="StarSymbol"/>
        <w:sz w:val="18"/>
        <w:szCs w:val="18"/>
      </w:rPr>
    </w:lvl>
    <w:lvl w:ilvl="8">
      <w:start w:val="1"/>
      <w:numFmt w:val="bullet"/>
      <w:lvlText w:val=""/>
      <w:lvlJc w:val="left"/>
      <w:pPr>
        <w:tabs>
          <w:tab w:val="num" w:pos="3600"/>
        </w:tabs>
        <w:ind w:left="3600" w:hanging="360"/>
      </w:pPr>
      <w:rPr>
        <w:rFonts w:ascii="Wingdings" w:hAnsi="Wingdings" w:cs="StarSymbol"/>
        <w:sz w:val="18"/>
        <w:szCs w:val="18"/>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w:hAnsi="Wingdings" w:cs="StarSymbol"/>
        <w:sz w:val="18"/>
        <w:szCs w:val="18"/>
      </w:rPr>
    </w:lvl>
    <w:lvl w:ilvl="2">
      <w:start w:val="1"/>
      <w:numFmt w:val="bullet"/>
      <w:lvlText w:val=""/>
      <w:lvlJc w:val="left"/>
      <w:pPr>
        <w:tabs>
          <w:tab w:val="num" w:pos="1440"/>
        </w:tabs>
        <w:ind w:left="1440" w:hanging="360"/>
      </w:pPr>
      <w:rPr>
        <w:rFonts w:ascii="Wingdings" w:hAnsi="Wingdings"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w:hAnsi="Wingdings" w:cs="StarSymbol"/>
        <w:sz w:val="18"/>
        <w:szCs w:val="18"/>
      </w:rPr>
    </w:lvl>
    <w:lvl w:ilvl="5">
      <w:start w:val="1"/>
      <w:numFmt w:val="bullet"/>
      <w:lvlText w:val=""/>
      <w:lvlJc w:val="left"/>
      <w:pPr>
        <w:tabs>
          <w:tab w:val="num" w:pos="2520"/>
        </w:tabs>
        <w:ind w:left="2520" w:hanging="360"/>
      </w:pPr>
      <w:rPr>
        <w:rFonts w:ascii="Wingdings" w:hAnsi="Wingdings"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w:hAnsi="Wingdings" w:cs="StarSymbol"/>
        <w:sz w:val="18"/>
        <w:szCs w:val="18"/>
      </w:rPr>
    </w:lvl>
    <w:lvl w:ilvl="8">
      <w:start w:val="1"/>
      <w:numFmt w:val="bullet"/>
      <w:lvlText w:val=""/>
      <w:lvlJc w:val="left"/>
      <w:pPr>
        <w:tabs>
          <w:tab w:val="num" w:pos="3600"/>
        </w:tabs>
        <w:ind w:left="3600" w:hanging="360"/>
      </w:pPr>
      <w:rPr>
        <w:rFonts w:ascii="Wingdings" w:hAnsi="Wingdings" w:cs="StarSymbol"/>
        <w:sz w:val="18"/>
        <w:szCs w:val="18"/>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w:hAnsi="Wingdings" w:cs="StarSymbol"/>
        <w:sz w:val="18"/>
        <w:szCs w:val="18"/>
      </w:rPr>
    </w:lvl>
    <w:lvl w:ilvl="2">
      <w:start w:val="1"/>
      <w:numFmt w:val="bullet"/>
      <w:lvlText w:val=""/>
      <w:lvlJc w:val="left"/>
      <w:pPr>
        <w:tabs>
          <w:tab w:val="num" w:pos="1440"/>
        </w:tabs>
        <w:ind w:left="1440" w:hanging="360"/>
      </w:pPr>
      <w:rPr>
        <w:rFonts w:ascii="Wingdings" w:hAnsi="Wingdings"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w:hAnsi="Wingdings" w:cs="StarSymbol"/>
        <w:sz w:val="18"/>
        <w:szCs w:val="18"/>
      </w:rPr>
    </w:lvl>
    <w:lvl w:ilvl="5">
      <w:start w:val="1"/>
      <w:numFmt w:val="bullet"/>
      <w:lvlText w:val=""/>
      <w:lvlJc w:val="left"/>
      <w:pPr>
        <w:tabs>
          <w:tab w:val="num" w:pos="2520"/>
        </w:tabs>
        <w:ind w:left="2520" w:hanging="360"/>
      </w:pPr>
      <w:rPr>
        <w:rFonts w:ascii="Wingdings" w:hAnsi="Wingdings"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w:hAnsi="Wingdings" w:cs="StarSymbol"/>
        <w:sz w:val="18"/>
        <w:szCs w:val="18"/>
      </w:rPr>
    </w:lvl>
    <w:lvl w:ilvl="8">
      <w:start w:val="1"/>
      <w:numFmt w:val="bullet"/>
      <w:lvlText w:val=""/>
      <w:lvlJc w:val="left"/>
      <w:pPr>
        <w:tabs>
          <w:tab w:val="num" w:pos="3600"/>
        </w:tabs>
        <w:ind w:left="3600" w:hanging="360"/>
      </w:pPr>
      <w:rPr>
        <w:rFonts w:ascii="Wingdings" w:hAnsi="Wingdings" w:cs="StarSymbol"/>
        <w:sz w:val="18"/>
        <w:szCs w:val="18"/>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w:hAnsi="Wingdings" w:cs="StarSymbol"/>
        <w:sz w:val="18"/>
        <w:szCs w:val="18"/>
      </w:rPr>
    </w:lvl>
    <w:lvl w:ilvl="2">
      <w:start w:val="1"/>
      <w:numFmt w:val="bullet"/>
      <w:lvlText w:val=""/>
      <w:lvlJc w:val="left"/>
      <w:pPr>
        <w:tabs>
          <w:tab w:val="num" w:pos="1440"/>
        </w:tabs>
        <w:ind w:left="1440" w:hanging="360"/>
      </w:pPr>
      <w:rPr>
        <w:rFonts w:ascii="Wingdings" w:hAnsi="Wingdings"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w:hAnsi="Wingdings" w:cs="StarSymbol"/>
        <w:sz w:val="18"/>
        <w:szCs w:val="18"/>
      </w:rPr>
    </w:lvl>
    <w:lvl w:ilvl="5">
      <w:start w:val="1"/>
      <w:numFmt w:val="bullet"/>
      <w:lvlText w:val=""/>
      <w:lvlJc w:val="left"/>
      <w:pPr>
        <w:tabs>
          <w:tab w:val="num" w:pos="2520"/>
        </w:tabs>
        <w:ind w:left="2520" w:hanging="360"/>
      </w:pPr>
      <w:rPr>
        <w:rFonts w:ascii="Wingdings" w:hAnsi="Wingdings"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w:hAnsi="Wingdings" w:cs="StarSymbol"/>
        <w:sz w:val="18"/>
        <w:szCs w:val="18"/>
      </w:rPr>
    </w:lvl>
    <w:lvl w:ilvl="8">
      <w:start w:val="1"/>
      <w:numFmt w:val="bullet"/>
      <w:lvlText w:val=""/>
      <w:lvlJc w:val="left"/>
      <w:pPr>
        <w:tabs>
          <w:tab w:val="num" w:pos="3600"/>
        </w:tabs>
        <w:ind w:left="3600" w:hanging="360"/>
      </w:pPr>
      <w:rPr>
        <w:rFonts w:ascii="Wingdings" w:hAnsi="Wingdings" w:cs="StarSymbol"/>
        <w:sz w:val="18"/>
        <w:szCs w:val="18"/>
      </w:rPr>
    </w:lvl>
  </w:abstractNum>
  <w:abstractNum w:abstractNumId="7">
    <w:nsid w:val="00000008"/>
    <w:multiLevelType w:val="multilevel"/>
    <w:tmpl w:val="00000008"/>
    <w:name w:val="WW8Num8"/>
    <w:lvl w:ilvl="0">
      <w:start w:val="1"/>
      <w:numFmt w:val="bullet"/>
      <w:lvlText w:val=""/>
      <w:lvlJc w:val="left"/>
      <w:pPr>
        <w:tabs>
          <w:tab w:val="num" w:pos="1080"/>
        </w:tabs>
        <w:ind w:left="1080" w:hanging="360"/>
      </w:pPr>
      <w:rPr>
        <w:rFonts w:ascii="Symbol" w:hAnsi="Symbol" w:cs="StarSymbol"/>
        <w:sz w:val="18"/>
        <w:szCs w:val="18"/>
      </w:rPr>
    </w:lvl>
    <w:lvl w:ilvl="1">
      <w:start w:val="1"/>
      <w:numFmt w:val="bullet"/>
      <w:lvlText w:val=""/>
      <w:lvlJc w:val="left"/>
      <w:pPr>
        <w:tabs>
          <w:tab w:val="num" w:pos="1440"/>
        </w:tabs>
        <w:ind w:left="1440" w:hanging="360"/>
      </w:pPr>
      <w:rPr>
        <w:rFonts w:ascii="Symbol" w:hAnsi="Symbol" w:cs="StarSymbol"/>
        <w:sz w:val="18"/>
        <w:szCs w:val="18"/>
      </w:rPr>
    </w:lvl>
    <w:lvl w:ilvl="2">
      <w:start w:val="1"/>
      <w:numFmt w:val="bullet"/>
      <w:lvlText w:val=""/>
      <w:lvlJc w:val="left"/>
      <w:pPr>
        <w:tabs>
          <w:tab w:val="num" w:pos="1800"/>
        </w:tabs>
        <w:ind w:left="1800" w:hanging="360"/>
      </w:pPr>
      <w:rPr>
        <w:rFonts w:ascii="Symbol" w:hAnsi="Symbol" w:cs="StarSymbol"/>
        <w:sz w:val="18"/>
        <w:szCs w:val="18"/>
      </w:rPr>
    </w:lvl>
    <w:lvl w:ilvl="3">
      <w:start w:val="1"/>
      <w:numFmt w:val="bullet"/>
      <w:lvlText w:val=""/>
      <w:lvlJc w:val="left"/>
      <w:pPr>
        <w:tabs>
          <w:tab w:val="num" w:pos="2160"/>
        </w:tabs>
        <w:ind w:left="2160" w:hanging="360"/>
      </w:pPr>
      <w:rPr>
        <w:rFonts w:ascii="Symbol" w:hAnsi="Symbol" w:cs="StarSymbol"/>
        <w:sz w:val="18"/>
        <w:szCs w:val="18"/>
      </w:rPr>
    </w:lvl>
    <w:lvl w:ilvl="4">
      <w:start w:val="1"/>
      <w:numFmt w:val="bullet"/>
      <w:lvlText w:val=""/>
      <w:lvlJc w:val="left"/>
      <w:pPr>
        <w:tabs>
          <w:tab w:val="num" w:pos="2520"/>
        </w:tabs>
        <w:ind w:left="2520" w:hanging="360"/>
      </w:pPr>
      <w:rPr>
        <w:rFonts w:ascii="Symbol" w:hAnsi="Symbol" w:cs="StarSymbol"/>
        <w:sz w:val="18"/>
        <w:szCs w:val="18"/>
      </w:rPr>
    </w:lvl>
    <w:lvl w:ilvl="5">
      <w:start w:val="1"/>
      <w:numFmt w:val="bullet"/>
      <w:lvlText w:val=""/>
      <w:lvlJc w:val="left"/>
      <w:pPr>
        <w:tabs>
          <w:tab w:val="num" w:pos="2880"/>
        </w:tabs>
        <w:ind w:left="2880" w:hanging="360"/>
      </w:pPr>
      <w:rPr>
        <w:rFonts w:ascii="Symbol" w:hAnsi="Symbol" w:cs="StarSymbol"/>
        <w:sz w:val="18"/>
        <w:szCs w:val="18"/>
      </w:rPr>
    </w:lvl>
    <w:lvl w:ilvl="6">
      <w:start w:val="1"/>
      <w:numFmt w:val="bullet"/>
      <w:lvlText w:val=""/>
      <w:lvlJc w:val="left"/>
      <w:pPr>
        <w:tabs>
          <w:tab w:val="num" w:pos="3240"/>
        </w:tabs>
        <w:ind w:left="3240" w:hanging="360"/>
      </w:pPr>
      <w:rPr>
        <w:rFonts w:ascii="Symbol" w:hAnsi="Symbol" w:cs="StarSymbol"/>
        <w:sz w:val="18"/>
        <w:szCs w:val="18"/>
      </w:rPr>
    </w:lvl>
    <w:lvl w:ilvl="7">
      <w:start w:val="1"/>
      <w:numFmt w:val="bullet"/>
      <w:lvlText w:val=""/>
      <w:lvlJc w:val="left"/>
      <w:pPr>
        <w:tabs>
          <w:tab w:val="num" w:pos="3600"/>
        </w:tabs>
        <w:ind w:left="3600" w:hanging="360"/>
      </w:pPr>
      <w:rPr>
        <w:rFonts w:ascii="Symbol" w:hAnsi="Symbol" w:cs="StarSymbol"/>
        <w:sz w:val="18"/>
        <w:szCs w:val="18"/>
      </w:rPr>
    </w:lvl>
    <w:lvl w:ilvl="8">
      <w:start w:val="1"/>
      <w:numFmt w:val="bullet"/>
      <w:lvlText w:val=""/>
      <w:lvlJc w:val="left"/>
      <w:pPr>
        <w:tabs>
          <w:tab w:val="num" w:pos="3960"/>
        </w:tabs>
        <w:ind w:left="3960" w:hanging="360"/>
      </w:pPr>
      <w:rPr>
        <w:rFonts w:ascii="Symbol" w:hAnsi="Symbol" w:cs="StarSymbol"/>
        <w:sz w:val="18"/>
        <w:szCs w:val="18"/>
      </w:rPr>
    </w:lvl>
  </w:abstractNum>
  <w:abstractNum w:abstractNumId="8">
    <w:nsid w:val="00000009"/>
    <w:multiLevelType w:val="multilevel"/>
    <w:tmpl w:val="00000009"/>
    <w:name w:val="WW8Num9"/>
    <w:lvl w:ilvl="0">
      <w:start w:val="1"/>
      <w:numFmt w:val="bullet"/>
      <w:lvlText w:val=""/>
      <w:lvlJc w:val="left"/>
      <w:pPr>
        <w:tabs>
          <w:tab w:val="num" w:pos="1440"/>
        </w:tabs>
        <w:ind w:left="1440" w:hanging="360"/>
      </w:pPr>
      <w:rPr>
        <w:rFonts w:ascii="Symbol" w:hAnsi="Symbol" w:cs="StarSymbol"/>
        <w:sz w:val="18"/>
        <w:szCs w:val="18"/>
      </w:rPr>
    </w:lvl>
    <w:lvl w:ilvl="1">
      <w:start w:val="1"/>
      <w:numFmt w:val="bullet"/>
      <w:lvlText w:val=""/>
      <w:lvlJc w:val="left"/>
      <w:pPr>
        <w:tabs>
          <w:tab w:val="num" w:pos="1800"/>
        </w:tabs>
        <w:ind w:left="1800" w:hanging="360"/>
      </w:pPr>
      <w:rPr>
        <w:rFonts w:ascii="Wingdings 2" w:hAnsi="Wingdings 2" w:cs="StarSymbol"/>
        <w:sz w:val="18"/>
        <w:szCs w:val="18"/>
      </w:rPr>
    </w:lvl>
    <w:lvl w:ilvl="2">
      <w:start w:val="1"/>
      <w:numFmt w:val="bullet"/>
      <w:lvlText w:val="■"/>
      <w:lvlJc w:val="left"/>
      <w:pPr>
        <w:tabs>
          <w:tab w:val="num" w:pos="2160"/>
        </w:tabs>
        <w:ind w:left="2160" w:hanging="360"/>
      </w:pPr>
      <w:rPr>
        <w:rFonts w:ascii="StarSymbol" w:hAnsi="StarSymbol" w:cs="StarSymbol"/>
        <w:sz w:val="18"/>
        <w:szCs w:val="18"/>
      </w:rPr>
    </w:lvl>
    <w:lvl w:ilvl="3">
      <w:start w:val="1"/>
      <w:numFmt w:val="bullet"/>
      <w:lvlText w:val="●"/>
      <w:lvlJc w:val="left"/>
      <w:pPr>
        <w:tabs>
          <w:tab w:val="num" w:pos="2520"/>
        </w:tabs>
        <w:ind w:left="2520" w:hanging="360"/>
      </w:pPr>
      <w:rPr>
        <w:rFonts w:ascii="StarSymbol" w:hAnsi="StarSymbol" w:cs="StarSymbol"/>
        <w:sz w:val="18"/>
        <w:szCs w:val="18"/>
      </w:rPr>
    </w:lvl>
    <w:lvl w:ilvl="4">
      <w:start w:val="1"/>
      <w:numFmt w:val="bullet"/>
      <w:lvlText w:val=""/>
      <w:lvlJc w:val="left"/>
      <w:pPr>
        <w:tabs>
          <w:tab w:val="num" w:pos="2880"/>
        </w:tabs>
        <w:ind w:left="2880" w:hanging="360"/>
      </w:pPr>
      <w:rPr>
        <w:rFonts w:ascii="Wingdings 2" w:hAnsi="Wingdings 2" w:cs="StarSymbol"/>
        <w:sz w:val="18"/>
        <w:szCs w:val="18"/>
      </w:rPr>
    </w:lvl>
    <w:lvl w:ilvl="5">
      <w:start w:val="1"/>
      <w:numFmt w:val="bullet"/>
      <w:lvlText w:val="■"/>
      <w:lvlJc w:val="left"/>
      <w:pPr>
        <w:tabs>
          <w:tab w:val="num" w:pos="3240"/>
        </w:tabs>
        <w:ind w:left="3240" w:hanging="360"/>
      </w:pPr>
      <w:rPr>
        <w:rFonts w:ascii="StarSymbol" w:hAnsi="StarSymbol" w:cs="StarSymbol"/>
        <w:sz w:val="18"/>
        <w:szCs w:val="18"/>
      </w:rPr>
    </w:lvl>
    <w:lvl w:ilvl="6">
      <w:start w:val="1"/>
      <w:numFmt w:val="bullet"/>
      <w:lvlText w:val="●"/>
      <w:lvlJc w:val="left"/>
      <w:pPr>
        <w:tabs>
          <w:tab w:val="num" w:pos="3600"/>
        </w:tabs>
        <w:ind w:left="3600" w:hanging="360"/>
      </w:pPr>
      <w:rPr>
        <w:rFonts w:ascii="StarSymbol" w:hAnsi="StarSymbol" w:cs="StarSymbol"/>
        <w:sz w:val="18"/>
        <w:szCs w:val="18"/>
      </w:rPr>
    </w:lvl>
    <w:lvl w:ilvl="7">
      <w:start w:val="1"/>
      <w:numFmt w:val="bullet"/>
      <w:lvlText w:val=""/>
      <w:lvlJc w:val="left"/>
      <w:pPr>
        <w:tabs>
          <w:tab w:val="num" w:pos="3960"/>
        </w:tabs>
        <w:ind w:left="3960" w:hanging="360"/>
      </w:pPr>
      <w:rPr>
        <w:rFonts w:ascii="Wingdings 2" w:hAnsi="Wingdings 2" w:cs="StarSymbol"/>
        <w:sz w:val="18"/>
        <w:szCs w:val="18"/>
      </w:rPr>
    </w:lvl>
    <w:lvl w:ilvl="8">
      <w:start w:val="1"/>
      <w:numFmt w:val="bullet"/>
      <w:lvlText w:val="■"/>
      <w:lvlJc w:val="left"/>
      <w:pPr>
        <w:tabs>
          <w:tab w:val="num" w:pos="4320"/>
        </w:tabs>
        <w:ind w:left="4320" w:hanging="360"/>
      </w:pPr>
      <w:rPr>
        <w:rFonts w:ascii="StarSymbol" w:hAnsi="StarSymbol" w:cs="StarSymbol"/>
        <w:sz w:val="18"/>
        <w:szCs w:val="18"/>
      </w:rPr>
    </w:lvl>
  </w:abstractNum>
  <w:abstractNum w:abstractNumId="9">
    <w:nsid w:val="04222CDA"/>
    <w:multiLevelType w:val="hybridMultilevel"/>
    <w:tmpl w:val="B12E9E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14F32E1"/>
    <w:multiLevelType w:val="hybridMultilevel"/>
    <w:tmpl w:val="33106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1DC6806"/>
    <w:multiLevelType w:val="hybridMultilevel"/>
    <w:tmpl w:val="1944BF3E"/>
    <w:lvl w:ilvl="0" w:tplc="44DADFFC">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B0252F"/>
    <w:multiLevelType w:val="hybridMultilevel"/>
    <w:tmpl w:val="4B3A64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5CF4C8B"/>
    <w:multiLevelType w:val="hybridMultilevel"/>
    <w:tmpl w:val="8B248F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F04224"/>
    <w:multiLevelType w:val="hybridMultilevel"/>
    <w:tmpl w:val="A09ADF0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E09D3"/>
    <w:multiLevelType w:val="hybridMultilevel"/>
    <w:tmpl w:val="3AE85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7979C7"/>
    <w:multiLevelType w:val="hybridMultilevel"/>
    <w:tmpl w:val="317A762C"/>
    <w:lvl w:ilvl="0" w:tplc="44DADFFC">
      <w:start w:val="1"/>
      <w:numFmt w:val="bullet"/>
      <w:lvlText w:val=""/>
      <w:lvlJc w:val="left"/>
      <w:pPr>
        <w:ind w:left="1080" w:hanging="360"/>
      </w:pPr>
      <w:rPr>
        <w:rFonts w:ascii="Wingdings" w:hAnsi="Wingdings"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AF8481F"/>
    <w:multiLevelType w:val="hybridMultilevel"/>
    <w:tmpl w:val="0B0C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A37459"/>
    <w:multiLevelType w:val="hybridMultilevel"/>
    <w:tmpl w:val="83BC4260"/>
    <w:lvl w:ilvl="0" w:tplc="2A546586">
      <w:start w:val="14"/>
      <w:numFmt w:val="bullet"/>
      <w:lvlText w:val="√"/>
      <w:lvlJc w:val="left"/>
      <w:pPr>
        <w:tabs>
          <w:tab w:val="num" w:pos="3120"/>
        </w:tabs>
        <w:ind w:left="3120" w:hanging="360"/>
      </w:pPr>
      <w:rPr>
        <w:rFonts w:ascii="Tahoma" w:eastAsia="Times New Roman" w:hAnsi="Tahoma"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9">
    <w:nsid w:val="1C477E3B"/>
    <w:multiLevelType w:val="hybridMultilevel"/>
    <w:tmpl w:val="BE2C1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DB3F9F"/>
    <w:multiLevelType w:val="hybridMultilevel"/>
    <w:tmpl w:val="FE06E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5202FE"/>
    <w:multiLevelType w:val="hybridMultilevel"/>
    <w:tmpl w:val="0540DA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F8313C9"/>
    <w:multiLevelType w:val="hybridMultilevel"/>
    <w:tmpl w:val="541E5F6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130AFD"/>
    <w:multiLevelType w:val="hybridMultilevel"/>
    <w:tmpl w:val="1952BA3A"/>
    <w:lvl w:ilvl="0" w:tplc="F380FE66">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9E56ABA"/>
    <w:multiLevelType w:val="hybridMultilevel"/>
    <w:tmpl w:val="5FF4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E52613"/>
    <w:multiLevelType w:val="hybridMultilevel"/>
    <w:tmpl w:val="BE12735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0B66677"/>
    <w:multiLevelType w:val="hybridMultilevel"/>
    <w:tmpl w:val="33F0FCEA"/>
    <w:lvl w:ilvl="0" w:tplc="0409000F">
      <w:start w:val="1"/>
      <w:numFmt w:val="decimal"/>
      <w:lvlText w:val="%1."/>
      <w:lvlJc w:val="left"/>
      <w:pPr>
        <w:ind w:left="2509" w:hanging="360"/>
      </w:pPr>
    </w:lvl>
    <w:lvl w:ilvl="1" w:tplc="04090019" w:tentative="1">
      <w:start w:val="1"/>
      <w:numFmt w:val="lowerLetter"/>
      <w:lvlText w:val="%2."/>
      <w:lvlJc w:val="left"/>
      <w:pPr>
        <w:ind w:left="3229" w:hanging="360"/>
      </w:pPr>
    </w:lvl>
    <w:lvl w:ilvl="2" w:tplc="0409001B" w:tentative="1">
      <w:start w:val="1"/>
      <w:numFmt w:val="lowerRoman"/>
      <w:lvlText w:val="%3."/>
      <w:lvlJc w:val="right"/>
      <w:pPr>
        <w:ind w:left="3949" w:hanging="180"/>
      </w:pPr>
    </w:lvl>
    <w:lvl w:ilvl="3" w:tplc="0409000F" w:tentative="1">
      <w:start w:val="1"/>
      <w:numFmt w:val="decimal"/>
      <w:lvlText w:val="%4."/>
      <w:lvlJc w:val="left"/>
      <w:pPr>
        <w:ind w:left="4669" w:hanging="360"/>
      </w:pPr>
    </w:lvl>
    <w:lvl w:ilvl="4" w:tplc="04090019" w:tentative="1">
      <w:start w:val="1"/>
      <w:numFmt w:val="lowerLetter"/>
      <w:lvlText w:val="%5."/>
      <w:lvlJc w:val="left"/>
      <w:pPr>
        <w:ind w:left="5389" w:hanging="360"/>
      </w:pPr>
    </w:lvl>
    <w:lvl w:ilvl="5" w:tplc="0409001B" w:tentative="1">
      <w:start w:val="1"/>
      <w:numFmt w:val="lowerRoman"/>
      <w:lvlText w:val="%6."/>
      <w:lvlJc w:val="right"/>
      <w:pPr>
        <w:ind w:left="6109" w:hanging="180"/>
      </w:pPr>
    </w:lvl>
    <w:lvl w:ilvl="6" w:tplc="0409000F" w:tentative="1">
      <w:start w:val="1"/>
      <w:numFmt w:val="decimal"/>
      <w:lvlText w:val="%7."/>
      <w:lvlJc w:val="left"/>
      <w:pPr>
        <w:ind w:left="6829" w:hanging="360"/>
      </w:pPr>
    </w:lvl>
    <w:lvl w:ilvl="7" w:tplc="04090019" w:tentative="1">
      <w:start w:val="1"/>
      <w:numFmt w:val="lowerLetter"/>
      <w:lvlText w:val="%8."/>
      <w:lvlJc w:val="left"/>
      <w:pPr>
        <w:ind w:left="7549" w:hanging="360"/>
      </w:pPr>
    </w:lvl>
    <w:lvl w:ilvl="8" w:tplc="0409001B" w:tentative="1">
      <w:start w:val="1"/>
      <w:numFmt w:val="lowerRoman"/>
      <w:lvlText w:val="%9."/>
      <w:lvlJc w:val="right"/>
      <w:pPr>
        <w:ind w:left="8269" w:hanging="180"/>
      </w:pPr>
    </w:lvl>
  </w:abstractNum>
  <w:abstractNum w:abstractNumId="27">
    <w:nsid w:val="31FE122E"/>
    <w:multiLevelType w:val="hybridMultilevel"/>
    <w:tmpl w:val="45E86A9E"/>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nsid w:val="370614C8"/>
    <w:multiLevelType w:val="hybridMultilevel"/>
    <w:tmpl w:val="FCC22A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8752880"/>
    <w:multiLevelType w:val="hybridMultilevel"/>
    <w:tmpl w:val="C6D8EC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8FA1416"/>
    <w:multiLevelType w:val="hybridMultilevel"/>
    <w:tmpl w:val="A6D49A28"/>
    <w:lvl w:ilvl="0" w:tplc="04090015">
      <w:start w:val="1"/>
      <w:numFmt w:val="upperLetter"/>
      <w:lvlText w:val="%1."/>
      <w:lvlJc w:val="left"/>
      <w:pPr>
        <w:ind w:left="644"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BAD2A69"/>
    <w:multiLevelType w:val="hybridMultilevel"/>
    <w:tmpl w:val="89169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F4A29E1"/>
    <w:multiLevelType w:val="hybridMultilevel"/>
    <w:tmpl w:val="F056A142"/>
    <w:lvl w:ilvl="0" w:tplc="D2C2F4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FE5708C"/>
    <w:multiLevelType w:val="hybridMultilevel"/>
    <w:tmpl w:val="67EAD5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41B91E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42EF7E4E"/>
    <w:multiLevelType w:val="hybridMultilevel"/>
    <w:tmpl w:val="3782CE42"/>
    <w:lvl w:ilvl="0" w:tplc="5FCEC61A">
      <w:start w:val="1"/>
      <w:numFmt w:val="bullet"/>
      <w:lvlText w:val=""/>
      <w:lvlJc w:val="left"/>
      <w:pPr>
        <w:ind w:left="720" w:hanging="360"/>
      </w:pPr>
      <w:rPr>
        <w:rFonts w:ascii="Wingdings" w:hAnsi="Wingdings"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AE323A0"/>
    <w:multiLevelType w:val="hybridMultilevel"/>
    <w:tmpl w:val="13E48D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DEE705C"/>
    <w:multiLevelType w:val="hybridMultilevel"/>
    <w:tmpl w:val="50DC8220"/>
    <w:lvl w:ilvl="0" w:tplc="04B86E5C">
      <w:start w:val="1"/>
      <w:numFmt w:val="decimal"/>
      <w:lvlText w:val="%1)"/>
      <w:lvlJc w:val="left"/>
      <w:pPr>
        <w:ind w:left="1069" w:hanging="360"/>
      </w:pPr>
      <w:rPr>
        <w:rFonts w:eastAsia="Times New Roman" w:cs="Times New Roman" w:hint="default"/>
        <w:color w:val="00000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8">
    <w:nsid w:val="53DD177D"/>
    <w:multiLevelType w:val="hybridMultilevel"/>
    <w:tmpl w:val="375C36B0"/>
    <w:lvl w:ilvl="0" w:tplc="0409000F">
      <w:start w:val="1"/>
      <w:numFmt w:val="decimal"/>
      <w:lvlText w:val="%1."/>
      <w:lvlJc w:val="left"/>
      <w:pPr>
        <w:ind w:left="644" w:hanging="36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0409000F">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9">
    <w:nsid w:val="5685032A"/>
    <w:multiLevelType w:val="hybridMultilevel"/>
    <w:tmpl w:val="2E92E2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88F3915"/>
    <w:multiLevelType w:val="hybridMultilevel"/>
    <w:tmpl w:val="3D7C2868"/>
    <w:lvl w:ilvl="0" w:tplc="65AA7FF0">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93340A6"/>
    <w:multiLevelType w:val="hybridMultilevel"/>
    <w:tmpl w:val="C230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D1D6D1C"/>
    <w:multiLevelType w:val="hybridMultilevel"/>
    <w:tmpl w:val="752A424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5FFD45C2"/>
    <w:multiLevelType w:val="hybridMultilevel"/>
    <w:tmpl w:val="E1A2A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840F61"/>
    <w:multiLevelType w:val="hybridMultilevel"/>
    <w:tmpl w:val="43B026F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5">
    <w:nsid w:val="6A8D7288"/>
    <w:multiLevelType w:val="hybridMultilevel"/>
    <w:tmpl w:val="99A02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BCC5166"/>
    <w:multiLevelType w:val="hybridMultilevel"/>
    <w:tmpl w:val="1298A954"/>
    <w:lvl w:ilvl="0" w:tplc="770ED09E">
      <w:start w:val="1"/>
      <w:numFmt w:val="bullet"/>
      <w:lvlText w:val="•"/>
      <w:lvlJc w:val="left"/>
      <w:pPr>
        <w:tabs>
          <w:tab w:val="num" w:pos="720"/>
        </w:tabs>
        <w:ind w:left="720" w:hanging="360"/>
      </w:pPr>
      <w:rPr>
        <w:rFonts w:ascii="Times New Roman" w:hAnsi="Times New Roman" w:hint="default"/>
      </w:rPr>
    </w:lvl>
    <w:lvl w:ilvl="1" w:tplc="F0B29EAA" w:tentative="1">
      <w:start w:val="1"/>
      <w:numFmt w:val="bullet"/>
      <w:lvlText w:val="•"/>
      <w:lvlJc w:val="left"/>
      <w:pPr>
        <w:tabs>
          <w:tab w:val="num" w:pos="1440"/>
        </w:tabs>
        <w:ind w:left="1440" w:hanging="360"/>
      </w:pPr>
      <w:rPr>
        <w:rFonts w:ascii="Times New Roman" w:hAnsi="Times New Roman" w:hint="default"/>
      </w:rPr>
    </w:lvl>
    <w:lvl w:ilvl="2" w:tplc="808C1F74" w:tentative="1">
      <w:start w:val="1"/>
      <w:numFmt w:val="bullet"/>
      <w:lvlText w:val="•"/>
      <w:lvlJc w:val="left"/>
      <w:pPr>
        <w:tabs>
          <w:tab w:val="num" w:pos="2160"/>
        </w:tabs>
        <w:ind w:left="2160" w:hanging="360"/>
      </w:pPr>
      <w:rPr>
        <w:rFonts w:ascii="Times New Roman" w:hAnsi="Times New Roman" w:hint="default"/>
      </w:rPr>
    </w:lvl>
    <w:lvl w:ilvl="3" w:tplc="FCA01AFA" w:tentative="1">
      <w:start w:val="1"/>
      <w:numFmt w:val="bullet"/>
      <w:lvlText w:val="•"/>
      <w:lvlJc w:val="left"/>
      <w:pPr>
        <w:tabs>
          <w:tab w:val="num" w:pos="2880"/>
        </w:tabs>
        <w:ind w:left="2880" w:hanging="360"/>
      </w:pPr>
      <w:rPr>
        <w:rFonts w:ascii="Times New Roman" w:hAnsi="Times New Roman" w:hint="default"/>
      </w:rPr>
    </w:lvl>
    <w:lvl w:ilvl="4" w:tplc="496050BC" w:tentative="1">
      <w:start w:val="1"/>
      <w:numFmt w:val="bullet"/>
      <w:lvlText w:val="•"/>
      <w:lvlJc w:val="left"/>
      <w:pPr>
        <w:tabs>
          <w:tab w:val="num" w:pos="3600"/>
        </w:tabs>
        <w:ind w:left="3600" w:hanging="360"/>
      </w:pPr>
      <w:rPr>
        <w:rFonts w:ascii="Times New Roman" w:hAnsi="Times New Roman" w:hint="default"/>
      </w:rPr>
    </w:lvl>
    <w:lvl w:ilvl="5" w:tplc="920AF812" w:tentative="1">
      <w:start w:val="1"/>
      <w:numFmt w:val="bullet"/>
      <w:lvlText w:val="•"/>
      <w:lvlJc w:val="left"/>
      <w:pPr>
        <w:tabs>
          <w:tab w:val="num" w:pos="4320"/>
        </w:tabs>
        <w:ind w:left="4320" w:hanging="360"/>
      </w:pPr>
      <w:rPr>
        <w:rFonts w:ascii="Times New Roman" w:hAnsi="Times New Roman" w:hint="default"/>
      </w:rPr>
    </w:lvl>
    <w:lvl w:ilvl="6" w:tplc="8BD6FCDE" w:tentative="1">
      <w:start w:val="1"/>
      <w:numFmt w:val="bullet"/>
      <w:lvlText w:val="•"/>
      <w:lvlJc w:val="left"/>
      <w:pPr>
        <w:tabs>
          <w:tab w:val="num" w:pos="5040"/>
        </w:tabs>
        <w:ind w:left="5040" w:hanging="360"/>
      </w:pPr>
      <w:rPr>
        <w:rFonts w:ascii="Times New Roman" w:hAnsi="Times New Roman" w:hint="default"/>
      </w:rPr>
    </w:lvl>
    <w:lvl w:ilvl="7" w:tplc="93D85630" w:tentative="1">
      <w:start w:val="1"/>
      <w:numFmt w:val="bullet"/>
      <w:lvlText w:val="•"/>
      <w:lvlJc w:val="left"/>
      <w:pPr>
        <w:tabs>
          <w:tab w:val="num" w:pos="5760"/>
        </w:tabs>
        <w:ind w:left="5760" w:hanging="360"/>
      </w:pPr>
      <w:rPr>
        <w:rFonts w:ascii="Times New Roman" w:hAnsi="Times New Roman" w:hint="default"/>
      </w:rPr>
    </w:lvl>
    <w:lvl w:ilvl="8" w:tplc="DD1E4E00" w:tentative="1">
      <w:start w:val="1"/>
      <w:numFmt w:val="bullet"/>
      <w:lvlText w:val="•"/>
      <w:lvlJc w:val="left"/>
      <w:pPr>
        <w:tabs>
          <w:tab w:val="num" w:pos="6480"/>
        </w:tabs>
        <w:ind w:left="6480" w:hanging="360"/>
      </w:pPr>
      <w:rPr>
        <w:rFonts w:ascii="Times New Roman" w:hAnsi="Times New Roman" w:hint="default"/>
      </w:rPr>
    </w:lvl>
  </w:abstractNum>
  <w:abstractNum w:abstractNumId="47">
    <w:nsid w:val="713711CC"/>
    <w:multiLevelType w:val="hybridMultilevel"/>
    <w:tmpl w:val="FD485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2EA39D5"/>
    <w:multiLevelType w:val="hybridMultilevel"/>
    <w:tmpl w:val="BC64E89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9">
    <w:nsid w:val="737522FB"/>
    <w:multiLevelType w:val="hybridMultilevel"/>
    <w:tmpl w:val="4266A652"/>
    <w:lvl w:ilvl="0" w:tplc="44DADFFC">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5D66C7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51">
    <w:nsid w:val="7D852717"/>
    <w:multiLevelType w:val="hybridMultilevel"/>
    <w:tmpl w:val="9A38BD4C"/>
    <w:lvl w:ilvl="0" w:tplc="44DADFFC">
      <w:start w:val="1"/>
      <w:numFmt w:val="bullet"/>
      <w:lvlText w:val=""/>
      <w:lvlJc w:val="left"/>
      <w:pPr>
        <w:ind w:left="720" w:hanging="360"/>
      </w:pPr>
      <w:rPr>
        <w:rFonts w:ascii="Wingdings" w:hAnsi="Wingding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12416"/>
    <w:multiLevelType w:val="hybridMultilevel"/>
    <w:tmpl w:val="1B2CE2BC"/>
    <w:lvl w:ilvl="0" w:tplc="F05EEF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E171C9E"/>
    <w:multiLevelType w:val="multilevel"/>
    <w:tmpl w:val="255E0230"/>
    <w:lvl w:ilvl="0">
      <w:start w:val="1"/>
      <w:numFmt w:val="bullet"/>
      <w:lvlText w:val=""/>
      <w:lvlJc w:val="left"/>
      <w:pPr>
        <w:tabs>
          <w:tab w:val="num" w:pos="360"/>
        </w:tabs>
        <w:ind w:left="360" w:hanging="360"/>
      </w:pPr>
      <w:rPr>
        <w:rFonts w:ascii="Symbol" w:hAnsi="Symbol" w:hint="default"/>
        <w:sz w:val="18"/>
        <w:szCs w:val="18"/>
      </w:rPr>
    </w:lvl>
    <w:lvl w:ilvl="1">
      <w:start w:val="1"/>
      <w:numFmt w:val="bullet"/>
      <w:lvlText w:val=""/>
      <w:lvlJc w:val="left"/>
      <w:pPr>
        <w:tabs>
          <w:tab w:val="num" w:pos="720"/>
        </w:tabs>
        <w:ind w:left="720" w:hanging="360"/>
      </w:pPr>
      <w:rPr>
        <w:rFonts w:ascii="Wingdings" w:hAnsi="Wingdings" w:cs="StarSymbol"/>
        <w:sz w:val="18"/>
        <w:szCs w:val="18"/>
      </w:rPr>
    </w:lvl>
    <w:lvl w:ilvl="2">
      <w:start w:val="1"/>
      <w:numFmt w:val="bullet"/>
      <w:lvlText w:val=""/>
      <w:lvlJc w:val="left"/>
      <w:pPr>
        <w:tabs>
          <w:tab w:val="num" w:pos="1080"/>
        </w:tabs>
        <w:ind w:left="1080" w:hanging="360"/>
      </w:pPr>
      <w:rPr>
        <w:rFonts w:ascii="Wingdings" w:hAnsi="Wingdings" w:cs="StarSymbol"/>
        <w:sz w:val="18"/>
        <w:szCs w:val="18"/>
      </w:rPr>
    </w:lvl>
    <w:lvl w:ilvl="3">
      <w:start w:val="1"/>
      <w:numFmt w:val="bullet"/>
      <w:lvlText w:val=""/>
      <w:lvlJc w:val="left"/>
      <w:pPr>
        <w:tabs>
          <w:tab w:val="num" w:pos="1440"/>
        </w:tabs>
        <w:ind w:left="1440" w:hanging="360"/>
      </w:pPr>
      <w:rPr>
        <w:rFonts w:ascii="Wingdings" w:hAnsi="Wingdings" w:cs="StarSymbol"/>
        <w:sz w:val="18"/>
        <w:szCs w:val="18"/>
      </w:rPr>
    </w:lvl>
    <w:lvl w:ilvl="4">
      <w:start w:val="1"/>
      <w:numFmt w:val="bullet"/>
      <w:lvlText w:val=""/>
      <w:lvlJc w:val="left"/>
      <w:pPr>
        <w:tabs>
          <w:tab w:val="num" w:pos="1800"/>
        </w:tabs>
        <w:ind w:left="1800" w:hanging="360"/>
      </w:pPr>
      <w:rPr>
        <w:rFonts w:ascii="Wingdings" w:hAnsi="Wingdings" w:cs="StarSymbol"/>
        <w:sz w:val="18"/>
        <w:szCs w:val="18"/>
      </w:rPr>
    </w:lvl>
    <w:lvl w:ilvl="5">
      <w:start w:val="1"/>
      <w:numFmt w:val="bullet"/>
      <w:lvlText w:val=""/>
      <w:lvlJc w:val="left"/>
      <w:pPr>
        <w:tabs>
          <w:tab w:val="num" w:pos="2160"/>
        </w:tabs>
        <w:ind w:left="2160" w:hanging="360"/>
      </w:pPr>
      <w:rPr>
        <w:rFonts w:ascii="Wingdings" w:hAnsi="Wingdings" w:cs="StarSymbol"/>
        <w:sz w:val="18"/>
        <w:szCs w:val="18"/>
      </w:rPr>
    </w:lvl>
    <w:lvl w:ilvl="6">
      <w:start w:val="1"/>
      <w:numFmt w:val="bullet"/>
      <w:lvlText w:val=""/>
      <w:lvlJc w:val="left"/>
      <w:pPr>
        <w:tabs>
          <w:tab w:val="num" w:pos="2520"/>
        </w:tabs>
        <w:ind w:left="2520" w:hanging="360"/>
      </w:pPr>
      <w:rPr>
        <w:rFonts w:ascii="Wingdings" w:hAnsi="Wingdings" w:cs="StarSymbol"/>
        <w:sz w:val="18"/>
        <w:szCs w:val="18"/>
      </w:rPr>
    </w:lvl>
    <w:lvl w:ilvl="7">
      <w:start w:val="1"/>
      <w:numFmt w:val="bullet"/>
      <w:lvlText w:val=""/>
      <w:lvlJc w:val="left"/>
      <w:pPr>
        <w:tabs>
          <w:tab w:val="num" w:pos="2880"/>
        </w:tabs>
        <w:ind w:left="2880" w:hanging="360"/>
      </w:pPr>
      <w:rPr>
        <w:rFonts w:ascii="Wingdings" w:hAnsi="Wingdings" w:cs="StarSymbol"/>
        <w:sz w:val="18"/>
        <w:szCs w:val="18"/>
      </w:rPr>
    </w:lvl>
    <w:lvl w:ilvl="8">
      <w:start w:val="1"/>
      <w:numFmt w:val="bullet"/>
      <w:lvlText w:val=""/>
      <w:lvlJc w:val="left"/>
      <w:pPr>
        <w:tabs>
          <w:tab w:val="num" w:pos="3240"/>
        </w:tabs>
        <w:ind w:left="3240" w:hanging="360"/>
      </w:pPr>
      <w:rPr>
        <w:rFonts w:ascii="Wingdings" w:hAnsi="Wingdings" w:cs="StarSymbol"/>
        <w:sz w:val="18"/>
        <w:szCs w:val="18"/>
      </w:rPr>
    </w:lvl>
  </w:abstractNum>
  <w:num w:numId="1">
    <w:abstractNumId w:val="20"/>
  </w:num>
  <w:num w:numId="2">
    <w:abstractNumId w:val="37"/>
  </w:num>
  <w:num w:numId="3">
    <w:abstractNumId w:val="45"/>
  </w:num>
  <w:num w:numId="4">
    <w:abstractNumId w:val="53"/>
  </w:num>
  <w:num w:numId="5">
    <w:abstractNumId w:val="10"/>
  </w:num>
  <w:num w:numId="6">
    <w:abstractNumId w:val="38"/>
  </w:num>
  <w:num w:numId="7">
    <w:abstractNumId w:val="41"/>
  </w:num>
  <w:num w:numId="8">
    <w:abstractNumId w:val="17"/>
  </w:num>
  <w:num w:numId="9">
    <w:abstractNumId w:val="23"/>
  </w:num>
  <w:num w:numId="10">
    <w:abstractNumId w:val="48"/>
  </w:num>
  <w:num w:numId="11">
    <w:abstractNumId w:val="26"/>
  </w:num>
  <w:num w:numId="12">
    <w:abstractNumId w:val="14"/>
  </w:num>
  <w:num w:numId="13">
    <w:abstractNumId w:val="21"/>
  </w:num>
  <w:num w:numId="14">
    <w:abstractNumId w:val="36"/>
  </w:num>
  <w:num w:numId="15">
    <w:abstractNumId w:val="49"/>
  </w:num>
  <w:num w:numId="16">
    <w:abstractNumId w:val="32"/>
  </w:num>
  <w:num w:numId="17">
    <w:abstractNumId w:val="39"/>
  </w:num>
  <w:num w:numId="18">
    <w:abstractNumId w:val="40"/>
  </w:num>
  <w:num w:numId="19">
    <w:abstractNumId w:val="29"/>
  </w:num>
  <w:num w:numId="20">
    <w:abstractNumId w:val="44"/>
  </w:num>
  <w:num w:numId="21">
    <w:abstractNumId w:val="51"/>
  </w:num>
  <w:num w:numId="22">
    <w:abstractNumId w:val="11"/>
  </w:num>
  <w:num w:numId="23">
    <w:abstractNumId w:val="16"/>
  </w:num>
  <w:num w:numId="24">
    <w:abstractNumId w:val="24"/>
  </w:num>
  <w:num w:numId="25">
    <w:abstractNumId w:val="12"/>
  </w:num>
  <w:num w:numId="26">
    <w:abstractNumId w:val="35"/>
  </w:num>
  <w:num w:numId="27">
    <w:abstractNumId w:val="18"/>
  </w:num>
  <w:num w:numId="28">
    <w:abstractNumId w:val="28"/>
  </w:num>
  <w:num w:numId="29">
    <w:abstractNumId w:val="43"/>
  </w:num>
  <w:num w:numId="30">
    <w:abstractNumId w:val="13"/>
  </w:num>
  <w:num w:numId="31">
    <w:abstractNumId w:val="33"/>
  </w:num>
  <w:num w:numId="32">
    <w:abstractNumId w:val="31"/>
  </w:num>
  <w:num w:numId="33">
    <w:abstractNumId w:val="34"/>
  </w:num>
  <w:num w:numId="34">
    <w:abstractNumId w:val="9"/>
  </w:num>
  <w:num w:numId="35">
    <w:abstractNumId w:val="50"/>
  </w:num>
  <w:num w:numId="36">
    <w:abstractNumId w:val="15"/>
  </w:num>
  <w:num w:numId="37">
    <w:abstractNumId w:val="47"/>
  </w:num>
  <w:num w:numId="38">
    <w:abstractNumId w:val="19"/>
  </w:num>
  <w:num w:numId="39">
    <w:abstractNumId w:val="52"/>
  </w:num>
  <w:num w:numId="40">
    <w:abstractNumId w:val="46"/>
  </w:num>
  <w:num w:numId="41">
    <w:abstractNumId w:val="27"/>
  </w:num>
  <w:num w:numId="42">
    <w:abstractNumId w:val="25"/>
  </w:num>
  <w:num w:numId="43">
    <w:abstractNumId w:val="22"/>
  </w:num>
  <w:num w:numId="44">
    <w:abstractNumId w:val="30"/>
  </w:num>
  <w:num w:numId="45">
    <w:abstractNumId w:val="4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09"/>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5122"/>
    <o:shapelayout v:ext="edit">
      <o:idmap v:ext="edit" data="4"/>
    </o:shapelayout>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973247"/>
    <w:rsid w:val="00002891"/>
    <w:rsid w:val="000053D8"/>
    <w:rsid w:val="00006C17"/>
    <w:rsid w:val="000107DB"/>
    <w:rsid w:val="00013148"/>
    <w:rsid w:val="00014520"/>
    <w:rsid w:val="00016B32"/>
    <w:rsid w:val="00021C23"/>
    <w:rsid w:val="00022F9A"/>
    <w:rsid w:val="000240DF"/>
    <w:rsid w:val="00025AEC"/>
    <w:rsid w:val="00036178"/>
    <w:rsid w:val="00040565"/>
    <w:rsid w:val="00043274"/>
    <w:rsid w:val="00045F10"/>
    <w:rsid w:val="00053746"/>
    <w:rsid w:val="000575F8"/>
    <w:rsid w:val="00063A50"/>
    <w:rsid w:val="000653C6"/>
    <w:rsid w:val="00066B65"/>
    <w:rsid w:val="00070078"/>
    <w:rsid w:val="0007670C"/>
    <w:rsid w:val="000771ED"/>
    <w:rsid w:val="00086D6B"/>
    <w:rsid w:val="0009595E"/>
    <w:rsid w:val="000A1012"/>
    <w:rsid w:val="000A10BD"/>
    <w:rsid w:val="000A1A20"/>
    <w:rsid w:val="000A4378"/>
    <w:rsid w:val="000A5150"/>
    <w:rsid w:val="000B061B"/>
    <w:rsid w:val="000B57E5"/>
    <w:rsid w:val="000B5DC7"/>
    <w:rsid w:val="000C238B"/>
    <w:rsid w:val="000C5429"/>
    <w:rsid w:val="000C6B99"/>
    <w:rsid w:val="000C71D8"/>
    <w:rsid w:val="000D1A0A"/>
    <w:rsid w:val="000E1CF1"/>
    <w:rsid w:val="000E3398"/>
    <w:rsid w:val="000E3679"/>
    <w:rsid w:val="000E6CDE"/>
    <w:rsid w:val="000F5D6F"/>
    <w:rsid w:val="000F7807"/>
    <w:rsid w:val="00103E52"/>
    <w:rsid w:val="00106238"/>
    <w:rsid w:val="00111027"/>
    <w:rsid w:val="001128D7"/>
    <w:rsid w:val="00113338"/>
    <w:rsid w:val="001266B4"/>
    <w:rsid w:val="00132968"/>
    <w:rsid w:val="0013344B"/>
    <w:rsid w:val="001368C7"/>
    <w:rsid w:val="00141E25"/>
    <w:rsid w:val="00150B78"/>
    <w:rsid w:val="00150B82"/>
    <w:rsid w:val="00151BF0"/>
    <w:rsid w:val="00161C91"/>
    <w:rsid w:val="001672ED"/>
    <w:rsid w:val="001675FD"/>
    <w:rsid w:val="00167A82"/>
    <w:rsid w:val="00171F87"/>
    <w:rsid w:val="00175985"/>
    <w:rsid w:val="00176673"/>
    <w:rsid w:val="00177DBB"/>
    <w:rsid w:val="001818B4"/>
    <w:rsid w:val="00183C60"/>
    <w:rsid w:val="00184BE9"/>
    <w:rsid w:val="0019641E"/>
    <w:rsid w:val="001966F4"/>
    <w:rsid w:val="00197054"/>
    <w:rsid w:val="00197F2D"/>
    <w:rsid w:val="001A3D04"/>
    <w:rsid w:val="001B018E"/>
    <w:rsid w:val="001B34FD"/>
    <w:rsid w:val="001C327C"/>
    <w:rsid w:val="001C408E"/>
    <w:rsid w:val="001C47B9"/>
    <w:rsid w:val="001C50A0"/>
    <w:rsid w:val="001C56DA"/>
    <w:rsid w:val="001C6937"/>
    <w:rsid w:val="001C79E3"/>
    <w:rsid w:val="001D2076"/>
    <w:rsid w:val="001D2718"/>
    <w:rsid w:val="001D305E"/>
    <w:rsid w:val="001D50AE"/>
    <w:rsid w:val="001D6C33"/>
    <w:rsid w:val="001D762D"/>
    <w:rsid w:val="001E1140"/>
    <w:rsid w:val="001E3B72"/>
    <w:rsid w:val="001E4551"/>
    <w:rsid w:val="001E6672"/>
    <w:rsid w:val="001F6B9A"/>
    <w:rsid w:val="001F6EBE"/>
    <w:rsid w:val="00200DE0"/>
    <w:rsid w:val="002045E9"/>
    <w:rsid w:val="002053FF"/>
    <w:rsid w:val="002100DC"/>
    <w:rsid w:val="002125DD"/>
    <w:rsid w:val="002138E2"/>
    <w:rsid w:val="00220836"/>
    <w:rsid w:val="00220F56"/>
    <w:rsid w:val="00224FE9"/>
    <w:rsid w:val="00225200"/>
    <w:rsid w:val="0022525A"/>
    <w:rsid w:val="002375DD"/>
    <w:rsid w:val="00250ABD"/>
    <w:rsid w:val="00251D23"/>
    <w:rsid w:val="002535B4"/>
    <w:rsid w:val="0027298D"/>
    <w:rsid w:val="002770A4"/>
    <w:rsid w:val="0028193E"/>
    <w:rsid w:val="00282986"/>
    <w:rsid w:val="00285F05"/>
    <w:rsid w:val="00286239"/>
    <w:rsid w:val="002868A2"/>
    <w:rsid w:val="002869D5"/>
    <w:rsid w:val="00286EA4"/>
    <w:rsid w:val="0028789A"/>
    <w:rsid w:val="002913E1"/>
    <w:rsid w:val="00291597"/>
    <w:rsid w:val="00292AC7"/>
    <w:rsid w:val="00294F8C"/>
    <w:rsid w:val="002A1657"/>
    <w:rsid w:val="002A1E4E"/>
    <w:rsid w:val="002B0667"/>
    <w:rsid w:val="002B069C"/>
    <w:rsid w:val="002B2F78"/>
    <w:rsid w:val="002C4982"/>
    <w:rsid w:val="002C66B1"/>
    <w:rsid w:val="002D088C"/>
    <w:rsid w:val="002D0940"/>
    <w:rsid w:val="002D4F83"/>
    <w:rsid w:val="002D789C"/>
    <w:rsid w:val="002E65AC"/>
    <w:rsid w:val="002F20C9"/>
    <w:rsid w:val="002F284F"/>
    <w:rsid w:val="002F3C66"/>
    <w:rsid w:val="002F6E93"/>
    <w:rsid w:val="00300C45"/>
    <w:rsid w:val="00303DBF"/>
    <w:rsid w:val="0030774B"/>
    <w:rsid w:val="00312573"/>
    <w:rsid w:val="003253E4"/>
    <w:rsid w:val="003277D4"/>
    <w:rsid w:val="00327C89"/>
    <w:rsid w:val="0033287F"/>
    <w:rsid w:val="00332A3B"/>
    <w:rsid w:val="00332ED5"/>
    <w:rsid w:val="00341BF8"/>
    <w:rsid w:val="00342D8D"/>
    <w:rsid w:val="00344127"/>
    <w:rsid w:val="00344B4B"/>
    <w:rsid w:val="00346601"/>
    <w:rsid w:val="003663D9"/>
    <w:rsid w:val="00370BA2"/>
    <w:rsid w:val="00371AAE"/>
    <w:rsid w:val="0037230F"/>
    <w:rsid w:val="00373C61"/>
    <w:rsid w:val="0037489F"/>
    <w:rsid w:val="00382EF0"/>
    <w:rsid w:val="00385953"/>
    <w:rsid w:val="003906CE"/>
    <w:rsid w:val="003A07E1"/>
    <w:rsid w:val="003B093A"/>
    <w:rsid w:val="003B153A"/>
    <w:rsid w:val="003B39FE"/>
    <w:rsid w:val="003B3B6F"/>
    <w:rsid w:val="003B3FA1"/>
    <w:rsid w:val="003B782B"/>
    <w:rsid w:val="003C143E"/>
    <w:rsid w:val="003C152F"/>
    <w:rsid w:val="003C16E9"/>
    <w:rsid w:val="003C2962"/>
    <w:rsid w:val="003C2CFD"/>
    <w:rsid w:val="003C3CCB"/>
    <w:rsid w:val="003C4BFE"/>
    <w:rsid w:val="003D19DD"/>
    <w:rsid w:val="003D2187"/>
    <w:rsid w:val="003D298C"/>
    <w:rsid w:val="003D7D4F"/>
    <w:rsid w:val="003F0566"/>
    <w:rsid w:val="003F0A5C"/>
    <w:rsid w:val="003F6E88"/>
    <w:rsid w:val="004027FC"/>
    <w:rsid w:val="004079E6"/>
    <w:rsid w:val="00413968"/>
    <w:rsid w:val="00414845"/>
    <w:rsid w:val="004170BB"/>
    <w:rsid w:val="00417E93"/>
    <w:rsid w:val="0042394E"/>
    <w:rsid w:val="004249FF"/>
    <w:rsid w:val="00426AC0"/>
    <w:rsid w:val="004302BC"/>
    <w:rsid w:val="0044425D"/>
    <w:rsid w:val="0044686D"/>
    <w:rsid w:val="00446DCD"/>
    <w:rsid w:val="00454C6A"/>
    <w:rsid w:val="00457BCC"/>
    <w:rsid w:val="00464C86"/>
    <w:rsid w:val="004669B9"/>
    <w:rsid w:val="004717E9"/>
    <w:rsid w:val="00480D71"/>
    <w:rsid w:val="004814B0"/>
    <w:rsid w:val="004842FC"/>
    <w:rsid w:val="004847CF"/>
    <w:rsid w:val="0049438D"/>
    <w:rsid w:val="00497718"/>
    <w:rsid w:val="004A1AD3"/>
    <w:rsid w:val="004A3EFF"/>
    <w:rsid w:val="004A4845"/>
    <w:rsid w:val="004B26CF"/>
    <w:rsid w:val="004B3081"/>
    <w:rsid w:val="004B69F5"/>
    <w:rsid w:val="004C1673"/>
    <w:rsid w:val="004C22DD"/>
    <w:rsid w:val="004C2806"/>
    <w:rsid w:val="004C6B3B"/>
    <w:rsid w:val="004C6FEB"/>
    <w:rsid w:val="004D4BAE"/>
    <w:rsid w:val="004E074B"/>
    <w:rsid w:val="004E105D"/>
    <w:rsid w:val="004E479A"/>
    <w:rsid w:val="004E4F2D"/>
    <w:rsid w:val="004F2F52"/>
    <w:rsid w:val="004F5271"/>
    <w:rsid w:val="004F5501"/>
    <w:rsid w:val="00500321"/>
    <w:rsid w:val="00503EE2"/>
    <w:rsid w:val="0050460D"/>
    <w:rsid w:val="00506837"/>
    <w:rsid w:val="00510718"/>
    <w:rsid w:val="00514182"/>
    <w:rsid w:val="005178D9"/>
    <w:rsid w:val="00523378"/>
    <w:rsid w:val="00526832"/>
    <w:rsid w:val="005348B9"/>
    <w:rsid w:val="00536751"/>
    <w:rsid w:val="005411DC"/>
    <w:rsid w:val="005424D8"/>
    <w:rsid w:val="0054373C"/>
    <w:rsid w:val="00545EE8"/>
    <w:rsid w:val="00546E33"/>
    <w:rsid w:val="00552317"/>
    <w:rsid w:val="00553539"/>
    <w:rsid w:val="00553921"/>
    <w:rsid w:val="00556394"/>
    <w:rsid w:val="00561DDA"/>
    <w:rsid w:val="005636A6"/>
    <w:rsid w:val="00563763"/>
    <w:rsid w:val="00564F9D"/>
    <w:rsid w:val="005713E2"/>
    <w:rsid w:val="0057164C"/>
    <w:rsid w:val="00572E3C"/>
    <w:rsid w:val="00585D17"/>
    <w:rsid w:val="005A2A21"/>
    <w:rsid w:val="005A4DA4"/>
    <w:rsid w:val="005A55A8"/>
    <w:rsid w:val="005B07B0"/>
    <w:rsid w:val="005B11C0"/>
    <w:rsid w:val="005B12B2"/>
    <w:rsid w:val="005B2B09"/>
    <w:rsid w:val="005C63F9"/>
    <w:rsid w:val="005C7E7F"/>
    <w:rsid w:val="005D0DD6"/>
    <w:rsid w:val="005D1E8B"/>
    <w:rsid w:val="005D2854"/>
    <w:rsid w:val="005D39B4"/>
    <w:rsid w:val="005E2A45"/>
    <w:rsid w:val="005E7772"/>
    <w:rsid w:val="005F1844"/>
    <w:rsid w:val="005F2F4A"/>
    <w:rsid w:val="005F480C"/>
    <w:rsid w:val="0060200F"/>
    <w:rsid w:val="0060708E"/>
    <w:rsid w:val="00607B03"/>
    <w:rsid w:val="006144AE"/>
    <w:rsid w:val="0061465E"/>
    <w:rsid w:val="00623AF5"/>
    <w:rsid w:val="00634601"/>
    <w:rsid w:val="006410A5"/>
    <w:rsid w:val="0064309F"/>
    <w:rsid w:val="0064364A"/>
    <w:rsid w:val="00646ADF"/>
    <w:rsid w:val="00651AF3"/>
    <w:rsid w:val="00652D57"/>
    <w:rsid w:val="00656D94"/>
    <w:rsid w:val="0065707C"/>
    <w:rsid w:val="006601D5"/>
    <w:rsid w:val="00661BCE"/>
    <w:rsid w:val="00662B4C"/>
    <w:rsid w:val="006639B9"/>
    <w:rsid w:val="006648F2"/>
    <w:rsid w:val="00665526"/>
    <w:rsid w:val="006656A3"/>
    <w:rsid w:val="00665807"/>
    <w:rsid w:val="006706C2"/>
    <w:rsid w:val="006726DD"/>
    <w:rsid w:val="00680D85"/>
    <w:rsid w:val="0068336C"/>
    <w:rsid w:val="00692C77"/>
    <w:rsid w:val="006A0FC6"/>
    <w:rsid w:val="006A121D"/>
    <w:rsid w:val="006A32B5"/>
    <w:rsid w:val="006A46B2"/>
    <w:rsid w:val="006B01C0"/>
    <w:rsid w:val="006B0AE0"/>
    <w:rsid w:val="006C1426"/>
    <w:rsid w:val="006C5952"/>
    <w:rsid w:val="006D289A"/>
    <w:rsid w:val="006E527C"/>
    <w:rsid w:val="006E592E"/>
    <w:rsid w:val="006E6CF0"/>
    <w:rsid w:val="006E772A"/>
    <w:rsid w:val="006F391E"/>
    <w:rsid w:val="006F40B6"/>
    <w:rsid w:val="006F74AB"/>
    <w:rsid w:val="0070186C"/>
    <w:rsid w:val="00702B00"/>
    <w:rsid w:val="00712516"/>
    <w:rsid w:val="00712925"/>
    <w:rsid w:val="00716CAE"/>
    <w:rsid w:val="0072045C"/>
    <w:rsid w:val="00723169"/>
    <w:rsid w:val="0072637A"/>
    <w:rsid w:val="00731DFA"/>
    <w:rsid w:val="00732342"/>
    <w:rsid w:val="00732902"/>
    <w:rsid w:val="007349BB"/>
    <w:rsid w:val="007356D0"/>
    <w:rsid w:val="00735A9D"/>
    <w:rsid w:val="00735AAE"/>
    <w:rsid w:val="007401D7"/>
    <w:rsid w:val="0074198B"/>
    <w:rsid w:val="0074229F"/>
    <w:rsid w:val="0074716A"/>
    <w:rsid w:val="00754AC0"/>
    <w:rsid w:val="00756B76"/>
    <w:rsid w:val="00757B14"/>
    <w:rsid w:val="00761FE4"/>
    <w:rsid w:val="00763C9B"/>
    <w:rsid w:val="00767DAF"/>
    <w:rsid w:val="007703A5"/>
    <w:rsid w:val="007746FA"/>
    <w:rsid w:val="007778CB"/>
    <w:rsid w:val="00781A50"/>
    <w:rsid w:val="00790A8E"/>
    <w:rsid w:val="007926A8"/>
    <w:rsid w:val="00793515"/>
    <w:rsid w:val="007973B7"/>
    <w:rsid w:val="00797CCE"/>
    <w:rsid w:val="007A0B27"/>
    <w:rsid w:val="007A15F1"/>
    <w:rsid w:val="007A6717"/>
    <w:rsid w:val="007B2B42"/>
    <w:rsid w:val="007B2BBD"/>
    <w:rsid w:val="007B3450"/>
    <w:rsid w:val="007B452E"/>
    <w:rsid w:val="007C6795"/>
    <w:rsid w:val="007C77E4"/>
    <w:rsid w:val="007D60DF"/>
    <w:rsid w:val="007E3C66"/>
    <w:rsid w:val="007E4D5D"/>
    <w:rsid w:val="007F7380"/>
    <w:rsid w:val="007F7E84"/>
    <w:rsid w:val="00804CB1"/>
    <w:rsid w:val="00811409"/>
    <w:rsid w:val="00811699"/>
    <w:rsid w:val="0081479E"/>
    <w:rsid w:val="00815622"/>
    <w:rsid w:val="008161D4"/>
    <w:rsid w:val="00816FD5"/>
    <w:rsid w:val="00817071"/>
    <w:rsid w:val="0082106A"/>
    <w:rsid w:val="008321B8"/>
    <w:rsid w:val="00833FBE"/>
    <w:rsid w:val="00841167"/>
    <w:rsid w:val="008425D6"/>
    <w:rsid w:val="0085669D"/>
    <w:rsid w:val="00857D3F"/>
    <w:rsid w:val="008603BC"/>
    <w:rsid w:val="0086064E"/>
    <w:rsid w:val="00863005"/>
    <w:rsid w:val="00865EF6"/>
    <w:rsid w:val="00866B78"/>
    <w:rsid w:val="0086745B"/>
    <w:rsid w:val="00871571"/>
    <w:rsid w:val="008718F5"/>
    <w:rsid w:val="00873897"/>
    <w:rsid w:val="00876EDF"/>
    <w:rsid w:val="00877B3F"/>
    <w:rsid w:val="008805EB"/>
    <w:rsid w:val="0088220B"/>
    <w:rsid w:val="00882B9C"/>
    <w:rsid w:val="008832D2"/>
    <w:rsid w:val="00885DC0"/>
    <w:rsid w:val="00886F3C"/>
    <w:rsid w:val="0089261A"/>
    <w:rsid w:val="008934EA"/>
    <w:rsid w:val="00894762"/>
    <w:rsid w:val="008A06F2"/>
    <w:rsid w:val="008A484E"/>
    <w:rsid w:val="008C19C4"/>
    <w:rsid w:val="008C2A00"/>
    <w:rsid w:val="008C2C18"/>
    <w:rsid w:val="008C3EE0"/>
    <w:rsid w:val="008C5080"/>
    <w:rsid w:val="008C7083"/>
    <w:rsid w:val="008C7540"/>
    <w:rsid w:val="008D31A8"/>
    <w:rsid w:val="008D4908"/>
    <w:rsid w:val="008D595E"/>
    <w:rsid w:val="008D5AEE"/>
    <w:rsid w:val="008E0E48"/>
    <w:rsid w:val="008E3870"/>
    <w:rsid w:val="008E7AA9"/>
    <w:rsid w:val="008F1B2C"/>
    <w:rsid w:val="008F7053"/>
    <w:rsid w:val="009000CD"/>
    <w:rsid w:val="0090075E"/>
    <w:rsid w:val="009013B4"/>
    <w:rsid w:val="00903AFD"/>
    <w:rsid w:val="00906BA4"/>
    <w:rsid w:val="00911B83"/>
    <w:rsid w:val="00912918"/>
    <w:rsid w:val="0091670F"/>
    <w:rsid w:val="009272EA"/>
    <w:rsid w:val="009415C8"/>
    <w:rsid w:val="00945ED0"/>
    <w:rsid w:val="00946F4E"/>
    <w:rsid w:val="00947F12"/>
    <w:rsid w:val="00951A99"/>
    <w:rsid w:val="009532A8"/>
    <w:rsid w:val="009562D1"/>
    <w:rsid w:val="00961BFE"/>
    <w:rsid w:val="00961CA0"/>
    <w:rsid w:val="00962F71"/>
    <w:rsid w:val="00967C12"/>
    <w:rsid w:val="009702D6"/>
    <w:rsid w:val="00972DBE"/>
    <w:rsid w:val="00973247"/>
    <w:rsid w:val="009744F3"/>
    <w:rsid w:val="00977ACA"/>
    <w:rsid w:val="00977FAC"/>
    <w:rsid w:val="00980F90"/>
    <w:rsid w:val="0098299D"/>
    <w:rsid w:val="009870CF"/>
    <w:rsid w:val="00993B18"/>
    <w:rsid w:val="0099706D"/>
    <w:rsid w:val="00997832"/>
    <w:rsid w:val="009A1B10"/>
    <w:rsid w:val="009A3B5E"/>
    <w:rsid w:val="009A4589"/>
    <w:rsid w:val="009A4746"/>
    <w:rsid w:val="009B0DA8"/>
    <w:rsid w:val="009B48AF"/>
    <w:rsid w:val="009B5799"/>
    <w:rsid w:val="009B5E7C"/>
    <w:rsid w:val="009B67DE"/>
    <w:rsid w:val="009C003D"/>
    <w:rsid w:val="009C113F"/>
    <w:rsid w:val="009D2263"/>
    <w:rsid w:val="009D6E72"/>
    <w:rsid w:val="009E001D"/>
    <w:rsid w:val="009E1046"/>
    <w:rsid w:val="009E64DA"/>
    <w:rsid w:val="009F046C"/>
    <w:rsid w:val="009F0D7A"/>
    <w:rsid w:val="009F24C2"/>
    <w:rsid w:val="009F3402"/>
    <w:rsid w:val="009F6256"/>
    <w:rsid w:val="00A0628D"/>
    <w:rsid w:val="00A154BB"/>
    <w:rsid w:val="00A15B90"/>
    <w:rsid w:val="00A165D9"/>
    <w:rsid w:val="00A23265"/>
    <w:rsid w:val="00A33785"/>
    <w:rsid w:val="00A35E00"/>
    <w:rsid w:val="00A40445"/>
    <w:rsid w:val="00A47B61"/>
    <w:rsid w:val="00A50697"/>
    <w:rsid w:val="00A50E86"/>
    <w:rsid w:val="00A5166A"/>
    <w:rsid w:val="00A52063"/>
    <w:rsid w:val="00A52E9F"/>
    <w:rsid w:val="00A557BF"/>
    <w:rsid w:val="00A72DB6"/>
    <w:rsid w:val="00A77B87"/>
    <w:rsid w:val="00A86921"/>
    <w:rsid w:val="00A90F39"/>
    <w:rsid w:val="00A915A5"/>
    <w:rsid w:val="00AA26B2"/>
    <w:rsid w:val="00AA295D"/>
    <w:rsid w:val="00AA4F31"/>
    <w:rsid w:val="00AA6D15"/>
    <w:rsid w:val="00AA7D9B"/>
    <w:rsid w:val="00AB052D"/>
    <w:rsid w:val="00AB2A01"/>
    <w:rsid w:val="00AC0C79"/>
    <w:rsid w:val="00AC1C2A"/>
    <w:rsid w:val="00AC5621"/>
    <w:rsid w:val="00AC6BEB"/>
    <w:rsid w:val="00AD0C3E"/>
    <w:rsid w:val="00AD5867"/>
    <w:rsid w:val="00AE5A72"/>
    <w:rsid w:val="00AF4ECF"/>
    <w:rsid w:val="00B02E2B"/>
    <w:rsid w:val="00B1138E"/>
    <w:rsid w:val="00B140CD"/>
    <w:rsid w:val="00B350DA"/>
    <w:rsid w:val="00B352AB"/>
    <w:rsid w:val="00B35764"/>
    <w:rsid w:val="00B36113"/>
    <w:rsid w:val="00B37753"/>
    <w:rsid w:val="00B41115"/>
    <w:rsid w:val="00B47936"/>
    <w:rsid w:val="00B47AE9"/>
    <w:rsid w:val="00B64D9F"/>
    <w:rsid w:val="00B67904"/>
    <w:rsid w:val="00B70B58"/>
    <w:rsid w:val="00B80FEE"/>
    <w:rsid w:val="00B823B1"/>
    <w:rsid w:val="00B82CD0"/>
    <w:rsid w:val="00B8305A"/>
    <w:rsid w:val="00B848E5"/>
    <w:rsid w:val="00B853AE"/>
    <w:rsid w:val="00B856D1"/>
    <w:rsid w:val="00B90318"/>
    <w:rsid w:val="00B91642"/>
    <w:rsid w:val="00B93D16"/>
    <w:rsid w:val="00B975A6"/>
    <w:rsid w:val="00BA2B35"/>
    <w:rsid w:val="00BA59FB"/>
    <w:rsid w:val="00BB093B"/>
    <w:rsid w:val="00BB66AD"/>
    <w:rsid w:val="00BB7174"/>
    <w:rsid w:val="00BB79FA"/>
    <w:rsid w:val="00BC6DE3"/>
    <w:rsid w:val="00BD2842"/>
    <w:rsid w:val="00BD6B85"/>
    <w:rsid w:val="00BE1CB4"/>
    <w:rsid w:val="00BE68D7"/>
    <w:rsid w:val="00BE6D6C"/>
    <w:rsid w:val="00BE7802"/>
    <w:rsid w:val="00BF0091"/>
    <w:rsid w:val="00BF1707"/>
    <w:rsid w:val="00BF65C2"/>
    <w:rsid w:val="00C023C0"/>
    <w:rsid w:val="00C07676"/>
    <w:rsid w:val="00C07B17"/>
    <w:rsid w:val="00C13D7E"/>
    <w:rsid w:val="00C14BFC"/>
    <w:rsid w:val="00C243DC"/>
    <w:rsid w:val="00C250A2"/>
    <w:rsid w:val="00C2583F"/>
    <w:rsid w:val="00C26580"/>
    <w:rsid w:val="00C27581"/>
    <w:rsid w:val="00C31034"/>
    <w:rsid w:val="00C31E57"/>
    <w:rsid w:val="00C33E57"/>
    <w:rsid w:val="00C35479"/>
    <w:rsid w:val="00C35E8D"/>
    <w:rsid w:val="00C41F66"/>
    <w:rsid w:val="00C47561"/>
    <w:rsid w:val="00C50CFE"/>
    <w:rsid w:val="00C52B45"/>
    <w:rsid w:val="00C52FC5"/>
    <w:rsid w:val="00C53F3E"/>
    <w:rsid w:val="00C609EB"/>
    <w:rsid w:val="00C61FB2"/>
    <w:rsid w:val="00C6320E"/>
    <w:rsid w:val="00C65C48"/>
    <w:rsid w:val="00C712DC"/>
    <w:rsid w:val="00C7156E"/>
    <w:rsid w:val="00C72C50"/>
    <w:rsid w:val="00C74AFB"/>
    <w:rsid w:val="00C8119B"/>
    <w:rsid w:val="00C827D0"/>
    <w:rsid w:val="00C90F52"/>
    <w:rsid w:val="00C90FD9"/>
    <w:rsid w:val="00C91D00"/>
    <w:rsid w:val="00C95356"/>
    <w:rsid w:val="00CA7BD2"/>
    <w:rsid w:val="00CB2952"/>
    <w:rsid w:val="00CB4E88"/>
    <w:rsid w:val="00CC356D"/>
    <w:rsid w:val="00CC5BE1"/>
    <w:rsid w:val="00CD69BB"/>
    <w:rsid w:val="00CE0AE0"/>
    <w:rsid w:val="00CE35C7"/>
    <w:rsid w:val="00CE3A8D"/>
    <w:rsid w:val="00CE557D"/>
    <w:rsid w:val="00CE643B"/>
    <w:rsid w:val="00CE7AE8"/>
    <w:rsid w:val="00CF0F9A"/>
    <w:rsid w:val="00CF29BC"/>
    <w:rsid w:val="00CF59B1"/>
    <w:rsid w:val="00D027CD"/>
    <w:rsid w:val="00D05441"/>
    <w:rsid w:val="00D161DC"/>
    <w:rsid w:val="00D1621C"/>
    <w:rsid w:val="00D21BB5"/>
    <w:rsid w:val="00D22957"/>
    <w:rsid w:val="00D2386E"/>
    <w:rsid w:val="00D23A19"/>
    <w:rsid w:val="00D269EC"/>
    <w:rsid w:val="00D36B16"/>
    <w:rsid w:val="00D448AA"/>
    <w:rsid w:val="00D45328"/>
    <w:rsid w:val="00D5509D"/>
    <w:rsid w:val="00D571DA"/>
    <w:rsid w:val="00D62CCA"/>
    <w:rsid w:val="00D63D79"/>
    <w:rsid w:val="00D67C3C"/>
    <w:rsid w:val="00D74B42"/>
    <w:rsid w:val="00D755DD"/>
    <w:rsid w:val="00D760AA"/>
    <w:rsid w:val="00D85569"/>
    <w:rsid w:val="00D90F96"/>
    <w:rsid w:val="00D94433"/>
    <w:rsid w:val="00D95293"/>
    <w:rsid w:val="00D95D6F"/>
    <w:rsid w:val="00DA2BAE"/>
    <w:rsid w:val="00DA4581"/>
    <w:rsid w:val="00DB1B0B"/>
    <w:rsid w:val="00DB1C46"/>
    <w:rsid w:val="00DB4135"/>
    <w:rsid w:val="00DC11A1"/>
    <w:rsid w:val="00DC4C1C"/>
    <w:rsid w:val="00DC6AE8"/>
    <w:rsid w:val="00DC6EE4"/>
    <w:rsid w:val="00DD0F57"/>
    <w:rsid w:val="00DD0F9C"/>
    <w:rsid w:val="00DD1232"/>
    <w:rsid w:val="00DD2F25"/>
    <w:rsid w:val="00DD7E84"/>
    <w:rsid w:val="00DE00E4"/>
    <w:rsid w:val="00DE37DD"/>
    <w:rsid w:val="00DE3B36"/>
    <w:rsid w:val="00DF2682"/>
    <w:rsid w:val="00E02A50"/>
    <w:rsid w:val="00E12535"/>
    <w:rsid w:val="00E14F79"/>
    <w:rsid w:val="00E17CCC"/>
    <w:rsid w:val="00E37342"/>
    <w:rsid w:val="00E37C6F"/>
    <w:rsid w:val="00E40756"/>
    <w:rsid w:val="00E411B3"/>
    <w:rsid w:val="00E4144D"/>
    <w:rsid w:val="00E431AB"/>
    <w:rsid w:val="00E47467"/>
    <w:rsid w:val="00E5404F"/>
    <w:rsid w:val="00E55D80"/>
    <w:rsid w:val="00E6088B"/>
    <w:rsid w:val="00E62549"/>
    <w:rsid w:val="00E62F6F"/>
    <w:rsid w:val="00E663B7"/>
    <w:rsid w:val="00E66D56"/>
    <w:rsid w:val="00E673DD"/>
    <w:rsid w:val="00E67CF9"/>
    <w:rsid w:val="00E72EF8"/>
    <w:rsid w:val="00E7341C"/>
    <w:rsid w:val="00E813D8"/>
    <w:rsid w:val="00E827B6"/>
    <w:rsid w:val="00E8592A"/>
    <w:rsid w:val="00E929A1"/>
    <w:rsid w:val="00E92C26"/>
    <w:rsid w:val="00E95A2C"/>
    <w:rsid w:val="00E96F60"/>
    <w:rsid w:val="00E97BB5"/>
    <w:rsid w:val="00EB113C"/>
    <w:rsid w:val="00EB40A9"/>
    <w:rsid w:val="00EC07F8"/>
    <w:rsid w:val="00EC096F"/>
    <w:rsid w:val="00EC2CC2"/>
    <w:rsid w:val="00EC383B"/>
    <w:rsid w:val="00EC5215"/>
    <w:rsid w:val="00ED0423"/>
    <w:rsid w:val="00ED54E8"/>
    <w:rsid w:val="00ED6C32"/>
    <w:rsid w:val="00EE2E3A"/>
    <w:rsid w:val="00EE2FD4"/>
    <w:rsid w:val="00EF5894"/>
    <w:rsid w:val="00F019E6"/>
    <w:rsid w:val="00F043F9"/>
    <w:rsid w:val="00F0559A"/>
    <w:rsid w:val="00F06AEF"/>
    <w:rsid w:val="00F07B78"/>
    <w:rsid w:val="00F11490"/>
    <w:rsid w:val="00F12113"/>
    <w:rsid w:val="00F1376E"/>
    <w:rsid w:val="00F156D2"/>
    <w:rsid w:val="00F201EE"/>
    <w:rsid w:val="00F21383"/>
    <w:rsid w:val="00F22344"/>
    <w:rsid w:val="00F22D19"/>
    <w:rsid w:val="00F25FEB"/>
    <w:rsid w:val="00F30D2B"/>
    <w:rsid w:val="00F3231A"/>
    <w:rsid w:val="00F32F63"/>
    <w:rsid w:val="00F34A71"/>
    <w:rsid w:val="00F41A65"/>
    <w:rsid w:val="00F43125"/>
    <w:rsid w:val="00F43665"/>
    <w:rsid w:val="00F43FC3"/>
    <w:rsid w:val="00F44D4B"/>
    <w:rsid w:val="00F45299"/>
    <w:rsid w:val="00F51A80"/>
    <w:rsid w:val="00F52A0D"/>
    <w:rsid w:val="00F563B4"/>
    <w:rsid w:val="00F56E61"/>
    <w:rsid w:val="00F57A93"/>
    <w:rsid w:val="00F63BCA"/>
    <w:rsid w:val="00F6465C"/>
    <w:rsid w:val="00F6504E"/>
    <w:rsid w:val="00F65120"/>
    <w:rsid w:val="00F65887"/>
    <w:rsid w:val="00F70CE7"/>
    <w:rsid w:val="00F72209"/>
    <w:rsid w:val="00F8284B"/>
    <w:rsid w:val="00F83603"/>
    <w:rsid w:val="00F84270"/>
    <w:rsid w:val="00F84682"/>
    <w:rsid w:val="00F876A2"/>
    <w:rsid w:val="00F905ED"/>
    <w:rsid w:val="00F95CEF"/>
    <w:rsid w:val="00FB064A"/>
    <w:rsid w:val="00FB30DE"/>
    <w:rsid w:val="00FB358F"/>
    <w:rsid w:val="00FB5AE9"/>
    <w:rsid w:val="00FC4D44"/>
    <w:rsid w:val="00FC4E18"/>
    <w:rsid w:val="00FC5910"/>
    <w:rsid w:val="00FC7C88"/>
    <w:rsid w:val="00FD406D"/>
    <w:rsid w:val="00FD6330"/>
    <w:rsid w:val="00FD7CEB"/>
    <w:rsid w:val="00FE108E"/>
    <w:rsid w:val="00FE23E7"/>
    <w:rsid w:val="00FE34F7"/>
    <w:rsid w:val="00FE53D7"/>
    <w:rsid w:val="00FE5968"/>
    <w:rsid w:val="00FE690F"/>
    <w:rsid w:val="00FE73E2"/>
    <w:rsid w:val="00FF2ED6"/>
    <w:rsid w:val="00FF3C47"/>
    <w:rsid w:val="00FF75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3C47"/>
    <w:rPr>
      <w:rFonts w:eastAsia="Lucida Sans Unicode" w:cs="Tahoma"/>
      <w:sz w:val="24"/>
      <w:szCs w:val="24"/>
      <w:lang w:val="en-US" w:eastAsia="en-US" w:bidi="en-US"/>
    </w:rPr>
  </w:style>
  <w:style w:type="paragraph" w:styleId="Heading1">
    <w:name w:val="heading 1"/>
    <w:basedOn w:val="Normal"/>
    <w:next w:val="Normal"/>
    <w:link w:val="Heading1Char"/>
    <w:qFormat/>
    <w:rsid w:val="001818B4"/>
    <w:pPr>
      <w:keepNext/>
      <w:spacing w:before="240" w:after="60"/>
      <w:outlineLvl w:val="0"/>
    </w:pPr>
    <w:rPr>
      <w:rFonts w:ascii="Cambria" w:eastAsia="Times New Roman" w:hAnsi="Cambria" w:cs="Times New Roman"/>
      <w:b/>
      <w:bCs/>
      <w:kern w:val="32"/>
      <w:sz w:val="32"/>
      <w:szCs w:val="32"/>
    </w:rPr>
  </w:style>
  <w:style w:type="paragraph" w:styleId="Heading3">
    <w:name w:val="heading 3"/>
    <w:basedOn w:val="Normal"/>
    <w:next w:val="Normal"/>
    <w:link w:val="Heading3Char"/>
    <w:unhideWhenUsed/>
    <w:qFormat/>
    <w:rsid w:val="009C003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E02A5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E95A2C"/>
    <w:rPr>
      <w:rFonts w:ascii="Wingdings" w:hAnsi="Wingdings" w:cs="StarSymbol"/>
      <w:sz w:val="18"/>
      <w:szCs w:val="18"/>
    </w:rPr>
  </w:style>
  <w:style w:type="character" w:customStyle="1" w:styleId="WW8Num2z1">
    <w:name w:val="WW8Num2z1"/>
    <w:rsid w:val="00E95A2C"/>
    <w:rPr>
      <w:rFonts w:ascii="Wingdings 2" w:hAnsi="Wingdings 2" w:cs="StarSymbol"/>
      <w:sz w:val="18"/>
      <w:szCs w:val="18"/>
    </w:rPr>
  </w:style>
  <w:style w:type="character" w:customStyle="1" w:styleId="WW8Num2z2">
    <w:name w:val="WW8Num2z2"/>
    <w:rsid w:val="00E95A2C"/>
    <w:rPr>
      <w:rFonts w:ascii="StarSymbol" w:hAnsi="StarSymbol" w:cs="StarSymbol"/>
      <w:sz w:val="18"/>
      <w:szCs w:val="18"/>
    </w:rPr>
  </w:style>
  <w:style w:type="character" w:customStyle="1" w:styleId="WW8Num3z0">
    <w:name w:val="WW8Num3z0"/>
    <w:rsid w:val="00E95A2C"/>
    <w:rPr>
      <w:rFonts w:ascii="Wingdings" w:hAnsi="Wingdings" w:cs="StarSymbol"/>
      <w:sz w:val="18"/>
      <w:szCs w:val="18"/>
    </w:rPr>
  </w:style>
  <w:style w:type="character" w:customStyle="1" w:styleId="WW8Num4z0">
    <w:name w:val="WW8Num4z0"/>
    <w:rsid w:val="00E95A2C"/>
    <w:rPr>
      <w:rFonts w:ascii="Wingdings" w:hAnsi="Wingdings" w:cs="StarSymbol"/>
      <w:sz w:val="18"/>
      <w:szCs w:val="18"/>
    </w:rPr>
  </w:style>
  <w:style w:type="character" w:customStyle="1" w:styleId="WW8Num4z1">
    <w:name w:val="WW8Num4z1"/>
    <w:rsid w:val="00E95A2C"/>
    <w:rPr>
      <w:rFonts w:ascii="Wingdings 2" w:hAnsi="Wingdings 2" w:cs="StarSymbol"/>
      <w:sz w:val="18"/>
      <w:szCs w:val="18"/>
    </w:rPr>
  </w:style>
  <w:style w:type="character" w:customStyle="1" w:styleId="WW8Num4z2">
    <w:name w:val="WW8Num4z2"/>
    <w:rsid w:val="00E95A2C"/>
    <w:rPr>
      <w:rFonts w:ascii="StarSymbol" w:hAnsi="StarSymbol" w:cs="StarSymbol"/>
      <w:sz w:val="18"/>
      <w:szCs w:val="18"/>
    </w:rPr>
  </w:style>
  <w:style w:type="character" w:customStyle="1" w:styleId="WW8Num5z0">
    <w:name w:val="WW8Num5z0"/>
    <w:rsid w:val="00E95A2C"/>
    <w:rPr>
      <w:rFonts w:ascii="Wingdings" w:hAnsi="Wingdings" w:cs="StarSymbol"/>
      <w:sz w:val="18"/>
      <w:szCs w:val="18"/>
    </w:rPr>
  </w:style>
  <w:style w:type="character" w:customStyle="1" w:styleId="WW8Num6z0">
    <w:name w:val="WW8Num6z0"/>
    <w:rsid w:val="00E95A2C"/>
    <w:rPr>
      <w:rFonts w:ascii="Wingdings" w:hAnsi="Wingdings" w:cs="StarSymbol"/>
      <w:sz w:val="18"/>
      <w:szCs w:val="18"/>
    </w:rPr>
  </w:style>
  <w:style w:type="character" w:customStyle="1" w:styleId="WW8Num7z0">
    <w:name w:val="WW8Num7z0"/>
    <w:rsid w:val="00E95A2C"/>
    <w:rPr>
      <w:rFonts w:ascii="Wingdings" w:hAnsi="Wingdings" w:cs="StarSymbol"/>
      <w:sz w:val="18"/>
      <w:szCs w:val="18"/>
    </w:rPr>
  </w:style>
  <w:style w:type="character" w:customStyle="1" w:styleId="WW8Num8z0">
    <w:name w:val="WW8Num8z0"/>
    <w:rsid w:val="00E95A2C"/>
    <w:rPr>
      <w:rFonts w:ascii="Wingdings" w:hAnsi="Wingdings" w:cs="StarSymbol"/>
      <w:sz w:val="18"/>
      <w:szCs w:val="18"/>
    </w:rPr>
  </w:style>
  <w:style w:type="character" w:customStyle="1" w:styleId="WW8Num9z0">
    <w:name w:val="WW8Num9z0"/>
    <w:rsid w:val="00E95A2C"/>
    <w:rPr>
      <w:rFonts w:ascii="Wingdings" w:hAnsi="Wingdings" w:cs="StarSymbol"/>
      <w:sz w:val="18"/>
      <w:szCs w:val="18"/>
    </w:rPr>
  </w:style>
  <w:style w:type="character" w:customStyle="1" w:styleId="WW8Num9z1">
    <w:name w:val="WW8Num9z1"/>
    <w:rsid w:val="00E95A2C"/>
    <w:rPr>
      <w:rFonts w:ascii="Wingdings 2" w:hAnsi="Wingdings 2" w:cs="StarSymbol"/>
      <w:sz w:val="18"/>
      <w:szCs w:val="18"/>
    </w:rPr>
  </w:style>
  <w:style w:type="character" w:customStyle="1" w:styleId="WW8Num9z2">
    <w:name w:val="WW8Num9z2"/>
    <w:rsid w:val="00E95A2C"/>
    <w:rPr>
      <w:rFonts w:ascii="StarSymbol" w:hAnsi="StarSymbol" w:cs="StarSymbol"/>
      <w:sz w:val="18"/>
      <w:szCs w:val="18"/>
    </w:rPr>
  </w:style>
  <w:style w:type="character" w:customStyle="1" w:styleId="Absatz-Standardschriftart">
    <w:name w:val="Absatz-Standardschriftart"/>
    <w:rsid w:val="00E95A2C"/>
  </w:style>
  <w:style w:type="character" w:customStyle="1" w:styleId="WW-Absatz-Standardschriftart">
    <w:name w:val="WW-Absatz-Standardschriftart"/>
    <w:rsid w:val="00E95A2C"/>
  </w:style>
  <w:style w:type="character" w:customStyle="1" w:styleId="WW-Absatz-Standardschriftart1">
    <w:name w:val="WW-Absatz-Standardschriftart1"/>
    <w:rsid w:val="00E95A2C"/>
  </w:style>
  <w:style w:type="character" w:customStyle="1" w:styleId="WW-Absatz-Standardschriftart11">
    <w:name w:val="WW-Absatz-Standardschriftart11"/>
    <w:rsid w:val="00E95A2C"/>
  </w:style>
  <w:style w:type="character" w:customStyle="1" w:styleId="WW-Absatz-Standardschriftart111">
    <w:name w:val="WW-Absatz-Standardschriftart111"/>
    <w:rsid w:val="00E95A2C"/>
  </w:style>
  <w:style w:type="character" w:customStyle="1" w:styleId="WW8Num5z1">
    <w:name w:val="WW8Num5z1"/>
    <w:rsid w:val="00E95A2C"/>
    <w:rPr>
      <w:rFonts w:ascii="Wingdings 2" w:hAnsi="Wingdings 2" w:cs="StarSymbol"/>
      <w:sz w:val="18"/>
      <w:szCs w:val="18"/>
    </w:rPr>
  </w:style>
  <w:style w:type="character" w:customStyle="1" w:styleId="WW8Num5z2">
    <w:name w:val="WW8Num5z2"/>
    <w:rsid w:val="00E95A2C"/>
    <w:rPr>
      <w:rFonts w:ascii="StarSymbol" w:hAnsi="StarSymbol" w:cs="StarSymbol"/>
      <w:sz w:val="18"/>
      <w:szCs w:val="18"/>
    </w:rPr>
  </w:style>
  <w:style w:type="character" w:customStyle="1" w:styleId="NumberingSymbols">
    <w:name w:val="Numbering Symbols"/>
    <w:rsid w:val="00E95A2C"/>
  </w:style>
  <w:style w:type="character" w:customStyle="1" w:styleId="Bullets">
    <w:name w:val="Bullets"/>
    <w:rsid w:val="00E95A2C"/>
    <w:rPr>
      <w:rFonts w:ascii="StarSymbol" w:eastAsia="StarSymbol" w:hAnsi="StarSymbol" w:cs="StarSymbol"/>
      <w:sz w:val="18"/>
      <w:szCs w:val="18"/>
    </w:rPr>
  </w:style>
  <w:style w:type="character" w:styleId="Hyperlink">
    <w:name w:val="Hyperlink"/>
    <w:rsid w:val="00E95A2C"/>
    <w:rPr>
      <w:color w:val="000080"/>
      <w:u w:val="single"/>
    </w:rPr>
  </w:style>
  <w:style w:type="paragraph" w:customStyle="1" w:styleId="Heading">
    <w:name w:val="Heading"/>
    <w:basedOn w:val="Normal"/>
    <w:next w:val="BodyText"/>
    <w:rsid w:val="00E95A2C"/>
    <w:pPr>
      <w:keepNext/>
      <w:spacing w:before="240" w:after="120"/>
    </w:pPr>
    <w:rPr>
      <w:rFonts w:ascii="Arial" w:hAnsi="Arial"/>
      <w:sz w:val="28"/>
      <w:szCs w:val="28"/>
    </w:rPr>
  </w:style>
  <w:style w:type="paragraph" w:styleId="BodyText">
    <w:name w:val="Body Text"/>
    <w:basedOn w:val="Normal"/>
    <w:rsid w:val="00E95A2C"/>
    <w:pPr>
      <w:spacing w:after="120"/>
    </w:pPr>
  </w:style>
  <w:style w:type="paragraph" w:styleId="List">
    <w:name w:val="List"/>
    <w:basedOn w:val="BodyText"/>
    <w:rsid w:val="00E95A2C"/>
  </w:style>
  <w:style w:type="paragraph" w:styleId="Caption">
    <w:name w:val="caption"/>
    <w:basedOn w:val="Normal"/>
    <w:qFormat/>
    <w:rsid w:val="00E95A2C"/>
    <w:pPr>
      <w:suppressLineNumbers/>
      <w:spacing w:before="120" w:after="120"/>
    </w:pPr>
    <w:rPr>
      <w:i/>
      <w:iCs/>
    </w:rPr>
  </w:style>
  <w:style w:type="paragraph" w:customStyle="1" w:styleId="Index">
    <w:name w:val="Index"/>
    <w:basedOn w:val="Normal"/>
    <w:rsid w:val="00E95A2C"/>
    <w:pPr>
      <w:suppressLineNumbers/>
    </w:pPr>
  </w:style>
  <w:style w:type="paragraph" w:customStyle="1" w:styleId="TableContents">
    <w:name w:val="Table Contents"/>
    <w:basedOn w:val="Normal"/>
    <w:rsid w:val="00E95A2C"/>
    <w:pPr>
      <w:suppressLineNumbers/>
    </w:pPr>
  </w:style>
  <w:style w:type="paragraph" w:customStyle="1" w:styleId="Drawing">
    <w:name w:val="Drawing"/>
    <w:basedOn w:val="Caption"/>
    <w:rsid w:val="00E95A2C"/>
  </w:style>
  <w:style w:type="paragraph" w:customStyle="1" w:styleId="Framecontents">
    <w:name w:val="Frame contents"/>
    <w:basedOn w:val="BodyText"/>
    <w:rsid w:val="00E95A2C"/>
  </w:style>
  <w:style w:type="paragraph" w:customStyle="1" w:styleId="TableHeading">
    <w:name w:val="Table Heading"/>
    <w:basedOn w:val="TableContents"/>
    <w:rsid w:val="00E95A2C"/>
    <w:pPr>
      <w:jc w:val="center"/>
    </w:pPr>
    <w:rPr>
      <w:b/>
      <w:bCs/>
    </w:rPr>
  </w:style>
  <w:style w:type="paragraph" w:styleId="Header">
    <w:name w:val="header"/>
    <w:basedOn w:val="Normal"/>
    <w:link w:val="HeaderChar"/>
    <w:uiPriority w:val="99"/>
    <w:rsid w:val="00A915A5"/>
    <w:pPr>
      <w:tabs>
        <w:tab w:val="center" w:pos="4680"/>
        <w:tab w:val="right" w:pos="9360"/>
      </w:tabs>
    </w:pPr>
  </w:style>
  <w:style w:type="character" w:customStyle="1" w:styleId="HeaderChar">
    <w:name w:val="Header Char"/>
    <w:link w:val="Header"/>
    <w:uiPriority w:val="99"/>
    <w:rsid w:val="00A915A5"/>
    <w:rPr>
      <w:rFonts w:eastAsia="Lucida Sans Unicode" w:cs="Tahoma"/>
      <w:sz w:val="24"/>
      <w:szCs w:val="24"/>
      <w:lang w:bidi="en-US"/>
    </w:rPr>
  </w:style>
  <w:style w:type="paragraph" w:styleId="Footer">
    <w:name w:val="footer"/>
    <w:basedOn w:val="Normal"/>
    <w:link w:val="FooterChar"/>
    <w:uiPriority w:val="99"/>
    <w:rsid w:val="00A915A5"/>
    <w:pPr>
      <w:tabs>
        <w:tab w:val="center" w:pos="4680"/>
        <w:tab w:val="right" w:pos="9360"/>
      </w:tabs>
    </w:pPr>
  </w:style>
  <w:style w:type="character" w:customStyle="1" w:styleId="FooterChar">
    <w:name w:val="Footer Char"/>
    <w:link w:val="Footer"/>
    <w:uiPriority w:val="99"/>
    <w:rsid w:val="00A915A5"/>
    <w:rPr>
      <w:rFonts w:eastAsia="Lucida Sans Unicode" w:cs="Tahoma"/>
      <w:sz w:val="24"/>
      <w:szCs w:val="24"/>
      <w:lang w:bidi="en-US"/>
    </w:rPr>
  </w:style>
  <w:style w:type="paragraph" w:styleId="ListParagraph">
    <w:name w:val="List Paragraph"/>
    <w:basedOn w:val="Normal"/>
    <w:link w:val="ListParagraphChar"/>
    <w:uiPriority w:val="34"/>
    <w:qFormat/>
    <w:rsid w:val="007778CB"/>
    <w:pPr>
      <w:spacing w:after="200" w:line="276" w:lineRule="auto"/>
      <w:ind w:left="720"/>
      <w:contextualSpacing/>
    </w:pPr>
    <w:rPr>
      <w:rFonts w:ascii="Calibri" w:eastAsia="Calibri" w:hAnsi="Calibri" w:cs="Times New Roman"/>
      <w:sz w:val="22"/>
      <w:szCs w:val="22"/>
      <w:lang w:bidi="ar-SA"/>
    </w:rPr>
  </w:style>
  <w:style w:type="character" w:customStyle="1" w:styleId="apple-style-span">
    <w:name w:val="apple-style-span"/>
    <w:basedOn w:val="DefaultParagraphFont"/>
    <w:rsid w:val="001818B4"/>
  </w:style>
  <w:style w:type="character" w:customStyle="1" w:styleId="Heading1Char">
    <w:name w:val="Heading 1 Char"/>
    <w:link w:val="Heading1"/>
    <w:rsid w:val="001818B4"/>
    <w:rPr>
      <w:rFonts w:ascii="Cambria" w:eastAsia="Times New Roman" w:hAnsi="Cambria" w:cs="Times New Roman"/>
      <w:b/>
      <w:bCs/>
      <w:kern w:val="32"/>
      <w:sz w:val="32"/>
      <w:szCs w:val="32"/>
      <w:lang w:bidi="en-US"/>
    </w:rPr>
  </w:style>
  <w:style w:type="character" w:styleId="Strong">
    <w:name w:val="Strong"/>
    <w:qFormat/>
    <w:rsid w:val="001818B4"/>
    <w:rPr>
      <w:b/>
      <w:bCs/>
    </w:rPr>
  </w:style>
  <w:style w:type="paragraph" w:styleId="NormalWeb">
    <w:name w:val="Normal (Web)"/>
    <w:basedOn w:val="Normal"/>
    <w:uiPriority w:val="99"/>
    <w:unhideWhenUsed/>
    <w:rsid w:val="00A86921"/>
    <w:pPr>
      <w:spacing w:before="100" w:beforeAutospacing="1" w:after="100" w:afterAutospacing="1"/>
    </w:pPr>
    <w:rPr>
      <w:rFonts w:eastAsia="Times New Roman" w:cs="Times New Roman"/>
      <w:lang w:bidi="ar-SA"/>
    </w:rPr>
  </w:style>
  <w:style w:type="paragraph" w:styleId="DocumentMap">
    <w:name w:val="Document Map"/>
    <w:basedOn w:val="Normal"/>
    <w:link w:val="DocumentMapChar"/>
    <w:rsid w:val="00F45299"/>
    <w:rPr>
      <w:rFonts w:ascii="Tahoma" w:hAnsi="Tahoma"/>
      <w:sz w:val="16"/>
      <w:szCs w:val="16"/>
    </w:rPr>
  </w:style>
  <w:style w:type="character" w:customStyle="1" w:styleId="DocumentMapChar">
    <w:name w:val="Document Map Char"/>
    <w:link w:val="DocumentMap"/>
    <w:rsid w:val="00F45299"/>
    <w:rPr>
      <w:rFonts w:ascii="Tahoma" w:eastAsia="Lucida Sans Unicode" w:hAnsi="Tahoma" w:cs="Tahoma"/>
      <w:sz w:val="16"/>
      <w:szCs w:val="16"/>
      <w:lang w:val="en-US" w:eastAsia="en-US" w:bidi="en-US"/>
    </w:rPr>
  </w:style>
  <w:style w:type="paragraph" w:customStyle="1" w:styleId="Text">
    <w:name w:val="Text"/>
    <w:basedOn w:val="Normal"/>
    <w:link w:val="TextCharChar"/>
    <w:rsid w:val="00E827B6"/>
    <w:pPr>
      <w:spacing w:before="40" w:after="240" w:line="220" w:lineRule="exact"/>
      <w:contextualSpacing/>
    </w:pPr>
    <w:rPr>
      <w:rFonts w:ascii="Tahoma" w:eastAsia="Times New Roman" w:hAnsi="Tahoma" w:cs="Times New Roman"/>
      <w:spacing w:val="10"/>
      <w:sz w:val="16"/>
      <w:szCs w:val="16"/>
      <w:lang w:bidi="ar-SA"/>
    </w:rPr>
  </w:style>
  <w:style w:type="character" w:customStyle="1" w:styleId="TextCharChar">
    <w:name w:val="Text Char Char"/>
    <w:link w:val="Text"/>
    <w:rsid w:val="00E827B6"/>
    <w:rPr>
      <w:rFonts w:ascii="Tahoma" w:hAnsi="Tahoma"/>
      <w:spacing w:val="10"/>
      <w:sz w:val="16"/>
      <w:szCs w:val="16"/>
    </w:rPr>
  </w:style>
  <w:style w:type="character" w:customStyle="1" w:styleId="apple-converted-space">
    <w:name w:val="apple-converted-space"/>
    <w:basedOn w:val="DefaultParagraphFont"/>
    <w:rsid w:val="00CE35C7"/>
  </w:style>
  <w:style w:type="paragraph" w:styleId="Subtitle">
    <w:name w:val="Subtitle"/>
    <w:basedOn w:val="Normal"/>
    <w:next w:val="Normal"/>
    <w:link w:val="SubtitleChar"/>
    <w:qFormat/>
    <w:rsid w:val="00A40445"/>
    <w:pPr>
      <w:spacing w:after="60"/>
      <w:jc w:val="center"/>
      <w:outlineLvl w:val="1"/>
    </w:pPr>
    <w:rPr>
      <w:rFonts w:ascii="Cambria" w:eastAsia="Times New Roman" w:hAnsi="Cambria" w:cs="Times New Roman"/>
    </w:rPr>
  </w:style>
  <w:style w:type="character" w:customStyle="1" w:styleId="SubtitleChar">
    <w:name w:val="Subtitle Char"/>
    <w:link w:val="Subtitle"/>
    <w:rsid w:val="00A40445"/>
    <w:rPr>
      <w:rFonts w:ascii="Cambria" w:eastAsia="Times New Roman" w:hAnsi="Cambria" w:cs="Times New Roman"/>
      <w:sz w:val="24"/>
      <w:szCs w:val="24"/>
      <w:lang w:bidi="en-US"/>
    </w:rPr>
  </w:style>
  <w:style w:type="paragraph" w:styleId="Title">
    <w:name w:val="Title"/>
    <w:basedOn w:val="Normal"/>
    <w:next w:val="Normal"/>
    <w:link w:val="TitleChar"/>
    <w:qFormat/>
    <w:rsid w:val="00A40445"/>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A40445"/>
    <w:rPr>
      <w:rFonts w:ascii="Cambria" w:eastAsia="Times New Roman" w:hAnsi="Cambria" w:cs="Times New Roman"/>
      <w:b/>
      <w:bCs/>
      <w:kern w:val="28"/>
      <w:sz w:val="32"/>
      <w:szCs w:val="32"/>
      <w:lang w:bidi="en-US"/>
    </w:rPr>
  </w:style>
  <w:style w:type="paragraph" w:styleId="NoSpacing">
    <w:name w:val="No Spacing"/>
    <w:uiPriority w:val="99"/>
    <w:qFormat/>
    <w:rsid w:val="00A40445"/>
    <w:pPr>
      <w:widowControl w:val="0"/>
      <w:suppressAutoHyphens/>
    </w:pPr>
    <w:rPr>
      <w:rFonts w:eastAsia="Lucida Sans Unicode" w:cs="Tahoma"/>
      <w:sz w:val="24"/>
      <w:szCs w:val="24"/>
      <w:lang w:val="en-US" w:eastAsia="en-US" w:bidi="en-US"/>
    </w:rPr>
  </w:style>
  <w:style w:type="character" w:styleId="Emphasis">
    <w:name w:val="Emphasis"/>
    <w:uiPriority w:val="20"/>
    <w:qFormat/>
    <w:rsid w:val="00A40445"/>
    <w:rPr>
      <w:i/>
      <w:iCs/>
    </w:rPr>
  </w:style>
  <w:style w:type="paragraph" w:styleId="BalloonText">
    <w:name w:val="Balloon Text"/>
    <w:basedOn w:val="Normal"/>
    <w:link w:val="BalloonTextChar"/>
    <w:rsid w:val="00561DDA"/>
    <w:rPr>
      <w:rFonts w:ascii="Tahoma" w:hAnsi="Tahoma"/>
      <w:sz w:val="16"/>
      <w:szCs w:val="16"/>
    </w:rPr>
  </w:style>
  <w:style w:type="character" w:customStyle="1" w:styleId="BalloonTextChar">
    <w:name w:val="Balloon Text Char"/>
    <w:link w:val="BalloonText"/>
    <w:rsid w:val="00561DDA"/>
    <w:rPr>
      <w:rFonts w:ascii="Tahoma" w:eastAsia="Lucida Sans Unicode" w:hAnsi="Tahoma" w:cs="Tahoma"/>
      <w:sz w:val="16"/>
      <w:szCs w:val="16"/>
      <w:lang w:bidi="en-US"/>
    </w:rPr>
  </w:style>
  <w:style w:type="paragraph" w:customStyle="1" w:styleId="Default">
    <w:name w:val="Default"/>
    <w:rsid w:val="00523378"/>
    <w:pPr>
      <w:autoSpaceDE w:val="0"/>
      <w:autoSpaceDN w:val="0"/>
      <w:adjustRightInd w:val="0"/>
    </w:pPr>
    <w:rPr>
      <w:color w:val="000000"/>
      <w:sz w:val="24"/>
      <w:szCs w:val="24"/>
      <w:lang w:val="en-US" w:eastAsia="en-US"/>
    </w:rPr>
  </w:style>
  <w:style w:type="paragraph" w:styleId="BodyTextIndent3">
    <w:name w:val="Body Text Indent 3"/>
    <w:basedOn w:val="Normal"/>
    <w:link w:val="BodyTextIndent3Char"/>
    <w:rsid w:val="005F1844"/>
    <w:pPr>
      <w:spacing w:after="120"/>
      <w:ind w:left="283"/>
    </w:pPr>
    <w:rPr>
      <w:sz w:val="16"/>
      <w:szCs w:val="16"/>
    </w:rPr>
  </w:style>
  <w:style w:type="character" w:customStyle="1" w:styleId="BodyTextIndent3Char">
    <w:name w:val="Body Text Indent 3 Char"/>
    <w:basedOn w:val="DefaultParagraphFont"/>
    <w:link w:val="BodyTextIndent3"/>
    <w:rsid w:val="005F1844"/>
    <w:rPr>
      <w:rFonts w:eastAsia="Lucida Sans Unicode" w:cs="Tahoma"/>
      <w:sz w:val="16"/>
      <w:szCs w:val="16"/>
      <w:lang w:val="en-US" w:eastAsia="en-US" w:bidi="en-US"/>
    </w:rPr>
  </w:style>
  <w:style w:type="character" w:customStyle="1" w:styleId="Heading4Char">
    <w:name w:val="Heading 4 Char"/>
    <w:basedOn w:val="DefaultParagraphFont"/>
    <w:link w:val="Heading4"/>
    <w:semiHidden/>
    <w:rsid w:val="00E02A50"/>
    <w:rPr>
      <w:rFonts w:asciiTheme="majorHAnsi" w:eastAsiaTheme="majorEastAsia" w:hAnsiTheme="majorHAnsi" w:cstheme="majorBidi"/>
      <w:b/>
      <w:bCs/>
      <w:i/>
      <w:iCs/>
      <w:color w:val="4F81BD" w:themeColor="accent1"/>
      <w:sz w:val="24"/>
      <w:szCs w:val="24"/>
      <w:lang w:val="en-US" w:eastAsia="en-US" w:bidi="en-US"/>
    </w:rPr>
  </w:style>
  <w:style w:type="paragraph" w:customStyle="1" w:styleId="Head3">
    <w:name w:val="Head 3"/>
    <w:basedOn w:val="BodyText"/>
    <w:rsid w:val="00E02A50"/>
    <w:pPr>
      <w:jc w:val="center"/>
    </w:pPr>
    <w:rPr>
      <w:rFonts w:ascii="Verdana" w:eastAsia="Times New Roman" w:hAnsi="Verdana" w:cs="Times New Roman"/>
      <w:b/>
      <w:bCs/>
      <w:szCs w:val="20"/>
      <w:u w:val="single"/>
      <w:lang w:val="en-GB" w:bidi="ar-SA"/>
    </w:rPr>
  </w:style>
  <w:style w:type="paragraph" w:customStyle="1" w:styleId="Tablehead">
    <w:name w:val="Table head"/>
    <w:basedOn w:val="BodyText"/>
    <w:rsid w:val="00E02A50"/>
    <w:pPr>
      <w:spacing w:before="100" w:beforeAutospacing="1"/>
      <w:jc w:val="center"/>
    </w:pPr>
    <w:rPr>
      <w:rFonts w:ascii="Georgia" w:eastAsia="Times New Roman" w:hAnsi="Georgia" w:cs="Times New Roman"/>
      <w:b/>
      <w:bCs/>
      <w:sz w:val="22"/>
      <w:szCs w:val="20"/>
      <w:lang w:val="en-GB" w:bidi="ar-SA"/>
    </w:rPr>
  </w:style>
  <w:style w:type="character" w:customStyle="1" w:styleId="ListParagraphChar">
    <w:name w:val="List Paragraph Char"/>
    <w:link w:val="ListParagraph"/>
    <w:uiPriority w:val="34"/>
    <w:locked/>
    <w:rsid w:val="0057164C"/>
    <w:rPr>
      <w:rFonts w:ascii="Calibri" w:eastAsia="Calibri" w:hAnsi="Calibri"/>
      <w:sz w:val="22"/>
      <w:szCs w:val="22"/>
      <w:lang w:val="en-US" w:eastAsia="en-US"/>
    </w:rPr>
  </w:style>
  <w:style w:type="paragraph" w:styleId="List3">
    <w:name w:val="List 3"/>
    <w:basedOn w:val="Normal"/>
    <w:rsid w:val="00175985"/>
    <w:pPr>
      <w:ind w:left="849" w:hanging="283"/>
      <w:contextualSpacing/>
    </w:pPr>
  </w:style>
  <w:style w:type="character" w:customStyle="1" w:styleId="Heading3Char">
    <w:name w:val="Heading 3 Char"/>
    <w:basedOn w:val="DefaultParagraphFont"/>
    <w:link w:val="Heading3"/>
    <w:rsid w:val="009C003D"/>
    <w:rPr>
      <w:rFonts w:asciiTheme="majorHAnsi" w:eastAsiaTheme="majorEastAsia" w:hAnsiTheme="majorHAnsi" w:cstheme="majorBidi"/>
      <w:b/>
      <w:bCs/>
      <w:color w:val="4F81BD" w:themeColor="accent1"/>
      <w:sz w:val="24"/>
      <w:szCs w:val="24"/>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3C47"/>
    <w:rPr>
      <w:rFonts w:eastAsia="Lucida Sans Unicode" w:cs="Tahoma"/>
      <w:sz w:val="24"/>
      <w:szCs w:val="24"/>
      <w:lang w:val="en-US" w:eastAsia="en-US" w:bidi="en-US"/>
    </w:rPr>
  </w:style>
  <w:style w:type="paragraph" w:styleId="Heading1">
    <w:name w:val="heading 1"/>
    <w:basedOn w:val="Normal"/>
    <w:next w:val="Normal"/>
    <w:link w:val="Heading1Char"/>
    <w:qFormat/>
    <w:rsid w:val="001818B4"/>
    <w:pPr>
      <w:keepNext/>
      <w:spacing w:before="240" w:after="60"/>
      <w:outlineLvl w:val="0"/>
    </w:pPr>
    <w:rPr>
      <w:rFonts w:ascii="Cambria" w:eastAsia="Times New Roman" w:hAnsi="Cambria" w:cs="Times New Roman"/>
      <w:b/>
      <w:bCs/>
      <w:kern w:val="32"/>
      <w:sz w:val="32"/>
      <w:szCs w:val="32"/>
    </w:rPr>
  </w:style>
  <w:style w:type="paragraph" w:styleId="Heading3">
    <w:name w:val="heading 3"/>
    <w:basedOn w:val="Normal"/>
    <w:next w:val="Normal"/>
    <w:link w:val="Heading3Char"/>
    <w:unhideWhenUsed/>
    <w:qFormat/>
    <w:rsid w:val="009C003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E02A5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cs="StarSymbol"/>
      <w:sz w:val="18"/>
      <w:szCs w:val="18"/>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3z0">
    <w:name w:val="WW8Num3z0"/>
    <w:rPr>
      <w:rFonts w:ascii="Wingdings" w:hAnsi="Wingdings" w:cs="StarSymbol"/>
      <w:sz w:val="18"/>
      <w:szCs w:val="18"/>
    </w:rPr>
  </w:style>
  <w:style w:type="character" w:customStyle="1" w:styleId="WW8Num4z0">
    <w:name w:val="WW8Num4z0"/>
    <w:rPr>
      <w:rFonts w:ascii="Wingdings" w:hAnsi="Wingdings" w:cs="StarSymbol"/>
      <w:sz w:val="18"/>
      <w:szCs w:val="18"/>
    </w:rPr>
  </w:style>
  <w:style w:type="character" w:customStyle="1" w:styleId="WW8Num4z1">
    <w:name w:val="WW8Num4z1"/>
    <w:rPr>
      <w:rFonts w:ascii="Wingdings 2" w:hAnsi="Wingdings 2" w:cs="StarSymbol"/>
      <w:sz w:val="18"/>
      <w:szCs w:val="18"/>
    </w:rPr>
  </w:style>
  <w:style w:type="character" w:customStyle="1" w:styleId="WW8Num4z2">
    <w:name w:val="WW8Num4z2"/>
    <w:rPr>
      <w:rFonts w:ascii="StarSymbol" w:hAnsi="StarSymbol" w:cs="StarSymbol"/>
      <w:sz w:val="18"/>
      <w:szCs w:val="18"/>
    </w:rPr>
  </w:style>
  <w:style w:type="character" w:customStyle="1" w:styleId="WW8Num5z0">
    <w:name w:val="WW8Num5z0"/>
    <w:rPr>
      <w:rFonts w:ascii="Wingdings" w:hAnsi="Wingdings" w:cs="StarSymbol"/>
      <w:sz w:val="18"/>
      <w:szCs w:val="18"/>
    </w:rPr>
  </w:style>
  <w:style w:type="character" w:customStyle="1" w:styleId="WW8Num6z0">
    <w:name w:val="WW8Num6z0"/>
    <w:rPr>
      <w:rFonts w:ascii="Wingdings" w:hAnsi="Wingdings" w:cs="StarSymbol"/>
      <w:sz w:val="18"/>
      <w:szCs w:val="18"/>
    </w:rPr>
  </w:style>
  <w:style w:type="character" w:customStyle="1" w:styleId="WW8Num7z0">
    <w:name w:val="WW8Num7z0"/>
    <w:rPr>
      <w:rFonts w:ascii="Wingdings" w:hAnsi="Wingdings" w:cs="StarSymbol"/>
      <w:sz w:val="18"/>
      <w:szCs w:val="18"/>
    </w:rPr>
  </w:style>
  <w:style w:type="character" w:customStyle="1" w:styleId="WW8Num8z0">
    <w:name w:val="WW8Num8z0"/>
    <w:rPr>
      <w:rFonts w:ascii="Wingdings" w:hAnsi="Wingdings" w:cs="StarSymbol"/>
      <w:sz w:val="18"/>
      <w:szCs w:val="18"/>
    </w:rPr>
  </w:style>
  <w:style w:type="character" w:customStyle="1" w:styleId="WW8Num9z0">
    <w:name w:val="WW8Num9z0"/>
    <w:rPr>
      <w:rFonts w:ascii="Wingdings" w:hAnsi="Wingdings" w:cs="StarSymbol"/>
      <w:sz w:val="18"/>
      <w:szCs w:val="18"/>
    </w:rPr>
  </w:style>
  <w:style w:type="character" w:customStyle="1" w:styleId="WW8Num9z1">
    <w:name w:val="WW8Num9z1"/>
    <w:rPr>
      <w:rFonts w:ascii="Wingdings 2" w:hAnsi="Wingdings 2" w:cs="StarSymbol"/>
      <w:sz w:val="18"/>
      <w:szCs w:val="18"/>
    </w:rPr>
  </w:style>
  <w:style w:type="character" w:customStyle="1" w:styleId="WW8Num9z2">
    <w:name w:val="WW8Num9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1">
    <w:name w:val="WW8Num5z1"/>
    <w:rPr>
      <w:rFonts w:ascii="Wingdings 2" w:hAnsi="Wingdings 2" w:cs="StarSymbol"/>
      <w:sz w:val="18"/>
      <w:szCs w:val="18"/>
    </w:rPr>
  </w:style>
  <w:style w:type="character" w:customStyle="1" w:styleId="WW8Num5z2">
    <w:name w:val="WW8Num5z2"/>
    <w:rPr>
      <w:rFonts w:ascii="StarSymbol" w:hAnsi="StarSymbol" w:cs="StarSymbol"/>
      <w:sz w:val="18"/>
      <w:szCs w:val="18"/>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Drawing">
    <w:name w:val="Drawing"/>
    <w:basedOn w:val="Caption"/>
  </w:style>
  <w:style w:type="paragraph" w:customStyle="1" w:styleId="Framecontents">
    <w:name w:val="Frame contents"/>
    <w:basedOn w:val="BodyText"/>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A915A5"/>
    <w:pPr>
      <w:tabs>
        <w:tab w:val="center" w:pos="4680"/>
        <w:tab w:val="right" w:pos="9360"/>
      </w:tabs>
    </w:pPr>
  </w:style>
  <w:style w:type="character" w:customStyle="1" w:styleId="HeaderChar">
    <w:name w:val="Header Char"/>
    <w:link w:val="Header"/>
    <w:uiPriority w:val="99"/>
    <w:rsid w:val="00A915A5"/>
    <w:rPr>
      <w:rFonts w:eastAsia="Lucida Sans Unicode" w:cs="Tahoma"/>
      <w:sz w:val="24"/>
      <w:szCs w:val="24"/>
      <w:lang w:bidi="en-US"/>
    </w:rPr>
  </w:style>
  <w:style w:type="paragraph" w:styleId="Footer">
    <w:name w:val="footer"/>
    <w:basedOn w:val="Normal"/>
    <w:link w:val="FooterChar"/>
    <w:uiPriority w:val="99"/>
    <w:rsid w:val="00A915A5"/>
    <w:pPr>
      <w:tabs>
        <w:tab w:val="center" w:pos="4680"/>
        <w:tab w:val="right" w:pos="9360"/>
      </w:tabs>
    </w:pPr>
  </w:style>
  <w:style w:type="character" w:customStyle="1" w:styleId="FooterChar">
    <w:name w:val="Footer Char"/>
    <w:link w:val="Footer"/>
    <w:uiPriority w:val="99"/>
    <w:rsid w:val="00A915A5"/>
    <w:rPr>
      <w:rFonts w:eastAsia="Lucida Sans Unicode" w:cs="Tahoma"/>
      <w:sz w:val="24"/>
      <w:szCs w:val="24"/>
      <w:lang w:bidi="en-US"/>
    </w:rPr>
  </w:style>
  <w:style w:type="paragraph" w:styleId="ListParagraph">
    <w:name w:val="List Paragraph"/>
    <w:basedOn w:val="Normal"/>
    <w:link w:val="ListParagraphChar"/>
    <w:uiPriority w:val="34"/>
    <w:qFormat/>
    <w:rsid w:val="007778CB"/>
    <w:pPr>
      <w:spacing w:after="200" w:line="276" w:lineRule="auto"/>
      <w:ind w:left="720"/>
      <w:contextualSpacing/>
    </w:pPr>
    <w:rPr>
      <w:rFonts w:ascii="Calibri" w:eastAsia="Calibri" w:hAnsi="Calibri" w:cs="Times New Roman"/>
      <w:sz w:val="22"/>
      <w:szCs w:val="22"/>
      <w:lang w:bidi="ar-SA"/>
    </w:rPr>
  </w:style>
  <w:style w:type="character" w:customStyle="1" w:styleId="apple-style-span">
    <w:name w:val="apple-style-span"/>
    <w:basedOn w:val="DefaultParagraphFont"/>
    <w:rsid w:val="001818B4"/>
  </w:style>
  <w:style w:type="character" w:customStyle="1" w:styleId="Heading1Char">
    <w:name w:val="Heading 1 Char"/>
    <w:link w:val="Heading1"/>
    <w:rsid w:val="001818B4"/>
    <w:rPr>
      <w:rFonts w:ascii="Cambria" w:eastAsia="Times New Roman" w:hAnsi="Cambria" w:cs="Times New Roman"/>
      <w:b/>
      <w:bCs/>
      <w:kern w:val="32"/>
      <w:sz w:val="32"/>
      <w:szCs w:val="32"/>
      <w:lang w:bidi="en-US"/>
    </w:rPr>
  </w:style>
  <w:style w:type="character" w:styleId="Strong">
    <w:name w:val="Strong"/>
    <w:qFormat/>
    <w:rsid w:val="001818B4"/>
    <w:rPr>
      <w:b/>
      <w:bCs/>
    </w:rPr>
  </w:style>
  <w:style w:type="paragraph" w:styleId="NormalWeb">
    <w:name w:val="Normal (Web)"/>
    <w:basedOn w:val="Normal"/>
    <w:uiPriority w:val="99"/>
    <w:unhideWhenUsed/>
    <w:rsid w:val="00A86921"/>
    <w:pPr>
      <w:spacing w:before="100" w:beforeAutospacing="1" w:after="100" w:afterAutospacing="1"/>
    </w:pPr>
    <w:rPr>
      <w:rFonts w:eastAsia="Times New Roman" w:cs="Times New Roman"/>
      <w:lang w:bidi="ar-SA"/>
    </w:rPr>
  </w:style>
  <w:style w:type="paragraph" w:styleId="DocumentMap">
    <w:name w:val="Document Map"/>
    <w:basedOn w:val="Normal"/>
    <w:link w:val="DocumentMapChar"/>
    <w:rsid w:val="00F45299"/>
    <w:rPr>
      <w:rFonts w:ascii="Tahoma" w:hAnsi="Tahoma"/>
      <w:sz w:val="16"/>
      <w:szCs w:val="16"/>
    </w:rPr>
  </w:style>
  <w:style w:type="character" w:customStyle="1" w:styleId="DocumentMapChar">
    <w:name w:val="Document Map Char"/>
    <w:link w:val="DocumentMap"/>
    <w:rsid w:val="00F45299"/>
    <w:rPr>
      <w:rFonts w:ascii="Tahoma" w:eastAsia="Lucida Sans Unicode" w:hAnsi="Tahoma" w:cs="Tahoma"/>
      <w:sz w:val="16"/>
      <w:szCs w:val="16"/>
      <w:lang w:val="en-US" w:eastAsia="en-US" w:bidi="en-US"/>
    </w:rPr>
  </w:style>
  <w:style w:type="paragraph" w:customStyle="1" w:styleId="Text">
    <w:name w:val="Text"/>
    <w:basedOn w:val="Normal"/>
    <w:link w:val="TextCharChar"/>
    <w:rsid w:val="00E827B6"/>
    <w:pPr>
      <w:spacing w:before="40" w:after="240" w:line="220" w:lineRule="exact"/>
      <w:contextualSpacing/>
    </w:pPr>
    <w:rPr>
      <w:rFonts w:ascii="Tahoma" w:eastAsia="Times New Roman" w:hAnsi="Tahoma" w:cs="Times New Roman"/>
      <w:spacing w:val="10"/>
      <w:sz w:val="16"/>
      <w:szCs w:val="16"/>
      <w:lang w:bidi="ar-SA"/>
    </w:rPr>
  </w:style>
  <w:style w:type="character" w:customStyle="1" w:styleId="TextCharChar">
    <w:name w:val="Text Char Char"/>
    <w:link w:val="Text"/>
    <w:rsid w:val="00E827B6"/>
    <w:rPr>
      <w:rFonts w:ascii="Tahoma" w:hAnsi="Tahoma"/>
      <w:spacing w:val="10"/>
      <w:sz w:val="16"/>
      <w:szCs w:val="16"/>
    </w:rPr>
  </w:style>
  <w:style w:type="character" w:customStyle="1" w:styleId="apple-converted-space">
    <w:name w:val="apple-converted-space"/>
    <w:basedOn w:val="DefaultParagraphFont"/>
    <w:rsid w:val="00CE35C7"/>
  </w:style>
  <w:style w:type="paragraph" w:styleId="Subtitle">
    <w:name w:val="Subtitle"/>
    <w:basedOn w:val="Normal"/>
    <w:next w:val="Normal"/>
    <w:link w:val="SubtitleChar"/>
    <w:qFormat/>
    <w:rsid w:val="00A40445"/>
    <w:pPr>
      <w:spacing w:after="60"/>
      <w:jc w:val="center"/>
      <w:outlineLvl w:val="1"/>
    </w:pPr>
    <w:rPr>
      <w:rFonts w:ascii="Cambria" w:eastAsia="Times New Roman" w:hAnsi="Cambria" w:cs="Times New Roman"/>
    </w:rPr>
  </w:style>
  <w:style w:type="character" w:customStyle="1" w:styleId="SubtitleChar">
    <w:name w:val="Subtitle Char"/>
    <w:link w:val="Subtitle"/>
    <w:rsid w:val="00A40445"/>
    <w:rPr>
      <w:rFonts w:ascii="Cambria" w:eastAsia="Times New Roman" w:hAnsi="Cambria" w:cs="Times New Roman"/>
      <w:sz w:val="24"/>
      <w:szCs w:val="24"/>
      <w:lang w:bidi="en-US"/>
    </w:rPr>
  </w:style>
  <w:style w:type="paragraph" w:styleId="Title">
    <w:name w:val="Title"/>
    <w:basedOn w:val="Normal"/>
    <w:next w:val="Normal"/>
    <w:link w:val="TitleChar"/>
    <w:qFormat/>
    <w:rsid w:val="00A40445"/>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A40445"/>
    <w:rPr>
      <w:rFonts w:ascii="Cambria" w:eastAsia="Times New Roman" w:hAnsi="Cambria" w:cs="Times New Roman"/>
      <w:b/>
      <w:bCs/>
      <w:kern w:val="28"/>
      <w:sz w:val="32"/>
      <w:szCs w:val="32"/>
      <w:lang w:bidi="en-US"/>
    </w:rPr>
  </w:style>
  <w:style w:type="paragraph" w:styleId="NoSpacing">
    <w:name w:val="No Spacing"/>
    <w:uiPriority w:val="99"/>
    <w:qFormat/>
    <w:rsid w:val="00A40445"/>
    <w:pPr>
      <w:widowControl w:val="0"/>
      <w:suppressAutoHyphens/>
    </w:pPr>
    <w:rPr>
      <w:rFonts w:eastAsia="Lucida Sans Unicode" w:cs="Tahoma"/>
      <w:sz w:val="24"/>
      <w:szCs w:val="24"/>
      <w:lang w:val="en-US" w:eastAsia="en-US" w:bidi="en-US"/>
    </w:rPr>
  </w:style>
  <w:style w:type="character" w:styleId="Emphasis">
    <w:name w:val="Emphasis"/>
    <w:uiPriority w:val="20"/>
    <w:qFormat/>
    <w:rsid w:val="00A40445"/>
    <w:rPr>
      <w:i/>
      <w:iCs/>
    </w:rPr>
  </w:style>
  <w:style w:type="paragraph" w:styleId="BalloonText">
    <w:name w:val="Balloon Text"/>
    <w:basedOn w:val="Normal"/>
    <w:link w:val="BalloonTextChar"/>
    <w:rsid w:val="00561DDA"/>
    <w:rPr>
      <w:rFonts w:ascii="Tahoma" w:hAnsi="Tahoma"/>
      <w:sz w:val="16"/>
      <w:szCs w:val="16"/>
    </w:rPr>
  </w:style>
  <w:style w:type="character" w:customStyle="1" w:styleId="BalloonTextChar">
    <w:name w:val="Balloon Text Char"/>
    <w:link w:val="BalloonText"/>
    <w:rsid w:val="00561DDA"/>
    <w:rPr>
      <w:rFonts w:ascii="Tahoma" w:eastAsia="Lucida Sans Unicode" w:hAnsi="Tahoma" w:cs="Tahoma"/>
      <w:sz w:val="16"/>
      <w:szCs w:val="16"/>
      <w:lang w:bidi="en-US"/>
    </w:rPr>
  </w:style>
  <w:style w:type="paragraph" w:customStyle="1" w:styleId="Default">
    <w:name w:val="Default"/>
    <w:rsid w:val="00523378"/>
    <w:pPr>
      <w:autoSpaceDE w:val="0"/>
      <w:autoSpaceDN w:val="0"/>
      <w:adjustRightInd w:val="0"/>
    </w:pPr>
    <w:rPr>
      <w:color w:val="000000"/>
      <w:sz w:val="24"/>
      <w:szCs w:val="24"/>
      <w:lang w:val="en-US" w:eastAsia="en-US"/>
    </w:rPr>
  </w:style>
  <w:style w:type="paragraph" w:styleId="BodyTextIndent3">
    <w:name w:val="Body Text Indent 3"/>
    <w:basedOn w:val="Normal"/>
    <w:link w:val="BodyTextIndent3Char"/>
    <w:rsid w:val="005F1844"/>
    <w:pPr>
      <w:spacing w:after="120"/>
      <w:ind w:left="283"/>
    </w:pPr>
    <w:rPr>
      <w:sz w:val="16"/>
      <w:szCs w:val="16"/>
    </w:rPr>
  </w:style>
  <w:style w:type="character" w:customStyle="1" w:styleId="BodyTextIndent3Char">
    <w:name w:val="Body Text Indent 3 Char"/>
    <w:basedOn w:val="DefaultParagraphFont"/>
    <w:link w:val="BodyTextIndent3"/>
    <w:rsid w:val="005F1844"/>
    <w:rPr>
      <w:rFonts w:eastAsia="Lucida Sans Unicode" w:cs="Tahoma"/>
      <w:sz w:val="16"/>
      <w:szCs w:val="16"/>
      <w:lang w:val="en-US" w:eastAsia="en-US" w:bidi="en-US"/>
    </w:rPr>
  </w:style>
  <w:style w:type="character" w:customStyle="1" w:styleId="Heading4Char">
    <w:name w:val="Heading 4 Char"/>
    <w:basedOn w:val="DefaultParagraphFont"/>
    <w:link w:val="Heading4"/>
    <w:semiHidden/>
    <w:rsid w:val="00E02A50"/>
    <w:rPr>
      <w:rFonts w:asciiTheme="majorHAnsi" w:eastAsiaTheme="majorEastAsia" w:hAnsiTheme="majorHAnsi" w:cstheme="majorBidi"/>
      <w:b/>
      <w:bCs/>
      <w:i/>
      <w:iCs/>
      <w:color w:val="4F81BD" w:themeColor="accent1"/>
      <w:sz w:val="24"/>
      <w:szCs w:val="24"/>
      <w:lang w:val="en-US" w:eastAsia="en-US" w:bidi="en-US"/>
    </w:rPr>
  </w:style>
  <w:style w:type="paragraph" w:customStyle="1" w:styleId="Head3">
    <w:name w:val="Head 3"/>
    <w:basedOn w:val="BodyText"/>
    <w:rsid w:val="00E02A50"/>
    <w:pPr>
      <w:jc w:val="center"/>
    </w:pPr>
    <w:rPr>
      <w:rFonts w:ascii="Verdana" w:eastAsia="Times New Roman" w:hAnsi="Verdana" w:cs="Times New Roman"/>
      <w:b/>
      <w:bCs/>
      <w:szCs w:val="20"/>
      <w:u w:val="single"/>
      <w:lang w:val="en-GB" w:bidi="ar-SA"/>
    </w:rPr>
  </w:style>
  <w:style w:type="paragraph" w:customStyle="1" w:styleId="Tablehead">
    <w:name w:val="Table head"/>
    <w:basedOn w:val="BodyText"/>
    <w:rsid w:val="00E02A50"/>
    <w:pPr>
      <w:spacing w:before="100" w:beforeAutospacing="1"/>
      <w:jc w:val="center"/>
    </w:pPr>
    <w:rPr>
      <w:rFonts w:ascii="Georgia" w:eastAsia="Times New Roman" w:hAnsi="Georgia" w:cs="Times New Roman"/>
      <w:b/>
      <w:bCs/>
      <w:sz w:val="22"/>
      <w:szCs w:val="20"/>
      <w:lang w:val="en-GB" w:bidi="ar-SA"/>
    </w:rPr>
  </w:style>
  <w:style w:type="character" w:customStyle="1" w:styleId="ListParagraphChar">
    <w:name w:val="List Paragraph Char"/>
    <w:link w:val="ListParagraph"/>
    <w:uiPriority w:val="34"/>
    <w:locked/>
    <w:rsid w:val="0057164C"/>
    <w:rPr>
      <w:rFonts w:ascii="Calibri" w:eastAsia="Calibri" w:hAnsi="Calibri"/>
      <w:sz w:val="22"/>
      <w:szCs w:val="22"/>
      <w:lang w:val="en-US" w:eastAsia="en-US"/>
    </w:rPr>
  </w:style>
  <w:style w:type="paragraph" w:styleId="List3">
    <w:name w:val="List 3"/>
    <w:basedOn w:val="Normal"/>
    <w:rsid w:val="00175985"/>
    <w:pPr>
      <w:ind w:left="849" w:hanging="283"/>
      <w:contextualSpacing/>
    </w:pPr>
  </w:style>
  <w:style w:type="character" w:customStyle="1" w:styleId="Heading3Char">
    <w:name w:val="Heading 3 Char"/>
    <w:basedOn w:val="DefaultParagraphFont"/>
    <w:link w:val="Heading3"/>
    <w:rsid w:val="009C003D"/>
    <w:rPr>
      <w:rFonts w:asciiTheme="majorHAnsi" w:eastAsiaTheme="majorEastAsia" w:hAnsiTheme="majorHAnsi" w:cstheme="majorBidi"/>
      <w:b/>
      <w:bCs/>
      <w:color w:val="4F81BD" w:themeColor="accent1"/>
      <w:sz w:val="24"/>
      <w:szCs w:val="24"/>
      <w:lang w:val="en-US" w:eastAsia="en-US" w:bidi="en-US"/>
    </w:rPr>
  </w:style>
</w:styles>
</file>

<file path=word/webSettings.xml><?xml version="1.0" encoding="utf-8"?>
<w:webSettings xmlns:r="http://schemas.openxmlformats.org/officeDocument/2006/relationships" xmlns:w="http://schemas.openxmlformats.org/wordprocessingml/2006/main">
  <w:divs>
    <w:div w:id="662779374">
      <w:bodyDiv w:val="1"/>
      <w:marLeft w:val="0"/>
      <w:marRight w:val="0"/>
      <w:marTop w:val="0"/>
      <w:marBottom w:val="0"/>
      <w:divBdr>
        <w:top w:val="none" w:sz="0" w:space="0" w:color="auto"/>
        <w:left w:val="none" w:sz="0" w:space="0" w:color="auto"/>
        <w:bottom w:val="none" w:sz="0" w:space="0" w:color="auto"/>
        <w:right w:val="none" w:sz="0" w:space="0" w:color="auto"/>
      </w:divBdr>
    </w:div>
    <w:div w:id="763116273">
      <w:bodyDiv w:val="1"/>
      <w:marLeft w:val="0"/>
      <w:marRight w:val="0"/>
      <w:marTop w:val="0"/>
      <w:marBottom w:val="0"/>
      <w:divBdr>
        <w:top w:val="none" w:sz="0" w:space="0" w:color="auto"/>
        <w:left w:val="none" w:sz="0" w:space="0" w:color="auto"/>
        <w:bottom w:val="none" w:sz="0" w:space="0" w:color="auto"/>
        <w:right w:val="none" w:sz="0" w:space="0" w:color="auto"/>
      </w:divBdr>
      <w:divsChild>
        <w:div w:id="429668704">
          <w:marLeft w:val="0"/>
          <w:marRight w:val="0"/>
          <w:marTop w:val="0"/>
          <w:marBottom w:val="360"/>
          <w:divBdr>
            <w:top w:val="single" w:sz="18" w:space="0" w:color="FF3300"/>
            <w:left w:val="none" w:sz="0" w:space="0" w:color="auto"/>
            <w:bottom w:val="none" w:sz="0" w:space="0" w:color="auto"/>
            <w:right w:val="none" w:sz="0" w:space="0" w:color="auto"/>
          </w:divBdr>
          <w:divsChild>
            <w:div w:id="1631128507">
              <w:marLeft w:val="0"/>
              <w:marRight w:val="0"/>
              <w:marTop w:val="0"/>
              <w:marBottom w:val="0"/>
              <w:divBdr>
                <w:top w:val="none" w:sz="0" w:space="0" w:color="auto"/>
                <w:left w:val="none" w:sz="0" w:space="0" w:color="auto"/>
                <w:bottom w:val="none" w:sz="0" w:space="0" w:color="auto"/>
                <w:right w:val="none" w:sz="0" w:space="0" w:color="auto"/>
              </w:divBdr>
              <w:divsChild>
                <w:div w:id="1947420132">
                  <w:marLeft w:val="0"/>
                  <w:marRight w:val="-5040"/>
                  <w:marTop w:val="0"/>
                  <w:marBottom w:val="0"/>
                  <w:divBdr>
                    <w:top w:val="none" w:sz="0" w:space="0" w:color="auto"/>
                    <w:left w:val="none" w:sz="0" w:space="0" w:color="auto"/>
                    <w:bottom w:val="none" w:sz="0" w:space="0" w:color="auto"/>
                    <w:right w:val="none" w:sz="0" w:space="0" w:color="auto"/>
                  </w:divBdr>
                  <w:divsChild>
                    <w:div w:id="968172900">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161625983">
      <w:bodyDiv w:val="1"/>
      <w:marLeft w:val="0"/>
      <w:marRight w:val="0"/>
      <w:marTop w:val="0"/>
      <w:marBottom w:val="0"/>
      <w:divBdr>
        <w:top w:val="none" w:sz="0" w:space="0" w:color="auto"/>
        <w:left w:val="none" w:sz="0" w:space="0" w:color="auto"/>
        <w:bottom w:val="none" w:sz="0" w:space="0" w:color="auto"/>
        <w:right w:val="none" w:sz="0" w:space="0" w:color="auto"/>
      </w:divBdr>
    </w:div>
    <w:div w:id="1701934230">
      <w:bodyDiv w:val="1"/>
      <w:marLeft w:val="0"/>
      <w:marRight w:val="0"/>
      <w:marTop w:val="0"/>
      <w:marBottom w:val="0"/>
      <w:divBdr>
        <w:top w:val="none" w:sz="0" w:space="0" w:color="auto"/>
        <w:left w:val="none" w:sz="0" w:space="0" w:color="auto"/>
        <w:bottom w:val="none" w:sz="0" w:space="0" w:color="auto"/>
        <w:right w:val="none" w:sz="0" w:space="0" w:color="auto"/>
      </w:divBdr>
    </w:div>
    <w:div w:id="20531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iamart.com/company/2035841/"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ashutoshs3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1B0E3-1FF1-4D94-8E4E-14D44F9A7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1</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10699</CharactersWithSpaces>
  <SharedDoc>false</SharedDoc>
  <HLinks>
    <vt:vector size="6" baseType="variant">
      <vt:variant>
        <vt:i4>4915325</vt:i4>
      </vt:variant>
      <vt:variant>
        <vt:i4>0</vt:i4>
      </vt:variant>
      <vt:variant>
        <vt:i4>0</vt:i4>
      </vt:variant>
      <vt:variant>
        <vt:i4>5</vt:i4>
      </vt:variant>
      <vt:variant>
        <vt:lpwstr>mailto:ashutoshs30@gmail.com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TULU</cp:lastModifiedBy>
  <cp:revision>175</cp:revision>
  <cp:lastPrinted>2013-06-15T12:47:00Z</cp:lastPrinted>
  <dcterms:created xsi:type="dcterms:W3CDTF">2013-03-27T17:57:00Z</dcterms:created>
  <dcterms:modified xsi:type="dcterms:W3CDTF">2014-03-26T16:11:00Z</dcterms:modified>
</cp:coreProperties>
</file>