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5521" w:rsidRDefault="00195521" w:rsidP="00195521">
      <w:pPr>
        <w:jc w:val="center"/>
        <w:rPr>
          <w:i/>
        </w:rPr>
      </w:pPr>
      <w:r w:rsidRPr="00CA4679">
        <w:rPr>
          <w:i/>
        </w:rPr>
        <w:t xml:space="preserve">                                          </w:t>
      </w:r>
      <w:r>
        <w:rPr>
          <w:i/>
        </w:rPr>
        <w:t xml:space="preserve">                                                                       </w:t>
      </w:r>
      <w:r w:rsidRPr="00CA4679">
        <w:rPr>
          <w:i/>
        </w:rPr>
        <w:t xml:space="preserve">  </w: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4754880</wp:posOffset>
            </wp:positionH>
            <wp:positionV relativeFrom="paragraph">
              <wp:posOffset>0</wp:posOffset>
            </wp:positionV>
            <wp:extent cx="809625" cy="809625"/>
            <wp:effectExtent l="19050" t="0" r="9525" b="0"/>
            <wp:wrapNone/>
            <wp:docPr id="7" name="Picture 4" descr="ccna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na_s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5521" w:rsidRDefault="00195521" w:rsidP="00195521">
      <w:pPr>
        <w:rPr>
          <w:b/>
          <w:i/>
          <w:sz w:val="36"/>
          <w:szCs w:val="36"/>
        </w:rPr>
      </w:pPr>
    </w:p>
    <w:p w:rsidR="00195521" w:rsidRDefault="00195521" w:rsidP="00195521">
      <w:pPr>
        <w:rPr>
          <w:b/>
          <w:i/>
          <w:sz w:val="36"/>
          <w:szCs w:val="36"/>
        </w:rPr>
      </w:pPr>
    </w:p>
    <w:p w:rsidR="00195521" w:rsidRDefault="00195521" w:rsidP="00195521">
      <w:pPr>
        <w:rPr>
          <w:b/>
          <w:i/>
          <w:sz w:val="36"/>
          <w:szCs w:val="36"/>
        </w:rPr>
      </w:pPr>
    </w:p>
    <w:p w:rsidR="00195521" w:rsidRPr="00AC4744" w:rsidRDefault="00195521" w:rsidP="00195521">
      <w:pPr>
        <w:rPr>
          <w:b/>
          <w:sz w:val="28"/>
          <w:szCs w:val="28"/>
        </w:rPr>
      </w:pPr>
      <w:proofErr w:type="spellStart"/>
      <w:r w:rsidRPr="009212CC">
        <w:rPr>
          <w:b/>
          <w:i/>
          <w:sz w:val="36"/>
          <w:szCs w:val="36"/>
        </w:rPr>
        <w:t>Manjunath</w:t>
      </w:r>
      <w:proofErr w:type="spellEnd"/>
      <w:r w:rsidRPr="009212CC">
        <w:rPr>
          <w:b/>
          <w:i/>
          <w:sz w:val="36"/>
          <w:szCs w:val="36"/>
        </w:rPr>
        <w:t xml:space="preserve"> V</w:t>
      </w:r>
      <w:r>
        <w:rPr>
          <w:b/>
          <w:i/>
          <w:sz w:val="36"/>
          <w:szCs w:val="36"/>
        </w:rPr>
        <w:t xml:space="preserve">                               </w: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0</wp:posOffset>
            </wp:positionV>
            <wp:extent cx="1219200" cy="428625"/>
            <wp:effectExtent l="1905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                </w:t>
      </w:r>
    </w:p>
    <w:p w:rsidR="00195521" w:rsidRDefault="00195521" w:rsidP="00195521">
      <w:pPr>
        <w:jc w:val="both"/>
      </w:pPr>
      <w:r>
        <w:t>Cell No. : 9481481225</w:t>
      </w:r>
      <w:r w:rsidR="0056257B">
        <w:t>/8867695844</w:t>
      </w:r>
      <w:r>
        <w:t xml:space="preserve">                                                                                             </w:t>
      </w:r>
    </w:p>
    <w:p w:rsidR="00195521" w:rsidRDefault="00195521" w:rsidP="00195521">
      <w:pPr>
        <w:jc w:val="both"/>
      </w:pPr>
      <w:proofErr w:type="gramStart"/>
      <w:r>
        <w:t>Email  :</w:t>
      </w:r>
      <w:proofErr w:type="gramEnd"/>
      <w:r w:rsidRPr="00D2610E">
        <w:rPr>
          <w:lang w:val="fr-FR"/>
        </w:rPr>
        <w:t xml:space="preserve"> </w:t>
      </w:r>
      <w:r>
        <w:rPr>
          <w:lang w:val="fr-FR"/>
        </w:rPr>
        <w:t xml:space="preserve">mvmanjunathvenkatesh@gmail.com                                                                      </w: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4946650</wp:posOffset>
            </wp:positionH>
            <wp:positionV relativeFrom="paragraph">
              <wp:posOffset>27305</wp:posOffset>
            </wp:positionV>
            <wp:extent cx="762000" cy="114300"/>
            <wp:effectExtent l="1905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1622" w:rsidRDefault="00AA3036">
      <w:pPr>
        <w:rPr>
          <w:rFonts w:ascii="Cambria" w:hAnsi="Cambria" w:cs="Arial"/>
          <w:b/>
          <w:bCs/>
          <w:sz w:val="24"/>
          <w:szCs w:val="24"/>
          <w:lang w:val="en-US" w:eastAsia="hi-IN" w:bidi="hi-IN"/>
        </w:rPr>
      </w:pPr>
      <w:r w:rsidRPr="00AA3036">
        <w:pict>
          <v:line id="_x0000_s1026" style="position:absolute;z-index:251657216" from="0,12.6pt" to="450pt,12.6pt" strokeweight="1.59mm">
            <v:stroke joinstyle="miter"/>
          </v:line>
        </w:pict>
      </w:r>
    </w:p>
    <w:p w:rsidR="00E01622" w:rsidRDefault="00E01622">
      <w:pPr>
        <w:rPr>
          <w:rFonts w:ascii="Cambria" w:hAnsi="Cambria" w:cs="Arial"/>
          <w:b/>
          <w:bCs/>
          <w:sz w:val="24"/>
          <w:szCs w:val="24"/>
          <w:u w:val="single"/>
        </w:rPr>
      </w:pPr>
    </w:p>
    <w:p w:rsidR="00E01622" w:rsidRDefault="00E01622">
      <w:pPr>
        <w:rPr>
          <w:rFonts w:ascii="Cambria" w:hAnsi="Cambria" w:cs="Arial"/>
          <w:b/>
          <w:bCs/>
          <w:sz w:val="24"/>
          <w:szCs w:val="24"/>
          <w:u w:val="single"/>
        </w:rPr>
      </w:pPr>
    </w:p>
    <w:p w:rsidR="00E01622" w:rsidRDefault="00E0162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Career Objective</w:t>
      </w:r>
      <w:r>
        <w:rPr>
          <w:rFonts w:ascii="Cambria" w:hAnsi="Cambria" w:cs="Arial"/>
          <w:b/>
          <w:bCs/>
          <w:sz w:val="24"/>
          <w:szCs w:val="24"/>
        </w:rPr>
        <w:t>:</w:t>
      </w:r>
    </w:p>
    <w:p w:rsidR="00E01622" w:rsidRDefault="00E01622">
      <w:pPr>
        <w:ind w:left="144"/>
        <w:rPr>
          <w:rFonts w:ascii="Cambria" w:hAnsi="Cambria" w:cs="Arial"/>
          <w:sz w:val="22"/>
          <w:szCs w:val="22"/>
        </w:rPr>
      </w:pPr>
    </w:p>
    <w:p w:rsidR="00E01622" w:rsidRDefault="00E01622">
      <w:p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To work in a globally competitive environment on challenging assignments that would help me to explore myself fully and realize my potential that shall yield the twin benefits of the job satisfaction and a steady-paced growth.</w:t>
      </w:r>
    </w:p>
    <w:p w:rsidR="00E01622" w:rsidRDefault="00E01622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</w:p>
    <w:p w:rsidR="00E01622" w:rsidRDefault="00E01622">
      <w:pP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 xml:space="preserve">Professional </w:t>
      </w:r>
      <w:r w:rsidR="006250CF"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Summary</w:t>
      </w: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: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42568B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proofErr w:type="gramStart"/>
      <w:r>
        <w:rPr>
          <w:rFonts w:ascii="Cambria" w:hAnsi="Cambria" w:cs="Arial"/>
          <w:sz w:val="22"/>
          <w:szCs w:val="22"/>
        </w:rPr>
        <w:t xml:space="preserve">4 </w:t>
      </w:r>
      <w:r w:rsidR="00E01622">
        <w:rPr>
          <w:rFonts w:ascii="Cambria" w:hAnsi="Cambria" w:cs="Arial"/>
          <w:sz w:val="22"/>
          <w:szCs w:val="22"/>
        </w:rPr>
        <w:t xml:space="preserve"> years</w:t>
      </w:r>
      <w:proofErr w:type="gramEnd"/>
      <w:r w:rsidR="00E01622">
        <w:rPr>
          <w:rFonts w:ascii="Cambria" w:hAnsi="Cambria" w:cs="Arial"/>
          <w:sz w:val="22"/>
          <w:szCs w:val="22"/>
        </w:rPr>
        <w:t xml:space="preserve"> of experience in Networking &amp; Telecom Domain.</w:t>
      </w:r>
    </w:p>
    <w:p w:rsidR="00E01622" w:rsidRDefault="00463D86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Presently working as  Network</w:t>
      </w:r>
      <w:r w:rsidR="00E01622">
        <w:rPr>
          <w:rFonts w:ascii="Cambria" w:hAnsi="Cambria" w:cs="Arial"/>
          <w:sz w:val="22"/>
          <w:szCs w:val="22"/>
        </w:rPr>
        <w:t xml:space="preserve"> Engineer  in  Tata Tele Services Ltd (TTSL)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Previously wo</w:t>
      </w:r>
      <w:r w:rsidR="00265799">
        <w:rPr>
          <w:rFonts w:ascii="Cambria" w:hAnsi="Cambria" w:cs="Arial"/>
          <w:sz w:val="22"/>
          <w:szCs w:val="22"/>
        </w:rPr>
        <w:t xml:space="preserve">rked as Network Engineer </w:t>
      </w:r>
      <w:r>
        <w:rPr>
          <w:rFonts w:ascii="Cambria" w:hAnsi="Cambria" w:cs="Arial"/>
          <w:sz w:val="22"/>
          <w:szCs w:val="22"/>
        </w:rPr>
        <w:t xml:space="preserve"> in Atri</w:t>
      </w:r>
      <w:r w:rsidR="00AE6A42">
        <w:rPr>
          <w:rFonts w:ascii="Cambria" w:hAnsi="Cambria" w:cs="Arial"/>
          <w:sz w:val="22"/>
          <w:szCs w:val="22"/>
        </w:rPr>
        <w:t>a Convergence Technologies Pvt.</w:t>
      </w:r>
      <w:r w:rsidR="000D6D24">
        <w:rPr>
          <w:rFonts w:ascii="Cambria" w:hAnsi="Cambria" w:cs="Arial"/>
          <w:sz w:val="22"/>
          <w:szCs w:val="22"/>
        </w:rPr>
        <w:t>l</w:t>
      </w:r>
      <w:r>
        <w:rPr>
          <w:rFonts w:ascii="Cambria" w:hAnsi="Cambria" w:cs="Arial"/>
          <w:sz w:val="22"/>
          <w:szCs w:val="22"/>
        </w:rPr>
        <w:t>td</w:t>
      </w:r>
    </w:p>
    <w:p w:rsidR="00E01622" w:rsidRDefault="00E01622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</w:p>
    <w:p w:rsidR="00E01622" w:rsidRDefault="00E01622">
      <w:pPr>
        <w:rPr>
          <w:rFonts w:ascii="Cambria" w:hAnsi="Cambria" w:cs="Arial"/>
          <w:b/>
          <w:bCs/>
          <w:sz w:val="24"/>
          <w:szCs w:val="24"/>
          <w:u w:val="single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Technical Expertise &amp; Key Strengths</w:t>
      </w:r>
      <w:r>
        <w:rPr>
          <w:rFonts w:ascii="Cambria" w:hAnsi="Cambria" w:cs="Arial"/>
          <w:b/>
          <w:bCs/>
          <w:sz w:val="24"/>
          <w:szCs w:val="24"/>
          <w:u w:val="single"/>
        </w:rPr>
        <w:t>: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Hands on WAN topology, Routing and Switching 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Working on ticket tools and expertise in Incident Management.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Network management, </w:t>
      </w:r>
      <w:proofErr w:type="gramStart"/>
      <w:r>
        <w:rPr>
          <w:rFonts w:ascii="Cambria" w:hAnsi="Cambria" w:cs="Arial"/>
          <w:sz w:val="22"/>
          <w:szCs w:val="22"/>
        </w:rPr>
        <w:t>Configuration ,Trouble</w:t>
      </w:r>
      <w:proofErr w:type="gramEnd"/>
      <w:r>
        <w:rPr>
          <w:rFonts w:ascii="Cambria" w:hAnsi="Cambria" w:cs="Arial"/>
          <w:sz w:val="22"/>
          <w:szCs w:val="22"/>
        </w:rPr>
        <w:t xml:space="preserve"> shooting, and Technical support.</w:t>
      </w:r>
    </w:p>
    <w:p w:rsidR="00E01622" w:rsidRDefault="00463D86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W</w:t>
      </w:r>
      <w:r w:rsidR="00E01622">
        <w:rPr>
          <w:rFonts w:ascii="Cambria" w:hAnsi="Cambria" w:cs="Arial"/>
          <w:sz w:val="22"/>
          <w:szCs w:val="22"/>
        </w:rPr>
        <w:t>orking on routers (Cisco, juniper</w:t>
      </w:r>
      <w:r w:rsidR="00784A5F">
        <w:rPr>
          <w:rFonts w:ascii="Cambria" w:hAnsi="Cambria" w:cs="Arial"/>
          <w:sz w:val="22"/>
          <w:szCs w:val="22"/>
        </w:rPr>
        <w:t>, Maipu</w:t>
      </w:r>
      <w:r w:rsidR="00E01622">
        <w:rPr>
          <w:rFonts w:ascii="Cambria" w:hAnsi="Cambria" w:cs="Arial"/>
          <w:sz w:val="22"/>
          <w:szCs w:val="22"/>
        </w:rPr>
        <w:t xml:space="preserve">), Switches (Cisco, Juniper, </w:t>
      </w:r>
      <w:proofErr w:type="spellStart"/>
      <w:proofErr w:type="gramStart"/>
      <w:r w:rsidR="00E01622">
        <w:rPr>
          <w:rFonts w:ascii="Cambria" w:hAnsi="Cambria" w:cs="Arial"/>
          <w:sz w:val="22"/>
          <w:szCs w:val="22"/>
        </w:rPr>
        <w:t>Erricson</w:t>
      </w:r>
      <w:proofErr w:type="spellEnd"/>
      <w:r w:rsidR="00E01622">
        <w:rPr>
          <w:rFonts w:ascii="Cambria" w:hAnsi="Cambria" w:cs="Arial"/>
          <w:sz w:val="22"/>
          <w:szCs w:val="22"/>
        </w:rPr>
        <w:t xml:space="preserve"> ,</w:t>
      </w:r>
      <w:proofErr w:type="gramEnd"/>
      <w:r w:rsidR="00E01622">
        <w:rPr>
          <w:rFonts w:ascii="Cambria" w:hAnsi="Cambria" w:cs="Arial"/>
          <w:sz w:val="22"/>
          <w:szCs w:val="22"/>
        </w:rPr>
        <w:t xml:space="preserve"> 3com)</w:t>
      </w:r>
      <w:r>
        <w:rPr>
          <w:rFonts w:ascii="Cambria" w:hAnsi="Cambria" w:cs="Arial"/>
          <w:sz w:val="22"/>
          <w:szCs w:val="22"/>
        </w:rPr>
        <w:t>, ECI DSLAM</w:t>
      </w:r>
      <w:r w:rsidR="00E01622">
        <w:rPr>
          <w:rFonts w:ascii="Cambria" w:hAnsi="Cambria" w:cs="Arial"/>
          <w:sz w:val="22"/>
          <w:szCs w:val="22"/>
        </w:rPr>
        <w:t xml:space="preserve"> and other vendor devices.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L2 &amp; L3 level of Switching concepts &amp; knowledge. 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Team Player &amp; ability to withstand work pressure in a professional environment.</w:t>
      </w:r>
    </w:p>
    <w:p w:rsidR="00E01622" w:rsidRDefault="00E01622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</w:p>
    <w:p w:rsidR="00E01622" w:rsidRDefault="00E01622">
      <w:pP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Product &amp; Protocol Experience: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Pr="00463D86" w:rsidRDefault="00E01622" w:rsidP="00463D86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463D86">
        <w:rPr>
          <w:rFonts w:ascii="Cambria" w:hAnsi="Cambria" w:cs="Arial"/>
          <w:sz w:val="22"/>
          <w:szCs w:val="22"/>
        </w:rPr>
        <w:t>Monitoring Tools            :</w:t>
      </w:r>
      <w:r w:rsidR="00BC069B" w:rsidRPr="00463D86">
        <w:rPr>
          <w:rFonts w:ascii="Cambria" w:hAnsi="Cambria" w:cs="Arial"/>
          <w:sz w:val="22"/>
          <w:szCs w:val="22"/>
        </w:rPr>
        <w:t xml:space="preserve">    </w:t>
      </w:r>
      <w:r w:rsidRPr="00463D86">
        <w:rPr>
          <w:rFonts w:ascii="Cambria" w:hAnsi="Cambria" w:cs="Arial"/>
          <w:sz w:val="22"/>
          <w:szCs w:val="22"/>
        </w:rPr>
        <w:t xml:space="preserve"> Ipswich what’s up Gold, </w:t>
      </w:r>
      <w:r w:rsidR="00085909" w:rsidRPr="00463D86">
        <w:rPr>
          <w:rFonts w:ascii="Cambria" w:hAnsi="Cambria" w:cs="Arial"/>
          <w:sz w:val="22"/>
          <w:szCs w:val="22"/>
        </w:rPr>
        <w:t>MRTG,</w:t>
      </w:r>
      <w:r w:rsidR="00417B89" w:rsidRPr="00463D86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="00417B89" w:rsidRPr="00463D86">
        <w:rPr>
          <w:rFonts w:ascii="Cambria" w:hAnsi="Cambria" w:cs="Arial"/>
          <w:sz w:val="22"/>
          <w:szCs w:val="22"/>
        </w:rPr>
        <w:t>Telisima</w:t>
      </w:r>
      <w:proofErr w:type="spellEnd"/>
      <w:r w:rsidRPr="00463D86">
        <w:rPr>
          <w:rFonts w:ascii="Cambria" w:hAnsi="Cambria" w:cs="Arial"/>
          <w:sz w:val="22"/>
          <w:szCs w:val="22"/>
        </w:rPr>
        <w:t xml:space="preserve"> NMS</w:t>
      </w:r>
      <w:r w:rsidR="00085909" w:rsidRPr="00463D86">
        <w:rPr>
          <w:rFonts w:ascii="Cambria" w:hAnsi="Cambria" w:cs="Arial"/>
          <w:sz w:val="22"/>
          <w:szCs w:val="22"/>
        </w:rPr>
        <w:t xml:space="preserve">, </w:t>
      </w:r>
      <w:r w:rsidR="007B14D9" w:rsidRPr="00463D86">
        <w:rPr>
          <w:rFonts w:ascii="Cambria" w:hAnsi="Cambria" w:cs="Arial"/>
          <w:sz w:val="22"/>
          <w:szCs w:val="22"/>
        </w:rPr>
        <w:t xml:space="preserve"> </w:t>
      </w:r>
      <w:r w:rsidR="00417B89" w:rsidRPr="00463D86">
        <w:rPr>
          <w:rFonts w:ascii="Cambria" w:hAnsi="Cambria" w:cs="Arial"/>
          <w:sz w:val="22"/>
          <w:szCs w:val="22"/>
        </w:rPr>
        <w:t xml:space="preserve"> 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463D86">
        <w:rPr>
          <w:rFonts w:ascii="Cambria" w:hAnsi="Cambria" w:cs="Arial"/>
          <w:sz w:val="22"/>
          <w:szCs w:val="22"/>
        </w:rPr>
        <w:t xml:space="preserve">IP Networking               </w:t>
      </w:r>
      <w:r w:rsidR="00BC069B" w:rsidRPr="00463D86">
        <w:rPr>
          <w:rFonts w:ascii="Cambria" w:hAnsi="Cambria" w:cs="Arial"/>
          <w:sz w:val="22"/>
          <w:szCs w:val="22"/>
        </w:rPr>
        <w:t xml:space="preserve">  </w:t>
      </w:r>
      <w:r w:rsidRPr="00463D86">
        <w:rPr>
          <w:rFonts w:ascii="Cambria" w:hAnsi="Cambria" w:cs="Arial"/>
          <w:sz w:val="22"/>
          <w:szCs w:val="22"/>
        </w:rPr>
        <w:t xml:space="preserve"> :</w:t>
      </w:r>
      <w:r w:rsidR="00BC069B" w:rsidRPr="00463D86">
        <w:rPr>
          <w:rFonts w:ascii="Cambria" w:hAnsi="Cambria" w:cs="Arial"/>
          <w:sz w:val="22"/>
          <w:szCs w:val="22"/>
        </w:rPr>
        <w:t xml:space="preserve">    </w:t>
      </w:r>
      <w:r w:rsidRPr="00463D86">
        <w:rPr>
          <w:rFonts w:ascii="Cambria" w:hAnsi="Cambria" w:cs="Arial"/>
          <w:sz w:val="22"/>
          <w:szCs w:val="22"/>
        </w:rPr>
        <w:t xml:space="preserve"> LAN, WAN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Routing Protocols         </w:t>
      </w:r>
      <w:r w:rsidR="00BC069B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 : </w:t>
      </w:r>
      <w:r w:rsidR="00BC069B">
        <w:rPr>
          <w:rFonts w:ascii="Cambria" w:hAnsi="Cambria" w:cs="Arial"/>
          <w:sz w:val="22"/>
          <w:szCs w:val="22"/>
        </w:rPr>
        <w:t xml:space="preserve">    </w:t>
      </w:r>
      <w:r>
        <w:rPr>
          <w:rFonts w:ascii="Cambria" w:hAnsi="Cambria" w:cs="Arial"/>
          <w:sz w:val="22"/>
          <w:szCs w:val="22"/>
        </w:rPr>
        <w:t>RIPV1,  RIPV2, EIGRP,  OSPF ,BGP</w:t>
      </w:r>
    </w:p>
    <w:p w:rsidR="00E01622" w:rsidRPr="00BC069B" w:rsidRDefault="00E01622" w:rsidP="00BC069B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Switching                     </w:t>
      </w:r>
      <w:r w:rsidR="00BC069B">
        <w:rPr>
          <w:rFonts w:ascii="Cambria" w:hAnsi="Cambria" w:cs="Arial"/>
          <w:sz w:val="22"/>
          <w:szCs w:val="22"/>
        </w:rPr>
        <w:t xml:space="preserve">      </w:t>
      </w:r>
      <w:r>
        <w:rPr>
          <w:rFonts w:ascii="Cambria" w:hAnsi="Cambria" w:cs="Arial"/>
          <w:sz w:val="22"/>
          <w:szCs w:val="22"/>
        </w:rPr>
        <w:t xml:space="preserve">: </w:t>
      </w:r>
      <w:r w:rsidR="00BC069B">
        <w:rPr>
          <w:rFonts w:ascii="Cambria" w:hAnsi="Cambria" w:cs="Arial"/>
          <w:sz w:val="22"/>
          <w:szCs w:val="22"/>
        </w:rPr>
        <w:t xml:space="preserve">   </w:t>
      </w:r>
      <w:r>
        <w:rPr>
          <w:rFonts w:ascii="Cambria" w:hAnsi="Cambria" w:cs="Arial"/>
          <w:sz w:val="22"/>
          <w:szCs w:val="22"/>
        </w:rPr>
        <w:t xml:space="preserve">VLANS, VTP,STP, RSTP, HSRP, VRRP, Ether </w:t>
      </w:r>
      <w:r w:rsidRPr="00BC069B">
        <w:rPr>
          <w:rFonts w:ascii="Cambria" w:hAnsi="Cambria" w:cs="Arial"/>
          <w:sz w:val="22"/>
          <w:szCs w:val="22"/>
        </w:rPr>
        <w:t xml:space="preserve">Channel  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Wan Technology           </w:t>
      </w:r>
      <w:r w:rsidR="00BC069B">
        <w:rPr>
          <w:rFonts w:ascii="Cambria" w:hAnsi="Cambria" w:cs="Arial"/>
          <w:sz w:val="22"/>
          <w:szCs w:val="22"/>
        </w:rPr>
        <w:t xml:space="preserve">   </w:t>
      </w:r>
      <w:r>
        <w:rPr>
          <w:rFonts w:ascii="Cambria" w:hAnsi="Cambria" w:cs="Arial"/>
          <w:sz w:val="22"/>
          <w:szCs w:val="22"/>
        </w:rPr>
        <w:t xml:space="preserve">: </w:t>
      </w:r>
      <w:r w:rsidR="00BC069B">
        <w:rPr>
          <w:rFonts w:ascii="Cambria" w:hAnsi="Cambria" w:cs="Arial"/>
          <w:sz w:val="22"/>
          <w:szCs w:val="22"/>
        </w:rPr>
        <w:t xml:space="preserve">   </w:t>
      </w:r>
      <w:r>
        <w:rPr>
          <w:rFonts w:ascii="Cambria" w:hAnsi="Cambria" w:cs="Arial"/>
          <w:sz w:val="22"/>
          <w:szCs w:val="22"/>
        </w:rPr>
        <w:t>Leased lines, ISDN ,Frame relay, PPP, ATM</w:t>
      </w: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Infrastructure services  : </w:t>
      </w:r>
      <w:r w:rsidR="00BC069B">
        <w:rPr>
          <w:rFonts w:ascii="Cambria" w:hAnsi="Cambria" w:cs="Arial"/>
          <w:sz w:val="22"/>
          <w:szCs w:val="22"/>
        </w:rPr>
        <w:t xml:space="preserve">   </w:t>
      </w:r>
      <w:r>
        <w:rPr>
          <w:rFonts w:ascii="Cambria" w:hAnsi="Cambria" w:cs="Arial"/>
          <w:sz w:val="22"/>
          <w:szCs w:val="22"/>
        </w:rPr>
        <w:t>DHCP, DNS, SMTP, FTP, TFTP</w:t>
      </w:r>
    </w:p>
    <w:p w:rsidR="00E01622" w:rsidRDefault="00BC069B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Switches      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 w:rsidR="00E01622">
        <w:rPr>
          <w:rFonts w:ascii="Cambria" w:hAnsi="Cambria" w:cs="Arial"/>
          <w:sz w:val="22"/>
          <w:szCs w:val="22"/>
        </w:rPr>
        <w:t xml:space="preserve"> : </w:t>
      </w:r>
      <w:r>
        <w:rPr>
          <w:rFonts w:ascii="Cambria" w:hAnsi="Cambria" w:cs="Arial"/>
          <w:sz w:val="22"/>
          <w:szCs w:val="22"/>
        </w:rPr>
        <w:t xml:space="preserve">   </w:t>
      </w:r>
      <w:r w:rsidR="00E01622">
        <w:rPr>
          <w:rFonts w:ascii="Cambria" w:hAnsi="Cambria" w:cs="Arial"/>
          <w:sz w:val="22"/>
          <w:szCs w:val="22"/>
        </w:rPr>
        <w:t>CI</w:t>
      </w:r>
      <w:r w:rsidR="00463D86">
        <w:rPr>
          <w:rFonts w:ascii="Cambria" w:hAnsi="Cambria" w:cs="Arial"/>
          <w:sz w:val="22"/>
          <w:szCs w:val="22"/>
        </w:rPr>
        <w:t>SCO Switches - 1900, 2900, 2960</w:t>
      </w:r>
      <w:r w:rsidR="00E01622">
        <w:rPr>
          <w:rFonts w:ascii="Cambria" w:hAnsi="Cambria" w:cs="Arial"/>
          <w:sz w:val="22"/>
          <w:szCs w:val="22"/>
        </w:rPr>
        <w:t xml:space="preserve">, 3750.  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Routers         </w:t>
      </w:r>
      <w:r>
        <w:rPr>
          <w:rFonts w:ascii="Cambria" w:hAnsi="Cambria" w:cs="Arial"/>
          <w:sz w:val="22"/>
          <w:szCs w:val="22"/>
        </w:rPr>
        <w:tab/>
        <w:t xml:space="preserve">    </w:t>
      </w:r>
      <w:r w:rsidR="00BC069B">
        <w:rPr>
          <w:rFonts w:ascii="Cambria" w:hAnsi="Cambria" w:cs="Arial"/>
          <w:sz w:val="22"/>
          <w:szCs w:val="22"/>
        </w:rPr>
        <w:t xml:space="preserve">          </w:t>
      </w:r>
      <w:r>
        <w:rPr>
          <w:rFonts w:ascii="Cambria" w:hAnsi="Cambria" w:cs="Arial"/>
          <w:sz w:val="22"/>
          <w:szCs w:val="22"/>
        </w:rPr>
        <w:t xml:space="preserve">  : </w:t>
      </w:r>
      <w:r w:rsidR="00BC069B">
        <w:rPr>
          <w:rFonts w:ascii="Cambria" w:hAnsi="Cambria" w:cs="Arial"/>
          <w:sz w:val="22"/>
          <w:szCs w:val="22"/>
        </w:rPr>
        <w:t xml:space="preserve">   </w:t>
      </w:r>
      <w:r>
        <w:rPr>
          <w:rFonts w:ascii="Cambria" w:hAnsi="Cambria" w:cs="Arial"/>
          <w:sz w:val="22"/>
          <w:szCs w:val="22"/>
        </w:rPr>
        <w:t>CISCO Routers - 1700, 1800, 2621, 2821,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               </w:t>
      </w:r>
      <w:r>
        <w:rPr>
          <w:rFonts w:ascii="Cambria" w:hAnsi="Cambria" w:cs="Arial"/>
          <w:sz w:val="22"/>
          <w:szCs w:val="22"/>
        </w:rPr>
        <w:tab/>
        <w:t xml:space="preserve">        </w:t>
      </w:r>
      <w:r w:rsidR="00280EB5">
        <w:rPr>
          <w:rFonts w:ascii="Cambria" w:hAnsi="Cambria" w:cs="Arial"/>
          <w:sz w:val="22"/>
          <w:szCs w:val="22"/>
        </w:rPr>
        <w:t xml:space="preserve">                            </w:t>
      </w:r>
      <w:r>
        <w:rPr>
          <w:rFonts w:ascii="Cambria" w:hAnsi="Cambria" w:cs="Arial"/>
          <w:sz w:val="22"/>
          <w:szCs w:val="22"/>
        </w:rPr>
        <w:t>Maipu routers</w:t>
      </w:r>
    </w:p>
    <w:p w:rsidR="00E01622" w:rsidRDefault="00BC069B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Platform/OS                   </w:t>
      </w:r>
      <w:r w:rsidR="00E01622">
        <w:rPr>
          <w:rFonts w:ascii="Cambria" w:hAnsi="Cambria" w:cs="Arial"/>
          <w:sz w:val="22"/>
          <w:szCs w:val="22"/>
        </w:rPr>
        <w:t xml:space="preserve">  : </w:t>
      </w:r>
      <w:r>
        <w:rPr>
          <w:rFonts w:ascii="Cambria" w:hAnsi="Cambria" w:cs="Arial"/>
          <w:sz w:val="22"/>
          <w:szCs w:val="22"/>
        </w:rPr>
        <w:t xml:space="preserve">   </w:t>
      </w:r>
      <w:r w:rsidR="00463D86">
        <w:rPr>
          <w:rFonts w:ascii="Cambria" w:hAnsi="Cambria" w:cs="Arial"/>
          <w:sz w:val="22"/>
          <w:szCs w:val="22"/>
        </w:rPr>
        <w:t>Windows 2000/XP/Vista/7, MAC</w:t>
      </w:r>
    </w:p>
    <w:p w:rsidR="00E01622" w:rsidRDefault="00BC069B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Applications               </w:t>
      </w:r>
      <w:r w:rsidR="00E01622">
        <w:rPr>
          <w:rFonts w:ascii="Cambria" w:hAnsi="Cambria" w:cs="Arial"/>
          <w:sz w:val="22"/>
          <w:szCs w:val="22"/>
        </w:rPr>
        <w:t xml:space="preserve">      : </w:t>
      </w:r>
      <w:r>
        <w:rPr>
          <w:rFonts w:ascii="Cambria" w:hAnsi="Cambria" w:cs="Arial"/>
          <w:sz w:val="22"/>
          <w:szCs w:val="22"/>
        </w:rPr>
        <w:t xml:space="preserve">   </w:t>
      </w:r>
      <w:r w:rsidR="00E01622">
        <w:rPr>
          <w:rFonts w:ascii="Cambria" w:hAnsi="Cambria" w:cs="Arial"/>
          <w:sz w:val="22"/>
          <w:szCs w:val="22"/>
        </w:rPr>
        <w:t>MS-Word, MS-Excel, MS-Power Point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ab/>
      </w:r>
      <w:r>
        <w:rPr>
          <w:rFonts w:ascii="Cambria" w:hAnsi="Cambria" w:cs="Arial"/>
          <w:sz w:val="22"/>
          <w:szCs w:val="22"/>
        </w:rPr>
        <w:tab/>
      </w:r>
    </w:p>
    <w:p w:rsidR="00E01622" w:rsidRDefault="00E01622">
      <w:pP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</w:pPr>
    </w:p>
    <w:p w:rsidR="00E01622" w:rsidRDefault="00E01622">
      <w:pP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</w:pPr>
    </w:p>
    <w:p w:rsidR="00E01622" w:rsidRDefault="00E01622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 xml:space="preserve">Professional </w:t>
      </w:r>
      <w:proofErr w:type="gramStart"/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Employment</w:t>
      </w:r>
      <w:r>
        <w:rPr>
          <w:rFonts w:ascii="Cambria" w:hAnsi="Cambria" w:cs="Arial"/>
          <w:b/>
          <w:bCs/>
          <w:sz w:val="24"/>
          <w:szCs w:val="24"/>
          <w:shd w:val="clear" w:color="auto" w:fill="C0C0C0"/>
        </w:rPr>
        <w:t xml:space="preserve">  </w:t>
      </w:r>
      <w:r>
        <w:rPr>
          <w:rFonts w:ascii="Cambria" w:hAnsi="Cambria" w:cs="Arial"/>
          <w:sz w:val="24"/>
          <w:szCs w:val="24"/>
        </w:rPr>
        <w:t>:</w:t>
      </w:r>
      <w:proofErr w:type="gramEnd"/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b/>
          <w:sz w:val="24"/>
          <w:szCs w:val="24"/>
        </w:rPr>
        <w:t>On Project-Tata Teleservices Limited</w:t>
      </w:r>
    </w:p>
    <w:p w:rsidR="00E01622" w:rsidRDefault="00E01622">
      <w:pPr>
        <w:ind w:left="5760"/>
        <w:rPr>
          <w:rFonts w:ascii="Cambria" w:hAnsi="Cambria" w:cs="Arial"/>
          <w:sz w:val="24"/>
          <w:szCs w:val="24"/>
        </w:rPr>
      </w:pPr>
    </w:p>
    <w:p w:rsidR="00E01622" w:rsidRDefault="00E01622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Designation: Network Engineer</w:t>
      </w:r>
      <w:r>
        <w:rPr>
          <w:rFonts w:ascii="Cambria" w:hAnsi="Cambria" w:cs="Arial"/>
          <w:b/>
          <w:bCs/>
          <w:sz w:val="24"/>
          <w:szCs w:val="24"/>
        </w:rPr>
        <w:t xml:space="preserve">                 </w:t>
      </w:r>
      <w:r>
        <w:rPr>
          <w:rFonts w:ascii="Cambria" w:hAnsi="Cambria" w:cs="Arial"/>
          <w:b/>
          <w:sz w:val="24"/>
          <w:szCs w:val="24"/>
        </w:rPr>
        <w:t>Duration: Dec2011 till date</w:t>
      </w:r>
    </w:p>
    <w:p w:rsidR="00E01622" w:rsidRDefault="00E01622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4"/>
          <w:szCs w:val="24"/>
        </w:rPr>
        <w:t xml:space="preserve">    </w:t>
      </w:r>
      <w:r>
        <w:rPr>
          <w:rFonts w:ascii="Cambria" w:hAnsi="Cambria" w:cs="Arial"/>
          <w:sz w:val="22"/>
          <w:szCs w:val="22"/>
        </w:rPr>
        <w:t xml:space="preserve">   Tata Teleservices Ltd-SME division providing Internet Services to SME &amp; Corporate segment </w:t>
      </w:r>
      <w:r w:rsidR="00463D86">
        <w:rPr>
          <w:rFonts w:ascii="Cambria" w:hAnsi="Cambria" w:cs="Arial"/>
          <w:sz w:val="22"/>
          <w:szCs w:val="22"/>
        </w:rPr>
        <w:t xml:space="preserve"> &amp; Retail Buildings </w:t>
      </w:r>
      <w:r>
        <w:rPr>
          <w:rFonts w:ascii="Cambria" w:hAnsi="Cambria" w:cs="Arial"/>
          <w:sz w:val="22"/>
          <w:szCs w:val="22"/>
        </w:rPr>
        <w:t>customers through Internet Leased lines, ISDN, PRI, BRI, Integrated Data Centre services, and a host of value added services and Industry specific Solutions.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Role</w:t>
      </w:r>
      <w:r w:rsidR="00463D86"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s &amp; Responsibilities: (Role- NETWORK</w:t>
      </w: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 xml:space="preserve"> Engineer-Team Member)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To proactively manage and monitor network performance on customers network round the clock (24*7) to meet customer’s service level expectations.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Monitor network health through dedicated tools and Identify, evaluate and prioritize cu</w:t>
      </w:r>
      <w:r>
        <w:rPr>
          <w:rFonts w:ascii="Cambria" w:hAnsi="Cambria" w:cs="Arial"/>
          <w:sz w:val="22"/>
          <w:szCs w:val="22"/>
        </w:rPr>
        <w:t>s</w:t>
      </w:r>
      <w:r>
        <w:rPr>
          <w:rFonts w:ascii="Cambria" w:hAnsi="Cambria" w:cs="Arial"/>
          <w:sz w:val="22"/>
          <w:szCs w:val="22"/>
        </w:rPr>
        <w:t>tomer problems and escalations.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Handle </w:t>
      </w:r>
      <w:r w:rsidR="00036232">
        <w:rPr>
          <w:rFonts w:ascii="Cambria" w:hAnsi="Cambria" w:cs="Arial"/>
          <w:sz w:val="22"/>
          <w:szCs w:val="22"/>
        </w:rPr>
        <w:t>incident, request</w:t>
      </w:r>
      <w:r>
        <w:rPr>
          <w:rFonts w:ascii="Cambria" w:hAnsi="Cambria" w:cs="Arial"/>
          <w:sz w:val="22"/>
          <w:szCs w:val="22"/>
        </w:rPr>
        <w:t xml:space="preserve"> tickets on the activity scope and handle Phone calls (incident, esc</w:t>
      </w:r>
      <w:r>
        <w:rPr>
          <w:rFonts w:ascii="Cambria" w:hAnsi="Cambria" w:cs="Arial"/>
          <w:sz w:val="22"/>
          <w:szCs w:val="22"/>
        </w:rPr>
        <w:t>a</w:t>
      </w:r>
      <w:r>
        <w:rPr>
          <w:rFonts w:ascii="Cambria" w:hAnsi="Cambria" w:cs="Arial"/>
          <w:sz w:val="22"/>
          <w:szCs w:val="22"/>
        </w:rPr>
        <w:t xml:space="preserve">lation, </w:t>
      </w:r>
      <w:proofErr w:type="gramStart"/>
      <w:r>
        <w:rPr>
          <w:rFonts w:ascii="Cambria" w:hAnsi="Cambria" w:cs="Arial"/>
          <w:sz w:val="22"/>
          <w:szCs w:val="22"/>
        </w:rPr>
        <w:t>request</w:t>
      </w:r>
      <w:proofErr w:type="gramEnd"/>
      <w:r>
        <w:rPr>
          <w:rFonts w:ascii="Cambria" w:hAnsi="Cambria" w:cs="Arial"/>
          <w:sz w:val="22"/>
          <w:szCs w:val="22"/>
        </w:rPr>
        <w:t xml:space="preserve"> for information) Redirect tickets when not in scope.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Escalate tickets to L2 Network Team when required, </w:t>
      </w:r>
      <w:r w:rsidR="00036232">
        <w:rPr>
          <w:rFonts w:ascii="Cambria" w:hAnsi="Cambria" w:cs="Arial"/>
          <w:sz w:val="22"/>
          <w:szCs w:val="22"/>
        </w:rPr>
        <w:t>Handle network</w:t>
      </w:r>
      <w:r>
        <w:rPr>
          <w:rFonts w:ascii="Cambria" w:hAnsi="Cambria" w:cs="Arial"/>
          <w:sz w:val="22"/>
          <w:szCs w:val="22"/>
        </w:rPr>
        <w:t xml:space="preserve"> administration tasks and route problems to internal 2nd - 3rd level IT support staff and escalate complex pro</w:t>
      </w:r>
      <w:r>
        <w:rPr>
          <w:rFonts w:ascii="Cambria" w:hAnsi="Cambria" w:cs="Arial"/>
          <w:sz w:val="22"/>
          <w:szCs w:val="22"/>
        </w:rPr>
        <w:t>b</w:t>
      </w:r>
      <w:r>
        <w:rPr>
          <w:rFonts w:ascii="Cambria" w:hAnsi="Cambria" w:cs="Arial"/>
          <w:sz w:val="22"/>
          <w:szCs w:val="22"/>
        </w:rPr>
        <w:t>lem to appropriate support specialists.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</w:t>
      </w: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Provide hardware / software / network problem diagnosis resolution via email/chat/ tel</w:t>
      </w:r>
      <w:r>
        <w:rPr>
          <w:rFonts w:ascii="Cambria" w:hAnsi="Cambria" w:cs="Arial"/>
          <w:sz w:val="22"/>
          <w:szCs w:val="22"/>
        </w:rPr>
        <w:t>e</w:t>
      </w:r>
      <w:r>
        <w:rPr>
          <w:rFonts w:ascii="Cambria" w:hAnsi="Cambria" w:cs="Arial"/>
          <w:sz w:val="22"/>
          <w:szCs w:val="22"/>
        </w:rPr>
        <w:t xml:space="preserve">phone/web, Monitoring &amp; Management of various IT Infrastructure components for </w:t>
      </w:r>
      <w:r w:rsidR="0013140A">
        <w:rPr>
          <w:rFonts w:ascii="Cambria" w:hAnsi="Cambria" w:cs="Arial"/>
          <w:sz w:val="22"/>
          <w:szCs w:val="22"/>
        </w:rPr>
        <w:t>cu</w:t>
      </w:r>
      <w:r w:rsidR="0013140A">
        <w:rPr>
          <w:rFonts w:ascii="Cambria" w:hAnsi="Cambria" w:cs="Arial"/>
          <w:sz w:val="22"/>
          <w:szCs w:val="22"/>
        </w:rPr>
        <w:t>s</w:t>
      </w:r>
      <w:r w:rsidR="0013140A">
        <w:rPr>
          <w:rFonts w:ascii="Cambria" w:hAnsi="Cambria" w:cs="Arial"/>
          <w:sz w:val="22"/>
          <w:szCs w:val="22"/>
        </w:rPr>
        <w:t>tomers’</w:t>
      </w:r>
      <w:r>
        <w:rPr>
          <w:rFonts w:ascii="Cambria" w:hAnsi="Cambria" w:cs="Arial"/>
          <w:sz w:val="22"/>
          <w:szCs w:val="22"/>
        </w:rPr>
        <w:t xml:space="preserve"> end users.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Manage network equipment's configuration (mainly Cisco (switches, routers, ACE), Juniper, Maipu routers and other vendor routers).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Configuring network switch VLAN configuration, extension and basic network troubl</w:t>
      </w:r>
      <w:r>
        <w:rPr>
          <w:rFonts w:ascii="Cambria" w:hAnsi="Cambria" w:cs="Arial"/>
          <w:sz w:val="22"/>
          <w:szCs w:val="22"/>
        </w:rPr>
        <w:t>e</w:t>
      </w:r>
      <w:r>
        <w:rPr>
          <w:rFonts w:ascii="Cambria" w:hAnsi="Cambria" w:cs="Arial"/>
          <w:sz w:val="22"/>
          <w:szCs w:val="22"/>
        </w:rPr>
        <w:t>shooting.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Respond to and diagnose, problems through discussions with users, including problem re</w:t>
      </w:r>
      <w:r>
        <w:rPr>
          <w:rFonts w:ascii="Cambria" w:hAnsi="Cambria" w:cs="Arial"/>
          <w:sz w:val="22"/>
          <w:szCs w:val="22"/>
        </w:rPr>
        <w:t>c</w:t>
      </w:r>
      <w:r>
        <w:rPr>
          <w:rFonts w:ascii="Cambria" w:hAnsi="Cambria" w:cs="Arial"/>
          <w:sz w:val="22"/>
          <w:szCs w:val="22"/>
        </w:rPr>
        <w:t>ognition, logs, research, isolation, resolution, and follow-up steps. Provide level 1 support and perform other activities based adhering on SOPs/work instructions.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Network by evaluating network performance issues including availability, Utilization, throughput, and latency, planning and executing the selection, installation, configuration, and testing of equipment; defining network policies and procedures.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Route problems to internal 2nd - 3rd level IT support staff and escalate complex problem to appropriate support specialists.</w:t>
      </w:r>
    </w:p>
    <w:p w:rsidR="00E01622" w:rsidRDefault="00E01622">
      <w:pPr>
        <w:pStyle w:val="ListParagraph"/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Initiates, Coordinate and manage relationships with vendors and support staff that provide hardware / software / network problem resolution.</w:t>
      </w:r>
    </w:p>
    <w:p w:rsidR="00E01622" w:rsidRDefault="00E01622">
      <w:pPr>
        <w:pStyle w:val="ListParagraph"/>
        <w:rPr>
          <w:rFonts w:ascii="Cambria" w:hAnsi="Cambria" w:cs="Arial"/>
          <w:sz w:val="22"/>
          <w:szCs w:val="22"/>
        </w:rPr>
      </w:pPr>
    </w:p>
    <w:p w:rsidR="00E01622" w:rsidRDefault="00E0162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Performing problem isolation and resolution, including verifying TATA services, working with ISPs for circuit related issue and carrying out internal &amp; external escalation.</w:t>
      </w:r>
    </w:p>
    <w:p w:rsidR="00D306DD" w:rsidRDefault="00D306DD">
      <w:pPr>
        <w:rPr>
          <w:rFonts w:ascii="Cambria" w:hAnsi="Cambria" w:cs="Arial"/>
          <w:sz w:val="24"/>
          <w:szCs w:val="24"/>
        </w:rPr>
      </w:pPr>
    </w:p>
    <w:p w:rsidR="00E01622" w:rsidRDefault="00E01622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</w:t>
      </w:r>
    </w:p>
    <w:p w:rsidR="00E01622" w:rsidRDefault="00E0162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right="3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 xml:space="preserve">Professional </w:t>
      </w:r>
      <w:proofErr w:type="gramStart"/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 xml:space="preserve">Certification </w:t>
      </w:r>
      <w:r>
        <w:rPr>
          <w:rFonts w:ascii="Cambria" w:hAnsi="Cambria" w:cs="Arial"/>
          <w:b/>
          <w:sz w:val="24"/>
          <w:szCs w:val="24"/>
        </w:rPr>
        <w:t>:</w:t>
      </w:r>
      <w:proofErr w:type="gramEnd"/>
    </w:p>
    <w:p w:rsidR="00D306DD" w:rsidRDefault="00D306DD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Cisco Certified Network Associate (CCNA ID - </w:t>
      </w:r>
      <w:r w:rsidR="00463D86" w:rsidRPr="00330632">
        <w:rPr>
          <w:b/>
        </w:rPr>
        <w:t>CSCO12043698</w:t>
      </w:r>
      <w:r>
        <w:rPr>
          <w:rFonts w:ascii="Cambria" w:hAnsi="Cambria" w:cs="Arial"/>
          <w:sz w:val="22"/>
          <w:szCs w:val="22"/>
        </w:rPr>
        <w:t xml:space="preserve">) 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Cisco (Routing and Switching)</w:t>
      </w:r>
    </w:p>
    <w:p w:rsidR="00BF1BB3" w:rsidRPr="00BF1BB3" w:rsidRDefault="00BF1BB3" w:rsidP="00BF1BB3">
      <w:pPr>
        <w:rPr>
          <w:rFonts w:ascii="Cambria" w:hAnsi="Cambria" w:cs="Arial"/>
          <w:sz w:val="22"/>
          <w:szCs w:val="22"/>
        </w:rPr>
      </w:pPr>
      <w:r w:rsidRPr="00BF1BB3">
        <w:rPr>
          <w:rFonts w:ascii="Cambria" w:hAnsi="Cambria" w:cs="Arial"/>
          <w:sz w:val="22"/>
          <w:szCs w:val="22"/>
        </w:rPr>
        <w:t>Microsoft Certified Professional (MCP) Microsoft Id # 7398994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D306DD" w:rsidRDefault="00D306D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right="3"/>
        <w:jc w:val="both"/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</w:pPr>
    </w:p>
    <w:p w:rsidR="00E01622" w:rsidRDefault="00E0162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right="3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</w:rPr>
        <w:t>Educational Qualifications</w:t>
      </w:r>
      <w:r>
        <w:rPr>
          <w:rFonts w:ascii="Cambria" w:hAnsi="Cambria" w:cs="Arial"/>
          <w:b/>
          <w:sz w:val="24"/>
          <w:szCs w:val="24"/>
        </w:rPr>
        <w:t>:</w:t>
      </w:r>
    </w:p>
    <w:p w:rsidR="00D306DD" w:rsidRDefault="00D306D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right="3"/>
        <w:jc w:val="both"/>
        <w:rPr>
          <w:rFonts w:ascii="Cambria" w:hAnsi="Cambria" w:cs="Arial"/>
          <w:b/>
          <w:sz w:val="24"/>
          <w:szCs w:val="24"/>
        </w:rPr>
      </w:pPr>
    </w:p>
    <w:p w:rsidR="00BF1BB3" w:rsidRDefault="00BF1BB3" w:rsidP="00BF1BB3">
      <w:pPr>
        <w:pStyle w:val="Achievement"/>
        <w:numPr>
          <w:ilvl w:val="0"/>
          <w:numId w:val="6"/>
        </w:numPr>
        <w:ind w:left="108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 B Com from KSOU </w:t>
      </w:r>
    </w:p>
    <w:p w:rsidR="00BF1BB3" w:rsidRDefault="00BF1BB3" w:rsidP="00BF1BB3">
      <w:pPr>
        <w:pStyle w:val="Achievement"/>
        <w:numPr>
          <w:ilvl w:val="0"/>
          <w:numId w:val="6"/>
        </w:numPr>
        <w:ind w:left="108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PUC from </w:t>
      </w:r>
      <w:r w:rsidRPr="00304281">
        <w:rPr>
          <w:rFonts w:ascii="Times New Roman" w:hAnsi="Times New Roman"/>
        </w:rPr>
        <w:t>K</w:t>
      </w:r>
      <w:r>
        <w:rPr>
          <w:rFonts w:ascii="Times New Roman" w:hAnsi="Times New Roman"/>
        </w:rPr>
        <w:t>arnataka</w:t>
      </w:r>
      <w:r w:rsidRPr="00304281">
        <w:rPr>
          <w:rFonts w:ascii="Times New Roman" w:hAnsi="Times New Roman"/>
        </w:rPr>
        <w:t xml:space="preserve"> P.U B</w:t>
      </w:r>
      <w:r>
        <w:rPr>
          <w:rFonts w:ascii="Times New Roman" w:hAnsi="Times New Roman"/>
        </w:rPr>
        <w:t>oard</w:t>
      </w:r>
    </w:p>
    <w:p w:rsidR="00BF1BB3" w:rsidRPr="00D02E40" w:rsidRDefault="00BF1BB3" w:rsidP="00BF1BB3">
      <w:pPr>
        <w:pStyle w:val="Achievement"/>
        <w:numPr>
          <w:ilvl w:val="0"/>
          <w:numId w:val="6"/>
        </w:numPr>
        <w:ind w:left="108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SSLC from </w:t>
      </w:r>
      <w:r w:rsidRPr="00304281">
        <w:rPr>
          <w:rFonts w:ascii="Times New Roman" w:hAnsi="Times New Roman"/>
        </w:rPr>
        <w:t>K.S.E.E.B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  <w:u w:val="single"/>
          <w:shd w:val="clear" w:color="auto" w:fill="C0C0C0"/>
          <w:lang w:val="en-US"/>
        </w:rPr>
        <w:t>Personal Profile Information</w:t>
      </w:r>
      <w:r>
        <w:rPr>
          <w:rFonts w:ascii="Cambria" w:hAnsi="Cambria" w:cs="Arial"/>
          <w:b/>
          <w:bCs/>
          <w:sz w:val="24"/>
          <w:szCs w:val="24"/>
        </w:rPr>
        <w:t>:</w:t>
      </w:r>
    </w:p>
    <w:p w:rsidR="00E01622" w:rsidRDefault="00E01622">
      <w:pPr>
        <w:rPr>
          <w:rFonts w:ascii="Cambria" w:hAnsi="Cambria" w:cs="Arial"/>
          <w:sz w:val="24"/>
          <w:szCs w:val="24"/>
        </w:rPr>
      </w:pPr>
    </w:p>
    <w:p w:rsidR="00E01622" w:rsidRDefault="009F08AD">
      <w:pPr>
        <w:numPr>
          <w:ilvl w:val="0"/>
          <w:numId w:val="2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Name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  <w:t xml:space="preserve">       :        </w:t>
      </w:r>
      <w:proofErr w:type="spellStart"/>
      <w:proofErr w:type="gramStart"/>
      <w:r w:rsidR="00BF1BB3">
        <w:rPr>
          <w:rFonts w:ascii="Cambria" w:hAnsi="Cambria" w:cs="Arial"/>
          <w:sz w:val="22"/>
          <w:szCs w:val="22"/>
        </w:rPr>
        <w:t>Manjunath</w:t>
      </w:r>
      <w:proofErr w:type="spellEnd"/>
      <w:r w:rsidR="00BF1BB3">
        <w:rPr>
          <w:rFonts w:ascii="Cambria" w:hAnsi="Cambria" w:cs="Arial"/>
          <w:sz w:val="22"/>
          <w:szCs w:val="22"/>
        </w:rPr>
        <w:t xml:space="preserve"> .</w:t>
      </w:r>
      <w:proofErr w:type="gramEnd"/>
      <w:r w:rsidR="00BF1BB3">
        <w:rPr>
          <w:rFonts w:ascii="Cambria" w:hAnsi="Cambria" w:cs="Arial"/>
          <w:sz w:val="22"/>
          <w:szCs w:val="22"/>
        </w:rPr>
        <w:t xml:space="preserve"> V</w:t>
      </w:r>
    </w:p>
    <w:p w:rsidR="00E01622" w:rsidRDefault="00E01622">
      <w:pPr>
        <w:numPr>
          <w:ilvl w:val="0"/>
          <w:numId w:val="2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Father’s name</w:t>
      </w:r>
      <w:r>
        <w:rPr>
          <w:rFonts w:ascii="Cambria" w:hAnsi="Cambria" w:cs="Arial"/>
          <w:sz w:val="22"/>
          <w:szCs w:val="22"/>
        </w:rPr>
        <w:tab/>
      </w:r>
      <w:r w:rsidR="009F08AD">
        <w:rPr>
          <w:rFonts w:ascii="Cambria" w:hAnsi="Cambria" w:cs="Arial"/>
          <w:sz w:val="22"/>
          <w:szCs w:val="22"/>
        </w:rPr>
        <w:t xml:space="preserve">       </w:t>
      </w:r>
      <w:r>
        <w:rPr>
          <w:rFonts w:ascii="Cambria" w:hAnsi="Cambria" w:cs="Arial"/>
          <w:sz w:val="22"/>
          <w:szCs w:val="22"/>
        </w:rPr>
        <w:t>:</w:t>
      </w:r>
      <w:r>
        <w:rPr>
          <w:rFonts w:ascii="Cambria" w:hAnsi="Cambria" w:cs="Arial"/>
          <w:sz w:val="22"/>
          <w:szCs w:val="22"/>
        </w:rPr>
        <w:tab/>
        <w:t xml:space="preserve"> </w:t>
      </w:r>
      <w:proofErr w:type="spellStart"/>
      <w:r w:rsidR="00BF1BB3">
        <w:rPr>
          <w:rFonts w:ascii="Cambria" w:hAnsi="Cambria" w:cs="Arial"/>
          <w:sz w:val="22"/>
          <w:szCs w:val="22"/>
        </w:rPr>
        <w:t>Venkatesh</w:t>
      </w:r>
      <w:proofErr w:type="spellEnd"/>
      <w:r w:rsidR="00BF1BB3">
        <w:rPr>
          <w:rFonts w:ascii="Cambria" w:hAnsi="Cambria" w:cs="Arial"/>
          <w:sz w:val="22"/>
          <w:szCs w:val="22"/>
        </w:rPr>
        <w:t xml:space="preserve"> K</w:t>
      </w:r>
    </w:p>
    <w:p w:rsidR="00E01622" w:rsidRDefault="009F08AD">
      <w:pPr>
        <w:numPr>
          <w:ilvl w:val="0"/>
          <w:numId w:val="2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Gender </w:t>
      </w:r>
      <w:r>
        <w:rPr>
          <w:rFonts w:ascii="Cambria" w:hAnsi="Cambria" w:cs="Arial"/>
          <w:sz w:val="22"/>
          <w:szCs w:val="22"/>
        </w:rPr>
        <w:tab/>
        <w:t xml:space="preserve">       :       </w:t>
      </w:r>
      <w:r w:rsidR="00E01622">
        <w:rPr>
          <w:rFonts w:ascii="Cambria" w:hAnsi="Cambria" w:cs="Arial"/>
          <w:sz w:val="22"/>
          <w:szCs w:val="22"/>
        </w:rPr>
        <w:t>Male</w:t>
      </w:r>
    </w:p>
    <w:p w:rsidR="00BF1BB3" w:rsidRDefault="00BF1BB3">
      <w:pPr>
        <w:numPr>
          <w:ilvl w:val="0"/>
          <w:numId w:val="2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Languages </w:t>
      </w:r>
      <w:r>
        <w:rPr>
          <w:rFonts w:ascii="Cambria" w:hAnsi="Cambria" w:cs="Arial"/>
          <w:sz w:val="22"/>
          <w:szCs w:val="22"/>
        </w:rPr>
        <w:tab/>
        <w:t xml:space="preserve">       : </w:t>
      </w:r>
      <w:r>
        <w:rPr>
          <w:rFonts w:ascii="Cambria" w:hAnsi="Cambria" w:cs="Arial"/>
          <w:sz w:val="22"/>
          <w:szCs w:val="22"/>
        </w:rPr>
        <w:tab/>
        <w:t xml:space="preserve"> English, Hindi, Kannada, Telugu, Tamil , Urdu</w:t>
      </w:r>
    </w:p>
    <w:p w:rsidR="00E01622" w:rsidRDefault="00BF1BB3" w:rsidP="00BF1BB3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       </w:t>
      </w:r>
    </w:p>
    <w:p w:rsidR="00E01622" w:rsidRDefault="009F08AD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                                                   </w:t>
      </w:r>
      <w:r w:rsidR="00E01622">
        <w:rPr>
          <w:rFonts w:ascii="Cambria" w:hAnsi="Cambria" w:cs="Arial"/>
          <w:sz w:val="22"/>
          <w:szCs w:val="22"/>
        </w:rPr>
        <w:t xml:space="preserve"> 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4"/>
          <w:szCs w:val="24"/>
        </w:rPr>
        <w:t>DECLARATION:</w:t>
      </w:r>
      <w:r>
        <w:rPr>
          <w:rFonts w:ascii="Cambria" w:hAnsi="Cambria" w:cs="Arial"/>
          <w:sz w:val="22"/>
          <w:szCs w:val="22"/>
        </w:rPr>
        <w:t xml:space="preserve">  </w:t>
      </w:r>
    </w:p>
    <w:p w:rsidR="00E01622" w:rsidRDefault="00E01622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</w:t>
      </w:r>
    </w:p>
    <w:p w:rsidR="00E01622" w:rsidRDefault="00E01622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  I assure that information furnished above is true and correct to the best of my   Knowledge</w:t>
      </w:r>
    </w:p>
    <w:p w:rsidR="00E01622" w:rsidRDefault="00E01622">
      <w:pPr>
        <w:rPr>
          <w:rFonts w:ascii="Cambria" w:hAnsi="Cambria" w:cs="Arial"/>
          <w:sz w:val="22"/>
          <w:szCs w:val="22"/>
        </w:rPr>
      </w:pPr>
    </w:p>
    <w:p w:rsidR="00E01622" w:rsidRDefault="00E01622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                                                                                         </w:t>
      </w:r>
    </w:p>
    <w:p w:rsidR="00E01622" w:rsidRDefault="000D074B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Place:</w:t>
      </w:r>
      <w:r w:rsidR="00E01622">
        <w:rPr>
          <w:rFonts w:ascii="Cambria" w:hAnsi="Cambria" w:cs="Arial"/>
          <w:sz w:val="22"/>
          <w:szCs w:val="22"/>
        </w:rPr>
        <w:t xml:space="preserve"> Bangalore                                                                    </w:t>
      </w:r>
      <w:r w:rsidR="00A02E3E">
        <w:rPr>
          <w:rFonts w:ascii="Cambria" w:hAnsi="Cambria" w:cs="Arial"/>
          <w:sz w:val="22"/>
          <w:szCs w:val="22"/>
        </w:rPr>
        <w:t xml:space="preserve">                </w:t>
      </w:r>
      <w:r w:rsidR="00E01622">
        <w:rPr>
          <w:rFonts w:ascii="Cambria" w:hAnsi="Cambria" w:cs="Arial"/>
          <w:sz w:val="22"/>
          <w:szCs w:val="22"/>
        </w:rPr>
        <w:t xml:space="preserve">  Yours Sincerely,                                                              </w:t>
      </w:r>
    </w:p>
    <w:p w:rsidR="00E01622" w:rsidRDefault="00E01622">
      <w:r>
        <w:rPr>
          <w:rFonts w:ascii="Cambria" w:hAnsi="Cambria" w:cs="Arial"/>
          <w:sz w:val="22"/>
          <w:szCs w:val="22"/>
        </w:rPr>
        <w:t xml:space="preserve">Date </w:t>
      </w:r>
      <w:r w:rsidR="000D074B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 :</w:t>
      </w:r>
      <w:r>
        <w:rPr>
          <w:rFonts w:ascii="Cambria" w:hAnsi="Cambria" w:cs="Arial"/>
          <w:sz w:val="22"/>
          <w:szCs w:val="22"/>
        </w:rPr>
        <w:tab/>
        <w:t xml:space="preserve">   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  <w:t xml:space="preserve">    </w:t>
      </w:r>
      <w:r>
        <w:rPr>
          <w:rFonts w:ascii="Cambria" w:hAnsi="Cambria" w:cs="Arial"/>
          <w:sz w:val="22"/>
          <w:szCs w:val="22"/>
        </w:rPr>
        <w:tab/>
        <w:t xml:space="preserve">    (</w:t>
      </w:r>
      <w:proofErr w:type="spellStart"/>
      <w:r w:rsidR="00BF1BB3">
        <w:rPr>
          <w:rFonts w:ascii="Cambria" w:hAnsi="Cambria" w:cs="Arial"/>
          <w:sz w:val="22"/>
          <w:szCs w:val="22"/>
        </w:rPr>
        <w:t>Manjunath</w:t>
      </w:r>
      <w:proofErr w:type="spellEnd"/>
      <w:r w:rsidR="00BF1BB3">
        <w:rPr>
          <w:rFonts w:ascii="Cambria" w:hAnsi="Cambria" w:cs="Arial"/>
          <w:sz w:val="22"/>
          <w:szCs w:val="22"/>
        </w:rPr>
        <w:t xml:space="preserve"> V</w:t>
      </w:r>
      <w:r>
        <w:rPr>
          <w:rFonts w:ascii="Cambria" w:hAnsi="Cambria" w:cs="Arial"/>
          <w:sz w:val="22"/>
          <w:szCs w:val="22"/>
        </w:rPr>
        <w:t>)</w:t>
      </w:r>
    </w:p>
    <w:sectPr w:rsidR="00E01622" w:rsidSect="006E57AC">
      <w:pgSz w:w="12240" w:h="15840"/>
      <w:pgMar w:top="1440" w:right="1440" w:bottom="1440" w:left="1440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4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4F4F4D2D"/>
    <w:multiLevelType w:val="hybridMultilevel"/>
    <w:tmpl w:val="E26CF46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proofState w:spelling="clean" w:grammar="clean"/>
  <w:stylePaneFormatFilter w:val="000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E6A42"/>
    <w:rsid w:val="00036232"/>
    <w:rsid w:val="00085909"/>
    <w:rsid w:val="000B5DE6"/>
    <w:rsid w:val="000D074B"/>
    <w:rsid w:val="000D6D24"/>
    <w:rsid w:val="000E2940"/>
    <w:rsid w:val="000F3F3A"/>
    <w:rsid w:val="001163E1"/>
    <w:rsid w:val="0013140A"/>
    <w:rsid w:val="001849A5"/>
    <w:rsid w:val="00195521"/>
    <w:rsid w:val="00265799"/>
    <w:rsid w:val="002665CF"/>
    <w:rsid w:val="00280EB5"/>
    <w:rsid w:val="00330874"/>
    <w:rsid w:val="00417B89"/>
    <w:rsid w:val="0042568B"/>
    <w:rsid w:val="00463D86"/>
    <w:rsid w:val="00474FED"/>
    <w:rsid w:val="0056257B"/>
    <w:rsid w:val="005672F3"/>
    <w:rsid w:val="006250CF"/>
    <w:rsid w:val="00654326"/>
    <w:rsid w:val="006E57AC"/>
    <w:rsid w:val="006E778F"/>
    <w:rsid w:val="006F6AD6"/>
    <w:rsid w:val="007406BD"/>
    <w:rsid w:val="00784A5F"/>
    <w:rsid w:val="007B14D9"/>
    <w:rsid w:val="007E2860"/>
    <w:rsid w:val="00802DC0"/>
    <w:rsid w:val="008A7D1B"/>
    <w:rsid w:val="008B1D75"/>
    <w:rsid w:val="008C1EDF"/>
    <w:rsid w:val="008C21BE"/>
    <w:rsid w:val="00965FAB"/>
    <w:rsid w:val="009A3E2F"/>
    <w:rsid w:val="009D5D54"/>
    <w:rsid w:val="009E141F"/>
    <w:rsid w:val="009F08AD"/>
    <w:rsid w:val="00A02E3E"/>
    <w:rsid w:val="00A34079"/>
    <w:rsid w:val="00A446A3"/>
    <w:rsid w:val="00A7469B"/>
    <w:rsid w:val="00AA3036"/>
    <w:rsid w:val="00AB1210"/>
    <w:rsid w:val="00AE0CDD"/>
    <w:rsid w:val="00AE6A42"/>
    <w:rsid w:val="00B34830"/>
    <w:rsid w:val="00B73331"/>
    <w:rsid w:val="00BA3B9A"/>
    <w:rsid w:val="00BC069B"/>
    <w:rsid w:val="00BE5DAE"/>
    <w:rsid w:val="00BF1BB3"/>
    <w:rsid w:val="00C210B0"/>
    <w:rsid w:val="00D07E50"/>
    <w:rsid w:val="00D306DD"/>
    <w:rsid w:val="00D44411"/>
    <w:rsid w:val="00DE66DB"/>
    <w:rsid w:val="00E01622"/>
    <w:rsid w:val="00ED571A"/>
    <w:rsid w:val="00F563E0"/>
    <w:rsid w:val="00FA61AF"/>
    <w:rsid w:val="00FA7372"/>
    <w:rsid w:val="00FC220D"/>
    <w:rsid w:val="00FD1660"/>
    <w:rsid w:val="00FF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7AC"/>
    <w:rPr>
      <w:rFonts w:cs="Calibri"/>
      <w:lang w:val="en-GB" w:eastAsia="ar-SA"/>
    </w:rPr>
  </w:style>
  <w:style w:type="paragraph" w:styleId="Heading3">
    <w:name w:val="heading 3"/>
    <w:basedOn w:val="Normal"/>
    <w:next w:val="Normal"/>
    <w:qFormat/>
    <w:rsid w:val="006E57AC"/>
    <w:pPr>
      <w:keepNext/>
      <w:suppressAutoHyphens/>
      <w:outlineLvl w:val="2"/>
    </w:pPr>
    <w:rPr>
      <w:b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sid w:val="006E57AC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rsid w:val="006E57AC"/>
    <w:rPr>
      <w:color w:val="0000FF"/>
      <w:u w:val="single"/>
    </w:rPr>
  </w:style>
  <w:style w:type="character" w:customStyle="1" w:styleId="BodyTextChar">
    <w:name w:val="Body Text Char"/>
    <w:rsid w:val="006E57AC"/>
    <w:rPr>
      <w:rFonts w:ascii="Times New Roman" w:eastAsia="Times New Roman" w:hAnsi="Times New Roman"/>
      <w:lang w:val="en-GB"/>
    </w:rPr>
  </w:style>
  <w:style w:type="character" w:customStyle="1" w:styleId="NoSpacingChar">
    <w:name w:val="No Spacing Char"/>
    <w:rsid w:val="006E57AC"/>
    <w:rPr>
      <w:rFonts w:ascii="Cambria" w:eastAsia="Times New Roman" w:hAnsi="Cambria"/>
      <w:sz w:val="22"/>
      <w:szCs w:val="22"/>
      <w:lang w:eastAsia="en-US" w:bidi="en-US"/>
    </w:rPr>
  </w:style>
  <w:style w:type="character" w:customStyle="1" w:styleId="FooterChar">
    <w:name w:val="Footer Char"/>
    <w:rsid w:val="006E57AC"/>
    <w:rPr>
      <w:rFonts w:ascii="Times New Roman" w:eastAsia="Times New Roman" w:hAnsi="Times New Roman"/>
      <w:lang w:val="en-GB"/>
    </w:rPr>
  </w:style>
  <w:style w:type="character" w:customStyle="1" w:styleId="apple-style-span">
    <w:name w:val="apple-style-span"/>
    <w:basedOn w:val="DefaultParagraphFont"/>
    <w:rsid w:val="006E57AC"/>
  </w:style>
  <w:style w:type="character" w:customStyle="1" w:styleId="Heading3Char">
    <w:name w:val="Heading 3 Char"/>
    <w:rsid w:val="006E57AC"/>
    <w:rPr>
      <w:rFonts w:ascii="Times New Roman" w:eastAsia="Times New Roman" w:hAnsi="Times New Roman"/>
      <w:b/>
      <w:sz w:val="28"/>
      <w:szCs w:val="24"/>
    </w:rPr>
  </w:style>
  <w:style w:type="character" w:customStyle="1" w:styleId="apple-converted-space">
    <w:name w:val="apple-converted-space"/>
    <w:basedOn w:val="DefaultParagraphFont"/>
    <w:rsid w:val="006E57AC"/>
  </w:style>
  <w:style w:type="paragraph" w:customStyle="1" w:styleId="Heading">
    <w:name w:val="Heading"/>
    <w:basedOn w:val="Normal"/>
    <w:next w:val="BodyText"/>
    <w:rsid w:val="006E57AC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6E57AC"/>
    <w:pPr>
      <w:spacing w:after="120"/>
    </w:pPr>
  </w:style>
  <w:style w:type="paragraph" w:styleId="List">
    <w:name w:val="List"/>
    <w:basedOn w:val="BodyText"/>
    <w:rsid w:val="006E57AC"/>
  </w:style>
  <w:style w:type="paragraph" w:styleId="Caption">
    <w:name w:val="caption"/>
    <w:basedOn w:val="Normal"/>
    <w:qFormat/>
    <w:rsid w:val="006E57AC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6E57AC"/>
    <w:pPr>
      <w:suppressLineNumbers/>
    </w:pPr>
  </w:style>
  <w:style w:type="paragraph" w:styleId="Header">
    <w:name w:val="header"/>
    <w:basedOn w:val="Normal"/>
    <w:rsid w:val="006E57AC"/>
    <w:pPr>
      <w:suppressLineNumbers/>
    </w:pPr>
  </w:style>
  <w:style w:type="paragraph" w:customStyle="1" w:styleId="Tabletext">
    <w:name w:val="Table text"/>
    <w:basedOn w:val="Normal"/>
    <w:next w:val="Normal"/>
    <w:rsid w:val="006E57AC"/>
    <w:pPr>
      <w:spacing w:before="60" w:after="40"/>
      <w:ind w:left="85"/>
    </w:pPr>
    <w:rPr>
      <w:rFonts w:ascii="Arial" w:hAnsi="Arial"/>
      <w:kern w:val="1"/>
      <w:lang w:val="en-US"/>
    </w:rPr>
  </w:style>
  <w:style w:type="paragraph" w:customStyle="1" w:styleId="Default">
    <w:name w:val="Default"/>
    <w:basedOn w:val="Normal"/>
    <w:rsid w:val="006E57AC"/>
    <w:rPr>
      <w:lang w:val="en-US"/>
    </w:rPr>
  </w:style>
  <w:style w:type="paragraph" w:styleId="ListParagraph">
    <w:name w:val="List Paragraph"/>
    <w:basedOn w:val="Normal"/>
    <w:qFormat/>
    <w:rsid w:val="006E57AC"/>
    <w:pPr>
      <w:ind w:left="720"/>
    </w:pPr>
  </w:style>
  <w:style w:type="paragraph" w:customStyle="1" w:styleId="kpmgbody">
    <w:name w:val="kpmgbody"/>
    <w:basedOn w:val="BodyText"/>
    <w:rsid w:val="006E57AC"/>
    <w:pPr>
      <w:spacing w:before="40" w:after="40" w:line="360" w:lineRule="auto"/>
      <w:jc w:val="both"/>
    </w:pPr>
    <w:rPr>
      <w:rFonts w:ascii="Century Gothic" w:hAnsi="Century Gothic"/>
      <w:b/>
      <w:sz w:val="22"/>
      <w:lang w:val="en-US"/>
    </w:rPr>
  </w:style>
  <w:style w:type="paragraph" w:styleId="NoSpacing">
    <w:name w:val="No Spacing"/>
    <w:basedOn w:val="Normal"/>
    <w:qFormat/>
    <w:rsid w:val="006E57AC"/>
    <w:rPr>
      <w:rFonts w:ascii="Cambria" w:hAnsi="Cambria"/>
      <w:sz w:val="22"/>
      <w:szCs w:val="22"/>
      <w:lang w:val="en-US" w:eastAsia="en-US" w:bidi="en-US"/>
    </w:rPr>
  </w:style>
  <w:style w:type="paragraph" w:customStyle="1" w:styleId="SectionTitle">
    <w:name w:val="Section Title"/>
    <w:basedOn w:val="Normal"/>
    <w:next w:val="Normal"/>
    <w:rsid w:val="006E57AC"/>
    <w:pPr>
      <w:shd w:val="clear" w:color="auto" w:fill="C0C0C0"/>
      <w:tabs>
        <w:tab w:val="left" w:pos="1080"/>
        <w:tab w:val="right" w:pos="8496"/>
      </w:tabs>
      <w:spacing w:before="280"/>
    </w:pPr>
    <w:rPr>
      <w:rFonts w:ascii="Bookman Old Style" w:hAnsi="Bookman Old Style"/>
      <w:b/>
      <w:sz w:val="22"/>
      <w:szCs w:val="22"/>
      <w:lang w:val="en-US"/>
    </w:rPr>
  </w:style>
  <w:style w:type="paragraph" w:styleId="Footer">
    <w:name w:val="footer"/>
    <w:basedOn w:val="Normal"/>
    <w:rsid w:val="006E57AC"/>
    <w:pPr>
      <w:suppressLineNumbers/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  <w:rsid w:val="006E57AC"/>
  </w:style>
  <w:style w:type="paragraph" w:customStyle="1" w:styleId="Achievement">
    <w:name w:val="Achievement"/>
    <w:basedOn w:val="BodyText"/>
    <w:rsid w:val="00BF1BB3"/>
    <w:pPr>
      <w:numPr>
        <w:numId w:val="5"/>
      </w:numPr>
      <w:spacing w:after="60" w:line="240" w:lineRule="atLeast"/>
      <w:jc w:val="both"/>
    </w:pPr>
    <w:rPr>
      <w:rFonts w:ascii="Garamond" w:hAnsi="Garamond" w:cs="Times New Roman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B3"/>
    <w:rPr>
      <w:rFonts w:ascii="Tahoma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TCISL</Company>
  <LinksUpToDate>false</LinksUpToDate>
  <CharactersWithSpaces>5846</CharactersWithSpaces>
  <SharedDoc>false</SharedDoc>
  <HLinks>
    <vt:vector size="6" baseType="variant">
      <vt:variant>
        <vt:i4>3997787</vt:i4>
      </vt:variant>
      <vt:variant>
        <vt:i4>0</vt:i4>
      </vt:variant>
      <vt:variant>
        <vt:i4>0</vt:i4>
      </vt:variant>
      <vt:variant>
        <vt:i4>5</vt:i4>
      </vt:variant>
      <vt:variant>
        <vt:lpwstr>mailto:sridhar.ks12@gmail.com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TATA</dc:creator>
  <cp:keywords/>
  <cp:lastModifiedBy>comp</cp:lastModifiedBy>
  <cp:revision>2</cp:revision>
  <cp:lastPrinted>1601-01-01T00:00:00Z</cp:lastPrinted>
  <dcterms:created xsi:type="dcterms:W3CDTF">2014-04-22T07:21:00Z</dcterms:created>
  <dcterms:modified xsi:type="dcterms:W3CDTF">2014-04-22T07:21:00Z</dcterms:modified>
</cp:coreProperties>
</file>